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DA5F" w14:textId="281AF61E" w:rsidR="006E0F42" w:rsidRPr="00F249DC" w:rsidRDefault="003572C2" w:rsidP="006E0F42">
      <w:pPr>
        <w:jc w:val="center"/>
        <w:rPr>
          <w:rFonts w:ascii="黑体" w:eastAsia="黑体" w:hAnsi="黑体"/>
          <w:color w:val="000000"/>
          <w:sz w:val="48"/>
          <w:szCs w:val="48"/>
        </w:rPr>
      </w:pPr>
      <w:r>
        <w:rPr>
          <w:rFonts w:ascii="黑体" w:eastAsia="黑体" w:hAnsi="黑体" w:hint="eastAsia"/>
          <w:color w:val="000000"/>
          <w:sz w:val="48"/>
          <w:szCs w:val="48"/>
        </w:rPr>
        <w:t>地理位置数据展示系统</w:t>
      </w:r>
      <w:r w:rsidR="006E0F42" w:rsidRPr="00F249DC">
        <w:rPr>
          <w:rFonts w:ascii="黑体" w:eastAsia="黑体" w:hAnsi="黑体" w:hint="eastAsia"/>
          <w:color w:val="000000"/>
          <w:sz w:val="48"/>
          <w:szCs w:val="48"/>
        </w:rPr>
        <w:t>的</w:t>
      </w:r>
      <w:r w:rsidR="006E0F42" w:rsidRPr="00F249DC">
        <w:rPr>
          <w:rFonts w:ascii="黑体" w:eastAsia="黑体" w:hAnsi="黑体"/>
          <w:color w:val="000000"/>
          <w:sz w:val="48"/>
          <w:szCs w:val="48"/>
        </w:rPr>
        <w:t>设计与实现</w:t>
      </w:r>
    </w:p>
    <w:p w14:paraId="1BD42450" w14:textId="77777777" w:rsidR="006E0F42" w:rsidRPr="009B5D45" w:rsidRDefault="006E0F42" w:rsidP="006E0F42">
      <w:pPr>
        <w:rPr>
          <w:rFonts w:ascii="黑体" w:eastAsia="黑体" w:hAnsi="黑体"/>
          <w:color w:val="000000"/>
          <w:sz w:val="24"/>
        </w:rPr>
      </w:pPr>
    </w:p>
    <w:p w14:paraId="3481D493" w14:textId="586285DD" w:rsidR="006E0F42" w:rsidRPr="00F249DC" w:rsidRDefault="006E0F42" w:rsidP="006E0F42">
      <w:pPr>
        <w:rPr>
          <w:rFonts w:ascii="宋体" w:hAnsi="宋体" w:cs="Arial"/>
          <w:color w:val="000000"/>
          <w:kern w:val="0"/>
          <w:sz w:val="24"/>
        </w:rPr>
      </w:pPr>
      <w:bookmarkStart w:id="0" w:name="_Toc292872375"/>
      <w:bookmarkStart w:id="1" w:name="_Toc292872868"/>
      <w:bookmarkStart w:id="2" w:name="_Toc292874055"/>
      <w:bookmarkStart w:id="3" w:name="_Toc292885391"/>
      <w:bookmarkStart w:id="4" w:name="_Toc292885589"/>
      <w:bookmarkStart w:id="5" w:name="_Toc292897143"/>
      <w:bookmarkStart w:id="6" w:name="_Toc293324742"/>
      <w:bookmarkStart w:id="7" w:name="_Toc293475453"/>
      <w:bookmarkStart w:id="8" w:name="_Toc293475904"/>
      <w:bookmarkStart w:id="9" w:name="_Toc293603960"/>
      <w:bookmarkStart w:id="10" w:name="_Toc293604090"/>
      <w:bookmarkStart w:id="11" w:name="_Toc293653220"/>
      <w:bookmarkStart w:id="12" w:name="_Toc293654372"/>
      <w:bookmarkStart w:id="13" w:name="_Toc293655212"/>
      <w:bookmarkStart w:id="14" w:name="_Toc324692952"/>
      <w:bookmarkStart w:id="15" w:name="_Toc325641092"/>
      <w:bookmarkStart w:id="16" w:name="_Toc325641958"/>
      <w:bookmarkStart w:id="17" w:name="_Toc325921969"/>
      <w:bookmarkStart w:id="18" w:name="_Toc326057913"/>
      <w:bookmarkStart w:id="19" w:name="_Toc326074697"/>
      <w:bookmarkStart w:id="20" w:name="_Toc326074850"/>
      <w:bookmarkStart w:id="21" w:name="_Toc326074981"/>
      <w:bookmarkStart w:id="22" w:name="_Toc326075304"/>
      <w:bookmarkStart w:id="23" w:name="_Toc326847647"/>
      <w:bookmarkStart w:id="24" w:name="_Toc326847971"/>
      <w:bookmarkStart w:id="25" w:name="_Toc326848234"/>
      <w:bookmarkStart w:id="26" w:name="_Toc326850735"/>
      <w:bookmarkStart w:id="27" w:name="_Toc326875461"/>
      <w:bookmarkStart w:id="28" w:name="_Toc356336377"/>
      <w:bookmarkStart w:id="29" w:name="_Toc356337263"/>
      <w:bookmarkStart w:id="30" w:name="_Toc356378575"/>
      <w:bookmarkStart w:id="31" w:name="_Toc356379943"/>
      <w:bookmarkStart w:id="32" w:name="_Toc356381674"/>
      <w:bookmarkStart w:id="33" w:name="_Toc356846127"/>
      <w:bookmarkStart w:id="34" w:name="_Toc356898150"/>
      <w:bookmarkStart w:id="35" w:name="_Toc356986681"/>
      <w:bookmarkStart w:id="36" w:name="_Toc356990795"/>
      <w:bookmarkStart w:id="37" w:name="_Toc420932602"/>
      <w:bookmarkStart w:id="38" w:name="_Toc420933101"/>
      <w:bookmarkStart w:id="39" w:name="_Toc421618606"/>
      <w:bookmarkStart w:id="40" w:name="_Toc421621794"/>
      <w:bookmarkStart w:id="41" w:name="_Toc421623945"/>
      <w:r w:rsidRPr="00F249DC">
        <w:rPr>
          <w:rStyle w:val="1Char"/>
          <w:rFonts w:ascii="黑体" w:eastAsia="黑体" w:hAnsi="黑体"/>
          <w:b w:val="0"/>
          <w:color w:val="000000"/>
          <w:sz w:val="24"/>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249DC">
        <w:rPr>
          <w:rFonts w:eastAsia="黑体" w:hAnsi="黑体"/>
          <w:color w:val="000000"/>
          <w:kern w:val="0"/>
        </w:rPr>
        <w:t>：</w:t>
      </w:r>
      <w:r w:rsidR="003572C2">
        <w:rPr>
          <w:rFonts w:ascii="宋体" w:hAnsi="宋体" w:cs="Arial"/>
          <w:color w:val="000000"/>
          <w:kern w:val="0"/>
          <w:sz w:val="24"/>
        </w:rPr>
        <w:t>地理位置数据展示系统</w:t>
      </w:r>
      <w:r w:rsidRPr="00F249DC">
        <w:rPr>
          <w:rFonts w:ascii="宋体" w:hAnsi="宋体" w:cs="Arial" w:hint="eastAsia"/>
          <w:color w:val="000000"/>
          <w:kern w:val="0"/>
          <w:sz w:val="24"/>
        </w:rPr>
        <w:t>的目标是</w:t>
      </w:r>
      <w:r>
        <w:rPr>
          <w:rFonts w:ascii="宋体" w:hAnsi="宋体" w:cs="Arial" w:hint="eastAsia"/>
          <w:color w:val="000000"/>
          <w:kern w:val="0"/>
          <w:sz w:val="24"/>
        </w:rPr>
        <w:t>丰富公安机关案件</w:t>
      </w:r>
      <w:r>
        <w:rPr>
          <w:rFonts w:ascii="宋体" w:hAnsi="宋体" w:cs="Arial"/>
          <w:color w:val="000000"/>
          <w:kern w:val="0"/>
          <w:sz w:val="24"/>
        </w:rPr>
        <w:t>侦破</w:t>
      </w:r>
      <w:r w:rsidRPr="00F249DC">
        <w:rPr>
          <w:rFonts w:ascii="宋体" w:hAnsi="宋体" w:cs="Arial" w:hint="eastAsia"/>
          <w:color w:val="000000"/>
          <w:kern w:val="0"/>
          <w:sz w:val="24"/>
        </w:rPr>
        <w:t>工作的</w:t>
      </w:r>
      <w:r>
        <w:rPr>
          <w:rFonts w:ascii="宋体" w:hAnsi="宋体" w:cs="Arial" w:hint="eastAsia"/>
          <w:color w:val="000000"/>
          <w:kern w:val="0"/>
          <w:sz w:val="24"/>
        </w:rPr>
        <w:t>手段</w:t>
      </w:r>
      <w:r w:rsidRPr="00F249DC">
        <w:rPr>
          <w:rFonts w:ascii="宋体" w:hAnsi="宋体" w:cs="Arial" w:hint="eastAsia"/>
          <w:color w:val="000000"/>
          <w:kern w:val="0"/>
          <w:sz w:val="24"/>
        </w:rPr>
        <w:t>，</w:t>
      </w:r>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r w:rsidRPr="00F249DC">
        <w:rPr>
          <w:rFonts w:ascii="宋体" w:hAnsi="宋体" w:cs="Arial" w:hint="eastAsia"/>
          <w:color w:val="000000"/>
          <w:kern w:val="0"/>
          <w:sz w:val="24"/>
        </w:rPr>
        <w:t>其中的关键问题是</w:t>
      </w:r>
      <w:r w:rsidRPr="00F249DC">
        <w:rPr>
          <w:rFonts w:ascii="宋体" w:hAnsi="宋体" w:cs="Arial"/>
          <w:color w:val="000000"/>
          <w:kern w:val="0"/>
          <w:sz w:val="24"/>
        </w:rPr>
        <w:t>简化</w:t>
      </w:r>
      <w:r>
        <w:rPr>
          <w:rFonts w:ascii="宋体" w:hAnsi="宋体" w:cs="Arial" w:hint="eastAsia"/>
          <w:color w:val="000000"/>
          <w:kern w:val="0"/>
          <w:sz w:val="24"/>
        </w:rPr>
        <w:t>人员</w:t>
      </w:r>
      <w:r>
        <w:rPr>
          <w:rFonts w:ascii="宋体" w:hAnsi="宋体" w:cs="Arial"/>
          <w:color w:val="000000"/>
          <w:kern w:val="0"/>
          <w:sz w:val="24"/>
        </w:rPr>
        <w:t>追踪流程中各环节的繁琐工作，减少人力、物力的投入，提高</w:t>
      </w:r>
      <w:r>
        <w:rPr>
          <w:rFonts w:ascii="宋体" w:hAnsi="宋体" w:cs="Arial" w:hint="eastAsia"/>
          <w:color w:val="000000"/>
          <w:kern w:val="0"/>
          <w:sz w:val="24"/>
        </w:rPr>
        <w:t>追踪</w:t>
      </w:r>
      <w:r w:rsidRPr="00F249DC">
        <w:rPr>
          <w:rFonts w:ascii="宋体" w:hAnsi="宋体" w:cs="Arial"/>
          <w:color w:val="000000"/>
          <w:kern w:val="0"/>
          <w:sz w:val="24"/>
        </w:rPr>
        <w:t>的准确性</w:t>
      </w:r>
      <w:r>
        <w:rPr>
          <w:rFonts w:ascii="宋体" w:hAnsi="宋体" w:cs="Arial" w:hint="eastAsia"/>
          <w:color w:val="000000"/>
          <w:kern w:val="0"/>
          <w:sz w:val="24"/>
        </w:rPr>
        <w:t>，</w:t>
      </w:r>
      <w:r>
        <w:rPr>
          <w:rFonts w:ascii="宋体" w:hAnsi="宋体" w:cs="Arial"/>
          <w:color w:val="000000"/>
          <w:kern w:val="0"/>
          <w:sz w:val="24"/>
        </w:rPr>
        <w:t>并提供</w:t>
      </w:r>
      <w:r>
        <w:rPr>
          <w:rFonts w:ascii="宋体" w:hAnsi="宋体" w:cs="Arial" w:hint="eastAsia"/>
          <w:color w:val="000000"/>
          <w:kern w:val="0"/>
          <w:sz w:val="24"/>
        </w:rPr>
        <w:t>数据</w:t>
      </w:r>
      <w:r>
        <w:rPr>
          <w:rFonts w:ascii="宋体" w:hAnsi="宋体" w:cs="Arial"/>
          <w:color w:val="000000"/>
          <w:kern w:val="0"/>
          <w:sz w:val="24"/>
        </w:rPr>
        <w:t>分析</w:t>
      </w:r>
      <w:r w:rsidRPr="00F249DC">
        <w:rPr>
          <w:rFonts w:ascii="宋体" w:hAnsi="宋体" w:cs="Arial" w:hint="eastAsia"/>
          <w:color w:val="000000"/>
          <w:kern w:val="0"/>
          <w:sz w:val="24"/>
        </w:rPr>
        <w:t>。系统采用</w:t>
      </w:r>
      <w:r w:rsidRPr="00D47E67">
        <w:rPr>
          <w:color w:val="000000"/>
          <w:kern w:val="0"/>
          <w:sz w:val="24"/>
        </w:rPr>
        <w:t>J</w:t>
      </w:r>
      <w:r w:rsidRPr="00F249DC">
        <w:rPr>
          <w:rFonts w:hint="eastAsia"/>
          <w:color w:val="000000"/>
          <w:kern w:val="0"/>
          <w:sz w:val="24"/>
        </w:rPr>
        <w:t>2</w:t>
      </w:r>
      <w:r w:rsidRPr="00D47E67">
        <w:rPr>
          <w:color w:val="000000"/>
          <w:kern w:val="0"/>
          <w:sz w:val="24"/>
        </w:rPr>
        <w:t>EE</w:t>
      </w:r>
      <w:r w:rsidRPr="00F249DC">
        <w:rPr>
          <w:rFonts w:ascii="宋体" w:hAnsi="宋体" w:cs="Arial" w:hint="eastAsia"/>
          <w:color w:val="000000"/>
          <w:kern w:val="0"/>
          <w:sz w:val="24"/>
        </w:rPr>
        <w:t>下的</w:t>
      </w:r>
      <w:r w:rsidRPr="00D47E67">
        <w:rPr>
          <w:color w:val="000000"/>
          <w:kern w:val="0"/>
          <w:sz w:val="24"/>
        </w:rPr>
        <w:t>Spring</w:t>
      </w:r>
      <w:r>
        <w:rPr>
          <w:color w:val="000000"/>
          <w:kern w:val="0"/>
          <w:sz w:val="24"/>
        </w:rPr>
        <w:t>+</w:t>
      </w:r>
      <w:r w:rsidRPr="00D47E67">
        <w:rPr>
          <w:color w:val="000000"/>
          <w:kern w:val="0"/>
          <w:sz w:val="24"/>
        </w:rPr>
        <w:t>Mybaits</w:t>
      </w:r>
      <w:r w:rsidRPr="00F249DC">
        <w:rPr>
          <w:rFonts w:ascii="宋体" w:hAnsi="宋体" w:cs="Arial"/>
          <w:color w:val="000000"/>
          <w:kern w:val="0"/>
          <w:sz w:val="24"/>
        </w:rPr>
        <w:t>架构，</w:t>
      </w:r>
      <w:r w:rsidRPr="00F249DC">
        <w:rPr>
          <w:rFonts w:ascii="宋体" w:hAnsi="宋体" w:cs="Arial" w:hint="eastAsia"/>
          <w:color w:val="000000"/>
          <w:kern w:val="0"/>
          <w:sz w:val="24"/>
        </w:rPr>
        <w:t>以</w:t>
      </w:r>
      <w:r w:rsidR="00DA0425" w:rsidRPr="00D47E67">
        <w:rPr>
          <w:color w:val="000000"/>
          <w:kern w:val="0"/>
          <w:sz w:val="24"/>
        </w:rPr>
        <w:t>MySQL</w:t>
      </w:r>
      <w:r w:rsidRPr="00F249DC">
        <w:rPr>
          <w:rFonts w:ascii="宋体" w:hAnsi="宋体" w:cs="Arial" w:hint="eastAsia"/>
          <w:color w:val="000000"/>
          <w:kern w:val="0"/>
          <w:sz w:val="24"/>
        </w:rPr>
        <w:t>为数据库，</w:t>
      </w:r>
      <w:r>
        <w:rPr>
          <w:rFonts w:ascii="宋体" w:hAnsi="宋体" w:cs="Arial" w:hint="eastAsia"/>
          <w:color w:val="000000"/>
          <w:kern w:val="0"/>
          <w:sz w:val="24"/>
        </w:rPr>
        <w:t>前端</w:t>
      </w:r>
      <w:r>
        <w:rPr>
          <w:rFonts w:ascii="宋体" w:hAnsi="宋体" w:cs="Arial"/>
          <w:color w:val="000000"/>
          <w:kern w:val="0"/>
          <w:sz w:val="24"/>
        </w:rPr>
        <w:t>采用百度提供的</w:t>
      </w:r>
      <w:r w:rsidRPr="00D47E67">
        <w:rPr>
          <w:color w:val="000000"/>
          <w:kern w:val="0"/>
          <w:sz w:val="24"/>
        </w:rPr>
        <w:t>BaiduMap</w:t>
      </w:r>
      <w:r>
        <w:rPr>
          <w:rFonts w:ascii="宋体" w:hAnsi="宋体" w:cs="Arial" w:hint="eastAsia"/>
          <w:color w:val="000000"/>
          <w:kern w:val="0"/>
          <w:sz w:val="24"/>
        </w:rPr>
        <w:t xml:space="preserve"> </w:t>
      </w:r>
      <w:r w:rsidR="00DA0425">
        <w:rPr>
          <w:color w:val="000000"/>
          <w:kern w:val="0"/>
          <w:sz w:val="24"/>
        </w:rPr>
        <w:t>API</w:t>
      </w:r>
      <w:r w:rsidRPr="00F249DC">
        <w:rPr>
          <w:rFonts w:ascii="宋体" w:hAnsi="宋体" w:cs="Arial" w:hint="eastAsia"/>
          <w:color w:val="000000"/>
          <w:kern w:val="0"/>
          <w:sz w:val="24"/>
        </w:rPr>
        <w:t>在</w:t>
      </w:r>
      <w:r w:rsidRPr="00D47E67">
        <w:rPr>
          <w:color w:val="000000"/>
          <w:kern w:val="0"/>
          <w:sz w:val="24"/>
        </w:rPr>
        <w:t>B</w:t>
      </w:r>
      <w:r w:rsidRPr="00F249DC">
        <w:rPr>
          <w:color w:val="000000"/>
          <w:kern w:val="0"/>
          <w:sz w:val="24"/>
        </w:rPr>
        <w:t>/</w:t>
      </w:r>
      <w:r w:rsidRPr="00D47E67">
        <w:rPr>
          <w:color w:val="000000"/>
          <w:kern w:val="0"/>
          <w:sz w:val="24"/>
        </w:rPr>
        <w:t>S</w:t>
      </w:r>
      <w:r w:rsidRPr="00F249DC">
        <w:rPr>
          <w:rFonts w:ascii="宋体" w:hAnsi="宋体" w:cs="Arial"/>
          <w:color w:val="000000"/>
          <w:kern w:val="0"/>
          <w:sz w:val="24"/>
        </w:rPr>
        <w:t>模式</w:t>
      </w:r>
      <w:r w:rsidRPr="00F249DC">
        <w:rPr>
          <w:rFonts w:ascii="宋体" w:hAnsi="宋体" w:cs="Arial" w:hint="eastAsia"/>
          <w:color w:val="000000"/>
          <w:kern w:val="0"/>
          <w:sz w:val="24"/>
        </w:rPr>
        <w:t>实现了</w:t>
      </w:r>
      <w:r>
        <w:rPr>
          <w:rFonts w:ascii="宋体" w:hAnsi="宋体" w:cs="Arial" w:hint="eastAsia"/>
          <w:color w:val="000000"/>
          <w:kern w:val="0"/>
          <w:sz w:val="24"/>
        </w:rPr>
        <w:t>公安</w:t>
      </w:r>
      <w:r>
        <w:rPr>
          <w:rFonts w:ascii="宋体" w:hAnsi="宋体" w:cs="Arial"/>
          <w:color w:val="000000"/>
          <w:kern w:val="0"/>
          <w:sz w:val="24"/>
        </w:rPr>
        <w:t>干警</w:t>
      </w:r>
      <w:r w:rsidRPr="00F249DC">
        <w:rPr>
          <w:rFonts w:ascii="宋体" w:hAnsi="宋体" w:cs="Arial" w:hint="eastAsia"/>
          <w:color w:val="000000"/>
          <w:kern w:val="0"/>
          <w:sz w:val="24"/>
        </w:rPr>
        <w:t>在线</w:t>
      </w:r>
      <w:r>
        <w:rPr>
          <w:rFonts w:ascii="宋体" w:hAnsi="宋体" w:cs="Arial" w:hint="eastAsia"/>
          <w:color w:val="000000"/>
          <w:kern w:val="0"/>
          <w:sz w:val="24"/>
        </w:rPr>
        <w:t>地理位置展示</w:t>
      </w:r>
      <w:r w:rsidRPr="00F249DC">
        <w:rPr>
          <w:rFonts w:ascii="宋体" w:hAnsi="宋体" w:cs="Arial" w:hint="eastAsia"/>
          <w:color w:val="000000"/>
          <w:kern w:val="0"/>
          <w:sz w:val="24"/>
        </w:rPr>
        <w:t>、</w:t>
      </w:r>
      <w:r>
        <w:rPr>
          <w:rFonts w:ascii="宋体" w:hAnsi="宋体" w:cs="Arial" w:hint="eastAsia"/>
          <w:color w:val="000000"/>
          <w:kern w:val="0"/>
          <w:sz w:val="24"/>
        </w:rPr>
        <w:t>地理位置搜索</w:t>
      </w:r>
      <w:r w:rsidRPr="00F249DC">
        <w:rPr>
          <w:rFonts w:ascii="宋体" w:hAnsi="宋体" w:cs="Arial" w:hint="eastAsia"/>
          <w:color w:val="000000"/>
          <w:kern w:val="0"/>
          <w:sz w:val="24"/>
        </w:rPr>
        <w:t>、</w:t>
      </w:r>
      <w:r>
        <w:rPr>
          <w:rFonts w:ascii="宋体" w:hAnsi="宋体" w:cs="Arial" w:hint="eastAsia"/>
          <w:color w:val="000000"/>
          <w:kern w:val="0"/>
          <w:sz w:val="24"/>
        </w:rPr>
        <w:t>地理位置</w:t>
      </w:r>
      <w:r>
        <w:rPr>
          <w:rFonts w:ascii="宋体" w:hAnsi="宋体" w:cs="Arial"/>
          <w:color w:val="000000"/>
          <w:kern w:val="0"/>
          <w:sz w:val="24"/>
        </w:rPr>
        <w:t>告警</w:t>
      </w:r>
      <w:r w:rsidRPr="00F249DC">
        <w:rPr>
          <w:rFonts w:ascii="宋体" w:hAnsi="宋体" w:cs="Arial" w:hint="eastAsia"/>
          <w:color w:val="000000"/>
          <w:kern w:val="0"/>
          <w:sz w:val="24"/>
        </w:rPr>
        <w:t>等功能，可解决</w:t>
      </w:r>
      <w:r>
        <w:rPr>
          <w:rFonts w:ascii="宋体" w:hAnsi="宋体" w:cs="Arial" w:hint="eastAsia"/>
          <w:color w:val="000000"/>
          <w:kern w:val="0"/>
          <w:sz w:val="24"/>
        </w:rPr>
        <w:t>公安干警</w:t>
      </w:r>
      <w:r w:rsidRPr="00F249DC">
        <w:rPr>
          <w:rFonts w:ascii="宋体" w:hAnsi="宋体" w:cs="Arial" w:hint="eastAsia"/>
          <w:color w:val="000000"/>
          <w:kern w:val="0"/>
          <w:sz w:val="24"/>
        </w:rPr>
        <w:t>对</w:t>
      </w:r>
      <w:r>
        <w:rPr>
          <w:rFonts w:ascii="宋体" w:hAnsi="宋体" w:cs="Arial" w:hint="eastAsia"/>
          <w:color w:val="000000"/>
          <w:kern w:val="0"/>
          <w:sz w:val="24"/>
        </w:rPr>
        <w:t>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w:t>
      </w:r>
      <w:r w:rsidRPr="00F249DC">
        <w:rPr>
          <w:rFonts w:ascii="宋体" w:hAnsi="宋体" w:cs="Arial" w:hint="eastAsia"/>
          <w:color w:val="000000"/>
          <w:kern w:val="0"/>
          <w:sz w:val="24"/>
        </w:rPr>
        <w:t>。经过测试，功能上正常流程完全可行，对非正常的操作也做了一定处理，对不可逆操作都有必要的提示；</w:t>
      </w:r>
      <w:r>
        <w:rPr>
          <w:rFonts w:ascii="宋体" w:hAnsi="宋体" w:cs="Arial" w:hint="eastAsia"/>
          <w:color w:val="000000"/>
          <w:kern w:val="0"/>
          <w:sz w:val="24"/>
        </w:rPr>
        <w:t>网页</w:t>
      </w:r>
      <w:r w:rsidRPr="00F249DC">
        <w:rPr>
          <w:rFonts w:ascii="宋体" w:hAnsi="宋体" w:cs="Arial" w:hint="eastAsia"/>
          <w:color w:val="000000"/>
          <w:kern w:val="0"/>
          <w:sz w:val="24"/>
        </w:rPr>
        <w:t>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w:t>
      </w:r>
      <w:r w:rsidRPr="00F249DC">
        <w:rPr>
          <w:rFonts w:ascii="宋体" w:hAnsi="宋体" w:cs="Arial" w:hint="eastAsia"/>
          <w:color w:val="000000"/>
          <w:kern w:val="0"/>
          <w:sz w:val="24"/>
        </w:rPr>
        <w:t>在</w:t>
      </w:r>
      <w:r w:rsidRPr="00F249DC">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sidRPr="00D47E67">
        <w:rPr>
          <w:color w:val="000000"/>
          <w:sz w:val="24"/>
        </w:rPr>
        <w:t>s</w:t>
      </w:r>
      <w:r w:rsidRPr="00F249DC">
        <w:rPr>
          <w:rFonts w:ascii="宋体" w:hAnsi="宋体" w:cs="Arial" w:hint="eastAsia"/>
          <w:color w:val="000000"/>
          <w:kern w:val="0"/>
          <w:sz w:val="24"/>
        </w:rPr>
        <w:t>。</w:t>
      </w:r>
    </w:p>
    <w:p w14:paraId="73C4D820" w14:textId="23605851" w:rsidR="006E0F42" w:rsidRPr="00F249DC" w:rsidRDefault="006E0F42" w:rsidP="006E0F42">
      <w:pPr>
        <w:pStyle w:val="af1"/>
        <w:spacing w:before="31" w:after="31" w:line="440" w:lineRule="exact"/>
        <w:ind w:leftChars="0" w:left="0"/>
        <w:rPr>
          <w:color w:val="000000"/>
        </w:rPr>
      </w:pPr>
      <w:r w:rsidRPr="00F249DC">
        <w:rPr>
          <w:rFonts w:eastAsia="黑体"/>
          <w:color w:val="000000"/>
        </w:rPr>
        <w:t>关键词：</w:t>
      </w:r>
      <w:r w:rsidRPr="00AE203C">
        <w:rPr>
          <w:rFonts w:asciiTheme="minorEastAsia" w:hAnsiTheme="minorEastAsia" w:hint="eastAsia"/>
          <w:color w:val="000000"/>
        </w:rPr>
        <w:t>地图</w:t>
      </w:r>
      <w:r w:rsidRPr="00AE203C">
        <w:rPr>
          <w:rFonts w:asciiTheme="minorEastAsia" w:hAnsiTheme="minorEastAsia" w:cs="Arial" w:hint="eastAsia"/>
          <w:color w:val="000000"/>
          <w:kern w:val="0"/>
        </w:rPr>
        <w:t>； 轨迹；短信推送；</w:t>
      </w:r>
      <w:r w:rsidR="003572C2" w:rsidRPr="00D47E67">
        <w:rPr>
          <w:rFonts w:ascii="Times New Roman" w:hAnsi="Times New Roman" w:cs="Times New Roman"/>
          <w:color w:val="000000"/>
          <w:kern w:val="0"/>
        </w:rPr>
        <w:t>BaiduMap</w:t>
      </w:r>
      <w:r w:rsidR="003572C2" w:rsidRPr="00AE203C">
        <w:rPr>
          <w:rFonts w:asciiTheme="minorEastAsia" w:hAnsiTheme="minorEastAsia"/>
          <w:color w:val="000000"/>
          <w:kern w:val="0"/>
        </w:rPr>
        <w:t>;</w:t>
      </w:r>
    </w:p>
    <w:p w14:paraId="61A443D3" w14:textId="77777777" w:rsidR="006E0F42" w:rsidRPr="00F249DC" w:rsidRDefault="006E0F42" w:rsidP="006E0F42">
      <w:pPr>
        <w:pStyle w:val="af1"/>
        <w:spacing w:before="31" w:after="31" w:line="440" w:lineRule="exact"/>
        <w:ind w:leftChars="0" w:left="0"/>
        <w:jc w:val="center"/>
        <w:rPr>
          <w:color w:val="000000"/>
        </w:rPr>
      </w:pPr>
      <w:r w:rsidRPr="00F249DC">
        <w:rPr>
          <w:color w:val="000000"/>
        </w:rPr>
        <w:br w:type="page"/>
      </w:r>
    </w:p>
    <w:p w14:paraId="05103234" w14:textId="38F924D2" w:rsidR="006E0F42" w:rsidRPr="00AE203C" w:rsidRDefault="006E0F42" w:rsidP="003572C2">
      <w:pPr>
        <w:pStyle w:val="af1"/>
        <w:spacing w:before="31" w:after="31" w:line="440" w:lineRule="exact"/>
        <w:ind w:leftChars="0" w:left="0"/>
        <w:jc w:val="center"/>
        <w:rPr>
          <w:rFonts w:ascii="Times New Roman" w:hAnsi="Times New Roman" w:cs="Times New Roman"/>
          <w:b/>
          <w:color w:val="000000"/>
          <w:sz w:val="36"/>
          <w:szCs w:val="36"/>
        </w:rPr>
      </w:pPr>
      <w:r w:rsidRPr="00D47E67">
        <w:rPr>
          <w:rFonts w:ascii="Times New Roman" w:hAnsi="Times New Roman" w:cs="Times New Roman"/>
          <w:b/>
          <w:color w:val="000000"/>
          <w:sz w:val="36"/>
          <w:szCs w:val="36"/>
        </w:rPr>
        <w:lastRenderedPageBreak/>
        <w:t>The</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design</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and</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implementation</w:t>
      </w:r>
      <w:r w:rsidRPr="00AE203C">
        <w:rPr>
          <w:rFonts w:ascii="Times New Roman" w:hAnsi="Times New Roman" w:cs="Times New Roman"/>
          <w:b/>
          <w:color w:val="000000"/>
          <w:sz w:val="36"/>
          <w:szCs w:val="36"/>
        </w:rPr>
        <w:t xml:space="preserve"> </w:t>
      </w:r>
      <w:r w:rsidRPr="00D47E67">
        <w:rPr>
          <w:rFonts w:ascii="Times New Roman" w:hAnsi="Times New Roman" w:cs="Times New Roman"/>
          <w:b/>
          <w:color w:val="000000"/>
          <w:sz w:val="36"/>
          <w:szCs w:val="36"/>
        </w:rPr>
        <w:t>of</w:t>
      </w:r>
      <w:r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Location</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data</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display</w:t>
      </w:r>
      <w:r w:rsidR="003572C2" w:rsidRPr="00AE203C">
        <w:rPr>
          <w:rFonts w:ascii="Times New Roman" w:hAnsi="Times New Roman" w:cs="Times New Roman"/>
          <w:b/>
          <w:color w:val="000000"/>
          <w:sz w:val="36"/>
          <w:szCs w:val="36"/>
        </w:rPr>
        <w:t xml:space="preserve"> </w:t>
      </w:r>
      <w:r w:rsidR="003572C2" w:rsidRPr="00D47E67">
        <w:rPr>
          <w:rFonts w:ascii="Times New Roman" w:hAnsi="Times New Roman" w:cs="Times New Roman"/>
          <w:b/>
          <w:color w:val="000000"/>
          <w:sz w:val="36"/>
          <w:szCs w:val="36"/>
        </w:rPr>
        <w:t>system</w:t>
      </w:r>
    </w:p>
    <w:p w14:paraId="596298C8" w14:textId="77777777" w:rsidR="006E0F42" w:rsidRPr="00F249DC" w:rsidRDefault="006E0F42" w:rsidP="006E0F42">
      <w:pPr>
        <w:pStyle w:val="af1"/>
        <w:spacing w:before="31" w:after="31" w:line="440" w:lineRule="exact"/>
        <w:ind w:leftChars="0" w:left="0"/>
        <w:jc w:val="center"/>
        <w:rPr>
          <w:b/>
          <w:color w:val="000000"/>
          <w:sz w:val="36"/>
          <w:szCs w:val="36"/>
        </w:rPr>
      </w:pPr>
    </w:p>
    <w:p w14:paraId="368C0AB9" w14:textId="39746D27" w:rsidR="006E0F42" w:rsidRPr="00F90499" w:rsidRDefault="006E0F42" w:rsidP="006E0F42">
      <w:pPr>
        <w:autoSpaceDE w:val="0"/>
        <w:autoSpaceDN w:val="0"/>
        <w:rPr>
          <w:rFonts w:eastAsia="黑体"/>
          <w:color w:val="000000"/>
          <w:kern w:val="0"/>
          <w:sz w:val="24"/>
        </w:rPr>
      </w:pPr>
      <w:bookmarkStart w:id="42" w:name="_Toc292872376"/>
      <w:bookmarkStart w:id="43" w:name="_Toc292872869"/>
      <w:bookmarkStart w:id="44" w:name="_Toc292874056"/>
      <w:r w:rsidRPr="00D47E67">
        <w:rPr>
          <w:b/>
          <w:bCs/>
          <w:color w:val="000000"/>
          <w:sz w:val="24"/>
        </w:rPr>
        <w:t>Abstract</w:t>
      </w:r>
      <w:bookmarkEnd w:id="42"/>
      <w:bookmarkEnd w:id="43"/>
      <w:bookmarkEnd w:id="44"/>
      <w:r w:rsidRPr="00F249DC">
        <w:rPr>
          <w:rFonts w:eastAsia="黑体"/>
          <w:b/>
          <w:color w:val="000000"/>
          <w:kern w:val="0"/>
          <w:sz w:val="24"/>
        </w:rPr>
        <w:t>：</w:t>
      </w:r>
      <w:r w:rsidRPr="00D47E67">
        <w:rPr>
          <w:rFonts w:eastAsia="黑体"/>
          <w:color w:val="000000"/>
          <w:kern w:val="0"/>
          <w:sz w:val="24"/>
        </w:rPr>
        <w:t>Target</w:t>
      </w:r>
      <w:r w:rsidRPr="00C60050">
        <w:rPr>
          <w:rFonts w:eastAsia="黑体"/>
          <w:color w:val="000000"/>
          <w:kern w:val="0"/>
          <w:sz w:val="24"/>
        </w:rPr>
        <w:t xml:space="preserve"> </w:t>
      </w:r>
      <w:r w:rsidRPr="00D47E67">
        <w:rPr>
          <w:rFonts w:eastAsia="黑体"/>
          <w:color w:val="000000"/>
          <w:kern w:val="0"/>
          <w:sz w:val="24"/>
        </w:rPr>
        <w:t>Combat</w:t>
      </w:r>
      <w:r w:rsidRPr="00C60050">
        <w:rPr>
          <w:rFonts w:eastAsia="黑体"/>
          <w:color w:val="000000"/>
          <w:kern w:val="0"/>
          <w:sz w:val="24"/>
        </w:rPr>
        <w:t xml:space="preserve"> </w:t>
      </w:r>
      <w:r w:rsidRPr="00D47E67">
        <w:rPr>
          <w:rFonts w:eastAsia="黑体"/>
          <w:color w:val="000000"/>
          <w:kern w:val="0"/>
          <w:sz w:val="24"/>
        </w:rPr>
        <w:t>Command</w:t>
      </w:r>
      <w:r w:rsidRPr="00C60050">
        <w:rPr>
          <w:rFonts w:eastAsia="黑体"/>
          <w:color w:val="000000"/>
          <w:kern w:val="0"/>
          <w:sz w:val="24"/>
        </w:rPr>
        <w:t xml:space="preserve"> </w:t>
      </w:r>
      <w:r w:rsidRPr="00D47E67">
        <w:rPr>
          <w:rFonts w:eastAsia="黑体"/>
          <w:color w:val="000000"/>
          <w:kern w:val="0"/>
          <w:sz w:val="24"/>
        </w:rPr>
        <w:t>System</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Internet</w:t>
      </w:r>
      <w:r w:rsidRPr="00C60050">
        <w:rPr>
          <w:rFonts w:eastAsia="黑体"/>
          <w:color w:val="000000"/>
          <w:kern w:val="0"/>
          <w:sz w:val="24"/>
        </w:rPr>
        <w:t xml:space="preserve"> </w:t>
      </w:r>
      <w:r w:rsidRPr="00D47E67">
        <w:rPr>
          <w:rFonts w:eastAsia="黑体"/>
          <w:color w:val="000000"/>
          <w:kern w:val="0"/>
          <w:sz w:val="24"/>
        </w:rPr>
        <w:t>as</w:t>
      </w:r>
      <w:r w:rsidRPr="00C60050">
        <w:rPr>
          <w:rFonts w:eastAsia="黑体"/>
          <w:color w:val="000000"/>
          <w:kern w:val="0"/>
          <w:sz w:val="24"/>
        </w:rPr>
        <w:t xml:space="preserve"> </w:t>
      </w:r>
      <w:r w:rsidRPr="00D47E67">
        <w:rPr>
          <w:rFonts w:eastAsia="黑体"/>
          <w:color w:val="000000"/>
          <w:kern w:val="0"/>
          <w:sz w:val="24"/>
        </w:rPr>
        <w:t>a</w:t>
      </w:r>
      <w:r w:rsidRPr="00C60050">
        <w:rPr>
          <w:rFonts w:eastAsia="黑体"/>
          <w:color w:val="000000"/>
          <w:kern w:val="0"/>
          <w:sz w:val="24"/>
        </w:rPr>
        <w:t xml:space="preserve"> </w:t>
      </w:r>
      <w:r w:rsidRPr="00D47E67">
        <w:rPr>
          <w:rFonts w:eastAsia="黑体"/>
          <w:color w:val="000000"/>
          <w:kern w:val="0"/>
          <w:sz w:val="24"/>
        </w:rPr>
        <w:t>means</w:t>
      </w:r>
      <w:r w:rsidRPr="00C60050">
        <w:rPr>
          <w:rFonts w:eastAsia="黑体"/>
          <w:color w:val="000000"/>
          <w:kern w:val="0"/>
          <w:sz w:val="24"/>
        </w:rPr>
        <w:t xml:space="preserve"> </w:t>
      </w:r>
      <w:r w:rsidRPr="00D47E67">
        <w:rPr>
          <w:rFonts w:eastAsia="黑体"/>
          <w:color w:val="000000"/>
          <w:kern w:val="0"/>
          <w:sz w:val="24"/>
        </w:rPr>
        <w:t>rich</w:t>
      </w:r>
      <w:r w:rsidRPr="00C60050">
        <w:rPr>
          <w:rFonts w:eastAsia="黑体"/>
          <w:color w:val="000000"/>
          <w:kern w:val="0"/>
          <w:sz w:val="24"/>
        </w:rPr>
        <w:t xml:space="preserve"> </w:t>
      </w:r>
      <w:r w:rsidRPr="00D47E67">
        <w:rPr>
          <w:rFonts w:eastAsia="黑体"/>
          <w:color w:val="000000"/>
          <w:kern w:val="0"/>
          <w:sz w:val="24"/>
        </w:rPr>
        <w:t>Cases</w:t>
      </w:r>
      <w:r w:rsidRPr="00C60050">
        <w:rPr>
          <w:rFonts w:eastAsia="黑体"/>
          <w:color w:val="000000"/>
          <w:kern w:val="0"/>
          <w:sz w:val="24"/>
        </w:rPr>
        <w:t xml:space="preserve"> </w:t>
      </w:r>
      <w:r w:rsidRPr="00D47E67">
        <w:rPr>
          <w:rFonts w:eastAsia="黑体"/>
          <w:color w:val="000000"/>
          <w:kern w:val="0"/>
          <w:sz w:val="24"/>
        </w:rPr>
        <w:t>by</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Police</w:t>
      </w:r>
      <w:r w:rsidRPr="00C60050">
        <w:rPr>
          <w:rFonts w:eastAsia="黑体"/>
          <w:color w:val="000000"/>
          <w:kern w:val="0"/>
          <w:sz w:val="24"/>
        </w:rPr>
        <w:t xml:space="preserve"> </w:t>
      </w:r>
      <w:r w:rsidRPr="00D47E67">
        <w:rPr>
          <w:rFonts w:eastAsia="黑体"/>
          <w:color w:val="000000"/>
          <w:kern w:val="0"/>
          <w:sz w:val="24"/>
        </w:rPr>
        <w:t>detective</w:t>
      </w:r>
      <w:r w:rsidRPr="00C60050">
        <w:rPr>
          <w:rFonts w:eastAsia="黑体"/>
          <w:color w:val="000000"/>
          <w:kern w:val="0"/>
          <w:sz w:val="24"/>
        </w:rPr>
        <w:t xml:space="preserve"> </w:t>
      </w:r>
      <w:r w:rsidRPr="00D47E67">
        <w:rPr>
          <w:rFonts w:eastAsia="黑体"/>
          <w:color w:val="000000"/>
          <w:kern w:val="0"/>
          <w:sz w:val="24"/>
        </w:rPr>
        <w:t>work</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improve</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efficiency</w:t>
      </w:r>
      <w:r w:rsidRPr="00C60050">
        <w:rPr>
          <w:rFonts w:eastAsia="黑体"/>
          <w:color w:val="000000"/>
          <w:kern w:val="0"/>
          <w:sz w:val="24"/>
        </w:rPr>
        <w:t xml:space="preserve"> </w:t>
      </w:r>
      <w:r w:rsidRPr="00D47E67">
        <w:rPr>
          <w:rFonts w:eastAsia="黑体"/>
          <w:color w:val="000000"/>
          <w:kern w:val="0"/>
          <w:sz w:val="24"/>
        </w:rPr>
        <w:t>and</w:t>
      </w:r>
      <w:r w:rsidRPr="00C60050">
        <w:rPr>
          <w:rFonts w:eastAsia="黑体"/>
          <w:color w:val="000000"/>
          <w:kern w:val="0"/>
          <w:sz w:val="24"/>
        </w:rPr>
        <w:t xml:space="preserve"> </w:t>
      </w:r>
      <w:r w:rsidRPr="00D47E67">
        <w:rPr>
          <w:rFonts w:eastAsia="黑体"/>
          <w:color w:val="000000"/>
          <w:kern w:val="0"/>
          <w:sz w:val="24"/>
        </w:rPr>
        <w:t>reduce</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difficulty</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reducing</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detection</w:t>
      </w:r>
      <w:r w:rsidRPr="00C60050">
        <w:rPr>
          <w:rFonts w:eastAsia="黑体"/>
          <w:color w:val="000000"/>
          <w:kern w:val="0"/>
          <w:sz w:val="24"/>
        </w:rPr>
        <w:t xml:space="preserve"> </w:t>
      </w:r>
      <w:r w:rsidRPr="00D47E67">
        <w:rPr>
          <w:rFonts w:eastAsia="黑体"/>
          <w:color w:val="000000"/>
          <w:kern w:val="0"/>
          <w:sz w:val="24"/>
        </w:rPr>
        <w:t>time</w:t>
      </w:r>
      <w:r>
        <w:rPr>
          <w:rFonts w:eastAsia="黑体"/>
          <w:color w:val="000000"/>
          <w:kern w:val="0"/>
          <w:sz w:val="24"/>
        </w:rPr>
        <w:t>.</w:t>
      </w:r>
      <w:r w:rsidRPr="00C60050">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key</w:t>
      </w:r>
      <w:r w:rsidRPr="00C60050">
        <w:rPr>
          <w:rFonts w:eastAsia="黑体"/>
          <w:color w:val="000000"/>
          <w:kern w:val="0"/>
          <w:sz w:val="24"/>
        </w:rPr>
        <w:t xml:space="preserve"> </w:t>
      </w:r>
      <w:r w:rsidRPr="00D47E67">
        <w:rPr>
          <w:rFonts w:eastAsia="黑体"/>
          <w:color w:val="000000"/>
          <w:kern w:val="0"/>
          <w:sz w:val="24"/>
        </w:rPr>
        <w:t>issue</w:t>
      </w:r>
      <w:r w:rsidRPr="00C60050">
        <w:rPr>
          <w:rFonts w:eastAsia="黑体"/>
          <w:color w:val="000000"/>
          <w:kern w:val="0"/>
          <w:sz w:val="24"/>
        </w:rPr>
        <w:t xml:space="preserve"> </w:t>
      </w:r>
      <w:r w:rsidRPr="00D47E67">
        <w:rPr>
          <w:rFonts w:eastAsia="黑体"/>
          <w:color w:val="000000"/>
          <w:kern w:val="0"/>
          <w:sz w:val="24"/>
        </w:rPr>
        <w:t>which</w:t>
      </w:r>
      <w:r w:rsidRPr="00C60050">
        <w:rPr>
          <w:rFonts w:eastAsia="黑体"/>
          <w:color w:val="000000"/>
          <w:kern w:val="0"/>
          <w:sz w:val="24"/>
        </w:rPr>
        <w:t xml:space="preserve"> </w:t>
      </w:r>
      <w:r w:rsidRPr="00D47E67">
        <w:rPr>
          <w:rFonts w:eastAsia="黑体"/>
          <w:color w:val="000000"/>
          <w:kern w:val="0"/>
          <w:sz w:val="24"/>
        </w:rPr>
        <w:t>is</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simplify</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tedious</w:t>
      </w:r>
      <w:r w:rsidRPr="00C60050">
        <w:rPr>
          <w:rFonts w:eastAsia="黑体"/>
          <w:color w:val="000000"/>
          <w:kern w:val="0"/>
          <w:sz w:val="24"/>
        </w:rPr>
        <w:t xml:space="preserve"> </w:t>
      </w:r>
      <w:r w:rsidRPr="00D47E67">
        <w:rPr>
          <w:rFonts w:eastAsia="黑体"/>
          <w:color w:val="000000"/>
          <w:kern w:val="0"/>
          <w:sz w:val="24"/>
        </w:rPr>
        <w:t>work</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staff</w:t>
      </w:r>
      <w:r w:rsidRPr="00C60050">
        <w:rPr>
          <w:rFonts w:eastAsia="黑体"/>
          <w:color w:val="000000"/>
          <w:kern w:val="0"/>
          <w:sz w:val="24"/>
        </w:rPr>
        <w:t xml:space="preserve"> </w:t>
      </w:r>
      <w:r w:rsidRPr="00D47E67">
        <w:rPr>
          <w:rFonts w:eastAsia="黑体"/>
          <w:color w:val="000000"/>
          <w:kern w:val="0"/>
          <w:sz w:val="24"/>
        </w:rPr>
        <w:t>to</w:t>
      </w:r>
      <w:r w:rsidRPr="00C60050">
        <w:rPr>
          <w:rFonts w:eastAsia="黑体"/>
          <w:color w:val="000000"/>
          <w:kern w:val="0"/>
          <w:sz w:val="24"/>
        </w:rPr>
        <w:t xml:space="preserve"> </w:t>
      </w:r>
      <w:r w:rsidRPr="00D47E67">
        <w:rPr>
          <w:rFonts w:eastAsia="黑体"/>
          <w:color w:val="000000"/>
          <w:kern w:val="0"/>
          <w:sz w:val="24"/>
        </w:rPr>
        <w:t>track</w:t>
      </w:r>
      <w:r w:rsidRPr="00C60050">
        <w:rPr>
          <w:rFonts w:eastAsia="黑体"/>
          <w:color w:val="000000"/>
          <w:kern w:val="0"/>
          <w:sz w:val="24"/>
        </w:rPr>
        <w:t xml:space="preserve"> </w:t>
      </w:r>
      <w:r w:rsidRPr="00D47E67">
        <w:rPr>
          <w:rFonts w:eastAsia="黑体"/>
          <w:color w:val="000000"/>
          <w:kern w:val="0"/>
          <w:sz w:val="24"/>
        </w:rPr>
        <w:t>all</w:t>
      </w:r>
      <w:r w:rsidRPr="00C60050">
        <w:rPr>
          <w:rFonts w:eastAsia="黑体"/>
          <w:color w:val="000000"/>
          <w:kern w:val="0"/>
          <w:sz w:val="24"/>
        </w:rPr>
        <w:t xml:space="preserve"> </w:t>
      </w:r>
      <w:r w:rsidRPr="00D47E67">
        <w:rPr>
          <w:rFonts w:eastAsia="黑体"/>
          <w:color w:val="000000"/>
          <w:kern w:val="0"/>
          <w:sz w:val="24"/>
        </w:rPr>
        <w:t>aspects</w:t>
      </w:r>
      <w:r w:rsidRPr="00C60050">
        <w:rPr>
          <w:rFonts w:eastAsia="黑体"/>
          <w:color w:val="000000"/>
          <w:kern w:val="0"/>
          <w:sz w:val="24"/>
        </w:rPr>
        <w:t xml:space="preserve"> </w:t>
      </w:r>
      <w:r w:rsidRPr="00D47E67">
        <w:rPr>
          <w:rFonts w:eastAsia="黑体"/>
          <w:color w:val="000000"/>
          <w:kern w:val="0"/>
          <w:sz w:val="24"/>
        </w:rPr>
        <w:t>of</w:t>
      </w:r>
      <w:r w:rsidRPr="00C60050">
        <w:rPr>
          <w:rFonts w:eastAsia="黑体"/>
          <w:color w:val="000000"/>
          <w:kern w:val="0"/>
          <w:sz w:val="24"/>
        </w:rPr>
        <w:t xml:space="preserve"> </w:t>
      </w:r>
      <w:r w:rsidRPr="00D47E67">
        <w:rPr>
          <w:rFonts w:eastAsia="黑体"/>
          <w:color w:val="000000"/>
          <w:kern w:val="0"/>
          <w:sz w:val="24"/>
        </w:rPr>
        <w:t>the</w:t>
      </w:r>
      <w:r w:rsidRPr="00C60050">
        <w:rPr>
          <w:rFonts w:eastAsia="黑体"/>
          <w:color w:val="000000"/>
          <w:kern w:val="0"/>
          <w:sz w:val="24"/>
        </w:rPr>
        <w:t xml:space="preserve"> </w:t>
      </w:r>
      <w:r w:rsidRPr="00D47E67">
        <w:rPr>
          <w:rFonts w:eastAsia="黑体"/>
          <w:color w:val="000000"/>
          <w:kern w:val="0"/>
          <w:sz w:val="24"/>
        </w:rPr>
        <w:t>process</w:t>
      </w:r>
      <w:r w:rsidRPr="00C60050">
        <w:rPr>
          <w:rFonts w:eastAsia="黑体"/>
          <w:color w:val="000000"/>
          <w:kern w:val="0"/>
          <w:sz w:val="24"/>
        </w:rPr>
        <w:t xml:space="preserve">, </w:t>
      </w:r>
      <w:r w:rsidRPr="00D47E67">
        <w:rPr>
          <w:rFonts w:eastAsia="黑体"/>
          <w:color w:val="000000"/>
          <w:kern w:val="0"/>
          <w:sz w:val="24"/>
        </w:rPr>
        <w:t>reduce</w:t>
      </w:r>
      <w:r w:rsidRPr="00C60050">
        <w:rPr>
          <w:rFonts w:eastAsia="黑体"/>
          <w:color w:val="000000"/>
          <w:kern w:val="0"/>
          <w:sz w:val="24"/>
        </w:rPr>
        <w:t xml:space="preserve"> </w:t>
      </w:r>
      <w:r w:rsidRPr="00D47E67">
        <w:rPr>
          <w:rFonts w:eastAsia="黑体"/>
          <w:color w:val="000000"/>
          <w:kern w:val="0"/>
          <w:sz w:val="24"/>
        </w:rPr>
        <w:t>manpower</w:t>
      </w:r>
      <w:r w:rsidRPr="00C60050">
        <w:rPr>
          <w:rFonts w:eastAsia="黑体"/>
          <w:color w:val="000000"/>
          <w:kern w:val="0"/>
          <w:sz w:val="24"/>
        </w:rPr>
        <w:t xml:space="preserve">, </w:t>
      </w:r>
      <w:r w:rsidRPr="00D47E67">
        <w:rPr>
          <w:rFonts w:eastAsia="黑体"/>
          <w:color w:val="000000"/>
          <w:kern w:val="0"/>
          <w:sz w:val="24"/>
        </w:rPr>
        <w:t>material</w:t>
      </w:r>
      <w:r w:rsidRPr="00C60050">
        <w:rPr>
          <w:rFonts w:eastAsia="黑体"/>
          <w:color w:val="000000"/>
          <w:kern w:val="0"/>
          <w:sz w:val="24"/>
        </w:rPr>
        <w:t xml:space="preserve"> </w:t>
      </w:r>
      <w:r w:rsidRPr="00D47E67">
        <w:rPr>
          <w:rFonts w:eastAsia="黑体"/>
          <w:color w:val="000000"/>
          <w:kern w:val="0"/>
          <w:sz w:val="24"/>
        </w:rPr>
        <w:t>resources</w:t>
      </w:r>
      <w:r w:rsidRPr="00C60050">
        <w:rPr>
          <w:rFonts w:eastAsia="黑体"/>
          <w:color w:val="000000"/>
          <w:kern w:val="0"/>
          <w:sz w:val="24"/>
        </w:rPr>
        <w:t xml:space="preserve">, </w:t>
      </w:r>
      <w:r w:rsidRPr="00D47E67">
        <w:rPr>
          <w:rFonts w:eastAsia="黑体"/>
          <w:color w:val="000000"/>
          <w:kern w:val="0"/>
          <w:sz w:val="24"/>
        </w:rPr>
        <w:t>improve</w:t>
      </w:r>
      <w:r w:rsidRPr="00C60050">
        <w:rPr>
          <w:rFonts w:eastAsia="黑体"/>
          <w:color w:val="000000"/>
          <w:kern w:val="0"/>
          <w:sz w:val="24"/>
        </w:rPr>
        <w:t xml:space="preserve"> </w:t>
      </w:r>
      <w:r w:rsidRPr="00D47E67">
        <w:rPr>
          <w:rFonts w:eastAsia="黑体"/>
          <w:color w:val="000000"/>
          <w:kern w:val="0"/>
          <w:sz w:val="24"/>
        </w:rPr>
        <w:t>tracking</w:t>
      </w:r>
      <w:r w:rsidRPr="00C60050">
        <w:rPr>
          <w:rFonts w:eastAsia="黑体"/>
          <w:color w:val="000000"/>
          <w:kern w:val="0"/>
          <w:sz w:val="24"/>
        </w:rPr>
        <w:t xml:space="preserve"> </w:t>
      </w:r>
      <w:r w:rsidRPr="00D47E67">
        <w:rPr>
          <w:rFonts w:eastAsia="黑体"/>
          <w:color w:val="000000"/>
          <w:kern w:val="0"/>
          <w:sz w:val="24"/>
        </w:rPr>
        <w:t>accuracy</w:t>
      </w:r>
      <w:r w:rsidRPr="00C60050">
        <w:rPr>
          <w:rFonts w:eastAsia="黑体"/>
          <w:color w:val="000000"/>
          <w:kern w:val="0"/>
          <w:sz w:val="24"/>
        </w:rPr>
        <w:t xml:space="preserve">, </w:t>
      </w:r>
      <w:r w:rsidRPr="00D47E67">
        <w:rPr>
          <w:rFonts w:eastAsia="黑体"/>
          <w:color w:val="000000"/>
          <w:kern w:val="0"/>
          <w:sz w:val="24"/>
        </w:rPr>
        <w:t>and</w:t>
      </w:r>
      <w:r w:rsidRPr="00C60050">
        <w:rPr>
          <w:rFonts w:eastAsia="黑体"/>
          <w:color w:val="000000"/>
          <w:kern w:val="0"/>
          <w:sz w:val="24"/>
        </w:rPr>
        <w:t xml:space="preserve"> </w:t>
      </w:r>
      <w:r w:rsidRPr="00D47E67">
        <w:rPr>
          <w:rFonts w:eastAsia="黑体"/>
          <w:color w:val="000000"/>
          <w:kern w:val="0"/>
          <w:sz w:val="24"/>
        </w:rPr>
        <w:t>data</w:t>
      </w:r>
      <w:r w:rsidRPr="00C60050">
        <w:rPr>
          <w:rFonts w:eastAsia="黑体"/>
          <w:color w:val="000000"/>
          <w:kern w:val="0"/>
          <w:sz w:val="24"/>
        </w:rPr>
        <w:t xml:space="preserve"> </w:t>
      </w:r>
      <w:r w:rsidRPr="00D47E67">
        <w:rPr>
          <w:rFonts w:eastAsia="黑体"/>
          <w:color w:val="000000"/>
          <w:kern w:val="0"/>
          <w:sz w:val="24"/>
        </w:rPr>
        <w:t>analysis</w:t>
      </w:r>
      <w:r>
        <w:rPr>
          <w:rFonts w:eastAsia="黑体"/>
          <w:color w:val="000000"/>
          <w:kern w:val="0"/>
          <w:sz w:val="24"/>
        </w:rPr>
        <w:t>.</w:t>
      </w:r>
      <w:r w:rsidRPr="00287514">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system</w:t>
      </w:r>
      <w:r w:rsidRPr="00287514">
        <w:rPr>
          <w:rFonts w:eastAsia="黑体"/>
          <w:color w:val="000000"/>
          <w:kern w:val="0"/>
          <w:sz w:val="24"/>
        </w:rPr>
        <w:t xml:space="preserve"> </w:t>
      </w:r>
      <w:r w:rsidRPr="00D47E67">
        <w:rPr>
          <w:rFonts w:eastAsia="黑体"/>
          <w:color w:val="000000"/>
          <w:kern w:val="0"/>
          <w:sz w:val="24"/>
        </w:rPr>
        <w:t>uses</w:t>
      </w:r>
      <w:r w:rsidRPr="00287514">
        <w:rPr>
          <w:rFonts w:eastAsia="黑体"/>
          <w:color w:val="000000"/>
          <w:kern w:val="0"/>
          <w:sz w:val="24"/>
        </w:rPr>
        <w:t xml:space="preserve"> </w:t>
      </w:r>
      <w:r w:rsidRPr="00D47E67">
        <w:rPr>
          <w:rFonts w:eastAsia="黑体"/>
          <w:color w:val="000000"/>
          <w:kern w:val="0"/>
          <w:sz w:val="24"/>
        </w:rPr>
        <w:t>Spring</w:t>
      </w:r>
      <w:r w:rsidRPr="00287514">
        <w:rPr>
          <w:rFonts w:eastAsia="黑体"/>
          <w:color w:val="000000"/>
          <w:kern w:val="0"/>
          <w:sz w:val="24"/>
        </w:rPr>
        <w:t xml:space="preserve"> + </w:t>
      </w:r>
      <w:r w:rsidRPr="00D47E67">
        <w:rPr>
          <w:rFonts w:eastAsia="黑体"/>
          <w:color w:val="000000"/>
          <w:kern w:val="0"/>
          <w:sz w:val="24"/>
        </w:rPr>
        <w:t>Mybaits</w:t>
      </w:r>
      <w:r w:rsidRPr="00287514">
        <w:rPr>
          <w:rFonts w:eastAsia="黑体"/>
          <w:color w:val="000000"/>
          <w:kern w:val="0"/>
          <w:sz w:val="24"/>
        </w:rPr>
        <w:t xml:space="preserve"> </w:t>
      </w:r>
      <w:r w:rsidRPr="00D47E67">
        <w:rPr>
          <w:rFonts w:eastAsia="黑体"/>
          <w:color w:val="000000"/>
          <w:kern w:val="0"/>
          <w:sz w:val="24"/>
        </w:rPr>
        <w:t>under</w:t>
      </w:r>
      <w:r w:rsidRPr="00287514">
        <w:rPr>
          <w:rFonts w:eastAsia="黑体"/>
          <w:color w:val="000000"/>
          <w:kern w:val="0"/>
          <w:sz w:val="24"/>
        </w:rPr>
        <w:t xml:space="preserve"> </w:t>
      </w:r>
      <w:r w:rsidRPr="00D47E67">
        <w:rPr>
          <w:rFonts w:eastAsia="黑体"/>
          <w:color w:val="000000"/>
          <w:kern w:val="0"/>
          <w:sz w:val="24"/>
        </w:rPr>
        <w:t>J</w:t>
      </w:r>
      <w:r w:rsidRPr="00287514">
        <w:rPr>
          <w:rFonts w:eastAsia="黑体"/>
          <w:color w:val="000000"/>
          <w:kern w:val="0"/>
          <w:sz w:val="24"/>
        </w:rPr>
        <w:t>2</w:t>
      </w:r>
      <w:r w:rsidRPr="00D47E67">
        <w:rPr>
          <w:rFonts w:eastAsia="黑体"/>
          <w:color w:val="000000"/>
          <w:kern w:val="0"/>
          <w:sz w:val="24"/>
        </w:rPr>
        <w:t>EE</w:t>
      </w:r>
      <w:r w:rsidRPr="00287514">
        <w:rPr>
          <w:rFonts w:eastAsia="黑体"/>
          <w:color w:val="000000"/>
          <w:kern w:val="0"/>
          <w:sz w:val="24"/>
        </w:rPr>
        <w:t xml:space="preserve"> </w:t>
      </w:r>
      <w:r w:rsidRPr="00D47E67">
        <w:rPr>
          <w:rFonts w:eastAsia="黑体"/>
          <w:color w:val="000000"/>
          <w:kern w:val="0"/>
          <w:sz w:val="24"/>
        </w:rPr>
        <w:t>architecture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00DA0425" w:rsidRPr="00D47E67">
        <w:rPr>
          <w:rFonts w:eastAsia="黑体"/>
          <w:color w:val="000000"/>
          <w:kern w:val="0"/>
          <w:sz w:val="24"/>
        </w:rPr>
        <w:t>MySQL</w:t>
      </w:r>
      <w:r w:rsidRPr="00287514">
        <w:rPr>
          <w:rFonts w:eastAsia="黑体"/>
          <w:color w:val="000000"/>
          <w:kern w:val="0"/>
          <w:sz w:val="24"/>
        </w:rPr>
        <w:t xml:space="preserve"> </w:t>
      </w:r>
      <w:r w:rsidRPr="00D47E67">
        <w:rPr>
          <w:rFonts w:eastAsia="黑体"/>
          <w:color w:val="000000"/>
          <w:kern w:val="0"/>
          <w:sz w:val="24"/>
        </w:rPr>
        <w:t>database</w:t>
      </w:r>
      <w:r w:rsidRPr="00287514">
        <w:rPr>
          <w:rFonts w:eastAsia="黑体"/>
          <w:color w:val="000000"/>
          <w:kern w:val="0"/>
          <w:sz w:val="24"/>
        </w:rPr>
        <w:t xml:space="preserve">, </w:t>
      </w:r>
      <w:r w:rsidRPr="00D47E67">
        <w:rPr>
          <w:rFonts w:eastAsia="黑体"/>
          <w:color w:val="000000"/>
          <w:kern w:val="0"/>
          <w:sz w:val="24"/>
        </w:rPr>
        <w:t>front</w:t>
      </w:r>
      <w:r w:rsidRPr="00287514">
        <w:rPr>
          <w:rFonts w:eastAsia="黑体"/>
          <w:color w:val="000000"/>
          <w:kern w:val="0"/>
          <w:sz w:val="24"/>
        </w:rPr>
        <w:t>-</w:t>
      </w:r>
      <w:r w:rsidRPr="00D47E67">
        <w:rPr>
          <w:rFonts w:eastAsia="黑体"/>
          <w:color w:val="000000"/>
          <w:kern w:val="0"/>
          <w:sz w:val="24"/>
        </w:rPr>
        <w:t>end</w:t>
      </w:r>
      <w:r w:rsidRPr="00287514">
        <w:rPr>
          <w:rFonts w:eastAsia="黑体"/>
          <w:color w:val="000000"/>
          <w:kern w:val="0"/>
          <w:sz w:val="24"/>
        </w:rPr>
        <w:t xml:space="preserve"> </w:t>
      </w:r>
      <w:r w:rsidRPr="00D47E67">
        <w:rPr>
          <w:rFonts w:eastAsia="黑体"/>
          <w:color w:val="000000"/>
          <w:kern w:val="0"/>
          <w:sz w:val="24"/>
        </w:rPr>
        <w:t>BaiduMap</w:t>
      </w:r>
      <w:r w:rsidRPr="00287514">
        <w:rPr>
          <w:rFonts w:eastAsia="黑体"/>
          <w:color w:val="000000"/>
          <w:kern w:val="0"/>
          <w:sz w:val="24"/>
        </w:rPr>
        <w:t xml:space="preserve"> </w:t>
      </w:r>
      <w:r w:rsidR="00DA0425">
        <w:rPr>
          <w:rFonts w:eastAsia="黑体"/>
          <w:color w:val="000000"/>
          <w:kern w:val="0"/>
          <w:sz w:val="24"/>
        </w:rPr>
        <w:t>API</w:t>
      </w:r>
      <w:r w:rsidRPr="00287514">
        <w:rPr>
          <w:rFonts w:eastAsia="黑体"/>
          <w:color w:val="000000"/>
          <w:kern w:val="0"/>
          <w:sz w:val="24"/>
        </w:rPr>
        <w:t xml:space="preserve"> </w:t>
      </w:r>
      <w:r w:rsidRPr="00D47E67">
        <w:rPr>
          <w:rFonts w:eastAsia="黑体"/>
          <w:color w:val="000000"/>
          <w:kern w:val="0"/>
          <w:sz w:val="24"/>
        </w:rPr>
        <w:t>Baidu</w:t>
      </w:r>
      <w:r w:rsidRPr="00287514">
        <w:rPr>
          <w:rFonts w:eastAsia="黑体"/>
          <w:color w:val="000000"/>
          <w:kern w:val="0"/>
          <w:sz w:val="24"/>
        </w:rPr>
        <w:t xml:space="preserve"> </w:t>
      </w:r>
      <w:r w:rsidRPr="00D47E67">
        <w:rPr>
          <w:rFonts w:eastAsia="黑体"/>
          <w:color w:val="000000"/>
          <w:kern w:val="0"/>
          <w:sz w:val="24"/>
        </w:rPr>
        <w:t>provided</w:t>
      </w:r>
      <w:r w:rsidRPr="00287514">
        <w:rPr>
          <w:rFonts w:eastAsia="黑体"/>
          <w:color w:val="000000"/>
          <w:kern w:val="0"/>
          <w:sz w:val="24"/>
        </w:rPr>
        <w:t xml:space="preserve"> </w:t>
      </w:r>
      <w:r w:rsidRPr="00D47E67">
        <w:rPr>
          <w:rFonts w:eastAsia="黑体"/>
          <w:color w:val="000000"/>
          <w:kern w:val="0"/>
          <w:sz w:val="24"/>
        </w:rPr>
        <w:t>in</w:t>
      </w:r>
      <w:r w:rsidRPr="00287514">
        <w:rPr>
          <w:rFonts w:eastAsia="黑体"/>
          <w:color w:val="000000"/>
          <w:kern w:val="0"/>
          <w:sz w:val="24"/>
        </w:rPr>
        <w:t xml:space="preserve"> </w:t>
      </w:r>
      <w:r w:rsidRPr="00D47E67">
        <w:rPr>
          <w:rFonts w:eastAsia="黑体"/>
          <w:color w:val="000000"/>
          <w:kern w:val="0"/>
          <w:sz w:val="24"/>
        </w:rPr>
        <w:t>B</w:t>
      </w:r>
      <w:r w:rsidRPr="00287514">
        <w:rPr>
          <w:rFonts w:eastAsia="黑体"/>
          <w:color w:val="000000"/>
          <w:kern w:val="0"/>
          <w:sz w:val="24"/>
        </w:rPr>
        <w:t xml:space="preserve"> / </w:t>
      </w:r>
      <w:r w:rsidRPr="00D47E67">
        <w:rPr>
          <w:rFonts w:eastAsia="黑体"/>
          <w:color w:val="000000"/>
          <w:kern w:val="0"/>
          <w:sz w:val="24"/>
        </w:rPr>
        <w:t>S</w:t>
      </w:r>
      <w:r w:rsidRPr="00287514">
        <w:rPr>
          <w:rFonts w:eastAsia="黑体"/>
          <w:color w:val="000000"/>
          <w:kern w:val="0"/>
          <w:sz w:val="24"/>
        </w:rPr>
        <w:t xml:space="preserve"> </w:t>
      </w:r>
      <w:r w:rsidRPr="00D47E67">
        <w:rPr>
          <w:rFonts w:eastAsia="黑体"/>
          <w:color w:val="000000"/>
          <w:kern w:val="0"/>
          <w:sz w:val="24"/>
        </w:rPr>
        <w:t>mode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achieve</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policemen</w:t>
      </w:r>
      <w:r w:rsidRPr="00287514">
        <w:rPr>
          <w:rFonts w:eastAsia="黑体"/>
          <w:color w:val="000000"/>
          <w:kern w:val="0"/>
          <w:sz w:val="24"/>
        </w:rPr>
        <w:t xml:space="preserve"> </w:t>
      </w:r>
      <w:r w:rsidRPr="00D47E67">
        <w:rPr>
          <w:rFonts w:eastAsia="黑体"/>
          <w:color w:val="000000"/>
          <w:kern w:val="0"/>
          <w:sz w:val="24"/>
        </w:rPr>
        <w:t>online</w:t>
      </w:r>
      <w:r w:rsidRPr="00287514">
        <w:rPr>
          <w:rFonts w:eastAsia="黑体"/>
          <w:color w:val="000000"/>
          <w:kern w:val="0"/>
          <w:sz w:val="24"/>
        </w:rPr>
        <w:t xml:space="preserve"> </w:t>
      </w:r>
      <w:r w:rsidRPr="00D47E67">
        <w:rPr>
          <w:rFonts w:eastAsia="黑体"/>
          <w:color w:val="000000"/>
          <w:kern w:val="0"/>
          <w:sz w:val="24"/>
        </w:rPr>
        <w:t>geographical</w:t>
      </w:r>
      <w:r w:rsidRPr="00287514">
        <w:rPr>
          <w:rFonts w:eastAsia="黑体"/>
          <w:color w:val="000000"/>
          <w:kern w:val="0"/>
          <w:sz w:val="24"/>
        </w:rPr>
        <w:t xml:space="preserve"> </w:t>
      </w:r>
      <w:r w:rsidRPr="00D47E67">
        <w:rPr>
          <w:rFonts w:eastAsia="黑体"/>
          <w:color w:val="000000"/>
          <w:kern w:val="0"/>
          <w:sz w:val="24"/>
        </w:rPr>
        <w:t>locations</w:t>
      </w:r>
      <w:r w:rsidRPr="00287514">
        <w:rPr>
          <w:rFonts w:eastAsia="黑体"/>
          <w:color w:val="000000"/>
          <w:kern w:val="0"/>
          <w:sz w:val="24"/>
        </w:rPr>
        <w:t xml:space="preserve">, </w:t>
      </w:r>
      <w:r w:rsidRPr="00D47E67">
        <w:rPr>
          <w:rFonts w:eastAsia="黑体"/>
          <w:color w:val="000000"/>
          <w:kern w:val="0"/>
          <w:sz w:val="24"/>
        </w:rPr>
        <w:t>geographical</w:t>
      </w:r>
      <w:r w:rsidRPr="00287514">
        <w:rPr>
          <w:rFonts w:eastAsia="黑体"/>
          <w:color w:val="000000"/>
          <w:kern w:val="0"/>
          <w:sz w:val="24"/>
        </w:rPr>
        <w:t xml:space="preserve"> </w:t>
      </w:r>
      <w:r w:rsidRPr="00D47E67">
        <w:rPr>
          <w:rFonts w:eastAsia="黑体"/>
          <w:color w:val="000000"/>
          <w:kern w:val="0"/>
          <w:sz w:val="24"/>
        </w:rPr>
        <w:t>search</w:t>
      </w:r>
      <w:r w:rsidRPr="00287514">
        <w:rPr>
          <w:rFonts w:eastAsia="黑体"/>
          <w:color w:val="000000"/>
          <w:kern w:val="0"/>
          <w:sz w:val="24"/>
        </w:rPr>
        <w:t xml:space="preserve">, </w:t>
      </w:r>
      <w:r w:rsidRPr="00D47E67">
        <w:rPr>
          <w:rFonts w:eastAsia="黑体"/>
          <w:color w:val="000000"/>
          <w:kern w:val="0"/>
          <w:sz w:val="24"/>
        </w:rPr>
        <w:t>location</w:t>
      </w:r>
      <w:r w:rsidRPr="00287514">
        <w:rPr>
          <w:rFonts w:eastAsia="黑体"/>
          <w:color w:val="000000"/>
          <w:kern w:val="0"/>
          <w:sz w:val="24"/>
        </w:rPr>
        <w:t xml:space="preserve"> </w:t>
      </w:r>
      <w:r w:rsidRPr="00D47E67">
        <w:rPr>
          <w:rFonts w:eastAsia="黑体"/>
          <w:color w:val="000000"/>
          <w:kern w:val="0"/>
          <w:sz w:val="24"/>
        </w:rPr>
        <w:t>alarm</w:t>
      </w:r>
      <w:r w:rsidRPr="00287514">
        <w:rPr>
          <w:rFonts w:eastAsia="黑体"/>
          <w:color w:val="000000"/>
          <w:kern w:val="0"/>
          <w:sz w:val="24"/>
        </w:rPr>
        <w:t xml:space="preserve"> </w:t>
      </w:r>
      <w:r w:rsidRPr="00D47E67">
        <w:rPr>
          <w:rFonts w:eastAsia="黑体"/>
          <w:color w:val="000000"/>
          <w:kern w:val="0"/>
          <w:sz w:val="24"/>
        </w:rPr>
        <w:t>functions</w:t>
      </w:r>
      <w:r w:rsidRPr="00287514">
        <w:rPr>
          <w:rFonts w:eastAsia="黑体"/>
          <w:color w:val="000000"/>
          <w:kern w:val="0"/>
          <w:sz w:val="24"/>
        </w:rPr>
        <w:t xml:space="preserve">, </w:t>
      </w:r>
      <w:r w:rsidRPr="00D47E67">
        <w:rPr>
          <w:rFonts w:eastAsia="黑体"/>
          <w:color w:val="000000"/>
          <w:kern w:val="0"/>
          <w:sz w:val="24"/>
        </w:rPr>
        <w:t>solve</w:t>
      </w:r>
      <w:r w:rsidRPr="00287514">
        <w:rPr>
          <w:rFonts w:eastAsia="黑体"/>
          <w:color w:val="000000"/>
          <w:kern w:val="0"/>
          <w:sz w:val="24"/>
        </w:rPr>
        <w:t xml:space="preserve"> </w:t>
      </w:r>
      <w:r w:rsidRPr="00D47E67">
        <w:rPr>
          <w:rFonts w:eastAsia="黑体"/>
          <w:color w:val="000000"/>
          <w:kern w:val="0"/>
          <w:sz w:val="24"/>
        </w:rPr>
        <w:t>policemen</w:t>
      </w:r>
      <w:r w:rsidRPr="00287514">
        <w:rPr>
          <w:rFonts w:eastAsia="黑体"/>
          <w:color w:val="000000"/>
          <w:kern w:val="0"/>
          <w:sz w:val="24"/>
        </w:rPr>
        <w:t xml:space="preserve"> </w:t>
      </w:r>
      <w:r w:rsidRPr="00D47E67">
        <w:rPr>
          <w:rFonts w:eastAsia="黑体"/>
          <w:color w:val="000000"/>
          <w:kern w:val="0"/>
          <w:sz w:val="24"/>
        </w:rPr>
        <w:t>suspects</w:t>
      </w:r>
      <w:r w:rsidRPr="00287514">
        <w:rPr>
          <w:rFonts w:eastAsia="黑体"/>
          <w:color w:val="000000"/>
          <w:kern w:val="0"/>
          <w:sz w:val="24"/>
        </w:rPr>
        <w:t xml:space="preserve"> </w:t>
      </w:r>
      <w:r w:rsidRPr="00D47E67">
        <w:rPr>
          <w:rFonts w:eastAsia="黑体"/>
          <w:color w:val="000000"/>
          <w:kern w:val="0"/>
          <w:sz w:val="24"/>
        </w:rPr>
        <w:t>geographic</w:t>
      </w:r>
      <w:r w:rsidRPr="00287514">
        <w:rPr>
          <w:rFonts w:eastAsia="黑体"/>
          <w:color w:val="000000"/>
          <w:kern w:val="0"/>
          <w:sz w:val="24"/>
        </w:rPr>
        <w:t xml:space="preserve"> </w:t>
      </w:r>
      <w:r w:rsidRPr="00D47E67">
        <w:rPr>
          <w:rFonts w:eastAsia="黑体"/>
          <w:color w:val="000000"/>
          <w:kern w:val="0"/>
          <w:sz w:val="24"/>
        </w:rPr>
        <w:t>information</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save</w:t>
      </w:r>
      <w:r w:rsidRPr="00287514">
        <w:rPr>
          <w:rFonts w:eastAsia="黑体"/>
          <w:color w:val="000000"/>
          <w:kern w:val="0"/>
          <w:sz w:val="24"/>
        </w:rPr>
        <w:t xml:space="preserve">, </w:t>
      </w:r>
      <w:r w:rsidRPr="00D47E67">
        <w:rPr>
          <w:rFonts w:eastAsia="黑体"/>
          <w:color w:val="000000"/>
          <w:kern w:val="0"/>
          <w:sz w:val="24"/>
        </w:rPr>
        <w:t>modify</w:t>
      </w:r>
      <w:r w:rsidRPr="00287514">
        <w:rPr>
          <w:rFonts w:eastAsia="黑体"/>
          <w:color w:val="000000"/>
          <w:kern w:val="0"/>
          <w:sz w:val="24"/>
        </w:rPr>
        <w:t xml:space="preserve">, </w:t>
      </w:r>
      <w:r w:rsidRPr="00D47E67">
        <w:rPr>
          <w:rFonts w:eastAsia="黑体"/>
          <w:color w:val="000000"/>
          <w:kern w:val="0"/>
          <w:sz w:val="24"/>
        </w:rPr>
        <w:t>map</w:t>
      </w:r>
      <w:r w:rsidRPr="00287514">
        <w:rPr>
          <w:rFonts w:eastAsia="黑体"/>
          <w:color w:val="000000"/>
          <w:kern w:val="0"/>
          <w:sz w:val="24"/>
        </w:rPr>
        <w:t xml:space="preserve"> </w:t>
      </w:r>
      <w:r w:rsidRPr="00D47E67">
        <w:rPr>
          <w:rFonts w:eastAsia="黑体"/>
          <w:color w:val="000000"/>
          <w:kern w:val="0"/>
          <w:sz w:val="24"/>
        </w:rPr>
        <w:t>interface</w:t>
      </w:r>
      <w:r w:rsidRPr="00287514">
        <w:rPr>
          <w:rFonts w:eastAsia="黑体"/>
          <w:color w:val="000000"/>
          <w:kern w:val="0"/>
          <w:sz w:val="24"/>
        </w:rPr>
        <w:t xml:space="preserve"> </w:t>
      </w:r>
      <w:r w:rsidRPr="00D47E67">
        <w:rPr>
          <w:rFonts w:eastAsia="黑体"/>
          <w:color w:val="000000"/>
          <w:kern w:val="0"/>
          <w:sz w:val="24"/>
        </w:rPr>
        <w:t>display</w:t>
      </w:r>
      <w:r w:rsidRPr="00287514">
        <w:rPr>
          <w:rFonts w:eastAsia="黑体"/>
          <w:color w:val="000000"/>
          <w:kern w:val="0"/>
          <w:sz w:val="24"/>
        </w:rPr>
        <w:t xml:space="preserve">, </w:t>
      </w:r>
      <w:r w:rsidRPr="00D47E67">
        <w:rPr>
          <w:rFonts w:eastAsia="黑体"/>
          <w:color w:val="000000"/>
          <w:kern w:val="0"/>
          <w:sz w:val="24"/>
        </w:rPr>
        <w:t>active</w:t>
      </w:r>
      <w:r w:rsidRPr="00287514">
        <w:rPr>
          <w:rFonts w:eastAsia="黑体"/>
          <w:color w:val="000000"/>
          <w:kern w:val="0"/>
          <w:sz w:val="24"/>
        </w:rPr>
        <w:t xml:space="preserve"> </w:t>
      </w:r>
      <w:r w:rsidRPr="00D47E67">
        <w:rPr>
          <w:rFonts w:eastAsia="黑体"/>
          <w:color w:val="000000"/>
          <w:kern w:val="0"/>
          <w:sz w:val="24"/>
        </w:rPr>
        <w:t>trace</w:t>
      </w:r>
      <w:r w:rsidRPr="00287514">
        <w:rPr>
          <w:rFonts w:eastAsia="黑体"/>
          <w:color w:val="000000"/>
          <w:kern w:val="0"/>
          <w:sz w:val="24"/>
        </w:rPr>
        <w:t xml:space="preserve"> </w:t>
      </w:r>
      <w:r w:rsidRPr="00D47E67">
        <w:rPr>
          <w:rFonts w:eastAsia="黑体"/>
          <w:color w:val="000000"/>
          <w:kern w:val="0"/>
          <w:sz w:val="24"/>
        </w:rPr>
        <w:t>exhibitions</w:t>
      </w:r>
      <w:r w:rsidRPr="00287514">
        <w:rPr>
          <w:rFonts w:eastAsia="黑体"/>
          <w:color w:val="000000"/>
          <w:kern w:val="0"/>
          <w:sz w:val="24"/>
        </w:rPr>
        <w:t xml:space="preserve">, </w:t>
      </w:r>
      <w:r w:rsidRPr="00D47E67">
        <w:rPr>
          <w:rFonts w:eastAsia="黑体"/>
          <w:color w:val="000000"/>
          <w:kern w:val="0"/>
          <w:sz w:val="24"/>
        </w:rPr>
        <w:t>events</w:t>
      </w:r>
      <w:r w:rsidRPr="00287514">
        <w:rPr>
          <w:rFonts w:eastAsia="黑体"/>
          <w:color w:val="000000"/>
          <w:kern w:val="0"/>
          <w:sz w:val="24"/>
        </w:rPr>
        <w:t xml:space="preserve"> </w:t>
      </w:r>
      <w:r w:rsidRPr="00D47E67">
        <w:rPr>
          <w:rFonts w:eastAsia="黑体"/>
          <w:color w:val="000000"/>
          <w:kern w:val="0"/>
          <w:sz w:val="24"/>
        </w:rPr>
        <w:t>trajectory</w:t>
      </w:r>
      <w:r w:rsidRPr="00287514">
        <w:rPr>
          <w:rFonts w:eastAsia="黑体"/>
          <w:color w:val="000000"/>
          <w:kern w:val="0"/>
          <w:sz w:val="24"/>
        </w:rPr>
        <w:t xml:space="preserve"> </w:t>
      </w:r>
      <w:r w:rsidRPr="00D47E67">
        <w:rPr>
          <w:rFonts w:eastAsia="黑体"/>
          <w:color w:val="000000"/>
          <w:kern w:val="0"/>
          <w:sz w:val="24"/>
        </w:rPr>
        <w:t>analysis</w:t>
      </w:r>
      <w:r w:rsidRPr="00287514">
        <w:rPr>
          <w:rFonts w:eastAsia="黑体"/>
          <w:color w:val="000000"/>
          <w:kern w:val="0"/>
          <w:sz w:val="24"/>
        </w:rPr>
        <w:t xml:space="preserve">, </w:t>
      </w:r>
      <w:r w:rsidRPr="00D47E67">
        <w:rPr>
          <w:rFonts w:eastAsia="黑体"/>
          <w:color w:val="000000"/>
          <w:kern w:val="0"/>
          <w:sz w:val="24"/>
        </w:rPr>
        <w:t>analysis</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key</w:t>
      </w:r>
      <w:r w:rsidRPr="00287514">
        <w:rPr>
          <w:rFonts w:eastAsia="黑体"/>
          <w:color w:val="000000"/>
          <w:kern w:val="0"/>
          <w:sz w:val="24"/>
        </w:rPr>
        <w:t xml:space="preserve"> </w:t>
      </w:r>
      <w:r w:rsidRPr="00D47E67">
        <w:rPr>
          <w:rFonts w:eastAsia="黑体"/>
          <w:color w:val="000000"/>
          <w:kern w:val="0"/>
          <w:sz w:val="24"/>
        </w:rPr>
        <w:t>personnel</w:t>
      </w:r>
      <w:r w:rsidRPr="00287514">
        <w:rPr>
          <w:rFonts w:eastAsia="黑体"/>
          <w:color w:val="000000"/>
          <w:kern w:val="0"/>
          <w:sz w:val="24"/>
        </w:rPr>
        <w:t xml:space="preserve"> </w:t>
      </w:r>
      <w:r w:rsidRPr="00D47E67">
        <w:rPr>
          <w:rFonts w:eastAsia="黑体"/>
          <w:color w:val="000000"/>
          <w:kern w:val="0"/>
          <w:sz w:val="24"/>
        </w:rPr>
        <w:t>set</w:t>
      </w:r>
      <w:r w:rsidRPr="00287514">
        <w:rPr>
          <w:rFonts w:eastAsia="黑体"/>
          <w:color w:val="000000"/>
          <w:kern w:val="0"/>
          <w:sz w:val="24"/>
        </w:rPr>
        <w:t xml:space="preserve"> </w:t>
      </w:r>
      <w:r w:rsidRPr="00D47E67">
        <w:rPr>
          <w:rFonts w:eastAsia="黑体"/>
          <w:color w:val="000000"/>
          <w:kern w:val="0"/>
          <w:sz w:val="24"/>
        </w:rPr>
        <w:t>alarm</w:t>
      </w:r>
      <w:r w:rsidRPr="00287514">
        <w:rPr>
          <w:rFonts w:eastAsia="黑体"/>
          <w:color w:val="000000"/>
          <w:kern w:val="0"/>
          <w:sz w:val="24"/>
        </w:rPr>
        <w:t xml:space="preserve"> </w:t>
      </w:r>
      <w:r w:rsidRPr="00D47E67">
        <w:rPr>
          <w:rFonts w:eastAsia="黑体"/>
          <w:color w:val="000000"/>
          <w:kern w:val="0"/>
          <w:sz w:val="24"/>
        </w:rPr>
        <w:t>conditions</w:t>
      </w:r>
      <w:r w:rsidRPr="00287514">
        <w:rPr>
          <w:rFonts w:eastAsia="黑体"/>
          <w:color w:val="000000"/>
          <w:kern w:val="0"/>
          <w:sz w:val="24"/>
        </w:rPr>
        <w:t xml:space="preserve"> </w:t>
      </w:r>
      <w:r w:rsidRPr="00D47E67">
        <w:rPr>
          <w:rFonts w:eastAsia="黑体"/>
          <w:color w:val="000000"/>
          <w:kern w:val="0"/>
          <w:sz w:val="24"/>
        </w:rPr>
        <w:t>and</w:t>
      </w:r>
      <w:r w:rsidRPr="00287514">
        <w:rPr>
          <w:rFonts w:eastAsia="黑体"/>
          <w:color w:val="000000"/>
          <w:kern w:val="0"/>
          <w:sz w:val="24"/>
        </w:rPr>
        <w:t xml:space="preserve"> </w:t>
      </w:r>
      <w:r w:rsidRPr="00D47E67">
        <w:rPr>
          <w:rFonts w:eastAsia="黑体"/>
          <w:color w:val="000000"/>
          <w:kern w:val="0"/>
          <w:sz w:val="24"/>
        </w:rPr>
        <w:t>automatically</w:t>
      </w:r>
      <w:r w:rsidRPr="00287514">
        <w:rPr>
          <w:rFonts w:eastAsia="黑体"/>
          <w:color w:val="000000"/>
          <w:kern w:val="0"/>
          <w:sz w:val="24"/>
        </w:rPr>
        <w:t xml:space="preserve"> </w:t>
      </w:r>
      <w:r w:rsidRPr="00D47E67">
        <w:rPr>
          <w:rFonts w:eastAsia="黑体"/>
          <w:color w:val="000000"/>
          <w:kern w:val="0"/>
          <w:sz w:val="24"/>
        </w:rPr>
        <w:t>push</w:t>
      </w:r>
      <w:r w:rsidRPr="00287514">
        <w:rPr>
          <w:rFonts w:eastAsia="黑体"/>
          <w:color w:val="000000"/>
          <w:kern w:val="0"/>
          <w:sz w:val="24"/>
        </w:rPr>
        <w:t xml:space="preserve"> </w:t>
      </w:r>
      <w:r w:rsidRPr="00D47E67">
        <w:rPr>
          <w:rFonts w:eastAsia="黑体"/>
          <w:color w:val="000000"/>
          <w:kern w:val="0"/>
          <w:sz w:val="24"/>
        </w:rPr>
        <w:t>messages</w:t>
      </w:r>
      <w:r w:rsidRPr="00287514">
        <w:rPr>
          <w:rFonts w:eastAsia="黑体"/>
          <w:color w:val="000000"/>
          <w:kern w:val="0"/>
          <w:sz w:val="24"/>
        </w:rPr>
        <w:t xml:space="preserve"> </w:t>
      </w:r>
      <w:r w:rsidRPr="00D47E67">
        <w:rPr>
          <w:rFonts w:eastAsia="黑体"/>
          <w:color w:val="000000"/>
          <w:kern w:val="0"/>
          <w:sz w:val="24"/>
        </w:rPr>
        <w:t>and</w:t>
      </w:r>
      <w:r w:rsidRPr="00287514">
        <w:rPr>
          <w:rFonts w:eastAsia="黑体"/>
          <w:color w:val="000000"/>
          <w:kern w:val="0"/>
          <w:sz w:val="24"/>
        </w:rPr>
        <w:t xml:space="preserve"> </w:t>
      </w:r>
      <w:r w:rsidRPr="00D47E67">
        <w:rPr>
          <w:rFonts w:eastAsia="黑体"/>
          <w:color w:val="000000"/>
          <w:kern w:val="0"/>
          <w:sz w:val="24"/>
        </w:rPr>
        <w:t>other</w:t>
      </w:r>
      <w:r w:rsidRPr="00287514">
        <w:rPr>
          <w:rFonts w:eastAsia="黑体"/>
          <w:color w:val="000000"/>
          <w:kern w:val="0"/>
          <w:sz w:val="24"/>
        </w:rPr>
        <w:t xml:space="preserve"> </w:t>
      </w:r>
      <w:r w:rsidRPr="00D47E67">
        <w:rPr>
          <w:rFonts w:eastAsia="黑体"/>
          <w:color w:val="000000"/>
          <w:kern w:val="0"/>
          <w:sz w:val="24"/>
        </w:rPr>
        <w:t>issues</w:t>
      </w:r>
      <w:r>
        <w:rPr>
          <w:rFonts w:eastAsia="黑体"/>
          <w:color w:val="000000"/>
          <w:kern w:val="0"/>
          <w:sz w:val="24"/>
        </w:rPr>
        <w:t>.</w:t>
      </w:r>
      <w:r w:rsidRPr="00287514">
        <w:t xml:space="preserve"> </w:t>
      </w:r>
      <w:r w:rsidRPr="00D47E67">
        <w:rPr>
          <w:rFonts w:eastAsia="黑体"/>
          <w:color w:val="000000"/>
          <w:kern w:val="0"/>
          <w:sz w:val="24"/>
        </w:rPr>
        <w:t>After</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testing</w:t>
      </w:r>
      <w:r w:rsidRPr="00287514">
        <w:rPr>
          <w:rFonts w:eastAsia="黑体"/>
          <w:color w:val="000000"/>
          <w:kern w:val="0"/>
          <w:sz w:val="24"/>
        </w:rPr>
        <w:t xml:space="preserve">, </w:t>
      </w:r>
      <w:r w:rsidRPr="00D47E67">
        <w:rPr>
          <w:rFonts w:eastAsia="黑体"/>
          <w:color w:val="000000"/>
          <w:kern w:val="0"/>
          <w:sz w:val="24"/>
        </w:rPr>
        <w:t>functional</w:t>
      </w:r>
      <w:r w:rsidRPr="00287514">
        <w:rPr>
          <w:rFonts w:eastAsia="黑体"/>
          <w:color w:val="000000"/>
          <w:kern w:val="0"/>
          <w:sz w:val="24"/>
        </w:rPr>
        <w:t xml:space="preserve"> </w:t>
      </w:r>
      <w:r w:rsidRPr="00D47E67">
        <w:rPr>
          <w:rFonts w:eastAsia="黑体"/>
          <w:color w:val="000000"/>
          <w:kern w:val="0"/>
          <w:sz w:val="24"/>
        </w:rPr>
        <w:t>normal</w:t>
      </w:r>
      <w:r w:rsidRPr="00287514">
        <w:rPr>
          <w:rFonts w:eastAsia="黑体"/>
          <w:color w:val="000000"/>
          <w:kern w:val="0"/>
          <w:sz w:val="24"/>
        </w:rPr>
        <w:t xml:space="preserve"> </w:t>
      </w:r>
      <w:r w:rsidRPr="00D47E67">
        <w:rPr>
          <w:rFonts w:eastAsia="黑体"/>
          <w:color w:val="000000"/>
          <w:kern w:val="0"/>
          <w:sz w:val="24"/>
        </w:rPr>
        <w:t>flow</w:t>
      </w:r>
      <w:r w:rsidRPr="00287514">
        <w:rPr>
          <w:rFonts w:eastAsia="黑体"/>
          <w:color w:val="000000"/>
          <w:kern w:val="0"/>
          <w:sz w:val="24"/>
        </w:rPr>
        <w:t xml:space="preserve"> </w:t>
      </w:r>
      <w:r w:rsidRPr="00D47E67">
        <w:rPr>
          <w:rFonts w:eastAsia="黑体"/>
          <w:color w:val="000000"/>
          <w:kern w:val="0"/>
          <w:sz w:val="24"/>
        </w:rPr>
        <w:t>entirely</w:t>
      </w:r>
      <w:r w:rsidRPr="00287514">
        <w:rPr>
          <w:rFonts w:eastAsia="黑体"/>
          <w:color w:val="000000"/>
          <w:kern w:val="0"/>
          <w:sz w:val="24"/>
        </w:rPr>
        <w:t xml:space="preserve"> </w:t>
      </w:r>
      <w:r w:rsidRPr="00D47E67">
        <w:rPr>
          <w:rFonts w:eastAsia="黑体"/>
          <w:color w:val="000000"/>
          <w:kern w:val="0"/>
          <w:sz w:val="24"/>
        </w:rPr>
        <w:t>feasible</w:t>
      </w:r>
      <w:r w:rsidRPr="00287514">
        <w:rPr>
          <w:rFonts w:eastAsia="黑体"/>
          <w:color w:val="000000"/>
          <w:kern w:val="0"/>
          <w:sz w:val="24"/>
        </w:rPr>
        <w:t xml:space="preserve"> </w:t>
      </w:r>
      <w:r w:rsidRPr="00D47E67">
        <w:rPr>
          <w:rFonts w:eastAsia="黑体"/>
          <w:color w:val="000000"/>
          <w:kern w:val="0"/>
          <w:sz w:val="24"/>
        </w:rPr>
        <w:t>for</w:t>
      </w:r>
      <w:r w:rsidRPr="00287514">
        <w:rPr>
          <w:rFonts w:eastAsia="黑体"/>
          <w:color w:val="000000"/>
          <w:kern w:val="0"/>
          <w:sz w:val="24"/>
        </w:rPr>
        <w:t xml:space="preserve"> </w:t>
      </w:r>
      <w:r w:rsidRPr="00D47E67">
        <w:rPr>
          <w:rFonts w:eastAsia="黑体"/>
          <w:color w:val="000000"/>
          <w:kern w:val="0"/>
          <w:sz w:val="24"/>
        </w:rPr>
        <w:t>non</w:t>
      </w:r>
      <w:r w:rsidRPr="00287514">
        <w:rPr>
          <w:rFonts w:eastAsia="黑体"/>
          <w:color w:val="000000"/>
          <w:kern w:val="0"/>
          <w:sz w:val="24"/>
        </w:rPr>
        <w:t>-</w:t>
      </w:r>
      <w:r w:rsidRPr="00D47E67">
        <w:rPr>
          <w:rFonts w:eastAsia="黑体"/>
          <w:color w:val="000000"/>
          <w:kern w:val="0"/>
          <w:sz w:val="24"/>
        </w:rPr>
        <w:t>normal</w:t>
      </w:r>
      <w:r w:rsidRPr="00287514">
        <w:rPr>
          <w:rFonts w:eastAsia="黑体"/>
          <w:color w:val="000000"/>
          <w:kern w:val="0"/>
          <w:sz w:val="24"/>
        </w:rPr>
        <w:t xml:space="preserve"> </w:t>
      </w:r>
      <w:r w:rsidRPr="00D47E67">
        <w:rPr>
          <w:rFonts w:eastAsia="黑体"/>
          <w:color w:val="000000"/>
          <w:kern w:val="0"/>
          <w:sz w:val="24"/>
        </w:rPr>
        <w:t>operation</w:t>
      </w:r>
      <w:r w:rsidRPr="00287514">
        <w:rPr>
          <w:rFonts w:eastAsia="黑体"/>
          <w:color w:val="000000"/>
          <w:kern w:val="0"/>
          <w:sz w:val="24"/>
        </w:rPr>
        <w:t xml:space="preserve"> </w:t>
      </w:r>
      <w:r w:rsidRPr="00D47E67">
        <w:rPr>
          <w:rFonts w:eastAsia="黑体"/>
          <w:color w:val="000000"/>
          <w:kern w:val="0"/>
          <w:sz w:val="24"/>
        </w:rPr>
        <w:t>is</w:t>
      </w:r>
      <w:r w:rsidRPr="00287514">
        <w:rPr>
          <w:rFonts w:eastAsia="黑体"/>
          <w:color w:val="000000"/>
          <w:kern w:val="0"/>
          <w:sz w:val="24"/>
        </w:rPr>
        <w:t xml:space="preserve"> </w:t>
      </w:r>
      <w:r w:rsidRPr="00D47E67">
        <w:rPr>
          <w:rFonts w:eastAsia="黑体"/>
          <w:color w:val="000000"/>
          <w:kern w:val="0"/>
          <w:sz w:val="24"/>
        </w:rPr>
        <w:t>also</w:t>
      </w:r>
      <w:r w:rsidRPr="00287514">
        <w:rPr>
          <w:rFonts w:eastAsia="黑体"/>
          <w:color w:val="000000"/>
          <w:kern w:val="0"/>
          <w:sz w:val="24"/>
        </w:rPr>
        <w:t xml:space="preserve"> </w:t>
      </w:r>
      <w:r w:rsidRPr="00D47E67">
        <w:rPr>
          <w:rFonts w:eastAsia="黑体"/>
          <w:color w:val="000000"/>
          <w:kern w:val="0"/>
          <w:sz w:val="24"/>
        </w:rPr>
        <w:t>made</w:t>
      </w:r>
      <w:r w:rsidRPr="00287514">
        <w:rPr>
          <w:rFonts w:eastAsia="黑体"/>
          <w:color w:val="000000"/>
          <w:kern w:val="0"/>
          <w:sz w:val="24"/>
        </w:rPr>
        <w:t xml:space="preserve"> </w:t>
      </w:r>
      <w:r w:rsidRPr="00D47E67">
        <w:rPr>
          <w:rFonts w:eastAsia="黑体"/>
          <w:color w:val="000000"/>
          <w:kern w:val="0"/>
          <w:sz w:val="24"/>
        </w:rPr>
        <w:t>certain</w:t>
      </w:r>
      <w:r w:rsidRPr="00287514">
        <w:rPr>
          <w:rFonts w:eastAsia="黑体"/>
          <w:color w:val="000000"/>
          <w:kern w:val="0"/>
          <w:sz w:val="24"/>
        </w:rPr>
        <w:t xml:space="preserve"> </w:t>
      </w:r>
      <w:r w:rsidRPr="00D47E67">
        <w:rPr>
          <w:rFonts w:eastAsia="黑体"/>
          <w:color w:val="000000"/>
          <w:kern w:val="0"/>
          <w:sz w:val="24"/>
        </w:rPr>
        <w:t>processed</w:t>
      </w:r>
      <w:r w:rsidRPr="00287514">
        <w:rPr>
          <w:rFonts w:eastAsia="黑体"/>
          <w:color w:val="000000"/>
          <w:kern w:val="0"/>
          <w:sz w:val="24"/>
        </w:rPr>
        <w:t xml:space="preserve"> </w:t>
      </w:r>
      <w:r w:rsidRPr="00D47E67">
        <w:rPr>
          <w:rFonts w:eastAsia="黑体"/>
          <w:color w:val="000000"/>
          <w:kern w:val="0"/>
          <w:sz w:val="24"/>
        </w:rPr>
        <w:t>irreversible</w:t>
      </w:r>
      <w:r w:rsidRPr="00287514">
        <w:rPr>
          <w:rFonts w:eastAsia="黑体"/>
          <w:color w:val="000000"/>
          <w:kern w:val="0"/>
          <w:sz w:val="24"/>
        </w:rPr>
        <w:t xml:space="preserve"> </w:t>
      </w:r>
      <w:r w:rsidRPr="00D47E67">
        <w:rPr>
          <w:rFonts w:eastAsia="黑体"/>
          <w:color w:val="000000"/>
          <w:kern w:val="0"/>
          <w:sz w:val="24"/>
        </w:rPr>
        <w:t>operation</w:t>
      </w:r>
      <w:r w:rsidRPr="00287514">
        <w:rPr>
          <w:rFonts w:eastAsia="黑体"/>
          <w:color w:val="000000"/>
          <w:kern w:val="0"/>
          <w:sz w:val="24"/>
        </w:rPr>
        <w:t xml:space="preserve"> </w:t>
      </w:r>
      <w:r w:rsidRPr="00D47E67">
        <w:rPr>
          <w:rFonts w:eastAsia="黑体"/>
          <w:color w:val="000000"/>
          <w:kern w:val="0"/>
          <w:sz w:val="24"/>
        </w:rPr>
        <w:t>has</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necessary</w:t>
      </w:r>
      <w:r w:rsidRPr="00287514">
        <w:rPr>
          <w:rFonts w:eastAsia="黑体"/>
          <w:color w:val="000000"/>
          <w:kern w:val="0"/>
          <w:sz w:val="24"/>
        </w:rPr>
        <w:t xml:space="preserve"> </w:t>
      </w:r>
      <w:r w:rsidRPr="00D47E67">
        <w:rPr>
          <w:rFonts w:eastAsia="黑体"/>
          <w:color w:val="000000"/>
          <w:kern w:val="0"/>
          <w:sz w:val="24"/>
        </w:rPr>
        <w:t>tips</w:t>
      </w:r>
      <w:r>
        <w:rPr>
          <w:rFonts w:eastAsia="黑体"/>
          <w:color w:val="000000"/>
          <w:kern w:val="0"/>
          <w:sz w:val="24"/>
        </w:rPr>
        <w:t>;</w:t>
      </w:r>
      <w:r w:rsidRPr="00287514">
        <w:t xml:space="preserve"> </w:t>
      </w:r>
      <w:r w:rsidRPr="00D47E67">
        <w:rPr>
          <w:rFonts w:eastAsia="黑体"/>
          <w:color w:val="000000"/>
          <w:kern w:val="0"/>
          <w:sz w:val="24"/>
        </w:rPr>
        <w:t>On</w:t>
      </w:r>
      <w:r w:rsidRPr="00287514">
        <w:rPr>
          <w:rFonts w:eastAsia="黑体"/>
          <w:color w:val="000000"/>
          <w:kern w:val="0"/>
          <w:sz w:val="24"/>
        </w:rPr>
        <w:t xml:space="preserve"> </w:t>
      </w:r>
      <w:r w:rsidRPr="00D47E67">
        <w:rPr>
          <w:rFonts w:eastAsia="黑体"/>
          <w:color w:val="000000"/>
          <w:kern w:val="0"/>
          <w:sz w:val="24"/>
        </w:rPr>
        <w:t>page</w:t>
      </w:r>
      <w:r w:rsidRPr="00287514">
        <w:rPr>
          <w:rFonts w:eastAsia="黑体"/>
          <w:color w:val="000000"/>
          <w:kern w:val="0"/>
          <w:sz w:val="24"/>
        </w:rPr>
        <w:t xml:space="preserve"> 1000 </w:t>
      </w:r>
      <w:r w:rsidRPr="00D47E67">
        <w:rPr>
          <w:rFonts w:eastAsia="黑体"/>
          <w:color w:val="000000"/>
          <w:kern w:val="0"/>
          <w:sz w:val="24"/>
        </w:rPr>
        <w:t>performance</w:t>
      </w:r>
      <w:r w:rsidRPr="00287514">
        <w:rPr>
          <w:rFonts w:eastAsia="黑体"/>
          <w:color w:val="000000"/>
          <w:kern w:val="0"/>
          <w:sz w:val="24"/>
        </w:rPr>
        <w:t xml:space="preserve"> </w:t>
      </w:r>
      <w:r w:rsidRPr="00D47E67">
        <w:rPr>
          <w:rFonts w:eastAsia="黑体"/>
          <w:color w:val="000000"/>
          <w:kern w:val="0"/>
          <w:sz w:val="24"/>
        </w:rPr>
        <w:t>to</w:t>
      </w:r>
      <w:r w:rsidRPr="00287514">
        <w:rPr>
          <w:rFonts w:eastAsia="黑体"/>
          <w:color w:val="000000"/>
          <w:kern w:val="0"/>
          <w:sz w:val="24"/>
        </w:rPr>
        <w:t xml:space="preserve"> </w:t>
      </w:r>
      <w:r w:rsidRPr="00D47E67">
        <w:rPr>
          <w:rFonts w:eastAsia="黑体"/>
          <w:color w:val="000000"/>
          <w:kern w:val="0"/>
          <w:sz w:val="24"/>
        </w:rPr>
        <w:t>meet</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requirements</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geographic</w:t>
      </w:r>
      <w:r w:rsidRPr="00287514">
        <w:rPr>
          <w:rFonts w:eastAsia="黑体"/>
          <w:color w:val="000000"/>
          <w:kern w:val="0"/>
          <w:sz w:val="24"/>
        </w:rPr>
        <w:t xml:space="preserve"> </w:t>
      </w:r>
      <w:r w:rsidRPr="00D47E67">
        <w:rPr>
          <w:rFonts w:eastAsia="黑体"/>
          <w:color w:val="000000"/>
          <w:kern w:val="0"/>
          <w:sz w:val="24"/>
        </w:rPr>
        <w:t>information</w:t>
      </w:r>
      <w:r w:rsidRPr="00287514">
        <w:rPr>
          <w:rFonts w:eastAsia="黑体"/>
          <w:color w:val="000000"/>
          <w:kern w:val="0"/>
          <w:sz w:val="24"/>
        </w:rPr>
        <w:t xml:space="preserve"> </w:t>
      </w:r>
      <w:r w:rsidRPr="00D47E67">
        <w:rPr>
          <w:rFonts w:eastAsia="黑体"/>
          <w:color w:val="000000"/>
          <w:kern w:val="0"/>
          <w:sz w:val="24"/>
        </w:rPr>
        <w:t>at</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same</w:t>
      </w:r>
      <w:r w:rsidRPr="00287514">
        <w:rPr>
          <w:rFonts w:eastAsia="黑体"/>
          <w:color w:val="000000"/>
          <w:kern w:val="0"/>
          <w:sz w:val="24"/>
        </w:rPr>
        <w:t xml:space="preserve"> </w:t>
      </w:r>
      <w:r w:rsidRPr="00D47E67">
        <w:rPr>
          <w:rFonts w:eastAsia="黑体"/>
          <w:color w:val="000000"/>
          <w:kern w:val="0"/>
          <w:sz w:val="24"/>
        </w:rPr>
        <w:t>time</w:t>
      </w:r>
      <w:r w:rsidRPr="00287514">
        <w:rPr>
          <w:rFonts w:eastAsia="黑体"/>
          <w:color w:val="000000"/>
          <w:kern w:val="0"/>
          <w:sz w:val="24"/>
        </w:rPr>
        <w:t xml:space="preserve"> </w:t>
      </w:r>
      <w:r w:rsidRPr="00D47E67">
        <w:rPr>
          <w:rFonts w:eastAsia="黑体"/>
          <w:color w:val="000000"/>
          <w:kern w:val="0"/>
          <w:sz w:val="24"/>
        </w:rPr>
        <w:t>show</w:t>
      </w:r>
      <w:r w:rsidRPr="00287514">
        <w:rPr>
          <w:rFonts w:eastAsia="黑体"/>
          <w:color w:val="000000"/>
          <w:kern w:val="0"/>
          <w:sz w:val="24"/>
        </w:rPr>
        <w:t xml:space="preserve"> </w:t>
      </w:r>
      <w:r w:rsidRPr="00D47E67">
        <w:rPr>
          <w:rFonts w:eastAsia="黑体"/>
          <w:color w:val="000000"/>
          <w:kern w:val="0"/>
          <w:sz w:val="24"/>
        </w:rPr>
        <w:t>the</w:t>
      </w:r>
      <w:r w:rsidRPr="00287514">
        <w:rPr>
          <w:rFonts w:eastAsia="黑体"/>
          <w:color w:val="000000"/>
          <w:kern w:val="0"/>
          <w:sz w:val="24"/>
        </w:rPr>
        <w:t xml:space="preserve"> </w:t>
      </w:r>
      <w:r w:rsidRPr="00D47E67">
        <w:rPr>
          <w:rFonts w:eastAsia="黑体"/>
          <w:color w:val="000000"/>
          <w:kern w:val="0"/>
          <w:sz w:val="24"/>
        </w:rPr>
        <w:t>page</w:t>
      </w:r>
      <w:r w:rsidRPr="00287514">
        <w:rPr>
          <w:rFonts w:eastAsia="黑体"/>
          <w:color w:val="000000"/>
          <w:kern w:val="0"/>
          <w:sz w:val="24"/>
        </w:rPr>
        <w:t xml:space="preserve"> </w:t>
      </w:r>
      <w:r w:rsidRPr="00D47E67">
        <w:rPr>
          <w:rFonts w:eastAsia="黑体"/>
          <w:color w:val="000000"/>
          <w:kern w:val="0"/>
          <w:sz w:val="24"/>
        </w:rPr>
        <w:t>at</w:t>
      </w:r>
      <w:r w:rsidRPr="00287514">
        <w:rPr>
          <w:rFonts w:eastAsia="黑体"/>
          <w:color w:val="000000"/>
          <w:kern w:val="0"/>
          <w:sz w:val="24"/>
        </w:rPr>
        <w:t xml:space="preserve"> 1000 </w:t>
      </w:r>
      <w:r w:rsidRPr="00D47E67">
        <w:rPr>
          <w:rFonts w:eastAsia="黑体"/>
          <w:color w:val="000000"/>
          <w:kern w:val="0"/>
          <w:sz w:val="24"/>
        </w:rPr>
        <w:t>GIS</w:t>
      </w:r>
      <w:r w:rsidRPr="00287514">
        <w:rPr>
          <w:rFonts w:eastAsia="黑体"/>
          <w:color w:val="000000"/>
          <w:kern w:val="0"/>
          <w:sz w:val="24"/>
        </w:rPr>
        <w:t xml:space="preserve"> </w:t>
      </w:r>
      <w:r w:rsidRPr="00D47E67">
        <w:rPr>
          <w:rFonts w:eastAsia="黑体"/>
          <w:color w:val="000000"/>
          <w:kern w:val="0"/>
          <w:sz w:val="24"/>
        </w:rPr>
        <w:t>rendering</w:t>
      </w:r>
      <w:r w:rsidRPr="00287514">
        <w:rPr>
          <w:rFonts w:eastAsia="黑体"/>
          <w:color w:val="000000"/>
          <w:kern w:val="0"/>
          <w:sz w:val="24"/>
        </w:rPr>
        <w:t xml:space="preserve"> </w:t>
      </w:r>
      <w:r w:rsidRPr="00D47E67">
        <w:rPr>
          <w:rFonts w:eastAsia="黑体"/>
          <w:color w:val="000000"/>
          <w:kern w:val="0"/>
          <w:sz w:val="24"/>
        </w:rPr>
        <w:t>load</w:t>
      </w:r>
      <w:r w:rsidRPr="00287514">
        <w:rPr>
          <w:rFonts w:eastAsia="黑体"/>
          <w:color w:val="000000"/>
          <w:kern w:val="0"/>
          <w:sz w:val="24"/>
        </w:rPr>
        <w:t xml:space="preserve"> </w:t>
      </w:r>
      <w:r w:rsidRPr="00D47E67">
        <w:rPr>
          <w:rFonts w:eastAsia="黑体"/>
          <w:color w:val="000000"/>
          <w:kern w:val="0"/>
          <w:sz w:val="24"/>
        </w:rPr>
        <w:t>time</w:t>
      </w:r>
      <w:r w:rsidRPr="00287514">
        <w:rPr>
          <w:rFonts w:eastAsia="黑体"/>
          <w:color w:val="000000"/>
          <w:kern w:val="0"/>
          <w:sz w:val="24"/>
        </w:rPr>
        <w:t xml:space="preserve"> </w:t>
      </w:r>
      <w:r w:rsidRPr="00D47E67">
        <w:rPr>
          <w:rFonts w:eastAsia="黑体"/>
          <w:color w:val="000000"/>
          <w:kern w:val="0"/>
          <w:sz w:val="24"/>
        </w:rPr>
        <w:t>of</w:t>
      </w:r>
      <w:r w:rsidRPr="00287514">
        <w:rPr>
          <w:rFonts w:eastAsia="黑体"/>
          <w:color w:val="000000"/>
          <w:kern w:val="0"/>
          <w:sz w:val="24"/>
        </w:rPr>
        <w:t xml:space="preserve"> </w:t>
      </w:r>
      <w:r w:rsidRPr="00D47E67">
        <w:rPr>
          <w:rFonts w:eastAsia="黑体"/>
          <w:color w:val="000000"/>
          <w:kern w:val="0"/>
          <w:sz w:val="24"/>
        </w:rPr>
        <w:t>less</w:t>
      </w:r>
      <w:r w:rsidRPr="00287514">
        <w:rPr>
          <w:rFonts w:eastAsia="黑体"/>
          <w:color w:val="000000"/>
          <w:kern w:val="0"/>
          <w:sz w:val="24"/>
        </w:rPr>
        <w:t xml:space="preserve"> </w:t>
      </w:r>
      <w:r w:rsidRPr="00D47E67">
        <w:rPr>
          <w:rFonts w:eastAsia="黑体"/>
          <w:color w:val="000000"/>
          <w:kern w:val="0"/>
          <w:sz w:val="24"/>
        </w:rPr>
        <w:t>than</w:t>
      </w:r>
      <w:r w:rsidRPr="00287514">
        <w:rPr>
          <w:rFonts w:eastAsia="黑体"/>
          <w:color w:val="000000"/>
          <w:kern w:val="0"/>
          <w:sz w:val="24"/>
        </w:rPr>
        <w:t xml:space="preserve"> 1</w:t>
      </w:r>
      <w:r w:rsidRPr="00D47E67">
        <w:rPr>
          <w:rFonts w:eastAsia="黑体"/>
          <w:color w:val="000000"/>
          <w:kern w:val="0"/>
          <w:sz w:val="24"/>
        </w:rPr>
        <w:t>s</w:t>
      </w:r>
      <w:r w:rsidRPr="00287514">
        <w:rPr>
          <w:rFonts w:eastAsia="黑体"/>
          <w:color w:val="000000"/>
          <w:kern w:val="0"/>
          <w:sz w:val="24"/>
        </w:rPr>
        <w:t>.</w:t>
      </w:r>
    </w:p>
    <w:p w14:paraId="35841B6C" w14:textId="371CB179" w:rsidR="006E0F42" w:rsidRPr="00F249DC" w:rsidRDefault="006E0F42" w:rsidP="006E0F42">
      <w:pPr>
        <w:pStyle w:val="af1"/>
        <w:spacing w:before="31" w:after="31" w:line="440" w:lineRule="exact"/>
        <w:ind w:leftChars="0" w:left="299" w:hanging="299"/>
        <w:rPr>
          <w:rFonts w:eastAsia="黑体"/>
          <w:color w:val="000000"/>
        </w:rPr>
      </w:pPr>
      <w:r w:rsidRPr="00D47E67">
        <w:rPr>
          <w:rFonts w:ascii="Times New Roman" w:eastAsia="黑体" w:hAnsi="Times New Roman" w:cs="Times New Roman"/>
          <w:b/>
          <w:color w:val="000000"/>
        </w:rPr>
        <w:t>Key</w:t>
      </w:r>
      <w:r w:rsidRPr="00AE203C">
        <w:rPr>
          <w:rFonts w:ascii="Times New Roman" w:eastAsia="黑体" w:hAnsi="Times New Roman" w:cs="Times New Roman"/>
          <w:b/>
          <w:color w:val="000000"/>
        </w:rPr>
        <w:t xml:space="preserve"> </w:t>
      </w:r>
      <w:r w:rsidRPr="00D47E67">
        <w:rPr>
          <w:rFonts w:ascii="Times New Roman" w:eastAsia="黑体" w:hAnsi="Times New Roman" w:cs="Times New Roman"/>
          <w:b/>
          <w:color w:val="000000"/>
        </w:rPr>
        <w:t>words</w:t>
      </w:r>
      <w:r w:rsidRPr="00AE203C">
        <w:rPr>
          <w:rFonts w:ascii="Times New Roman" w:eastAsia="黑体" w:hAnsi="Times New Roman" w:cs="Times New Roman"/>
          <w:b/>
          <w:color w:val="000000"/>
        </w:rPr>
        <w:t>:</w:t>
      </w:r>
      <w:r w:rsidRPr="00AE203C">
        <w:rPr>
          <w:rFonts w:ascii="Times New Roman" w:hAnsi="Times New Roman" w:cs="Times New Roman"/>
          <w:color w:val="000000"/>
          <w:sz w:val="21"/>
          <w:szCs w:val="21"/>
        </w:rPr>
        <w:t xml:space="preserve"> </w:t>
      </w:r>
      <w:r w:rsidRPr="00D47E67">
        <w:rPr>
          <w:rFonts w:ascii="Times New Roman" w:eastAsia="黑体" w:hAnsi="Times New Roman" w:cs="Times New Roman"/>
          <w:color w:val="000000"/>
        </w:rPr>
        <w:t>map</w:t>
      </w:r>
      <w:r w:rsidRPr="00AE203C">
        <w:rPr>
          <w:rFonts w:ascii="Times New Roman" w:eastAsia="黑体" w:hAnsi="Times New Roman" w:cs="Times New Roman"/>
          <w:color w:val="000000"/>
        </w:rPr>
        <w:t>，</w:t>
      </w:r>
      <w:r w:rsidRPr="00D47E67">
        <w:rPr>
          <w:rFonts w:ascii="Times New Roman" w:eastAsia="黑体" w:hAnsi="Times New Roman" w:cs="Times New Roman"/>
          <w:color w:val="000000"/>
        </w:rPr>
        <w:t>locus</w:t>
      </w:r>
      <w:r w:rsidRPr="00AE203C">
        <w:rPr>
          <w:rFonts w:ascii="Times New Roman" w:eastAsia="黑体" w:hAnsi="Times New Roman" w:cs="Times New Roman"/>
          <w:color w:val="000000"/>
        </w:rPr>
        <w:t>，</w:t>
      </w:r>
      <w:r w:rsidRPr="00D47E67">
        <w:rPr>
          <w:rFonts w:ascii="Times New Roman" w:eastAsia="黑体" w:hAnsi="Times New Roman" w:cs="Times New Roman"/>
          <w:color w:val="000000"/>
        </w:rPr>
        <w:t>SMS</w:t>
      </w:r>
      <w:r w:rsidRPr="00AE203C">
        <w:rPr>
          <w:rFonts w:ascii="Times New Roman" w:eastAsia="黑体" w:hAnsi="Times New Roman" w:cs="Times New Roman"/>
          <w:color w:val="000000"/>
        </w:rPr>
        <w:t xml:space="preserve"> </w:t>
      </w:r>
      <w:r w:rsidRPr="00D47E67">
        <w:rPr>
          <w:rFonts w:ascii="Times New Roman" w:eastAsia="黑体" w:hAnsi="Times New Roman" w:cs="Times New Roman"/>
          <w:color w:val="000000"/>
        </w:rPr>
        <w:t>push</w:t>
      </w:r>
      <w:r w:rsidRPr="00AE203C">
        <w:rPr>
          <w:rFonts w:ascii="Times New Roman" w:eastAsia="黑体" w:hAnsi="Times New Roman" w:cs="Times New Roman"/>
          <w:color w:val="000000"/>
        </w:rPr>
        <w:t>，</w:t>
      </w:r>
      <w:r w:rsidR="003572C2" w:rsidRPr="00D47E67">
        <w:rPr>
          <w:rFonts w:ascii="Times New Roman" w:hAnsi="Times New Roman" w:cs="Times New Roman"/>
          <w:color w:val="000000"/>
          <w:kern w:val="0"/>
        </w:rPr>
        <w:t>BaiduMap</w:t>
      </w:r>
      <w:r w:rsidR="003572C2">
        <w:rPr>
          <w:color w:val="000000"/>
          <w:kern w:val="0"/>
        </w:rPr>
        <w:t>;</w:t>
      </w:r>
    </w:p>
    <w:p w14:paraId="281CCB43" w14:textId="77777777" w:rsidR="006E0F42" w:rsidRDefault="006E0F42" w:rsidP="006E0F42">
      <w:pPr>
        <w:pStyle w:val="af1"/>
        <w:spacing w:before="31" w:after="31" w:line="440" w:lineRule="exact"/>
        <w:ind w:leftChars="0" w:left="299" w:hanging="299"/>
        <w:rPr>
          <w:rFonts w:eastAsia="黑体"/>
          <w:color w:val="000000"/>
        </w:rPr>
      </w:pPr>
    </w:p>
    <w:p w14:paraId="55D58F0F" w14:textId="77777777" w:rsidR="00D956DB" w:rsidRDefault="00D956DB" w:rsidP="006E0F42">
      <w:pPr>
        <w:pStyle w:val="af1"/>
        <w:spacing w:before="31" w:after="31" w:line="440" w:lineRule="exact"/>
        <w:ind w:leftChars="0" w:left="299" w:hanging="299"/>
        <w:rPr>
          <w:rFonts w:eastAsia="黑体"/>
          <w:color w:val="000000"/>
        </w:rPr>
      </w:pPr>
    </w:p>
    <w:p w14:paraId="31360F23" w14:textId="77777777" w:rsidR="00D956DB" w:rsidRDefault="00D956DB" w:rsidP="006E0F42">
      <w:pPr>
        <w:pStyle w:val="af1"/>
        <w:spacing w:before="31" w:after="31" w:line="440" w:lineRule="exact"/>
        <w:ind w:leftChars="0" w:left="299" w:hanging="299"/>
        <w:rPr>
          <w:rFonts w:eastAsia="黑体"/>
          <w:color w:val="000000"/>
        </w:rPr>
      </w:pPr>
    </w:p>
    <w:p w14:paraId="01EF7B60" w14:textId="77777777" w:rsidR="00D956DB" w:rsidRDefault="00D956DB" w:rsidP="006E0F42">
      <w:pPr>
        <w:pStyle w:val="af1"/>
        <w:spacing w:before="31" w:after="31" w:line="440" w:lineRule="exact"/>
        <w:ind w:leftChars="0" w:left="299" w:hanging="299"/>
        <w:rPr>
          <w:rFonts w:eastAsia="黑体"/>
          <w:color w:val="000000"/>
        </w:rPr>
      </w:pPr>
    </w:p>
    <w:p w14:paraId="5B5CB431" w14:textId="77777777" w:rsidR="00D956DB" w:rsidRDefault="00D956DB" w:rsidP="006E0F42">
      <w:pPr>
        <w:pStyle w:val="af1"/>
        <w:spacing w:before="31" w:after="31" w:line="440" w:lineRule="exact"/>
        <w:ind w:leftChars="0" w:left="299" w:hanging="299"/>
        <w:rPr>
          <w:rFonts w:eastAsia="黑体"/>
          <w:color w:val="000000"/>
        </w:rPr>
      </w:pPr>
    </w:p>
    <w:p w14:paraId="0E799CFD" w14:textId="77777777" w:rsidR="00D956DB" w:rsidRDefault="00D956DB" w:rsidP="006E0F42">
      <w:pPr>
        <w:pStyle w:val="af1"/>
        <w:spacing w:before="31" w:after="31" w:line="440" w:lineRule="exact"/>
        <w:ind w:leftChars="0" w:left="299" w:hanging="299"/>
        <w:rPr>
          <w:rFonts w:eastAsia="黑体"/>
          <w:color w:val="000000"/>
        </w:rPr>
      </w:pPr>
    </w:p>
    <w:p w14:paraId="6A885094" w14:textId="77777777" w:rsidR="00D956DB" w:rsidRDefault="00D956DB" w:rsidP="006E0F42">
      <w:pPr>
        <w:pStyle w:val="af1"/>
        <w:spacing w:before="31" w:after="31" w:line="440" w:lineRule="exact"/>
        <w:ind w:leftChars="0" w:left="299" w:hanging="299"/>
        <w:rPr>
          <w:rFonts w:eastAsia="黑体"/>
          <w:color w:val="000000"/>
        </w:rPr>
      </w:pPr>
    </w:p>
    <w:p w14:paraId="0A88203A" w14:textId="77777777" w:rsidR="00D956DB" w:rsidRDefault="00D956DB" w:rsidP="006E0F42">
      <w:pPr>
        <w:pStyle w:val="af1"/>
        <w:spacing w:before="31" w:after="31" w:line="440" w:lineRule="exact"/>
        <w:ind w:leftChars="0" w:left="299" w:hanging="299"/>
        <w:rPr>
          <w:rFonts w:eastAsia="黑体"/>
          <w:color w:val="000000"/>
        </w:rPr>
      </w:pPr>
    </w:p>
    <w:p w14:paraId="2348F81C" w14:textId="77777777" w:rsidR="00D956DB" w:rsidRDefault="00D956DB" w:rsidP="006E0F42">
      <w:pPr>
        <w:pStyle w:val="af1"/>
        <w:spacing w:before="31" w:after="31" w:line="440" w:lineRule="exact"/>
        <w:ind w:leftChars="0" w:left="299" w:hanging="299"/>
        <w:rPr>
          <w:rFonts w:eastAsia="黑体"/>
          <w:color w:val="000000"/>
        </w:rPr>
      </w:pPr>
    </w:p>
    <w:p w14:paraId="41631600" w14:textId="77777777" w:rsidR="00D956DB" w:rsidRPr="00F249DC" w:rsidRDefault="00D956DB" w:rsidP="006E0F42">
      <w:pPr>
        <w:pStyle w:val="af1"/>
        <w:spacing w:before="31" w:after="31" w:line="440" w:lineRule="exact"/>
        <w:ind w:leftChars="0" w:left="299" w:hanging="299"/>
        <w:rPr>
          <w:rFonts w:eastAsia="黑体" w:hint="eastAsia"/>
          <w:color w:val="000000"/>
        </w:rPr>
      </w:pPr>
    </w:p>
    <w:sdt>
      <w:sdtPr>
        <w:rPr>
          <w:lang w:val="zh-CN"/>
        </w:rPr>
        <w:id w:val="252941489"/>
        <w:docPartObj>
          <w:docPartGallery w:val="Table of Contents"/>
          <w:docPartUnique/>
        </w:docPartObj>
      </w:sdtPr>
      <w:sdtEndPr>
        <w:rPr>
          <w:rFonts w:ascii="Times New Roman" w:hAnsi="Times New Roman"/>
          <w:color w:val="auto"/>
          <w:kern w:val="2"/>
          <w:sz w:val="21"/>
          <w:szCs w:val="24"/>
        </w:rPr>
      </w:sdtEndPr>
      <w:sdtContent>
        <w:p w14:paraId="0E80A8C4" w14:textId="167C0C55" w:rsidR="00D956DB" w:rsidRPr="00DA0425" w:rsidRDefault="00D956DB" w:rsidP="00DA0425">
          <w:pPr>
            <w:pStyle w:val="TOC"/>
            <w:jc w:val="center"/>
            <w:rPr>
              <w:rFonts w:ascii="黑体" w:eastAsia="黑体" w:hAnsi="黑体"/>
              <w:color w:val="auto"/>
              <w:sz w:val="36"/>
              <w:szCs w:val="36"/>
            </w:rPr>
          </w:pPr>
          <w:r w:rsidRPr="00DA0425">
            <w:rPr>
              <w:rFonts w:ascii="黑体" w:eastAsia="黑体" w:hAnsi="黑体"/>
              <w:color w:val="auto"/>
              <w:sz w:val="36"/>
              <w:szCs w:val="36"/>
              <w:lang w:val="zh-CN"/>
            </w:rPr>
            <w:t>目</w:t>
          </w:r>
          <w:r w:rsidR="00DA0425">
            <w:rPr>
              <w:rFonts w:ascii="黑体" w:eastAsia="黑体" w:hAnsi="黑体" w:hint="eastAsia"/>
              <w:color w:val="auto"/>
              <w:sz w:val="36"/>
              <w:szCs w:val="36"/>
              <w:lang w:val="zh-CN"/>
            </w:rPr>
            <w:t xml:space="preserve">   </w:t>
          </w:r>
          <w:r w:rsidRPr="00DA0425">
            <w:rPr>
              <w:rFonts w:ascii="黑体" w:eastAsia="黑体" w:hAnsi="黑体"/>
              <w:color w:val="auto"/>
              <w:sz w:val="36"/>
              <w:szCs w:val="36"/>
              <w:lang w:val="zh-CN"/>
            </w:rPr>
            <w:t>录</w:t>
          </w:r>
        </w:p>
        <w:p w14:paraId="4E4061F1" w14:textId="25FF6CF5" w:rsidR="00D956DB" w:rsidRPr="00DA0425" w:rsidRDefault="00D956DB">
          <w:pPr>
            <w:pStyle w:val="10"/>
            <w:rPr>
              <w:rFonts w:ascii="黑体" w:eastAsia="黑体" w:hAnsi="黑体" w:cstheme="minorBidi"/>
              <w:b w:val="0"/>
              <w:bCs w:val="0"/>
              <w:caps w:val="0"/>
              <w:noProof/>
              <w:sz w:val="24"/>
              <w:szCs w:val="24"/>
            </w:rPr>
          </w:pPr>
          <w:r>
            <w:fldChar w:fldCharType="begin"/>
          </w:r>
          <w:r>
            <w:instrText xml:space="preserve"> TOC \o "1-3" \h \z \u </w:instrText>
          </w:r>
          <w:r>
            <w:fldChar w:fldCharType="separate"/>
          </w:r>
        </w:p>
        <w:p w14:paraId="16FA3A76" w14:textId="77777777" w:rsidR="00D956DB" w:rsidRDefault="00D956DB">
          <w:pPr>
            <w:pStyle w:val="10"/>
            <w:rPr>
              <w:rFonts w:asciiTheme="minorHAnsi" w:eastAsiaTheme="minorEastAsia" w:hAnsiTheme="minorHAnsi" w:cstheme="minorBidi"/>
              <w:b w:val="0"/>
              <w:bCs w:val="0"/>
              <w:caps w:val="0"/>
              <w:noProof/>
              <w:sz w:val="21"/>
              <w:szCs w:val="22"/>
            </w:rPr>
          </w:pPr>
          <w:hyperlink w:anchor="_Toc421623946" w:history="1">
            <w:r w:rsidRPr="00DA0425">
              <w:rPr>
                <w:rStyle w:val="a8"/>
                <w:rFonts w:ascii="黑体" w:eastAsia="黑体" w:hAnsi="黑体" w:hint="eastAsia"/>
                <w:noProof/>
                <w:sz w:val="24"/>
                <w:szCs w:val="24"/>
              </w:rPr>
              <w:t>第一章</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绪论</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_Toc421623946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3</w:t>
            </w:r>
            <w:r w:rsidRPr="00DA0425">
              <w:rPr>
                <w:rFonts w:ascii="黑体" w:eastAsia="黑体" w:hAnsi="黑体"/>
                <w:noProof/>
                <w:webHidden/>
                <w:sz w:val="24"/>
                <w:szCs w:val="24"/>
              </w:rPr>
              <w:fldChar w:fldCharType="end"/>
            </w:r>
          </w:hyperlink>
        </w:p>
        <w:p w14:paraId="18A18787"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47" w:history="1">
            <w:r w:rsidRPr="0070320A">
              <w:rPr>
                <w:rStyle w:val="a8"/>
                <w:rFonts w:asciiTheme="minorEastAsia" w:eastAsiaTheme="minorEastAsia" w:hAnsiTheme="minorEastAsia"/>
                <w:noProof/>
                <w:sz w:val="24"/>
                <w:szCs w:val="24"/>
              </w:rPr>
              <w:t>1.1</w:t>
            </w:r>
            <w:r w:rsidRPr="0070320A">
              <w:rPr>
                <w:rStyle w:val="a8"/>
                <w:rFonts w:asciiTheme="minorEastAsia" w:eastAsiaTheme="minorEastAsia" w:hAnsiTheme="minorEastAsia" w:hint="eastAsia"/>
                <w:noProof/>
                <w:sz w:val="24"/>
                <w:szCs w:val="24"/>
              </w:rPr>
              <w:t>课题意义及目的</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_Toc421623947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w:t>
            </w:r>
            <w:r w:rsidRPr="0070320A">
              <w:rPr>
                <w:rFonts w:asciiTheme="minorEastAsia" w:eastAsiaTheme="minorEastAsia" w:hAnsiTheme="minorEastAsia"/>
                <w:noProof/>
                <w:webHidden/>
                <w:sz w:val="24"/>
                <w:szCs w:val="24"/>
              </w:rPr>
              <w:fldChar w:fldCharType="end"/>
            </w:r>
          </w:hyperlink>
        </w:p>
        <w:p w14:paraId="07D90489"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48" w:history="1">
            <w:r w:rsidRPr="0070320A">
              <w:rPr>
                <w:rStyle w:val="a8"/>
                <w:rFonts w:asciiTheme="minorEastAsia" w:eastAsiaTheme="minorEastAsia" w:hAnsiTheme="minorEastAsia"/>
                <w:noProof/>
                <w:sz w:val="24"/>
                <w:szCs w:val="24"/>
              </w:rPr>
              <w:t>1.2</w:t>
            </w:r>
            <w:r w:rsidRPr="0070320A">
              <w:rPr>
                <w:rStyle w:val="a8"/>
                <w:rFonts w:asciiTheme="minorEastAsia" w:eastAsiaTheme="minorEastAsia" w:hAnsiTheme="minorEastAsia" w:hint="eastAsia"/>
                <w:noProof/>
                <w:sz w:val="24"/>
                <w:szCs w:val="24"/>
              </w:rPr>
              <w:t>国内外发展现状</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_Toc421623948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w:t>
            </w:r>
            <w:r w:rsidRPr="0070320A">
              <w:rPr>
                <w:rFonts w:asciiTheme="minorEastAsia" w:eastAsiaTheme="minorEastAsia" w:hAnsiTheme="minorEastAsia"/>
                <w:noProof/>
                <w:webHidden/>
                <w:sz w:val="24"/>
                <w:szCs w:val="24"/>
              </w:rPr>
              <w:fldChar w:fldCharType="end"/>
            </w:r>
          </w:hyperlink>
        </w:p>
        <w:p w14:paraId="2B8FC1FB"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49" w:history="1">
            <w:r w:rsidRPr="0070320A">
              <w:rPr>
                <w:rStyle w:val="a8"/>
                <w:rFonts w:asciiTheme="minorEastAsia" w:eastAsiaTheme="minorEastAsia" w:hAnsiTheme="minorEastAsia"/>
                <w:noProof/>
                <w:sz w:val="24"/>
                <w:szCs w:val="24"/>
              </w:rPr>
              <w:t>1.3</w:t>
            </w:r>
            <w:r w:rsidRPr="0070320A">
              <w:rPr>
                <w:rStyle w:val="a8"/>
                <w:rFonts w:asciiTheme="minorEastAsia" w:eastAsiaTheme="minorEastAsia" w:hAnsiTheme="minorEastAsia" w:hint="eastAsia"/>
                <w:noProof/>
                <w:sz w:val="24"/>
                <w:szCs w:val="24"/>
              </w:rPr>
              <w:t>系统目标</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_Toc421623949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4</w:t>
            </w:r>
            <w:r w:rsidRPr="0070320A">
              <w:rPr>
                <w:rFonts w:asciiTheme="minorEastAsia" w:eastAsiaTheme="minorEastAsia" w:hAnsiTheme="minorEastAsia"/>
                <w:noProof/>
                <w:webHidden/>
                <w:sz w:val="24"/>
                <w:szCs w:val="24"/>
              </w:rPr>
              <w:fldChar w:fldCharType="end"/>
            </w:r>
          </w:hyperlink>
        </w:p>
        <w:p w14:paraId="4511753A" w14:textId="77777777" w:rsidR="00D956DB" w:rsidRPr="00DA0425" w:rsidRDefault="00D956DB">
          <w:pPr>
            <w:pStyle w:val="10"/>
            <w:rPr>
              <w:rFonts w:ascii="黑体" w:eastAsia="黑体" w:hAnsi="黑体" w:cstheme="minorBidi"/>
              <w:b w:val="0"/>
              <w:bCs w:val="0"/>
              <w:caps w:val="0"/>
              <w:noProof/>
              <w:sz w:val="24"/>
              <w:szCs w:val="24"/>
            </w:rPr>
          </w:pPr>
          <w:hyperlink w:anchor="_Toc421623950" w:history="1">
            <w:r w:rsidRPr="00DA0425">
              <w:rPr>
                <w:rStyle w:val="a8"/>
                <w:rFonts w:ascii="黑体" w:eastAsia="黑体" w:hAnsi="黑体" w:hint="eastAsia"/>
                <w:noProof/>
                <w:sz w:val="24"/>
                <w:szCs w:val="24"/>
              </w:rPr>
              <w:t>第二章</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需求分析</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_Toc421623950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4</w:t>
            </w:r>
            <w:r w:rsidRPr="00DA0425">
              <w:rPr>
                <w:rFonts w:ascii="黑体" w:eastAsia="黑体" w:hAnsi="黑体"/>
                <w:noProof/>
                <w:webHidden/>
                <w:sz w:val="24"/>
                <w:szCs w:val="24"/>
              </w:rPr>
              <w:fldChar w:fldCharType="end"/>
            </w:r>
          </w:hyperlink>
        </w:p>
        <w:p w14:paraId="49CB1101"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51" w:history="1">
            <w:r w:rsidRPr="0070320A">
              <w:rPr>
                <w:rStyle w:val="a8"/>
                <w:rFonts w:asciiTheme="minorEastAsia" w:eastAsiaTheme="minorEastAsia" w:hAnsiTheme="minorEastAsia"/>
                <w:noProof/>
                <w:sz w:val="24"/>
                <w:szCs w:val="24"/>
              </w:rPr>
              <w:t>2.1</w:t>
            </w:r>
            <w:r w:rsidRPr="0070320A">
              <w:rPr>
                <w:rStyle w:val="a8"/>
                <w:rFonts w:asciiTheme="minorEastAsia" w:eastAsiaTheme="minorEastAsia" w:hAnsiTheme="minorEastAsia" w:hint="eastAsia"/>
                <w:noProof/>
                <w:sz w:val="24"/>
                <w:szCs w:val="24"/>
              </w:rPr>
              <w:t>提出问题</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_Toc421623951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4</w:t>
            </w:r>
            <w:r w:rsidRPr="0070320A">
              <w:rPr>
                <w:rFonts w:asciiTheme="minorEastAsia" w:eastAsiaTheme="minorEastAsia" w:hAnsiTheme="minorEastAsia"/>
                <w:noProof/>
                <w:webHidden/>
                <w:sz w:val="24"/>
                <w:szCs w:val="24"/>
              </w:rPr>
              <w:fldChar w:fldCharType="end"/>
            </w:r>
          </w:hyperlink>
        </w:p>
        <w:p w14:paraId="0E583287"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52" w:history="1">
            <w:r w:rsidRPr="0070320A">
              <w:rPr>
                <w:rStyle w:val="a8"/>
                <w:rFonts w:asciiTheme="minorEastAsia" w:eastAsiaTheme="minorEastAsia" w:hAnsiTheme="minorEastAsia"/>
                <w:noProof/>
                <w:sz w:val="24"/>
                <w:szCs w:val="24"/>
              </w:rPr>
              <w:t xml:space="preserve">2.2 </w:t>
            </w:r>
            <w:r w:rsidRPr="0070320A">
              <w:rPr>
                <w:rStyle w:val="a8"/>
                <w:rFonts w:asciiTheme="minorEastAsia" w:eastAsiaTheme="minorEastAsia" w:hAnsiTheme="minorEastAsia" w:hint="eastAsia"/>
                <w:noProof/>
                <w:sz w:val="24"/>
                <w:szCs w:val="24"/>
              </w:rPr>
              <w:t>解决方案</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_Toc421623952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4</w:t>
            </w:r>
            <w:r w:rsidRPr="0070320A">
              <w:rPr>
                <w:rFonts w:asciiTheme="minorEastAsia" w:eastAsiaTheme="minorEastAsia" w:hAnsiTheme="minorEastAsia"/>
                <w:noProof/>
                <w:webHidden/>
                <w:sz w:val="24"/>
                <w:szCs w:val="24"/>
              </w:rPr>
              <w:fldChar w:fldCharType="end"/>
            </w:r>
          </w:hyperlink>
        </w:p>
        <w:p w14:paraId="68970C61"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53" w:history="1">
            <w:r w:rsidRPr="0070320A">
              <w:rPr>
                <w:rStyle w:val="a8"/>
                <w:rFonts w:asciiTheme="minorEastAsia" w:eastAsiaTheme="minorEastAsia" w:hAnsiTheme="minorEastAsia"/>
                <w:noProof/>
                <w:sz w:val="24"/>
                <w:szCs w:val="24"/>
              </w:rPr>
              <w:t>2.3</w:t>
            </w:r>
            <w:r w:rsidRPr="0070320A">
              <w:rPr>
                <w:rStyle w:val="a8"/>
                <w:rFonts w:asciiTheme="minorEastAsia" w:eastAsiaTheme="minorEastAsia" w:hAnsiTheme="minorEastAsia" w:hint="eastAsia"/>
                <w:noProof/>
                <w:sz w:val="24"/>
                <w:szCs w:val="24"/>
              </w:rPr>
              <w:t>可行性分析</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_Toc421623953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5</w:t>
            </w:r>
            <w:r w:rsidRPr="0070320A">
              <w:rPr>
                <w:rFonts w:asciiTheme="minorEastAsia" w:eastAsiaTheme="minorEastAsia" w:hAnsiTheme="minorEastAsia"/>
                <w:noProof/>
                <w:webHidden/>
                <w:sz w:val="24"/>
                <w:szCs w:val="24"/>
              </w:rPr>
              <w:fldChar w:fldCharType="end"/>
            </w:r>
          </w:hyperlink>
        </w:p>
        <w:p w14:paraId="05C2CCF1" w14:textId="77777777" w:rsidR="00D956DB" w:rsidRPr="0070320A" w:rsidRDefault="00D956DB">
          <w:pPr>
            <w:pStyle w:val="31"/>
            <w:rPr>
              <w:rFonts w:asciiTheme="minorEastAsia" w:eastAsiaTheme="minorEastAsia" w:hAnsiTheme="minorEastAsia" w:cstheme="minorBidi"/>
              <w:iCs w:val="0"/>
              <w:noProof/>
            </w:rPr>
          </w:pPr>
          <w:hyperlink w:anchor="_Toc421623954" w:history="1">
            <w:r w:rsidRPr="0070320A">
              <w:rPr>
                <w:rStyle w:val="a8"/>
                <w:rFonts w:asciiTheme="minorEastAsia" w:eastAsiaTheme="minorEastAsia" w:hAnsiTheme="minorEastAsia"/>
                <w:noProof/>
              </w:rPr>
              <w:t>2.3.1</w:t>
            </w:r>
            <w:r w:rsidRPr="0070320A">
              <w:rPr>
                <w:rStyle w:val="a8"/>
                <w:rFonts w:asciiTheme="minorEastAsia" w:eastAsiaTheme="minorEastAsia" w:hAnsiTheme="minorEastAsia" w:hint="eastAsia"/>
                <w:noProof/>
              </w:rPr>
              <w:t>技术可行性</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_Toc421623954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5</w:t>
            </w:r>
            <w:r w:rsidRPr="0070320A">
              <w:rPr>
                <w:rFonts w:asciiTheme="minorEastAsia" w:eastAsiaTheme="minorEastAsia" w:hAnsiTheme="minorEastAsia"/>
                <w:noProof/>
                <w:webHidden/>
              </w:rPr>
              <w:fldChar w:fldCharType="end"/>
            </w:r>
          </w:hyperlink>
        </w:p>
        <w:p w14:paraId="1D3CFC04" w14:textId="77777777" w:rsidR="00D956DB" w:rsidRPr="0070320A" w:rsidRDefault="00D956DB">
          <w:pPr>
            <w:pStyle w:val="31"/>
            <w:rPr>
              <w:rFonts w:asciiTheme="minorEastAsia" w:eastAsiaTheme="minorEastAsia" w:hAnsiTheme="minorEastAsia" w:cstheme="minorBidi"/>
              <w:iCs w:val="0"/>
              <w:noProof/>
            </w:rPr>
          </w:pPr>
          <w:hyperlink w:anchor="_Toc421623955" w:history="1">
            <w:r w:rsidRPr="0070320A">
              <w:rPr>
                <w:rStyle w:val="a8"/>
                <w:rFonts w:asciiTheme="minorEastAsia" w:eastAsiaTheme="minorEastAsia" w:hAnsiTheme="minorEastAsia"/>
                <w:noProof/>
              </w:rPr>
              <w:t>2.3.2</w:t>
            </w:r>
            <w:r w:rsidRPr="0070320A">
              <w:rPr>
                <w:rStyle w:val="a8"/>
                <w:rFonts w:asciiTheme="minorEastAsia" w:eastAsiaTheme="minorEastAsia" w:hAnsiTheme="minorEastAsia" w:hint="eastAsia"/>
                <w:noProof/>
              </w:rPr>
              <w:t>经济可行性</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_Toc421623955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6</w:t>
            </w:r>
            <w:r w:rsidRPr="0070320A">
              <w:rPr>
                <w:rFonts w:asciiTheme="minorEastAsia" w:eastAsiaTheme="minorEastAsia" w:hAnsiTheme="minorEastAsia"/>
                <w:noProof/>
                <w:webHidden/>
              </w:rPr>
              <w:fldChar w:fldCharType="end"/>
            </w:r>
          </w:hyperlink>
        </w:p>
        <w:p w14:paraId="479CDD59" w14:textId="77777777" w:rsidR="00D956DB" w:rsidRPr="0070320A" w:rsidRDefault="00D956DB">
          <w:pPr>
            <w:pStyle w:val="31"/>
            <w:rPr>
              <w:rFonts w:asciiTheme="minorEastAsia" w:eastAsiaTheme="minorEastAsia" w:hAnsiTheme="minorEastAsia" w:cstheme="minorBidi"/>
              <w:iCs w:val="0"/>
              <w:noProof/>
            </w:rPr>
          </w:pPr>
          <w:hyperlink w:anchor="_Toc421623956" w:history="1">
            <w:r w:rsidRPr="0070320A">
              <w:rPr>
                <w:rStyle w:val="a8"/>
                <w:rFonts w:asciiTheme="minorEastAsia" w:eastAsiaTheme="minorEastAsia" w:hAnsiTheme="minorEastAsia"/>
                <w:noProof/>
              </w:rPr>
              <w:t>2.3.3</w:t>
            </w:r>
            <w:r w:rsidRPr="0070320A">
              <w:rPr>
                <w:rStyle w:val="a8"/>
                <w:rFonts w:asciiTheme="minorEastAsia" w:eastAsiaTheme="minorEastAsia" w:hAnsiTheme="minorEastAsia" w:hint="eastAsia"/>
                <w:noProof/>
              </w:rPr>
              <w:t>运行可行性</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_Toc421623956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6</w:t>
            </w:r>
            <w:r w:rsidRPr="0070320A">
              <w:rPr>
                <w:rFonts w:asciiTheme="minorEastAsia" w:eastAsiaTheme="minorEastAsia" w:hAnsiTheme="minorEastAsia"/>
                <w:noProof/>
                <w:webHidden/>
              </w:rPr>
              <w:fldChar w:fldCharType="end"/>
            </w:r>
          </w:hyperlink>
        </w:p>
        <w:p w14:paraId="67E48C80"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57" w:history="1">
            <w:r w:rsidRPr="0070320A">
              <w:rPr>
                <w:rStyle w:val="a8"/>
                <w:rFonts w:asciiTheme="minorEastAsia" w:eastAsiaTheme="minorEastAsia" w:hAnsiTheme="minorEastAsia"/>
                <w:noProof/>
                <w:sz w:val="24"/>
                <w:szCs w:val="24"/>
              </w:rPr>
              <w:t xml:space="preserve">2.4 </w:t>
            </w:r>
            <w:r w:rsidRPr="0070320A">
              <w:rPr>
                <w:rStyle w:val="a8"/>
                <w:rFonts w:asciiTheme="minorEastAsia" w:eastAsiaTheme="minorEastAsia" w:hAnsiTheme="minorEastAsia" w:hint="eastAsia"/>
                <w:noProof/>
                <w:sz w:val="24"/>
                <w:szCs w:val="24"/>
              </w:rPr>
              <w:t>用户需求</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_Toc421623957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6</w:t>
            </w:r>
            <w:r w:rsidRPr="0070320A">
              <w:rPr>
                <w:rFonts w:asciiTheme="minorEastAsia" w:eastAsiaTheme="minorEastAsia" w:hAnsiTheme="minorEastAsia"/>
                <w:noProof/>
                <w:webHidden/>
                <w:sz w:val="24"/>
                <w:szCs w:val="24"/>
              </w:rPr>
              <w:fldChar w:fldCharType="end"/>
            </w:r>
          </w:hyperlink>
        </w:p>
        <w:p w14:paraId="45EEFD4A"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58" w:history="1">
            <w:r w:rsidRPr="0070320A">
              <w:rPr>
                <w:rStyle w:val="a8"/>
                <w:rFonts w:asciiTheme="minorEastAsia" w:eastAsiaTheme="minorEastAsia" w:hAnsiTheme="minorEastAsia"/>
                <w:noProof/>
                <w:sz w:val="24"/>
                <w:szCs w:val="24"/>
              </w:rPr>
              <w:t>2.5</w:t>
            </w:r>
            <w:r w:rsidRPr="0070320A">
              <w:rPr>
                <w:rStyle w:val="a8"/>
                <w:rFonts w:asciiTheme="minorEastAsia" w:eastAsiaTheme="minorEastAsia" w:hAnsiTheme="minorEastAsia" w:hint="eastAsia"/>
                <w:noProof/>
                <w:sz w:val="24"/>
                <w:szCs w:val="24"/>
              </w:rPr>
              <w:t>产品需求模型</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_Toc421623958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7</w:t>
            </w:r>
            <w:r w:rsidRPr="0070320A">
              <w:rPr>
                <w:rFonts w:asciiTheme="minorEastAsia" w:eastAsiaTheme="minorEastAsia" w:hAnsiTheme="minorEastAsia"/>
                <w:noProof/>
                <w:webHidden/>
                <w:sz w:val="24"/>
                <w:szCs w:val="24"/>
              </w:rPr>
              <w:fldChar w:fldCharType="end"/>
            </w:r>
          </w:hyperlink>
        </w:p>
        <w:p w14:paraId="7C77E435" w14:textId="77777777" w:rsidR="00D956DB" w:rsidRPr="0070320A" w:rsidRDefault="00D956DB">
          <w:pPr>
            <w:pStyle w:val="31"/>
            <w:rPr>
              <w:rFonts w:asciiTheme="minorEastAsia" w:eastAsiaTheme="minorEastAsia" w:hAnsiTheme="minorEastAsia" w:cstheme="minorBidi"/>
              <w:iCs w:val="0"/>
              <w:noProof/>
            </w:rPr>
          </w:pPr>
          <w:hyperlink w:anchor="_Toc421623959" w:history="1">
            <w:r w:rsidRPr="0070320A">
              <w:rPr>
                <w:rStyle w:val="a8"/>
                <w:rFonts w:asciiTheme="minorEastAsia" w:eastAsiaTheme="minorEastAsia" w:hAnsiTheme="minorEastAsia"/>
                <w:noProof/>
              </w:rPr>
              <w:t xml:space="preserve">2.5.1 </w:t>
            </w:r>
            <w:r w:rsidRPr="0070320A">
              <w:rPr>
                <w:rStyle w:val="a8"/>
                <w:rFonts w:asciiTheme="minorEastAsia" w:eastAsiaTheme="minorEastAsia" w:hAnsiTheme="minorEastAsia" w:hint="eastAsia"/>
                <w:noProof/>
              </w:rPr>
              <w:t>系统业务流程</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_Toc421623959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7</w:t>
            </w:r>
            <w:r w:rsidRPr="0070320A">
              <w:rPr>
                <w:rFonts w:asciiTheme="minorEastAsia" w:eastAsiaTheme="minorEastAsia" w:hAnsiTheme="minorEastAsia"/>
                <w:noProof/>
                <w:webHidden/>
              </w:rPr>
              <w:fldChar w:fldCharType="end"/>
            </w:r>
          </w:hyperlink>
        </w:p>
        <w:p w14:paraId="1E7ACDC7" w14:textId="77777777" w:rsidR="00D956DB" w:rsidRPr="00DA0425" w:rsidRDefault="00D956DB">
          <w:pPr>
            <w:pStyle w:val="10"/>
            <w:rPr>
              <w:rFonts w:ascii="黑体" w:eastAsia="黑体" w:hAnsi="黑体" w:cstheme="minorBidi"/>
              <w:b w:val="0"/>
              <w:bCs w:val="0"/>
              <w:caps w:val="0"/>
              <w:noProof/>
              <w:sz w:val="24"/>
              <w:szCs w:val="24"/>
            </w:rPr>
          </w:pPr>
          <w:hyperlink w:anchor="_Toc421623960" w:history="1">
            <w:r w:rsidRPr="00DA0425">
              <w:rPr>
                <w:rStyle w:val="a8"/>
                <w:rFonts w:ascii="黑体" w:eastAsia="黑体" w:hAnsi="黑体" w:hint="eastAsia"/>
                <w:noProof/>
                <w:sz w:val="24"/>
                <w:szCs w:val="24"/>
              </w:rPr>
              <w:t>第三章</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系统设计</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_Toc421623960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8</w:t>
            </w:r>
            <w:r w:rsidRPr="00DA0425">
              <w:rPr>
                <w:rFonts w:ascii="黑体" w:eastAsia="黑体" w:hAnsi="黑体"/>
                <w:noProof/>
                <w:webHidden/>
                <w:sz w:val="24"/>
                <w:szCs w:val="24"/>
              </w:rPr>
              <w:fldChar w:fldCharType="end"/>
            </w:r>
          </w:hyperlink>
        </w:p>
        <w:p w14:paraId="6834FCF8"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61" w:history="1">
            <w:r w:rsidRPr="0070320A">
              <w:rPr>
                <w:rStyle w:val="a8"/>
                <w:rFonts w:asciiTheme="minorEastAsia" w:eastAsiaTheme="minorEastAsia" w:hAnsiTheme="minorEastAsia"/>
                <w:noProof/>
                <w:sz w:val="24"/>
                <w:szCs w:val="24"/>
              </w:rPr>
              <w:t>3.1</w:t>
            </w:r>
            <w:r w:rsidRPr="0070320A">
              <w:rPr>
                <w:rStyle w:val="a8"/>
                <w:rFonts w:asciiTheme="minorEastAsia" w:eastAsiaTheme="minorEastAsia" w:hAnsiTheme="minorEastAsia" w:hint="eastAsia"/>
                <w:noProof/>
                <w:sz w:val="24"/>
                <w:szCs w:val="24"/>
              </w:rPr>
              <w:t>产品功能性需求</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_Toc421623961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8</w:t>
            </w:r>
            <w:r w:rsidRPr="0070320A">
              <w:rPr>
                <w:rFonts w:asciiTheme="minorEastAsia" w:eastAsiaTheme="minorEastAsia" w:hAnsiTheme="minorEastAsia"/>
                <w:noProof/>
                <w:webHidden/>
                <w:sz w:val="24"/>
                <w:szCs w:val="24"/>
              </w:rPr>
              <w:fldChar w:fldCharType="end"/>
            </w:r>
          </w:hyperlink>
        </w:p>
        <w:p w14:paraId="53D9A057" w14:textId="77777777" w:rsidR="00D956DB" w:rsidRPr="0070320A" w:rsidRDefault="00D956DB">
          <w:pPr>
            <w:pStyle w:val="31"/>
            <w:rPr>
              <w:rFonts w:asciiTheme="minorEastAsia" w:eastAsiaTheme="minorEastAsia" w:hAnsiTheme="minorEastAsia" w:cstheme="minorBidi"/>
              <w:iCs w:val="0"/>
              <w:noProof/>
            </w:rPr>
          </w:pPr>
          <w:hyperlink w:anchor="_Toc421623962" w:history="1">
            <w:r w:rsidRPr="0070320A">
              <w:rPr>
                <w:rStyle w:val="a8"/>
                <w:rFonts w:asciiTheme="minorEastAsia" w:eastAsiaTheme="minorEastAsia" w:hAnsiTheme="minorEastAsia"/>
                <w:noProof/>
              </w:rPr>
              <w:t xml:space="preserve">3.1.1 </w:t>
            </w:r>
            <w:r w:rsidRPr="0070320A">
              <w:rPr>
                <w:rStyle w:val="a8"/>
                <w:rFonts w:asciiTheme="minorEastAsia" w:eastAsiaTheme="minorEastAsia" w:hAnsiTheme="minorEastAsia" w:hint="eastAsia"/>
                <w:noProof/>
              </w:rPr>
              <w:t>地理位置展示</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_Toc421623962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9</w:t>
            </w:r>
            <w:r w:rsidRPr="0070320A">
              <w:rPr>
                <w:rFonts w:asciiTheme="minorEastAsia" w:eastAsiaTheme="minorEastAsia" w:hAnsiTheme="minorEastAsia"/>
                <w:noProof/>
                <w:webHidden/>
              </w:rPr>
              <w:fldChar w:fldCharType="end"/>
            </w:r>
          </w:hyperlink>
        </w:p>
        <w:p w14:paraId="5EE9192C" w14:textId="77777777" w:rsidR="00D956DB" w:rsidRPr="0070320A" w:rsidRDefault="00D956DB">
          <w:pPr>
            <w:pStyle w:val="31"/>
            <w:rPr>
              <w:rFonts w:asciiTheme="minorEastAsia" w:eastAsiaTheme="minorEastAsia" w:hAnsiTheme="minorEastAsia" w:cstheme="minorBidi"/>
              <w:iCs w:val="0"/>
              <w:noProof/>
            </w:rPr>
          </w:pPr>
          <w:hyperlink w:anchor="_Toc421623963" w:history="1">
            <w:r w:rsidRPr="0070320A">
              <w:rPr>
                <w:rStyle w:val="a8"/>
                <w:rFonts w:asciiTheme="minorEastAsia" w:eastAsiaTheme="minorEastAsia" w:hAnsiTheme="minorEastAsia"/>
                <w:noProof/>
              </w:rPr>
              <w:t>3.1.2</w:t>
            </w:r>
            <w:r w:rsidRPr="0070320A">
              <w:rPr>
                <w:rStyle w:val="a8"/>
                <w:rFonts w:asciiTheme="minorEastAsia" w:eastAsiaTheme="minorEastAsia" w:hAnsiTheme="minorEastAsia" w:hint="eastAsia"/>
                <w:noProof/>
              </w:rPr>
              <w:t>地理位置搜索</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_Toc421623963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9</w:t>
            </w:r>
            <w:r w:rsidRPr="0070320A">
              <w:rPr>
                <w:rFonts w:asciiTheme="minorEastAsia" w:eastAsiaTheme="minorEastAsia" w:hAnsiTheme="minorEastAsia"/>
                <w:noProof/>
                <w:webHidden/>
              </w:rPr>
              <w:fldChar w:fldCharType="end"/>
            </w:r>
          </w:hyperlink>
        </w:p>
        <w:p w14:paraId="2F779895" w14:textId="77777777" w:rsidR="00D956DB" w:rsidRPr="0070320A" w:rsidRDefault="00D956DB">
          <w:pPr>
            <w:pStyle w:val="31"/>
            <w:rPr>
              <w:rFonts w:asciiTheme="minorEastAsia" w:eastAsiaTheme="minorEastAsia" w:hAnsiTheme="minorEastAsia" w:cstheme="minorBidi"/>
              <w:iCs w:val="0"/>
              <w:noProof/>
            </w:rPr>
          </w:pPr>
          <w:hyperlink w:anchor="_Toc421623964" w:history="1">
            <w:r w:rsidRPr="0070320A">
              <w:rPr>
                <w:rStyle w:val="a8"/>
                <w:rFonts w:asciiTheme="minorEastAsia" w:eastAsiaTheme="minorEastAsia" w:hAnsiTheme="minorEastAsia"/>
                <w:noProof/>
              </w:rPr>
              <w:t xml:space="preserve">3.1.3 </w:t>
            </w:r>
            <w:r w:rsidRPr="0070320A">
              <w:rPr>
                <w:rStyle w:val="a8"/>
                <w:rFonts w:asciiTheme="minorEastAsia" w:eastAsiaTheme="minorEastAsia" w:hAnsiTheme="minorEastAsia" w:hint="eastAsia"/>
                <w:noProof/>
              </w:rPr>
              <w:t>地理位置推送</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_Toc421623964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9</w:t>
            </w:r>
            <w:r w:rsidRPr="0070320A">
              <w:rPr>
                <w:rFonts w:asciiTheme="minorEastAsia" w:eastAsiaTheme="minorEastAsia" w:hAnsiTheme="minorEastAsia"/>
                <w:noProof/>
                <w:webHidden/>
              </w:rPr>
              <w:fldChar w:fldCharType="end"/>
            </w:r>
          </w:hyperlink>
        </w:p>
        <w:p w14:paraId="1A255FAD" w14:textId="77777777" w:rsidR="00D956DB" w:rsidRPr="0070320A" w:rsidRDefault="00D956DB">
          <w:pPr>
            <w:pStyle w:val="31"/>
            <w:rPr>
              <w:rFonts w:asciiTheme="minorEastAsia" w:eastAsiaTheme="minorEastAsia" w:hAnsiTheme="minorEastAsia" w:cstheme="minorBidi"/>
              <w:iCs w:val="0"/>
              <w:noProof/>
            </w:rPr>
          </w:pPr>
          <w:hyperlink w:anchor="_Toc421623965" w:history="1">
            <w:r w:rsidRPr="0070320A">
              <w:rPr>
                <w:rStyle w:val="a8"/>
                <w:rFonts w:asciiTheme="minorEastAsia" w:eastAsiaTheme="minorEastAsia" w:hAnsiTheme="minorEastAsia"/>
                <w:noProof/>
              </w:rPr>
              <w:t>3.1.4</w:t>
            </w:r>
            <w:r w:rsidRPr="0070320A">
              <w:rPr>
                <w:rStyle w:val="a8"/>
                <w:rFonts w:asciiTheme="minorEastAsia" w:eastAsiaTheme="minorEastAsia" w:hAnsiTheme="minorEastAsia" w:hint="eastAsia"/>
                <w:noProof/>
              </w:rPr>
              <w:t>地理位置告警</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_Toc421623965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10</w:t>
            </w:r>
            <w:r w:rsidRPr="0070320A">
              <w:rPr>
                <w:rFonts w:asciiTheme="minorEastAsia" w:eastAsiaTheme="minorEastAsia" w:hAnsiTheme="minorEastAsia"/>
                <w:noProof/>
                <w:webHidden/>
              </w:rPr>
              <w:fldChar w:fldCharType="end"/>
            </w:r>
          </w:hyperlink>
        </w:p>
        <w:p w14:paraId="26D437A1" w14:textId="77777777" w:rsidR="00D956DB" w:rsidRPr="0070320A" w:rsidRDefault="00D956DB">
          <w:pPr>
            <w:pStyle w:val="31"/>
            <w:rPr>
              <w:rFonts w:asciiTheme="minorEastAsia" w:eastAsiaTheme="minorEastAsia" w:hAnsiTheme="minorEastAsia" w:cstheme="minorBidi"/>
              <w:iCs w:val="0"/>
              <w:noProof/>
            </w:rPr>
          </w:pPr>
          <w:hyperlink w:anchor="_Toc421623966" w:history="1">
            <w:r w:rsidRPr="0070320A">
              <w:rPr>
                <w:rStyle w:val="a8"/>
                <w:rFonts w:asciiTheme="minorEastAsia" w:eastAsiaTheme="minorEastAsia" w:hAnsiTheme="minorEastAsia"/>
                <w:noProof/>
              </w:rPr>
              <w:t xml:space="preserve">3.1.5 </w:t>
            </w:r>
            <w:r w:rsidRPr="0070320A">
              <w:rPr>
                <w:rStyle w:val="a8"/>
                <w:rFonts w:asciiTheme="minorEastAsia" w:eastAsiaTheme="minorEastAsia" w:hAnsiTheme="minorEastAsia" w:hint="eastAsia"/>
                <w:noProof/>
              </w:rPr>
              <w:t>系统结构图</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_Toc421623966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10</w:t>
            </w:r>
            <w:r w:rsidRPr="0070320A">
              <w:rPr>
                <w:rFonts w:asciiTheme="minorEastAsia" w:eastAsiaTheme="minorEastAsia" w:hAnsiTheme="minorEastAsia"/>
                <w:noProof/>
                <w:webHidden/>
              </w:rPr>
              <w:fldChar w:fldCharType="end"/>
            </w:r>
          </w:hyperlink>
        </w:p>
        <w:p w14:paraId="3666F5C7"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67" w:history="1">
            <w:r w:rsidRPr="0070320A">
              <w:rPr>
                <w:rStyle w:val="a8"/>
                <w:rFonts w:asciiTheme="minorEastAsia" w:eastAsiaTheme="minorEastAsia" w:hAnsiTheme="minorEastAsia"/>
                <w:noProof/>
                <w:sz w:val="24"/>
                <w:szCs w:val="24"/>
              </w:rPr>
              <w:t>3.2</w:t>
            </w:r>
            <w:r w:rsidRPr="0070320A">
              <w:rPr>
                <w:rStyle w:val="a8"/>
                <w:rFonts w:asciiTheme="minorEastAsia" w:eastAsiaTheme="minorEastAsia" w:hAnsiTheme="minorEastAsia" w:hint="eastAsia"/>
                <w:noProof/>
                <w:sz w:val="24"/>
                <w:szCs w:val="24"/>
              </w:rPr>
              <w:t>数据库逻辑设计</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_Toc421623967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12</w:t>
            </w:r>
            <w:r w:rsidRPr="0070320A">
              <w:rPr>
                <w:rFonts w:asciiTheme="minorEastAsia" w:eastAsiaTheme="minorEastAsia" w:hAnsiTheme="minorEastAsia"/>
                <w:noProof/>
                <w:webHidden/>
                <w:sz w:val="24"/>
                <w:szCs w:val="24"/>
              </w:rPr>
              <w:fldChar w:fldCharType="end"/>
            </w:r>
          </w:hyperlink>
        </w:p>
        <w:p w14:paraId="26EFA86A"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68" w:history="1">
            <w:r w:rsidRPr="0070320A">
              <w:rPr>
                <w:rStyle w:val="a8"/>
                <w:rFonts w:asciiTheme="minorEastAsia" w:eastAsiaTheme="minorEastAsia" w:hAnsiTheme="minorEastAsia"/>
                <w:noProof/>
                <w:sz w:val="24"/>
                <w:szCs w:val="24"/>
              </w:rPr>
              <w:t xml:space="preserve">3.3 </w:t>
            </w:r>
            <w:r w:rsidRPr="0070320A">
              <w:rPr>
                <w:rStyle w:val="a8"/>
                <w:rFonts w:asciiTheme="minorEastAsia" w:eastAsiaTheme="minorEastAsia" w:hAnsiTheme="minorEastAsia" w:hint="eastAsia"/>
                <w:noProof/>
                <w:sz w:val="24"/>
                <w:szCs w:val="24"/>
              </w:rPr>
              <w:t>用户界面设计</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_Toc421623968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13</w:t>
            </w:r>
            <w:r w:rsidRPr="0070320A">
              <w:rPr>
                <w:rFonts w:asciiTheme="minorEastAsia" w:eastAsiaTheme="minorEastAsia" w:hAnsiTheme="minorEastAsia"/>
                <w:noProof/>
                <w:webHidden/>
                <w:sz w:val="24"/>
                <w:szCs w:val="24"/>
              </w:rPr>
              <w:fldChar w:fldCharType="end"/>
            </w:r>
          </w:hyperlink>
        </w:p>
        <w:p w14:paraId="531CAB2C" w14:textId="77777777" w:rsidR="00D956DB" w:rsidRPr="0070320A" w:rsidRDefault="00D956DB">
          <w:pPr>
            <w:pStyle w:val="31"/>
            <w:rPr>
              <w:rFonts w:asciiTheme="minorEastAsia" w:eastAsiaTheme="minorEastAsia" w:hAnsiTheme="minorEastAsia" w:cstheme="minorBidi"/>
              <w:iCs w:val="0"/>
              <w:noProof/>
            </w:rPr>
          </w:pPr>
          <w:hyperlink w:anchor="_Toc421623969" w:history="1">
            <w:r w:rsidRPr="0070320A">
              <w:rPr>
                <w:rStyle w:val="a8"/>
                <w:rFonts w:asciiTheme="minorEastAsia" w:eastAsiaTheme="minorEastAsia" w:hAnsiTheme="minorEastAsia"/>
                <w:noProof/>
              </w:rPr>
              <w:t>3.3.1</w:t>
            </w:r>
            <w:r w:rsidRPr="0070320A">
              <w:rPr>
                <w:rStyle w:val="a8"/>
                <w:rFonts w:asciiTheme="minorEastAsia" w:eastAsiaTheme="minorEastAsia" w:hAnsiTheme="minorEastAsia" w:hint="eastAsia"/>
                <w:noProof/>
              </w:rPr>
              <w:t>用户界面视觉设计</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_Toc421623969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13</w:t>
            </w:r>
            <w:r w:rsidRPr="0070320A">
              <w:rPr>
                <w:rFonts w:asciiTheme="minorEastAsia" w:eastAsiaTheme="minorEastAsia" w:hAnsiTheme="minorEastAsia"/>
                <w:noProof/>
                <w:webHidden/>
              </w:rPr>
              <w:fldChar w:fldCharType="end"/>
            </w:r>
          </w:hyperlink>
        </w:p>
        <w:p w14:paraId="0DDF8776" w14:textId="77777777" w:rsidR="00D956DB" w:rsidRPr="0070320A" w:rsidRDefault="00D956DB">
          <w:pPr>
            <w:pStyle w:val="31"/>
            <w:rPr>
              <w:rFonts w:asciiTheme="minorEastAsia" w:eastAsiaTheme="minorEastAsia" w:hAnsiTheme="minorEastAsia" w:cstheme="minorBidi"/>
              <w:iCs w:val="0"/>
              <w:noProof/>
            </w:rPr>
          </w:pPr>
          <w:hyperlink w:anchor="_Toc421623970" w:history="1">
            <w:r w:rsidRPr="0070320A">
              <w:rPr>
                <w:rStyle w:val="a8"/>
                <w:rFonts w:asciiTheme="minorEastAsia" w:eastAsiaTheme="minorEastAsia" w:hAnsiTheme="minorEastAsia"/>
                <w:noProof/>
              </w:rPr>
              <w:t>3.3.2</w:t>
            </w:r>
            <w:r w:rsidRPr="0070320A">
              <w:rPr>
                <w:rStyle w:val="a8"/>
                <w:rFonts w:asciiTheme="minorEastAsia" w:eastAsiaTheme="minorEastAsia" w:hAnsiTheme="minorEastAsia" w:hint="eastAsia"/>
                <w:noProof/>
              </w:rPr>
              <w:t>用户界面交互设计</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_Toc421623970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17</w:t>
            </w:r>
            <w:r w:rsidRPr="0070320A">
              <w:rPr>
                <w:rFonts w:asciiTheme="minorEastAsia" w:eastAsiaTheme="minorEastAsia" w:hAnsiTheme="minorEastAsia"/>
                <w:noProof/>
                <w:webHidden/>
              </w:rPr>
              <w:fldChar w:fldCharType="end"/>
            </w:r>
          </w:hyperlink>
        </w:p>
        <w:p w14:paraId="535C707D" w14:textId="77777777" w:rsidR="00D956DB" w:rsidRPr="00DA0425" w:rsidRDefault="00D956DB">
          <w:pPr>
            <w:pStyle w:val="10"/>
            <w:rPr>
              <w:rFonts w:ascii="黑体" w:eastAsia="黑体" w:hAnsi="黑体" w:cstheme="minorBidi"/>
              <w:b w:val="0"/>
              <w:bCs w:val="0"/>
              <w:caps w:val="0"/>
              <w:noProof/>
              <w:sz w:val="24"/>
              <w:szCs w:val="24"/>
            </w:rPr>
          </w:pPr>
          <w:hyperlink w:anchor="_Toc421623971" w:history="1">
            <w:r w:rsidRPr="00DA0425">
              <w:rPr>
                <w:rStyle w:val="a8"/>
                <w:rFonts w:ascii="黑体" w:eastAsia="黑体" w:hAnsi="黑体" w:hint="eastAsia"/>
                <w:noProof/>
                <w:sz w:val="24"/>
                <w:szCs w:val="24"/>
              </w:rPr>
              <w:t>第四章</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地理位置数据展示系统详细设计与实现</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_Toc421623971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18</w:t>
            </w:r>
            <w:r w:rsidRPr="00DA0425">
              <w:rPr>
                <w:rFonts w:ascii="黑体" w:eastAsia="黑体" w:hAnsi="黑体"/>
                <w:noProof/>
                <w:webHidden/>
                <w:sz w:val="24"/>
                <w:szCs w:val="24"/>
              </w:rPr>
              <w:fldChar w:fldCharType="end"/>
            </w:r>
          </w:hyperlink>
        </w:p>
        <w:p w14:paraId="1C545536"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72" w:history="1">
            <w:r w:rsidRPr="0070320A">
              <w:rPr>
                <w:rStyle w:val="a8"/>
                <w:rFonts w:asciiTheme="minorEastAsia" w:eastAsiaTheme="minorEastAsia" w:hAnsiTheme="minorEastAsia"/>
                <w:noProof/>
                <w:sz w:val="24"/>
                <w:szCs w:val="24"/>
              </w:rPr>
              <w:t xml:space="preserve">4.1 </w:t>
            </w:r>
            <w:r w:rsidRPr="0070320A">
              <w:rPr>
                <w:rStyle w:val="a8"/>
                <w:rFonts w:asciiTheme="minorEastAsia" w:eastAsiaTheme="minorEastAsia" w:hAnsiTheme="minorEastAsia" w:hint="eastAsia"/>
                <w:noProof/>
                <w:sz w:val="24"/>
                <w:szCs w:val="24"/>
              </w:rPr>
              <w:t>前端框架搭建</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_Toc421623972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18</w:t>
            </w:r>
            <w:r w:rsidRPr="0070320A">
              <w:rPr>
                <w:rFonts w:asciiTheme="minorEastAsia" w:eastAsiaTheme="minorEastAsia" w:hAnsiTheme="minorEastAsia"/>
                <w:noProof/>
                <w:webHidden/>
                <w:sz w:val="24"/>
                <w:szCs w:val="24"/>
              </w:rPr>
              <w:fldChar w:fldCharType="end"/>
            </w:r>
          </w:hyperlink>
        </w:p>
        <w:p w14:paraId="6A55BE60" w14:textId="77777777" w:rsidR="00D956DB" w:rsidRPr="0070320A" w:rsidRDefault="00D956DB">
          <w:pPr>
            <w:pStyle w:val="31"/>
            <w:rPr>
              <w:rFonts w:asciiTheme="minorEastAsia" w:eastAsiaTheme="minorEastAsia" w:hAnsiTheme="minorEastAsia" w:cstheme="minorBidi"/>
              <w:iCs w:val="0"/>
              <w:noProof/>
            </w:rPr>
          </w:pPr>
          <w:hyperlink w:anchor="_Toc421623973" w:history="1">
            <w:r w:rsidRPr="0070320A">
              <w:rPr>
                <w:rStyle w:val="a8"/>
                <w:rFonts w:asciiTheme="minorEastAsia" w:eastAsiaTheme="minorEastAsia" w:hAnsiTheme="minorEastAsia"/>
                <w:noProof/>
              </w:rPr>
              <w:t>4.1.1</w:t>
            </w:r>
            <w:r w:rsidRPr="0070320A">
              <w:rPr>
                <w:rStyle w:val="a8"/>
                <w:rFonts w:asciiTheme="minorEastAsia" w:eastAsiaTheme="minorEastAsia" w:hAnsiTheme="minorEastAsia" w:hint="eastAsia"/>
                <w:noProof/>
              </w:rPr>
              <w:t>框架搭建的步骤</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_Toc421623973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18</w:t>
            </w:r>
            <w:r w:rsidRPr="0070320A">
              <w:rPr>
                <w:rFonts w:asciiTheme="minorEastAsia" w:eastAsiaTheme="minorEastAsia" w:hAnsiTheme="minorEastAsia"/>
                <w:noProof/>
                <w:webHidden/>
              </w:rPr>
              <w:fldChar w:fldCharType="end"/>
            </w:r>
          </w:hyperlink>
        </w:p>
        <w:p w14:paraId="767546D5" w14:textId="77777777" w:rsidR="00D956DB" w:rsidRPr="0070320A" w:rsidRDefault="00D956DB">
          <w:pPr>
            <w:pStyle w:val="31"/>
            <w:rPr>
              <w:rFonts w:asciiTheme="minorEastAsia" w:eastAsiaTheme="minorEastAsia" w:hAnsiTheme="minorEastAsia" w:cstheme="minorBidi"/>
              <w:iCs w:val="0"/>
              <w:noProof/>
            </w:rPr>
          </w:pPr>
          <w:hyperlink w:anchor="_Toc421623974" w:history="1">
            <w:r w:rsidRPr="0070320A">
              <w:rPr>
                <w:rStyle w:val="a8"/>
                <w:rFonts w:asciiTheme="minorEastAsia" w:eastAsiaTheme="minorEastAsia" w:hAnsiTheme="minorEastAsia"/>
                <w:noProof/>
              </w:rPr>
              <w:t xml:space="preserve">4.1.2 </w:t>
            </w:r>
            <w:r w:rsidRPr="0070320A">
              <w:rPr>
                <w:rStyle w:val="a8"/>
                <w:rFonts w:eastAsiaTheme="minorEastAsia"/>
                <w:noProof/>
              </w:rPr>
              <w:t>seaJs</w:t>
            </w:r>
            <w:r w:rsidRPr="0070320A">
              <w:rPr>
                <w:rStyle w:val="a8"/>
                <w:rFonts w:asciiTheme="minorEastAsia" w:eastAsiaTheme="minorEastAsia" w:hAnsiTheme="minorEastAsia" w:hint="eastAsia"/>
                <w:noProof/>
              </w:rPr>
              <w:t>整合</w:t>
            </w:r>
            <w:r w:rsidRPr="0070320A">
              <w:rPr>
                <w:rStyle w:val="a8"/>
                <w:rFonts w:eastAsiaTheme="minorEastAsia"/>
                <w:noProof/>
              </w:rPr>
              <w:t>Js</w:t>
            </w:r>
            <w:r w:rsidRPr="0070320A">
              <w:rPr>
                <w:rStyle w:val="a8"/>
                <w:rFonts w:asciiTheme="minorEastAsia" w:eastAsiaTheme="minorEastAsia" w:hAnsiTheme="minorEastAsia" w:hint="eastAsia"/>
                <w:noProof/>
              </w:rPr>
              <w:t>资源库</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_Toc421623974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20</w:t>
            </w:r>
            <w:r w:rsidRPr="0070320A">
              <w:rPr>
                <w:rFonts w:asciiTheme="minorEastAsia" w:eastAsiaTheme="minorEastAsia" w:hAnsiTheme="minorEastAsia"/>
                <w:noProof/>
                <w:webHidden/>
              </w:rPr>
              <w:fldChar w:fldCharType="end"/>
            </w:r>
          </w:hyperlink>
        </w:p>
        <w:p w14:paraId="0C2B510B" w14:textId="77777777" w:rsidR="00D956DB" w:rsidRPr="0070320A" w:rsidRDefault="00D956DB">
          <w:pPr>
            <w:pStyle w:val="31"/>
            <w:rPr>
              <w:rFonts w:asciiTheme="minorEastAsia" w:eastAsiaTheme="minorEastAsia" w:hAnsiTheme="minorEastAsia" w:cstheme="minorBidi"/>
              <w:iCs w:val="0"/>
              <w:noProof/>
            </w:rPr>
          </w:pPr>
          <w:hyperlink w:anchor="_Toc421623975" w:history="1">
            <w:r w:rsidRPr="0070320A">
              <w:rPr>
                <w:rStyle w:val="a8"/>
                <w:rFonts w:asciiTheme="minorEastAsia" w:eastAsiaTheme="minorEastAsia" w:hAnsiTheme="minorEastAsia"/>
                <w:noProof/>
              </w:rPr>
              <w:t>4.1.3</w:t>
            </w:r>
            <w:r w:rsidRPr="0070320A">
              <w:rPr>
                <w:rStyle w:val="a8"/>
                <w:rFonts w:asciiTheme="minorEastAsia" w:eastAsiaTheme="minorEastAsia" w:hAnsiTheme="minorEastAsia" w:hint="eastAsia"/>
                <w:noProof/>
              </w:rPr>
              <w:t>拆分</w:t>
            </w:r>
            <w:r w:rsidRPr="0070320A">
              <w:rPr>
                <w:rStyle w:val="a8"/>
                <w:rFonts w:eastAsiaTheme="minorEastAsia"/>
                <w:noProof/>
              </w:rPr>
              <w:t>BcakBone</w:t>
            </w:r>
            <w:r w:rsidRPr="0070320A">
              <w:rPr>
                <w:rStyle w:val="a8"/>
                <w:rFonts w:asciiTheme="minorEastAsia" w:eastAsiaTheme="minorEastAsia" w:hAnsiTheme="minorEastAsia" w:hint="eastAsia"/>
                <w:noProof/>
              </w:rPr>
              <w:t>的数据</w:t>
            </w:r>
            <w:r w:rsidRPr="0070320A">
              <w:rPr>
                <w:rStyle w:val="a8"/>
                <w:rFonts w:eastAsiaTheme="minorEastAsia"/>
                <w:noProof/>
              </w:rPr>
              <w:t>Model</w:t>
            </w:r>
            <w:r w:rsidRPr="0070320A">
              <w:rPr>
                <w:rStyle w:val="a8"/>
                <w:rFonts w:asciiTheme="minorEastAsia" w:eastAsiaTheme="minorEastAsia" w:hAnsiTheme="minorEastAsia" w:hint="eastAsia"/>
                <w:noProof/>
              </w:rPr>
              <w:t>功能</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_Toc421623975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21</w:t>
            </w:r>
            <w:r w:rsidRPr="0070320A">
              <w:rPr>
                <w:rFonts w:asciiTheme="minorEastAsia" w:eastAsiaTheme="minorEastAsia" w:hAnsiTheme="minorEastAsia"/>
                <w:noProof/>
                <w:webHidden/>
              </w:rPr>
              <w:fldChar w:fldCharType="end"/>
            </w:r>
          </w:hyperlink>
        </w:p>
        <w:p w14:paraId="74D0C99E" w14:textId="77777777" w:rsidR="00D956DB" w:rsidRPr="0070320A" w:rsidRDefault="00D956DB">
          <w:pPr>
            <w:pStyle w:val="31"/>
            <w:rPr>
              <w:rFonts w:asciiTheme="minorEastAsia" w:eastAsiaTheme="minorEastAsia" w:hAnsiTheme="minorEastAsia" w:cstheme="minorBidi"/>
              <w:iCs w:val="0"/>
              <w:noProof/>
            </w:rPr>
          </w:pPr>
          <w:hyperlink w:anchor="_Toc421623976" w:history="1">
            <w:r w:rsidRPr="0070320A">
              <w:rPr>
                <w:rStyle w:val="a8"/>
                <w:rFonts w:asciiTheme="minorEastAsia" w:eastAsiaTheme="minorEastAsia" w:hAnsiTheme="minorEastAsia"/>
                <w:noProof/>
              </w:rPr>
              <w:t xml:space="preserve">4.1.4 </w:t>
            </w:r>
            <w:r w:rsidRPr="0070320A">
              <w:rPr>
                <w:rStyle w:val="a8"/>
                <w:rFonts w:eastAsiaTheme="minorEastAsia"/>
                <w:noProof/>
              </w:rPr>
              <w:t>ArtTeplate</w:t>
            </w:r>
            <w:r w:rsidRPr="0070320A">
              <w:rPr>
                <w:rStyle w:val="a8"/>
                <w:rFonts w:asciiTheme="minorEastAsia" w:eastAsiaTheme="minorEastAsia" w:hAnsiTheme="minorEastAsia" w:hint="eastAsia"/>
                <w:noProof/>
              </w:rPr>
              <w:t>简化管理模板渲染功能</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_Toc421623976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24</w:t>
            </w:r>
            <w:r w:rsidRPr="0070320A">
              <w:rPr>
                <w:rFonts w:asciiTheme="minorEastAsia" w:eastAsiaTheme="minorEastAsia" w:hAnsiTheme="minorEastAsia"/>
                <w:noProof/>
                <w:webHidden/>
              </w:rPr>
              <w:fldChar w:fldCharType="end"/>
            </w:r>
          </w:hyperlink>
        </w:p>
        <w:p w14:paraId="08D39C33" w14:textId="77777777" w:rsidR="00D956DB" w:rsidRPr="0070320A" w:rsidRDefault="00D956DB">
          <w:pPr>
            <w:pStyle w:val="31"/>
            <w:rPr>
              <w:rFonts w:asciiTheme="minorEastAsia" w:eastAsiaTheme="minorEastAsia" w:hAnsiTheme="minorEastAsia" w:cstheme="minorBidi"/>
              <w:iCs w:val="0"/>
              <w:noProof/>
            </w:rPr>
          </w:pPr>
          <w:hyperlink w:anchor="_Toc421623977" w:history="1">
            <w:r w:rsidRPr="0070320A">
              <w:rPr>
                <w:rStyle w:val="a8"/>
                <w:rFonts w:asciiTheme="minorEastAsia" w:eastAsiaTheme="minorEastAsia" w:hAnsiTheme="minorEastAsia"/>
                <w:noProof/>
              </w:rPr>
              <w:t xml:space="preserve">4.1.5 </w:t>
            </w:r>
            <w:r w:rsidRPr="0070320A">
              <w:rPr>
                <w:rStyle w:val="a8"/>
                <w:rFonts w:eastAsiaTheme="minorEastAsia"/>
                <w:noProof/>
              </w:rPr>
              <w:t>BaiduMap</w:t>
            </w:r>
            <w:r w:rsidRPr="0070320A">
              <w:rPr>
                <w:rStyle w:val="a8"/>
                <w:rFonts w:asciiTheme="minorEastAsia" w:eastAsiaTheme="minorEastAsia" w:hAnsiTheme="minorEastAsia" w:hint="eastAsia"/>
                <w:noProof/>
              </w:rPr>
              <w:t>实现地理位置形象化展示</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_Toc421623977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25</w:t>
            </w:r>
            <w:r w:rsidRPr="0070320A">
              <w:rPr>
                <w:rFonts w:asciiTheme="minorEastAsia" w:eastAsiaTheme="minorEastAsia" w:hAnsiTheme="minorEastAsia"/>
                <w:noProof/>
                <w:webHidden/>
              </w:rPr>
              <w:fldChar w:fldCharType="end"/>
            </w:r>
          </w:hyperlink>
        </w:p>
        <w:p w14:paraId="391C1649"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78" w:history="1">
            <w:r w:rsidRPr="0070320A">
              <w:rPr>
                <w:rStyle w:val="a8"/>
                <w:rFonts w:asciiTheme="minorEastAsia" w:eastAsiaTheme="minorEastAsia" w:hAnsiTheme="minorEastAsia"/>
                <w:noProof/>
                <w:sz w:val="24"/>
                <w:szCs w:val="24"/>
              </w:rPr>
              <w:t>4.2</w:t>
            </w:r>
            <w:r w:rsidRPr="0070320A">
              <w:rPr>
                <w:rStyle w:val="a8"/>
                <w:rFonts w:asciiTheme="minorEastAsia" w:eastAsiaTheme="minorEastAsia" w:hAnsiTheme="minorEastAsia" w:hint="eastAsia"/>
                <w:noProof/>
                <w:sz w:val="24"/>
                <w:szCs w:val="24"/>
              </w:rPr>
              <w:t>地图单点地理位置展示功能的实现</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_Toc421623978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28</w:t>
            </w:r>
            <w:r w:rsidRPr="0070320A">
              <w:rPr>
                <w:rFonts w:asciiTheme="minorEastAsia" w:eastAsiaTheme="minorEastAsia" w:hAnsiTheme="minorEastAsia"/>
                <w:noProof/>
                <w:webHidden/>
                <w:sz w:val="24"/>
                <w:szCs w:val="24"/>
              </w:rPr>
              <w:fldChar w:fldCharType="end"/>
            </w:r>
          </w:hyperlink>
        </w:p>
        <w:p w14:paraId="058FCC7C" w14:textId="77777777" w:rsidR="00D956DB" w:rsidRPr="0070320A" w:rsidRDefault="00D956DB">
          <w:pPr>
            <w:pStyle w:val="31"/>
            <w:rPr>
              <w:rFonts w:asciiTheme="minorEastAsia" w:eastAsiaTheme="minorEastAsia" w:hAnsiTheme="minorEastAsia" w:cstheme="minorBidi"/>
              <w:iCs w:val="0"/>
              <w:noProof/>
            </w:rPr>
          </w:pPr>
          <w:hyperlink w:anchor="_Toc421623979" w:history="1">
            <w:r w:rsidRPr="0070320A">
              <w:rPr>
                <w:rStyle w:val="a8"/>
                <w:rFonts w:asciiTheme="minorEastAsia" w:eastAsiaTheme="minorEastAsia" w:hAnsiTheme="minorEastAsia"/>
                <w:noProof/>
              </w:rPr>
              <w:t xml:space="preserve">4.2.1 </w:t>
            </w:r>
            <w:r w:rsidRPr="0070320A">
              <w:rPr>
                <w:rStyle w:val="a8"/>
                <w:rFonts w:eastAsiaTheme="minorEastAsia"/>
                <w:noProof/>
              </w:rPr>
              <w:t>BaiduMap</w:t>
            </w:r>
            <w:r w:rsidRPr="0070320A">
              <w:rPr>
                <w:rStyle w:val="a8"/>
                <w:rFonts w:asciiTheme="minorEastAsia" w:eastAsiaTheme="minorEastAsia" w:hAnsiTheme="minorEastAsia" w:hint="eastAsia"/>
                <w:noProof/>
              </w:rPr>
              <w:t>自定义标注覆盖物绘制</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_Toc421623979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28</w:t>
            </w:r>
            <w:r w:rsidRPr="0070320A">
              <w:rPr>
                <w:rFonts w:asciiTheme="minorEastAsia" w:eastAsiaTheme="minorEastAsia" w:hAnsiTheme="minorEastAsia"/>
                <w:noProof/>
                <w:webHidden/>
              </w:rPr>
              <w:fldChar w:fldCharType="end"/>
            </w:r>
          </w:hyperlink>
        </w:p>
        <w:p w14:paraId="78A45BFA" w14:textId="77777777" w:rsidR="00D956DB" w:rsidRPr="0070320A" w:rsidRDefault="00D956DB">
          <w:pPr>
            <w:pStyle w:val="31"/>
            <w:rPr>
              <w:rFonts w:asciiTheme="minorEastAsia" w:eastAsiaTheme="minorEastAsia" w:hAnsiTheme="minorEastAsia" w:cstheme="minorBidi"/>
              <w:iCs w:val="0"/>
              <w:noProof/>
            </w:rPr>
          </w:pPr>
          <w:hyperlink w:anchor="_Toc421623980" w:history="1">
            <w:r w:rsidRPr="0070320A">
              <w:rPr>
                <w:rStyle w:val="a8"/>
                <w:rFonts w:asciiTheme="minorEastAsia" w:eastAsiaTheme="minorEastAsia" w:hAnsiTheme="minorEastAsia"/>
                <w:noProof/>
              </w:rPr>
              <w:t xml:space="preserve">4.2.2 </w:t>
            </w:r>
            <w:r w:rsidRPr="0070320A">
              <w:rPr>
                <w:rStyle w:val="a8"/>
                <w:rFonts w:eastAsiaTheme="minorEastAsia"/>
                <w:noProof/>
              </w:rPr>
              <w:t>BaiduMap</w:t>
            </w:r>
            <w:r w:rsidRPr="0070320A">
              <w:rPr>
                <w:rStyle w:val="a8"/>
                <w:rFonts w:asciiTheme="minorEastAsia" w:eastAsiaTheme="minorEastAsia" w:hAnsiTheme="minorEastAsia" w:hint="eastAsia"/>
                <w:noProof/>
              </w:rPr>
              <w:t>标注类在系统中的应用</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_Toc421623980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28</w:t>
            </w:r>
            <w:r w:rsidRPr="0070320A">
              <w:rPr>
                <w:rFonts w:asciiTheme="minorEastAsia" w:eastAsiaTheme="minorEastAsia" w:hAnsiTheme="minorEastAsia"/>
                <w:noProof/>
                <w:webHidden/>
              </w:rPr>
              <w:fldChar w:fldCharType="end"/>
            </w:r>
          </w:hyperlink>
        </w:p>
        <w:p w14:paraId="54698918"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81" w:history="1">
            <w:r w:rsidRPr="0070320A">
              <w:rPr>
                <w:rStyle w:val="a8"/>
                <w:rFonts w:asciiTheme="minorEastAsia" w:eastAsiaTheme="minorEastAsia" w:hAnsiTheme="minorEastAsia"/>
                <w:noProof/>
                <w:sz w:val="24"/>
                <w:szCs w:val="24"/>
              </w:rPr>
              <w:t>4.3</w:t>
            </w:r>
            <w:r w:rsidRPr="0070320A">
              <w:rPr>
                <w:rStyle w:val="a8"/>
                <w:rFonts w:asciiTheme="minorEastAsia" w:eastAsiaTheme="minorEastAsia" w:hAnsiTheme="minorEastAsia" w:hint="eastAsia"/>
                <w:noProof/>
                <w:sz w:val="24"/>
                <w:szCs w:val="24"/>
              </w:rPr>
              <w:t>地图地理位置活动轨迹展示功能的实现</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_Toc421623981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29</w:t>
            </w:r>
            <w:r w:rsidRPr="0070320A">
              <w:rPr>
                <w:rFonts w:asciiTheme="minorEastAsia" w:eastAsiaTheme="minorEastAsia" w:hAnsiTheme="minorEastAsia"/>
                <w:noProof/>
                <w:webHidden/>
                <w:sz w:val="24"/>
                <w:szCs w:val="24"/>
              </w:rPr>
              <w:fldChar w:fldCharType="end"/>
            </w:r>
          </w:hyperlink>
        </w:p>
        <w:p w14:paraId="6FBD408C" w14:textId="77777777" w:rsidR="00D956DB" w:rsidRPr="0070320A" w:rsidRDefault="00D956DB">
          <w:pPr>
            <w:pStyle w:val="31"/>
            <w:rPr>
              <w:rFonts w:asciiTheme="minorEastAsia" w:eastAsiaTheme="minorEastAsia" w:hAnsiTheme="minorEastAsia" w:cstheme="minorBidi"/>
              <w:iCs w:val="0"/>
              <w:noProof/>
            </w:rPr>
          </w:pPr>
          <w:hyperlink w:anchor="_Toc421623982" w:history="1">
            <w:r w:rsidRPr="0070320A">
              <w:rPr>
                <w:rStyle w:val="a8"/>
                <w:rFonts w:asciiTheme="minorEastAsia" w:eastAsiaTheme="minorEastAsia" w:hAnsiTheme="minorEastAsia"/>
                <w:noProof/>
              </w:rPr>
              <w:t xml:space="preserve">4.3.1 </w:t>
            </w:r>
            <w:r w:rsidRPr="0070320A">
              <w:rPr>
                <w:rStyle w:val="a8"/>
                <w:rFonts w:eastAsiaTheme="minorEastAsia"/>
                <w:noProof/>
              </w:rPr>
              <w:t>BaiduMap</w:t>
            </w:r>
            <w:r w:rsidRPr="0070320A">
              <w:rPr>
                <w:rStyle w:val="a8"/>
                <w:rFonts w:asciiTheme="minorEastAsia" w:eastAsiaTheme="minorEastAsia" w:hAnsiTheme="minorEastAsia" w:hint="eastAsia"/>
                <w:noProof/>
              </w:rPr>
              <w:t>自定义折线绘制</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_Toc421623982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29</w:t>
            </w:r>
            <w:r w:rsidRPr="0070320A">
              <w:rPr>
                <w:rFonts w:asciiTheme="minorEastAsia" w:eastAsiaTheme="minorEastAsia" w:hAnsiTheme="minorEastAsia"/>
                <w:noProof/>
                <w:webHidden/>
              </w:rPr>
              <w:fldChar w:fldCharType="end"/>
            </w:r>
          </w:hyperlink>
        </w:p>
        <w:p w14:paraId="4A622B1A" w14:textId="77777777" w:rsidR="00D956DB" w:rsidRPr="0070320A" w:rsidRDefault="00D956DB">
          <w:pPr>
            <w:pStyle w:val="31"/>
            <w:rPr>
              <w:rFonts w:asciiTheme="minorEastAsia" w:eastAsiaTheme="minorEastAsia" w:hAnsiTheme="minorEastAsia" w:cstheme="minorBidi"/>
              <w:iCs w:val="0"/>
              <w:noProof/>
            </w:rPr>
          </w:pPr>
          <w:hyperlink w:anchor="_Toc421623983" w:history="1">
            <w:r w:rsidRPr="0070320A">
              <w:rPr>
                <w:rStyle w:val="a8"/>
                <w:rFonts w:asciiTheme="minorEastAsia" w:eastAsiaTheme="minorEastAsia" w:hAnsiTheme="minorEastAsia"/>
                <w:noProof/>
              </w:rPr>
              <w:t xml:space="preserve">4.3.2 </w:t>
            </w:r>
            <w:r w:rsidRPr="0070320A">
              <w:rPr>
                <w:rStyle w:val="a8"/>
                <w:rFonts w:eastAsiaTheme="minorEastAsia"/>
                <w:noProof/>
              </w:rPr>
              <w:t>BaiduMap</w:t>
            </w:r>
            <w:r w:rsidRPr="0070320A">
              <w:rPr>
                <w:rStyle w:val="a8"/>
                <w:rFonts w:asciiTheme="minorEastAsia" w:eastAsiaTheme="minorEastAsia" w:hAnsiTheme="minorEastAsia" w:hint="eastAsia"/>
                <w:noProof/>
              </w:rPr>
              <w:t>折线类在系统中的应用</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_Toc421623983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30</w:t>
            </w:r>
            <w:r w:rsidRPr="0070320A">
              <w:rPr>
                <w:rFonts w:asciiTheme="minorEastAsia" w:eastAsiaTheme="minorEastAsia" w:hAnsiTheme="minorEastAsia"/>
                <w:noProof/>
                <w:webHidden/>
              </w:rPr>
              <w:fldChar w:fldCharType="end"/>
            </w:r>
          </w:hyperlink>
        </w:p>
        <w:p w14:paraId="331C622F"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84" w:history="1">
            <w:r w:rsidRPr="0070320A">
              <w:rPr>
                <w:rStyle w:val="a8"/>
                <w:rFonts w:asciiTheme="minorEastAsia" w:eastAsiaTheme="minorEastAsia" w:hAnsiTheme="minorEastAsia"/>
                <w:noProof/>
                <w:sz w:val="24"/>
                <w:szCs w:val="24"/>
              </w:rPr>
              <w:t>4.4</w:t>
            </w:r>
            <w:r w:rsidRPr="0070320A">
              <w:rPr>
                <w:rStyle w:val="a8"/>
                <w:rFonts w:asciiTheme="minorEastAsia" w:eastAsiaTheme="minorEastAsia" w:hAnsiTheme="minorEastAsia" w:hint="eastAsia"/>
                <w:noProof/>
                <w:sz w:val="24"/>
                <w:szCs w:val="24"/>
              </w:rPr>
              <w:t>地图矩形区域绘制功能实现</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_Toc421623984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30</w:t>
            </w:r>
            <w:r w:rsidRPr="0070320A">
              <w:rPr>
                <w:rFonts w:asciiTheme="minorEastAsia" w:eastAsiaTheme="minorEastAsia" w:hAnsiTheme="minorEastAsia"/>
                <w:noProof/>
                <w:webHidden/>
                <w:sz w:val="24"/>
                <w:szCs w:val="24"/>
              </w:rPr>
              <w:fldChar w:fldCharType="end"/>
            </w:r>
          </w:hyperlink>
        </w:p>
        <w:p w14:paraId="62EF6177" w14:textId="77777777" w:rsidR="00D956DB" w:rsidRPr="0070320A" w:rsidRDefault="00D956DB">
          <w:pPr>
            <w:pStyle w:val="31"/>
            <w:rPr>
              <w:rFonts w:asciiTheme="minorEastAsia" w:eastAsiaTheme="minorEastAsia" w:hAnsiTheme="minorEastAsia" w:cstheme="minorBidi"/>
              <w:iCs w:val="0"/>
              <w:noProof/>
            </w:rPr>
          </w:pPr>
          <w:hyperlink w:anchor="_Toc421623985" w:history="1">
            <w:r w:rsidRPr="0070320A">
              <w:rPr>
                <w:rStyle w:val="a8"/>
                <w:rFonts w:asciiTheme="minorEastAsia" w:eastAsiaTheme="minorEastAsia" w:hAnsiTheme="minorEastAsia"/>
                <w:noProof/>
              </w:rPr>
              <w:t xml:space="preserve">4.4.1 </w:t>
            </w:r>
            <w:r w:rsidRPr="0070320A">
              <w:rPr>
                <w:rStyle w:val="a8"/>
                <w:rFonts w:eastAsiaTheme="minorEastAsia"/>
                <w:noProof/>
              </w:rPr>
              <w:t>BaiduMap</w:t>
            </w:r>
            <w:r w:rsidRPr="0070320A">
              <w:rPr>
                <w:rStyle w:val="a8"/>
                <w:rFonts w:asciiTheme="minorEastAsia" w:eastAsiaTheme="minorEastAsia" w:hAnsiTheme="minorEastAsia" w:hint="eastAsia"/>
                <w:noProof/>
              </w:rPr>
              <w:t>多边形覆盖物绘制</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_Toc421623985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30</w:t>
            </w:r>
            <w:r w:rsidRPr="0070320A">
              <w:rPr>
                <w:rFonts w:asciiTheme="minorEastAsia" w:eastAsiaTheme="minorEastAsia" w:hAnsiTheme="minorEastAsia"/>
                <w:noProof/>
                <w:webHidden/>
              </w:rPr>
              <w:fldChar w:fldCharType="end"/>
            </w:r>
          </w:hyperlink>
        </w:p>
        <w:p w14:paraId="147AFB82" w14:textId="77777777" w:rsidR="00D956DB" w:rsidRPr="0070320A" w:rsidRDefault="00D956DB">
          <w:pPr>
            <w:pStyle w:val="31"/>
            <w:rPr>
              <w:rFonts w:asciiTheme="minorEastAsia" w:eastAsiaTheme="minorEastAsia" w:hAnsiTheme="minorEastAsia" w:cstheme="minorBidi"/>
              <w:iCs w:val="0"/>
              <w:noProof/>
            </w:rPr>
          </w:pPr>
          <w:hyperlink w:anchor="_Toc421623986" w:history="1">
            <w:r w:rsidRPr="0070320A">
              <w:rPr>
                <w:rStyle w:val="a8"/>
                <w:rFonts w:asciiTheme="minorEastAsia" w:eastAsiaTheme="minorEastAsia" w:hAnsiTheme="minorEastAsia"/>
                <w:noProof/>
              </w:rPr>
              <w:t xml:space="preserve">4.4.2 </w:t>
            </w:r>
            <w:r w:rsidRPr="0070320A">
              <w:rPr>
                <w:rStyle w:val="a8"/>
                <w:rFonts w:eastAsiaTheme="minorEastAsia"/>
                <w:noProof/>
              </w:rPr>
              <w:t>BaiduMap</w:t>
            </w:r>
            <w:r w:rsidRPr="0070320A">
              <w:rPr>
                <w:rStyle w:val="a8"/>
                <w:rFonts w:asciiTheme="minorEastAsia" w:eastAsiaTheme="minorEastAsia" w:hAnsiTheme="minorEastAsia" w:hint="eastAsia"/>
                <w:noProof/>
              </w:rPr>
              <w:t>通过两点经纬度计算矩形</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_Toc421623986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31</w:t>
            </w:r>
            <w:r w:rsidRPr="0070320A">
              <w:rPr>
                <w:rFonts w:asciiTheme="minorEastAsia" w:eastAsiaTheme="minorEastAsia" w:hAnsiTheme="minorEastAsia"/>
                <w:noProof/>
                <w:webHidden/>
              </w:rPr>
              <w:fldChar w:fldCharType="end"/>
            </w:r>
          </w:hyperlink>
        </w:p>
        <w:p w14:paraId="4D0F6592"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87" w:history="1">
            <w:r w:rsidRPr="0070320A">
              <w:rPr>
                <w:rStyle w:val="a8"/>
                <w:rFonts w:asciiTheme="minorEastAsia" w:eastAsiaTheme="minorEastAsia" w:hAnsiTheme="minorEastAsia"/>
                <w:noProof/>
                <w:sz w:val="24"/>
                <w:szCs w:val="24"/>
              </w:rPr>
              <w:t>4.5</w:t>
            </w:r>
            <w:r w:rsidRPr="0070320A">
              <w:rPr>
                <w:rStyle w:val="a8"/>
                <w:rFonts w:asciiTheme="minorEastAsia" w:eastAsiaTheme="minorEastAsia" w:hAnsiTheme="minorEastAsia" w:hint="eastAsia"/>
                <w:noProof/>
                <w:sz w:val="24"/>
                <w:szCs w:val="24"/>
              </w:rPr>
              <w:t>地理位置推送功能实现</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_Toc421623987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31</w:t>
            </w:r>
            <w:r w:rsidRPr="0070320A">
              <w:rPr>
                <w:rFonts w:asciiTheme="minorEastAsia" w:eastAsiaTheme="minorEastAsia" w:hAnsiTheme="minorEastAsia"/>
                <w:noProof/>
                <w:webHidden/>
                <w:sz w:val="24"/>
                <w:szCs w:val="24"/>
              </w:rPr>
              <w:fldChar w:fldCharType="end"/>
            </w:r>
          </w:hyperlink>
        </w:p>
        <w:p w14:paraId="62B8667B" w14:textId="77777777" w:rsidR="00D956DB" w:rsidRPr="0070320A" w:rsidRDefault="00D956DB">
          <w:pPr>
            <w:pStyle w:val="31"/>
            <w:rPr>
              <w:rFonts w:asciiTheme="minorEastAsia" w:eastAsiaTheme="minorEastAsia" w:hAnsiTheme="minorEastAsia" w:cstheme="minorBidi"/>
              <w:iCs w:val="0"/>
              <w:noProof/>
            </w:rPr>
          </w:pPr>
          <w:hyperlink w:anchor="_Toc421623988" w:history="1">
            <w:r w:rsidRPr="0070320A">
              <w:rPr>
                <w:rStyle w:val="a8"/>
                <w:rFonts w:asciiTheme="minorEastAsia" w:eastAsiaTheme="minorEastAsia" w:hAnsiTheme="minorEastAsia"/>
                <w:noProof/>
              </w:rPr>
              <w:t>4.5.1</w:t>
            </w:r>
            <w:r w:rsidRPr="0070320A">
              <w:rPr>
                <w:rStyle w:val="a8"/>
                <w:rFonts w:asciiTheme="minorEastAsia" w:eastAsiaTheme="minorEastAsia" w:hAnsiTheme="minorEastAsia" w:hint="eastAsia"/>
                <w:noProof/>
              </w:rPr>
              <w:t>地理位置短信推送</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_Toc421623988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31</w:t>
            </w:r>
            <w:r w:rsidRPr="0070320A">
              <w:rPr>
                <w:rFonts w:asciiTheme="minorEastAsia" w:eastAsiaTheme="minorEastAsia" w:hAnsiTheme="minorEastAsia"/>
                <w:noProof/>
                <w:webHidden/>
              </w:rPr>
              <w:fldChar w:fldCharType="end"/>
            </w:r>
          </w:hyperlink>
        </w:p>
        <w:p w14:paraId="574071B8" w14:textId="77777777" w:rsidR="00D956DB" w:rsidRPr="00DA0425" w:rsidRDefault="00D956DB">
          <w:pPr>
            <w:pStyle w:val="10"/>
            <w:rPr>
              <w:rFonts w:ascii="黑体" w:eastAsia="黑体" w:hAnsi="黑体" w:cstheme="minorBidi"/>
              <w:b w:val="0"/>
              <w:bCs w:val="0"/>
              <w:caps w:val="0"/>
              <w:noProof/>
              <w:sz w:val="24"/>
              <w:szCs w:val="24"/>
            </w:rPr>
          </w:pPr>
          <w:hyperlink w:anchor="_Toc421623989" w:history="1">
            <w:r w:rsidRPr="00DA0425">
              <w:rPr>
                <w:rStyle w:val="a8"/>
                <w:rFonts w:ascii="黑体" w:eastAsia="黑体" w:hAnsi="黑体" w:hint="eastAsia"/>
                <w:noProof/>
                <w:sz w:val="24"/>
                <w:szCs w:val="24"/>
              </w:rPr>
              <w:t>第五章</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系统测试</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_Toc421623989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32</w:t>
            </w:r>
            <w:r w:rsidRPr="00DA0425">
              <w:rPr>
                <w:rFonts w:ascii="黑体" w:eastAsia="黑体" w:hAnsi="黑体"/>
                <w:noProof/>
                <w:webHidden/>
                <w:sz w:val="24"/>
                <w:szCs w:val="24"/>
              </w:rPr>
              <w:fldChar w:fldCharType="end"/>
            </w:r>
          </w:hyperlink>
        </w:p>
        <w:p w14:paraId="5E579568"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90" w:history="1">
            <w:r w:rsidRPr="0070320A">
              <w:rPr>
                <w:rStyle w:val="a8"/>
                <w:rFonts w:asciiTheme="minorEastAsia" w:eastAsiaTheme="minorEastAsia" w:hAnsiTheme="minorEastAsia"/>
                <w:noProof/>
                <w:sz w:val="24"/>
                <w:szCs w:val="24"/>
              </w:rPr>
              <w:t xml:space="preserve">5.1 </w:t>
            </w:r>
            <w:r w:rsidRPr="0070320A">
              <w:rPr>
                <w:rStyle w:val="a8"/>
                <w:rFonts w:asciiTheme="minorEastAsia" w:eastAsiaTheme="minorEastAsia" w:hAnsiTheme="minorEastAsia" w:hint="eastAsia"/>
                <w:noProof/>
                <w:sz w:val="24"/>
                <w:szCs w:val="24"/>
              </w:rPr>
              <w:t>系统测试环境</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_Toc421623990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32</w:t>
            </w:r>
            <w:r w:rsidRPr="0070320A">
              <w:rPr>
                <w:rFonts w:asciiTheme="minorEastAsia" w:eastAsiaTheme="minorEastAsia" w:hAnsiTheme="minorEastAsia"/>
                <w:noProof/>
                <w:webHidden/>
                <w:sz w:val="24"/>
                <w:szCs w:val="24"/>
              </w:rPr>
              <w:fldChar w:fldCharType="end"/>
            </w:r>
          </w:hyperlink>
        </w:p>
        <w:p w14:paraId="610B9065" w14:textId="77777777" w:rsidR="00D956DB" w:rsidRPr="0070320A" w:rsidRDefault="00D956DB">
          <w:pPr>
            <w:pStyle w:val="31"/>
            <w:rPr>
              <w:rFonts w:asciiTheme="minorEastAsia" w:eastAsiaTheme="minorEastAsia" w:hAnsiTheme="minorEastAsia" w:cstheme="minorBidi"/>
              <w:iCs w:val="0"/>
              <w:noProof/>
            </w:rPr>
          </w:pPr>
          <w:hyperlink w:anchor="_Toc421623991" w:history="1">
            <w:r w:rsidRPr="0070320A">
              <w:rPr>
                <w:rStyle w:val="a8"/>
                <w:rFonts w:asciiTheme="minorEastAsia" w:eastAsiaTheme="minorEastAsia" w:hAnsiTheme="minorEastAsia"/>
                <w:noProof/>
              </w:rPr>
              <w:t xml:space="preserve">5.1.1 </w:t>
            </w:r>
            <w:r w:rsidRPr="0070320A">
              <w:rPr>
                <w:rStyle w:val="a8"/>
                <w:rFonts w:asciiTheme="minorEastAsia" w:eastAsiaTheme="minorEastAsia" w:hAnsiTheme="minorEastAsia" w:hint="eastAsia"/>
                <w:noProof/>
              </w:rPr>
              <w:t>系统测试硬件环境</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_Toc421623991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32</w:t>
            </w:r>
            <w:r w:rsidRPr="0070320A">
              <w:rPr>
                <w:rFonts w:asciiTheme="minorEastAsia" w:eastAsiaTheme="minorEastAsia" w:hAnsiTheme="minorEastAsia"/>
                <w:noProof/>
                <w:webHidden/>
              </w:rPr>
              <w:fldChar w:fldCharType="end"/>
            </w:r>
          </w:hyperlink>
        </w:p>
        <w:p w14:paraId="13AF55D3" w14:textId="77777777" w:rsidR="00D956DB" w:rsidRPr="0070320A" w:rsidRDefault="00D956DB">
          <w:pPr>
            <w:pStyle w:val="31"/>
            <w:rPr>
              <w:rFonts w:asciiTheme="minorEastAsia" w:eastAsiaTheme="minorEastAsia" w:hAnsiTheme="minorEastAsia" w:cstheme="minorBidi"/>
              <w:iCs w:val="0"/>
              <w:noProof/>
            </w:rPr>
          </w:pPr>
          <w:hyperlink w:anchor="_Toc421623992" w:history="1">
            <w:r w:rsidRPr="0070320A">
              <w:rPr>
                <w:rStyle w:val="a8"/>
                <w:rFonts w:asciiTheme="minorEastAsia" w:eastAsiaTheme="minorEastAsia" w:hAnsiTheme="minorEastAsia"/>
                <w:noProof/>
              </w:rPr>
              <w:t xml:space="preserve">5.1.2 </w:t>
            </w:r>
            <w:r w:rsidRPr="0070320A">
              <w:rPr>
                <w:rStyle w:val="a8"/>
                <w:rFonts w:asciiTheme="minorEastAsia" w:eastAsiaTheme="minorEastAsia" w:hAnsiTheme="minorEastAsia" w:hint="eastAsia"/>
                <w:noProof/>
              </w:rPr>
              <w:t>系统测试软件环境</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_Toc421623992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32</w:t>
            </w:r>
            <w:r w:rsidRPr="0070320A">
              <w:rPr>
                <w:rFonts w:asciiTheme="minorEastAsia" w:eastAsiaTheme="minorEastAsia" w:hAnsiTheme="minorEastAsia"/>
                <w:noProof/>
                <w:webHidden/>
              </w:rPr>
              <w:fldChar w:fldCharType="end"/>
            </w:r>
          </w:hyperlink>
        </w:p>
        <w:p w14:paraId="487C3F0B"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93" w:history="1">
            <w:r w:rsidRPr="0070320A">
              <w:rPr>
                <w:rStyle w:val="a8"/>
                <w:rFonts w:asciiTheme="minorEastAsia" w:eastAsiaTheme="minorEastAsia" w:hAnsiTheme="minorEastAsia"/>
                <w:noProof/>
                <w:sz w:val="24"/>
                <w:szCs w:val="24"/>
              </w:rPr>
              <w:t>5.2</w:t>
            </w:r>
            <w:r w:rsidRPr="0070320A">
              <w:rPr>
                <w:rStyle w:val="a8"/>
                <w:rFonts w:asciiTheme="minorEastAsia" w:eastAsiaTheme="minorEastAsia" w:hAnsiTheme="minorEastAsia" w:hint="eastAsia"/>
                <w:noProof/>
                <w:sz w:val="24"/>
                <w:szCs w:val="24"/>
              </w:rPr>
              <w:t>系统功能测试</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_Toc421623993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32</w:t>
            </w:r>
            <w:r w:rsidRPr="0070320A">
              <w:rPr>
                <w:rFonts w:asciiTheme="minorEastAsia" w:eastAsiaTheme="minorEastAsia" w:hAnsiTheme="minorEastAsia"/>
                <w:noProof/>
                <w:webHidden/>
                <w:sz w:val="24"/>
                <w:szCs w:val="24"/>
              </w:rPr>
              <w:fldChar w:fldCharType="end"/>
            </w:r>
          </w:hyperlink>
        </w:p>
        <w:p w14:paraId="618B5618" w14:textId="77777777" w:rsidR="00D956DB" w:rsidRPr="0070320A" w:rsidRDefault="00D956DB">
          <w:pPr>
            <w:pStyle w:val="31"/>
            <w:rPr>
              <w:rFonts w:asciiTheme="minorEastAsia" w:eastAsiaTheme="minorEastAsia" w:hAnsiTheme="minorEastAsia" w:cstheme="minorBidi"/>
              <w:iCs w:val="0"/>
              <w:noProof/>
            </w:rPr>
          </w:pPr>
          <w:hyperlink w:anchor="_Toc421623994" w:history="1">
            <w:r w:rsidRPr="0070320A">
              <w:rPr>
                <w:rStyle w:val="a8"/>
                <w:rFonts w:asciiTheme="minorEastAsia" w:eastAsiaTheme="minorEastAsia" w:hAnsiTheme="minorEastAsia"/>
                <w:noProof/>
              </w:rPr>
              <w:t xml:space="preserve">5.2.1 </w:t>
            </w:r>
            <w:r w:rsidRPr="0070320A">
              <w:rPr>
                <w:rStyle w:val="a8"/>
                <w:rFonts w:asciiTheme="minorEastAsia" w:eastAsiaTheme="minorEastAsia" w:hAnsiTheme="minorEastAsia" w:hint="eastAsia"/>
                <w:noProof/>
              </w:rPr>
              <w:t>测试需求分析</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_Toc421623994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32</w:t>
            </w:r>
            <w:r w:rsidRPr="0070320A">
              <w:rPr>
                <w:rFonts w:asciiTheme="minorEastAsia" w:eastAsiaTheme="minorEastAsia" w:hAnsiTheme="minorEastAsia"/>
                <w:noProof/>
                <w:webHidden/>
              </w:rPr>
              <w:fldChar w:fldCharType="end"/>
            </w:r>
          </w:hyperlink>
        </w:p>
        <w:p w14:paraId="3972D366" w14:textId="77777777" w:rsidR="00D956DB" w:rsidRPr="0070320A" w:rsidRDefault="00D956DB">
          <w:pPr>
            <w:pStyle w:val="31"/>
            <w:rPr>
              <w:rFonts w:asciiTheme="minorEastAsia" w:eastAsiaTheme="minorEastAsia" w:hAnsiTheme="minorEastAsia" w:cstheme="minorBidi"/>
              <w:iCs w:val="0"/>
              <w:noProof/>
            </w:rPr>
          </w:pPr>
          <w:hyperlink w:anchor="_Toc421623995" w:history="1">
            <w:r w:rsidRPr="0070320A">
              <w:rPr>
                <w:rStyle w:val="a8"/>
                <w:rFonts w:asciiTheme="minorEastAsia" w:eastAsiaTheme="minorEastAsia" w:hAnsiTheme="minorEastAsia"/>
                <w:noProof/>
              </w:rPr>
              <w:t>5.2.2</w:t>
            </w:r>
            <w:r w:rsidRPr="0070320A">
              <w:rPr>
                <w:rStyle w:val="a8"/>
                <w:rFonts w:asciiTheme="minorEastAsia" w:eastAsiaTheme="minorEastAsia" w:hAnsiTheme="minorEastAsia" w:hint="eastAsia"/>
                <w:noProof/>
              </w:rPr>
              <w:t>测试项目及结果</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_Toc421623995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33</w:t>
            </w:r>
            <w:r w:rsidRPr="0070320A">
              <w:rPr>
                <w:rFonts w:asciiTheme="minorEastAsia" w:eastAsiaTheme="minorEastAsia" w:hAnsiTheme="minorEastAsia"/>
                <w:noProof/>
                <w:webHidden/>
              </w:rPr>
              <w:fldChar w:fldCharType="end"/>
            </w:r>
          </w:hyperlink>
        </w:p>
        <w:p w14:paraId="0524D37D"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96" w:history="1">
            <w:r w:rsidRPr="0070320A">
              <w:rPr>
                <w:rStyle w:val="a8"/>
                <w:rFonts w:asciiTheme="minorEastAsia" w:eastAsiaTheme="minorEastAsia" w:hAnsiTheme="minorEastAsia"/>
                <w:noProof/>
                <w:sz w:val="24"/>
                <w:szCs w:val="24"/>
              </w:rPr>
              <w:t>5.3</w:t>
            </w:r>
            <w:r w:rsidRPr="0070320A">
              <w:rPr>
                <w:rStyle w:val="a8"/>
                <w:rFonts w:asciiTheme="minorEastAsia" w:eastAsiaTheme="minorEastAsia" w:hAnsiTheme="minorEastAsia" w:hint="eastAsia"/>
                <w:noProof/>
                <w:sz w:val="24"/>
                <w:szCs w:val="24"/>
              </w:rPr>
              <w:t>系统性能测试</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_Toc421623996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36</w:t>
            </w:r>
            <w:r w:rsidRPr="0070320A">
              <w:rPr>
                <w:rFonts w:asciiTheme="minorEastAsia" w:eastAsiaTheme="minorEastAsia" w:hAnsiTheme="minorEastAsia"/>
                <w:noProof/>
                <w:webHidden/>
                <w:sz w:val="24"/>
                <w:szCs w:val="24"/>
              </w:rPr>
              <w:fldChar w:fldCharType="end"/>
            </w:r>
          </w:hyperlink>
        </w:p>
        <w:p w14:paraId="70D2174F" w14:textId="77777777" w:rsidR="00D956DB" w:rsidRPr="0070320A" w:rsidRDefault="00D956DB">
          <w:pPr>
            <w:pStyle w:val="31"/>
            <w:rPr>
              <w:rFonts w:asciiTheme="minorEastAsia" w:eastAsiaTheme="minorEastAsia" w:hAnsiTheme="minorEastAsia" w:cstheme="minorBidi"/>
              <w:iCs w:val="0"/>
              <w:noProof/>
            </w:rPr>
          </w:pPr>
          <w:hyperlink w:anchor="_Toc421623997" w:history="1">
            <w:r w:rsidRPr="0070320A">
              <w:rPr>
                <w:rStyle w:val="a8"/>
                <w:rFonts w:asciiTheme="minorEastAsia" w:eastAsiaTheme="minorEastAsia" w:hAnsiTheme="minorEastAsia"/>
                <w:noProof/>
              </w:rPr>
              <w:t>5.3.1</w:t>
            </w:r>
            <w:r w:rsidRPr="0070320A">
              <w:rPr>
                <w:rStyle w:val="a8"/>
                <w:rFonts w:asciiTheme="minorEastAsia" w:eastAsiaTheme="minorEastAsia" w:hAnsiTheme="minorEastAsia" w:hint="eastAsia"/>
                <w:noProof/>
              </w:rPr>
              <w:t>性能测试环境描述</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_Toc421623997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36</w:t>
            </w:r>
            <w:r w:rsidRPr="0070320A">
              <w:rPr>
                <w:rFonts w:asciiTheme="minorEastAsia" w:eastAsiaTheme="minorEastAsia" w:hAnsiTheme="minorEastAsia"/>
                <w:noProof/>
                <w:webHidden/>
              </w:rPr>
              <w:fldChar w:fldCharType="end"/>
            </w:r>
          </w:hyperlink>
        </w:p>
        <w:p w14:paraId="46D514AE" w14:textId="77777777" w:rsidR="00D956DB" w:rsidRPr="0070320A" w:rsidRDefault="00D956DB">
          <w:pPr>
            <w:pStyle w:val="31"/>
            <w:rPr>
              <w:rFonts w:asciiTheme="minorEastAsia" w:eastAsiaTheme="minorEastAsia" w:hAnsiTheme="minorEastAsia" w:cstheme="minorBidi"/>
              <w:iCs w:val="0"/>
              <w:noProof/>
            </w:rPr>
          </w:pPr>
          <w:hyperlink w:anchor="_Toc421623998" w:history="1">
            <w:r w:rsidRPr="0070320A">
              <w:rPr>
                <w:rStyle w:val="a8"/>
                <w:rFonts w:asciiTheme="minorEastAsia" w:eastAsiaTheme="minorEastAsia" w:hAnsiTheme="minorEastAsia"/>
                <w:noProof/>
              </w:rPr>
              <w:t>5.3.2</w:t>
            </w:r>
            <w:r w:rsidRPr="0070320A">
              <w:rPr>
                <w:rStyle w:val="a8"/>
                <w:rFonts w:asciiTheme="minorEastAsia" w:eastAsiaTheme="minorEastAsia" w:hAnsiTheme="minorEastAsia" w:hint="eastAsia"/>
                <w:noProof/>
              </w:rPr>
              <w:t>性能测试过程</w:t>
            </w:r>
            <w:r w:rsidRPr="0070320A">
              <w:rPr>
                <w:rFonts w:asciiTheme="minorEastAsia" w:eastAsiaTheme="minorEastAsia" w:hAnsiTheme="minorEastAsia"/>
                <w:noProof/>
                <w:webHidden/>
              </w:rPr>
              <w:tab/>
            </w:r>
            <w:r w:rsidRPr="0070320A">
              <w:rPr>
                <w:rFonts w:asciiTheme="minorEastAsia" w:eastAsiaTheme="minorEastAsia" w:hAnsiTheme="minorEastAsia"/>
                <w:noProof/>
                <w:webHidden/>
              </w:rPr>
              <w:fldChar w:fldCharType="begin"/>
            </w:r>
            <w:r w:rsidRPr="0070320A">
              <w:rPr>
                <w:rFonts w:asciiTheme="minorEastAsia" w:eastAsiaTheme="minorEastAsia" w:hAnsiTheme="minorEastAsia"/>
                <w:noProof/>
                <w:webHidden/>
              </w:rPr>
              <w:instrText xml:space="preserve"> PAGEREF _Toc421623998 \h </w:instrText>
            </w:r>
            <w:r w:rsidRPr="0070320A">
              <w:rPr>
                <w:rFonts w:asciiTheme="minorEastAsia" w:eastAsiaTheme="minorEastAsia" w:hAnsiTheme="minorEastAsia"/>
                <w:noProof/>
                <w:webHidden/>
              </w:rPr>
            </w:r>
            <w:r w:rsidRPr="0070320A">
              <w:rPr>
                <w:rFonts w:asciiTheme="minorEastAsia" w:eastAsiaTheme="minorEastAsia" w:hAnsiTheme="minorEastAsia"/>
                <w:noProof/>
                <w:webHidden/>
              </w:rPr>
              <w:fldChar w:fldCharType="separate"/>
            </w:r>
            <w:r w:rsidRPr="0070320A">
              <w:rPr>
                <w:rFonts w:asciiTheme="minorEastAsia" w:eastAsiaTheme="minorEastAsia" w:hAnsiTheme="minorEastAsia"/>
                <w:noProof/>
                <w:webHidden/>
              </w:rPr>
              <w:t>36</w:t>
            </w:r>
            <w:r w:rsidRPr="0070320A">
              <w:rPr>
                <w:rFonts w:asciiTheme="minorEastAsia" w:eastAsiaTheme="minorEastAsia" w:hAnsiTheme="minorEastAsia"/>
                <w:noProof/>
                <w:webHidden/>
              </w:rPr>
              <w:fldChar w:fldCharType="end"/>
            </w:r>
          </w:hyperlink>
        </w:p>
        <w:p w14:paraId="77872F19" w14:textId="77777777" w:rsidR="00D956DB" w:rsidRPr="0070320A" w:rsidRDefault="00D956DB">
          <w:pPr>
            <w:pStyle w:val="21"/>
            <w:rPr>
              <w:rFonts w:asciiTheme="minorEastAsia" w:eastAsiaTheme="minorEastAsia" w:hAnsiTheme="minorEastAsia" w:cstheme="minorBidi"/>
              <w:smallCaps w:val="0"/>
              <w:noProof/>
              <w:sz w:val="24"/>
              <w:szCs w:val="24"/>
            </w:rPr>
          </w:pPr>
          <w:hyperlink w:anchor="_Toc421623999" w:history="1">
            <w:r w:rsidRPr="0070320A">
              <w:rPr>
                <w:rStyle w:val="a8"/>
                <w:rFonts w:asciiTheme="minorEastAsia" w:eastAsiaTheme="minorEastAsia" w:hAnsiTheme="minorEastAsia"/>
                <w:noProof/>
                <w:sz w:val="24"/>
                <w:szCs w:val="24"/>
              </w:rPr>
              <w:t>5.4</w:t>
            </w:r>
            <w:r w:rsidRPr="0070320A">
              <w:rPr>
                <w:rStyle w:val="a8"/>
                <w:rFonts w:asciiTheme="minorEastAsia" w:eastAsiaTheme="minorEastAsia" w:hAnsiTheme="minorEastAsia" w:hint="eastAsia"/>
                <w:noProof/>
                <w:sz w:val="24"/>
                <w:szCs w:val="24"/>
              </w:rPr>
              <w:t>测试结论</w:t>
            </w:r>
            <w:r w:rsidRPr="0070320A">
              <w:rPr>
                <w:rFonts w:asciiTheme="minorEastAsia" w:eastAsiaTheme="minorEastAsia" w:hAnsiTheme="minorEastAsia"/>
                <w:noProof/>
                <w:webHidden/>
                <w:sz w:val="24"/>
                <w:szCs w:val="24"/>
              </w:rPr>
              <w:tab/>
            </w:r>
            <w:r w:rsidRPr="0070320A">
              <w:rPr>
                <w:rFonts w:asciiTheme="minorEastAsia" w:eastAsiaTheme="minorEastAsia" w:hAnsiTheme="minorEastAsia"/>
                <w:noProof/>
                <w:webHidden/>
                <w:sz w:val="24"/>
                <w:szCs w:val="24"/>
              </w:rPr>
              <w:fldChar w:fldCharType="begin"/>
            </w:r>
            <w:r w:rsidRPr="0070320A">
              <w:rPr>
                <w:rFonts w:asciiTheme="minorEastAsia" w:eastAsiaTheme="minorEastAsia" w:hAnsiTheme="minorEastAsia"/>
                <w:noProof/>
                <w:webHidden/>
                <w:sz w:val="24"/>
                <w:szCs w:val="24"/>
              </w:rPr>
              <w:instrText xml:space="preserve"> PAGEREF _Toc421623999 \h </w:instrText>
            </w:r>
            <w:r w:rsidRPr="0070320A">
              <w:rPr>
                <w:rFonts w:asciiTheme="minorEastAsia" w:eastAsiaTheme="minorEastAsia" w:hAnsiTheme="minorEastAsia"/>
                <w:noProof/>
                <w:webHidden/>
                <w:sz w:val="24"/>
                <w:szCs w:val="24"/>
              </w:rPr>
            </w:r>
            <w:r w:rsidRPr="0070320A">
              <w:rPr>
                <w:rFonts w:asciiTheme="minorEastAsia" w:eastAsiaTheme="minorEastAsia" w:hAnsiTheme="minorEastAsia"/>
                <w:noProof/>
                <w:webHidden/>
                <w:sz w:val="24"/>
                <w:szCs w:val="24"/>
              </w:rPr>
              <w:fldChar w:fldCharType="separate"/>
            </w:r>
            <w:r w:rsidRPr="0070320A">
              <w:rPr>
                <w:rFonts w:asciiTheme="minorEastAsia" w:eastAsiaTheme="minorEastAsia" w:hAnsiTheme="minorEastAsia"/>
                <w:noProof/>
                <w:webHidden/>
                <w:sz w:val="24"/>
                <w:szCs w:val="24"/>
              </w:rPr>
              <w:t>37</w:t>
            </w:r>
            <w:r w:rsidRPr="0070320A">
              <w:rPr>
                <w:rFonts w:asciiTheme="minorEastAsia" w:eastAsiaTheme="minorEastAsia" w:hAnsiTheme="minorEastAsia"/>
                <w:noProof/>
                <w:webHidden/>
                <w:sz w:val="24"/>
                <w:szCs w:val="24"/>
              </w:rPr>
              <w:fldChar w:fldCharType="end"/>
            </w:r>
          </w:hyperlink>
        </w:p>
        <w:p w14:paraId="1826D4C2" w14:textId="77777777" w:rsidR="00D956DB" w:rsidRPr="00DA0425" w:rsidRDefault="00D956DB">
          <w:pPr>
            <w:pStyle w:val="10"/>
            <w:rPr>
              <w:rFonts w:ascii="黑体" w:eastAsia="黑体" w:hAnsi="黑体" w:cstheme="minorBidi"/>
              <w:b w:val="0"/>
              <w:bCs w:val="0"/>
              <w:caps w:val="0"/>
              <w:noProof/>
              <w:sz w:val="24"/>
              <w:szCs w:val="24"/>
            </w:rPr>
          </w:pPr>
          <w:hyperlink w:anchor="_Toc421624000" w:history="1">
            <w:r w:rsidRPr="00DA0425">
              <w:rPr>
                <w:rStyle w:val="a8"/>
                <w:rFonts w:ascii="黑体" w:eastAsia="黑体" w:hAnsi="黑体" w:hint="eastAsia"/>
                <w:noProof/>
                <w:sz w:val="24"/>
                <w:szCs w:val="24"/>
              </w:rPr>
              <w:t>结</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论</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_Toc421624000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38</w:t>
            </w:r>
            <w:r w:rsidRPr="00DA0425">
              <w:rPr>
                <w:rFonts w:ascii="黑体" w:eastAsia="黑体" w:hAnsi="黑体"/>
                <w:noProof/>
                <w:webHidden/>
                <w:sz w:val="24"/>
                <w:szCs w:val="24"/>
              </w:rPr>
              <w:fldChar w:fldCharType="end"/>
            </w:r>
          </w:hyperlink>
        </w:p>
        <w:p w14:paraId="24BCE7ED" w14:textId="77777777" w:rsidR="00D956DB" w:rsidRPr="00DA0425" w:rsidRDefault="00D956DB">
          <w:pPr>
            <w:pStyle w:val="10"/>
            <w:rPr>
              <w:rFonts w:ascii="黑体" w:eastAsia="黑体" w:hAnsi="黑体" w:cstheme="minorBidi"/>
              <w:b w:val="0"/>
              <w:bCs w:val="0"/>
              <w:caps w:val="0"/>
              <w:noProof/>
              <w:sz w:val="24"/>
              <w:szCs w:val="24"/>
            </w:rPr>
          </w:pPr>
          <w:hyperlink w:anchor="_Toc421624001" w:history="1">
            <w:r w:rsidRPr="00DA0425">
              <w:rPr>
                <w:rStyle w:val="a8"/>
                <w:rFonts w:ascii="黑体" w:eastAsia="黑体" w:hAnsi="黑体" w:hint="eastAsia"/>
                <w:noProof/>
                <w:sz w:val="24"/>
                <w:szCs w:val="24"/>
              </w:rPr>
              <w:t>致</w:t>
            </w:r>
            <w:r w:rsidRPr="00DA0425">
              <w:rPr>
                <w:rStyle w:val="a8"/>
                <w:rFonts w:ascii="黑体" w:eastAsia="黑体" w:hAnsi="黑体"/>
                <w:noProof/>
                <w:sz w:val="24"/>
                <w:szCs w:val="24"/>
              </w:rPr>
              <w:t xml:space="preserve">  </w:t>
            </w:r>
            <w:r w:rsidRPr="00DA0425">
              <w:rPr>
                <w:rStyle w:val="a8"/>
                <w:rFonts w:ascii="黑体" w:eastAsia="黑体" w:hAnsi="黑体" w:hint="eastAsia"/>
                <w:noProof/>
                <w:sz w:val="24"/>
                <w:szCs w:val="24"/>
              </w:rPr>
              <w:t>谢</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_Toc421624001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39</w:t>
            </w:r>
            <w:r w:rsidRPr="00DA0425">
              <w:rPr>
                <w:rFonts w:ascii="黑体" w:eastAsia="黑体" w:hAnsi="黑体"/>
                <w:noProof/>
                <w:webHidden/>
                <w:sz w:val="24"/>
                <w:szCs w:val="24"/>
              </w:rPr>
              <w:fldChar w:fldCharType="end"/>
            </w:r>
          </w:hyperlink>
        </w:p>
        <w:p w14:paraId="7E1A3394" w14:textId="77777777" w:rsidR="00D956DB" w:rsidRPr="00DA0425" w:rsidRDefault="00D956DB">
          <w:pPr>
            <w:pStyle w:val="10"/>
            <w:rPr>
              <w:rFonts w:ascii="黑体" w:eastAsia="黑体" w:hAnsi="黑体" w:cstheme="minorBidi"/>
              <w:b w:val="0"/>
              <w:bCs w:val="0"/>
              <w:caps w:val="0"/>
              <w:noProof/>
              <w:sz w:val="24"/>
              <w:szCs w:val="24"/>
            </w:rPr>
          </w:pPr>
          <w:hyperlink w:anchor="_Toc421624002" w:history="1">
            <w:r w:rsidRPr="00DA0425">
              <w:rPr>
                <w:rStyle w:val="a8"/>
                <w:rFonts w:ascii="黑体" w:eastAsia="黑体" w:hAnsi="黑体" w:hint="eastAsia"/>
                <w:noProof/>
                <w:sz w:val="24"/>
                <w:szCs w:val="24"/>
              </w:rPr>
              <w:t>参考文献</w:t>
            </w:r>
            <w:r w:rsidRPr="00DA0425">
              <w:rPr>
                <w:rFonts w:ascii="黑体" w:eastAsia="黑体" w:hAnsi="黑体"/>
                <w:noProof/>
                <w:webHidden/>
                <w:sz w:val="24"/>
                <w:szCs w:val="24"/>
              </w:rPr>
              <w:tab/>
            </w:r>
            <w:r w:rsidRPr="00DA0425">
              <w:rPr>
                <w:rFonts w:ascii="黑体" w:eastAsia="黑体" w:hAnsi="黑体"/>
                <w:noProof/>
                <w:webHidden/>
                <w:sz w:val="24"/>
                <w:szCs w:val="24"/>
              </w:rPr>
              <w:fldChar w:fldCharType="begin"/>
            </w:r>
            <w:r w:rsidRPr="00DA0425">
              <w:rPr>
                <w:rFonts w:ascii="黑体" w:eastAsia="黑体" w:hAnsi="黑体"/>
                <w:noProof/>
                <w:webHidden/>
                <w:sz w:val="24"/>
                <w:szCs w:val="24"/>
              </w:rPr>
              <w:instrText xml:space="preserve"> PAGEREF _Toc421624002 \h </w:instrText>
            </w:r>
            <w:r w:rsidRPr="00DA0425">
              <w:rPr>
                <w:rFonts w:ascii="黑体" w:eastAsia="黑体" w:hAnsi="黑体"/>
                <w:noProof/>
                <w:webHidden/>
                <w:sz w:val="24"/>
                <w:szCs w:val="24"/>
              </w:rPr>
            </w:r>
            <w:r w:rsidRPr="00DA0425">
              <w:rPr>
                <w:rFonts w:ascii="黑体" w:eastAsia="黑体" w:hAnsi="黑体"/>
                <w:noProof/>
                <w:webHidden/>
                <w:sz w:val="24"/>
                <w:szCs w:val="24"/>
              </w:rPr>
              <w:fldChar w:fldCharType="separate"/>
            </w:r>
            <w:r w:rsidRPr="00DA0425">
              <w:rPr>
                <w:rFonts w:ascii="黑体" w:eastAsia="黑体" w:hAnsi="黑体"/>
                <w:noProof/>
                <w:webHidden/>
                <w:sz w:val="24"/>
                <w:szCs w:val="24"/>
              </w:rPr>
              <w:t>39</w:t>
            </w:r>
            <w:r w:rsidRPr="00DA0425">
              <w:rPr>
                <w:rFonts w:ascii="黑体" w:eastAsia="黑体" w:hAnsi="黑体"/>
                <w:noProof/>
                <w:webHidden/>
                <w:sz w:val="24"/>
                <w:szCs w:val="24"/>
              </w:rPr>
              <w:fldChar w:fldCharType="end"/>
            </w:r>
          </w:hyperlink>
        </w:p>
        <w:p w14:paraId="12B87DBD" w14:textId="14AA2A22" w:rsidR="00F5525D" w:rsidRPr="0070320A" w:rsidRDefault="00D956DB" w:rsidP="0070320A">
          <w:pPr>
            <w:rPr>
              <w:rFonts w:hint="eastAsia"/>
            </w:rPr>
            <w:sectPr w:rsidR="00F5525D" w:rsidRPr="0070320A" w:rsidSect="00572F5B">
              <w:headerReference w:type="default" r:id="rId8"/>
              <w:footerReference w:type="default" r:id="rId9"/>
              <w:pgSz w:w="11906" w:h="16838"/>
              <w:pgMar w:top="1701" w:right="1418" w:bottom="1701" w:left="1701" w:header="1134" w:footer="1134" w:gutter="0"/>
              <w:pgNumType w:fmt="upperRoman" w:start="1"/>
              <w:cols w:space="720"/>
              <w:docGrid w:type="lines" w:linePitch="440"/>
            </w:sectPr>
          </w:pPr>
          <w:r>
            <w:rPr>
              <w:b/>
              <w:bCs/>
              <w:lang w:val="zh-CN"/>
            </w:rPr>
            <w:fldChar w:fldCharType="end"/>
          </w:r>
        </w:p>
      </w:sdtContent>
    </w:sdt>
    <w:bookmarkStart w:id="45" w:name="_Toc421623946" w:displacedByCustomXml="prev"/>
    <w:bookmarkStart w:id="46" w:name="_Toc420933102" w:displacedByCustomXml="prev"/>
    <w:bookmarkStart w:id="47" w:name="_Toc420932603" w:displacedByCustomXml="prev"/>
    <w:bookmarkStart w:id="48" w:name="_Toc356990796" w:displacedByCustomXml="prev"/>
    <w:bookmarkStart w:id="49" w:name="_Toc356381675" w:displacedByCustomXml="prev"/>
    <w:bookmarkStart w:id="50" w:name="_Toc356378576" w:displacedByCustomXml="prev"/>
    <w:bookmarkStart w:id="51" w:name="_Toc326875536" w:displacedByCustomXml="prev"/>
    <w:bookmarkStart w:id="52" w:name="_Toc326848308" w:displacedByCustomXml="prev"/>
    <w:bookmarkStart w:id="53" w:name="_Toc326848045" w:displacedByCustomXml="prev"/>
    <w:bookmarkStart w:id="54" w:name="_Toc326847721" w:displacedByCustomXml="prev"/>
    <w:p w14:paraId="2578E07A" w14:textId="0CC23D5B" w:rsidR="006E0F42" w:rsidRPr="00F249DC" w:rsidRDefault="006E0F42" w:rsidP="006E0F42">
      <w:pPr>
        <w:pStyle w:val="1"/>
        <w:jc w:val="center"/>
        <w:rPr>
          <w:rFonts w:ascii="黑体" w:eastAsia="黑体" w:hAnsi="黑体"/>
          <w:b w:val="0"/>
          <w:color w:val="000000"/>
          <w:sz w:val="36"/>
          <w:szCs w:val="36"/>
        </w:rPr>
      </w:pPr>
      <w:r w:rsidRPr="00F249DC">
        <w:rPr>
          <w:rFonts w:ascii="黑体" w:eastAsia="黑体" w:hAnsi="黑体" w:hint="eastAsia"/>
          <w:b w:val="0"/>
          <w:color w:val="000000"/>
          <w:sz w:val="36"/>
          <w:szCs w:val="36"/>
        </w:rPr>
        <w:lastRenderedPageBreak/>
        <w:t>第一章 绪论</w:t>
      </w:r>
      <w:bookmarkEnd w:id="50"/>
      <w:bookmarkEnd w:id="49"/>
      <w:bookmarkEnd w:id="48"/>
      <w:bookmarkEnd w:id="47"/>
      <w:bookmarkEnd w:id="46"/>
      <w:bookmarkEnd w:id="45"/>
    </w:p>
    <w:p w14:paraId="29486BE8" w14:textId="7E7AE2FF" w:rsidR="006E0F42" w:rsidRPr="00F249DC" w:rsidRDefault="006E0F42" w:rsidP="006E0F42">
      <w:pPr>
        <w:pStyle w:val="2"/>
        <w:rPr>
          <w:rFonts w:ascii="黑体" w:eastAsia="黑体" w:hAnsi="黑体"/>
          <w:b w:val="0"/>
          <w:color w:val="000000"/>
          <w:sz w:val="28"/>
          <w:szCs w:val="28"/>
        </w:rPr>
      </w:pPr>
      <w:bookmarkStart w:id="55" w:name="_Toc356336378"/>
      <w:bookmarkStart w:id="56" w:name="_Toc356337264"/>
      <w:bookmarkStart w:id="57" w:name="_Toc356381676"/>
      <w:bookmarkStart w:id="58" w:name="_Toc356990797"/>
      <w:bookmarkStart w:id="59" w:name="_Toc420932604"/>
      <w:bookmarkStart w:id="60" w:name="_Toc420933103"/>
      <w:bookmarkStart w:id="61" w:name="_Toc421623947"/>
      <w:r w:rsidRPr="00F249DC">
        <w:rPr>
          <w:rFonts w:ascii="黑体" w:eastAsia="黑体" w:hAnsi="黑体" w:hint="eastAsia"/>
          <w:b w:val="0"/>
          <w:color w:val="000000"/>
          <w:sz w:val="28"/>
          <w:szCs w:val="28"/>
        </w:rPr>
        <w:t>1.1课题意义及目的</w:t>
      </w:r>
      <w:bookmarkEnd w:id="55"/>
      <w:bookmarkEnd w:id="56"/>
      <w:bookmarkEnd w:id="57"/>
      <w:bookmarkEnd w:id="58"/>
      <w:bookmarkEnd w:id="59"/>
      <w:bookmarkEnd w:id="60"/>
      <w:bookmarkEnd w:id="61"/>
    </w:p>
    <w:p w14:paraId="5A6076FA" w14:textId="77777777" w:rsidR="006E0F4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41C12A8A" w14:textId="77777777" w:rsidR="006E0F42" w:rsidRPr="00A25DC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以前公安干警通过手机对犯罪嫌疑人进行定位和追踪是通过基站定位的方法，这种方法费日费时并且准确度低，而且无法通过大数据分析对犯罪行为进行预防和分析。如今计算机</w:t>
      </w:r>
      <w:r w:rsidRPr="00A25DC2">
        <w:rPr>
          <w:rFonts w:ascii="宋体" w:hAnsi="宋体" w:cs="Arial" w:hint="eastAsia"/>
          <w:color w:val="000000"/>
          <w:kern w:val="0"/>
          <w:sz w:val="24"/>
        </w:rPr>
        <w:t>技术已应用于各行各业，</w:t>
      </w:r>
      <w:r>
        <w:rPr>
          <w:rFonts w:ascii="宋体" w:hAnsi="宋体" w:cs="Arial" w:hint="eastAsia"/>
          <w:color w:val="000000"/>
          <w:kern w:val="0"/>
          <w:sz w:val="24"/>
        </w:rPr>
        <w:t>智能追踪、精准定位和大数据分析是发展的必然</w:t>
      </w:r>
      <w:r w:rsidRPr="00A25DC2">
        <w:rPr>
          <w:rFonts w:ascii="宋体" w:hAnsi="宋体" w:cs="Arial" w:hint="eastAsia"/>
          <w:color w:val="000000"/>
          <w:kern w:val="0"/>
          <w:sz w:val="24"/>
        </w:rPr>
        <w:t>，它将简化</w:t>
      </w:r>
      <w:r>
        <w:rPr>
          <w:rFonts w:ascii="宋体" w:hAnsi="宋体" w:cs="Arial" w:hint="eastAsia"/>
          <w:color w:val="000000"/>
          <w:kern w:val="0"/>
          <w:sz w:val="24"/>
        </w:rPr>
        <w:t>公安民警对犯罪嫌疑人的追踪难度，提高案件的侦破效率，降低案件的侦破时间</w:t>
      </w:r>
      <w:r w:rsidRPr="00A25DC2">
        <w:rPr>
          <w:rFonts w:ascii="宋体" w:hAnsi="宋体" w:cs="Arial" w:hint="eastAsia"/>
          <w:color w:val="000000"/>
          <w:kern w:val="0"/>
          <w:sz w:val="24"/>
        </w:rPr>
        <w:t>，</w:t>
      </w:r>
      <w:r>
        <w:rPr>
          <w:rFonts w:ascii="宋体" w:hAnsi="宋体" w:cs="Arial" w:hint="eastAsia"/>
          <w:color w:val="000000"/>
          <w:kern w:val="0"/>
          <w:sz w:val="24"/>
        </w:rPr>
        <w:t>并一定程度上</w:t>
      </w:r>
      <w:r w:rsidRPr="00A25DC2">
        <w:rPr>
          <w:rFonts w:ascii="宋体" w:hAnsi="宋体" w:cs="Arial" w:hint="eastAsia"/>
          <w:color w:val="000000"/>
          <w:kern w:val="0"/>
          <w:sz w:val="24"/>
        </w:rPr>
        <w:t>给</w:t>
      </w:r>
      <w:r>
        <w:rPr>
          <w:rFonts w:ascii="宋体" w:hAnsi="宋体" w:cs="Arial" w:hint="eastAsia"/>
          <w:color w:val="000000"/>
          <w:kern w:val="0"/>
          <w:sz w:val="24"/>
        </w:rPr>
        <w:t>刑侦工作带来活力和竞争，对改善和提高公安网侦能力</w:t>
      </w:r>
      <w:r w:rsidRPr="00A25DC2">
        <w:rPr>
          <w:rFonts w:ascii="宋体" w:hAnsi="宋体" w:cs="Arial" w:hint="eastAsia"/>
          <w:color w:val="000000"/>
          <w:kern w:val="0"/>
          <w:sz w:val="24"/>
        </w:rPr>
        <w:t>具有重要而积极的意义。</w:t>
      </w:r>
      <w:r w:rsidRPr="00F249DC">
        <w:rPr>
          <w:rFonts w:ascii="宋体" w:hAnsi="宋体" w:cs="Arial" w:hint="eastAsia"/>
          <w:color w:val="000000"/>
          <w:kern w:val="0"/>
          <w:sz w:val="24"/>
        </w:rPr>
        <w:t>课题旨在开发一个</w:t>
      </w:r>
      <w:r>
        <w:rPr>
          <w:rFonts w:ascii="宋体" w:hAnsi="宋体" w:cs="Arial" w:hint="eastAsia"/>
          <w:color w:val="000000"/>
          <w:kern w:val="0"/>
          <w:sz w:val="24"/>
        </w:rPr>
        <w:t>地理位置信息</w:t>
      </w:r>
      <w:r w:rsidRPr="00F249DC">
        <w:rPr>
          <w:rFonts w:ascii="宋体" w:hAnsi="宋体" w:cs="Arial" w:hint="eastAsia"/>
          <w:color w:val="000000"/>
          <w:kern w:val="0"/>
          <w:sz w:val="24"/>
        </w:rPr>
        <w:t>系统，</w:t>
      </w:r>
      <w:r>
        <w:rPr>
          <w:rFonts w:ascii="宋体" w:hAnsi="宋体" w:cs="Arial" w:hint="eastAsia"/>
          <w:color w:val="000000"/>
          <w:kern w:val="0"/>
          <w:sz w:val="24"/>
        </w:rPr>
        <w:t>对地理位置信息进行有效管理，用地图的形式展示地理位置信息，合理分析原始数据，及时短信推送提醒</w:t>
      </w:r>
      <w:r w:rsidRPr="00F249DC">
        <w:rPr>
          <w:rFonts w:ascii="宋体" w:hAnsi="宋体" w:cs="Arial" w:hint="eastAsia"/>
          <w:color w:val="000000"/>
          <w:kern w:val="0"/>
          <w:sz w:val="24"/>
        </w:rPr>
        <w:t>，最终</w:t>
      </w:r>
      <w:r>
        <w:rPr>
          <w:rFonts w:ascii="宋体" w:hAnsi="宋体" w:cs="Arial" w:hint="eastAsia"/>
          <w:color w:val="000000"/>
          <w:kern w:val="0"/>
          <w:sz w:val="24"/>
        </w:rPr>
        <w:t>实现对移动设备的网络</w:t>
      </w:r>
      <w:r w:rsidRPr="00D47E67">
        <w:rPr>
          <w:color w:val="000000"/>
          <w:kern w:val="0"/>
          <w:sz w:val="24"/>
        </w:rPr>
        <w:t>GPS</w:t>
      </w:r>
      <w:r>
        <w:rPr>
          <w:rFonts w:ascii="宋体" w:hAnsi="宋体" w:cs="Arial" w:hint="eastAsia"/>
          <w:color w:val="000000"/>
          <w:kern w:val="0"/>
          <w:sz w:val="24"/>
        </w:rPr>
        <w:t>数据的监控和分析。</w:t>
      </w:r>
    </w:p>
    <w:p w14:paraId="2A89C22E" w14:textId="1586CA06" w:rsidR="006E0F42" w:rsidRPr="00F249DC" w:rsidRDefault="006E0F42" w:rsidP="006E0F42">
      <w:pPr>
        <w:pStyle w:val="2"/>
        <w:rPr>
          <w:rFonts w:ascii="黑体" w:eastAsia="黑体" w:hAnsi="黑体"/>
          <w:b w:val="0"/>
          <w:color w:val="000000"/>
          <w:sz w:val="28"/>
          <w:szCs w:val="28"/>
        </w:rPr>
      </w:pPr>
      <w:bookmarkStart w:id="62" w:name="_Toc356381678"/>
      <w:bookmarkStart w:id="63" w:name="_Toc356990798"/>
      <w:bookmarkStart w:id="64" w:name="_Toc420932605"/>
      <w:bookmarkStart w:id="65" w:name="_Toc420933104"/>
      <w:bookmarkStart w:id="66" w:name="_Toc421623948"/>
      <w:r w:rsidRPr="00F249DC">
        <w:rPr>
          <w:rFonts w:ascii="黑体" w:eastAsia="黑体" w:hAnsi="黑体" w:hint="eastAsia"/>
          <w:b w:val="0"/>
          <w:color w:val="000000"/>
          <w:sz w:val="28"/>
          <w:szCs w:val="28"/>
        </w:rPr>
        <w:t>1.2国内外发展现状</w:t>
      </w:r>
      <w:bookmarkEnd w:id="62"/>
      <w:bookmarkEnd w:id="63"/>
      <w:bookmarkEnd w:id="64"/>
      <w:bookmarkEnd w:id="65"/>
      <w:bookmarkEnd w:id="66"/>
    </w:p>
    <w:p w14:paraId="01EB3495" w14:textId="26B9E524" w:rsidR="006E0F42" w:rsidRPr="00356CAE" w:rsidRDefault="006E0F42" w:rsidP="006E0F42">
      <w:pPr>
        <w:spacing w:before="100" w:after="50" w:line="440" w:lineRule="exact"/>
        <w:ind w:firstLine="420"/>
        <w:rPr>
          <w:rFonts w:asciiTheme="minorEastAsia" w:eastAsiaTheme="minorEastAsia" w:hAnsiTheme="minorEastAsia" w:cs="Arial"/>
          <w:color w:val="000000"/>
          <w:kern w:val="0"/>
          <w:sz w:val="24"/>
        </w:rPr>
      </w:pPr>
      <w:r w:rsidRPr="00356CAE">
        <w:rPr>
          <w:rFonts w:asciiTheme="minorEastAsia" w:eastAsiaTheme="minorEastAsia" w:hAnsiTheme="minorEastAsia" w:hint="eastAsia"/>
          <w:color w:val="000000"/>
          <w:sz w:val="24"/>
        </w:rPr>
        <w:t>地理</w:t>
      </w:r>
      <w:r w:rsidRPr="00356CAE">
        <w:rPr>
          <w:rFonts w:asciiTheme="minorEastAsia" w:eastAsiaTheme="minorEastAsia" w:hAnsiTheme="minorEastAsia"/>
          <w:color w:val="000000"/>
          <w:sz w:val="24"/>
        </w:rPr>
        <w:t>信息系统</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Geographic</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Information</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System</w:t>
      </w:r>
      <w:r w:rsidRPr="00356CAE">
        <w:rPr>
          <w:rFonts w:asciiTheme="minorEastAsia" w:eastAsiaTheme="minorEastAsia" w:hAnsiTheme="minorEastAsia" w:cs="Arial"/>
          <w:color w:val="333333"/>
          <w:sz w:val="24"/>
          <w:shd w:val="clear" w:color="auto" w:fill="FFFFFF"/>
        </w:rPr>
        <w:t xml:space="preserve">或 </w:t>
      </w:r>
      <w:r w:rsidRPr="00D47E67">
        <w:rPr>
          <w:rFonts w:eastAsiaTheme="minorEastAsia"/>
          <w:color w:val="333333"/>
          <w:sz w:val="24"/>
          <w:shd w:val="clear" w:color="auto" w:fill="FFFFFF"/>
        </w:rPr>
        <w:t>Geo</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Information</w:t>
      </w:r>
      <w:r w:rsidRPr="00356CAE">
        <w:rPr>
          <w:rFonts w:asciiTheme="minorEastAsia" w:eastAsiaTheme="minorEastAsia" w:hAnsiTheme="minorEastAsia" w:cs="Arial"/>
          <w:color w:val="333333"/>
          <w:sz w:val="24"/>
          <w:shd w:val="clear" w:color="auto" w:fill="FFFFFF"/>
        </w:rPr>
        <w:t xml:space="preserve"> </w:t>
      </w:r>
      <w:r w:rsidRPr="00D47E67">
        <w:rPr>
          <w:rFonts w:eastAsiaTheme="minorEastAsia"/>
          <w:color w:val="333333"/>
          <w:sz w:val="24"/>
          <w:shd w:val="clear" w:color="auto" w:fill="FFFFFF"/>
        </w:rPr>
        <w:t>system</w:t>
      </w:r>
      <w:r w:rsidRPr="00356CAE">
        <w:rPr>
          <w:rFonts w:asciiTheme="minorEastAsia" w:eastAsiaTheme="minorEastAsia" w:hAnsiTheme="minorEastAsia" w:cs="Arial"/>
          <w:color w:val="333333"/>
          <w:sz w:val="24"/>
          <w:shd w:val="clear" w:color="auto" w:fill="FFFFFF"/>
        </w:rPr>
        <w:t>，</w:t>
      </w:r>
      <w:r w:rsidRPr="00D47E67">
        <w:rPr>
          <w:rFonts w:eastAsiaTheme="minorEastAsia"/>
          <w:color w:val="333333"/>
          <w:sz w:val="24"/>
          <w:shd w:val="clear" w:color="auto" w:fill="FFFFFF"/>
        </w:rPr>
        <w:t>GIS</w:t>
      </w:r>
      <w:r w:rsidRPr="00356CAE">
        <w:rPr>
          <w:rFonts w:asciiTheme="minorEastAsia" w:eastAsiaTheme="minorEastAsia" w:hAnsiTheme="minorEastAsia" w:cs="Arial"/>
          <w:color w:val="333333"/>
          <w:sz w:val="24"/>
          <w:shd w:val="clear" w:color="auto" w:fill="FFFFFF"/>
        </w:rPr>
        <w:t>）</w:t>
      </w:r>
      <w:r w:rsidRPr="00356CAE">
        <w:rPr>
          <w:rFonts w:asciiTheme="minorEastAsia" w:eastAsiaTheme="minorEastAsia" w:hAnsiTheme="minorEastAsia"/>
          <w:color w:val="000000"/>
          <w:sz w:val="24"/>
        </w:rPr>
        <w:t>，</w:t>
      </w:r>
      <w:r w:rsidRPr="00356CAE">
        <w:rPr>
          <w:rFonts w:asciiTheme="minorEastAsia" w:eastAsiaTheme="minorEastAsia" w:hAnsiTheme="minorEastAsia" w:hint="eastAsia"/>
          <w:color w:val="000000"/>
          <w:sz w:val="24"/>
        </w:rPr>
        <w:t>是在</w:t>
      </w:r>
      <w:r w:rsidRPr="00356CAE">
        <w:rPr>
          <w:rFonts w:asciiTheme="minorEastAsia" w:eastAsiaTheme="minorEastAsia" w:hAnsiTheme="minorEastAsia"/>
          <w:color w:val="000000"/>
          <w:sz w:val="24"/>
        </w:rPr>
        <w:t>计算机</w:t>
      </w:r>
      <w:r w:rsidRPr="00356CAE">
        <w:rPr>
          <w:rFonts w:asciiTheme="minorEastAsia" w:eastAsiaTheme="minorEastAsia" w:hAnsiTheme="minorEastAsia" w:hint="eastAsia"/>
          <w:color w:val="000000"/>
          <w:sz w:val="24"/>
        </w:rPr>
        <w:t>硬</w:t>
      </w:r>
      <w:r w:rsidRPr="00356CAE">
        <w:rPr>
          <w:rFonts w:asciiTheme="minorEastAsia" w:eastAsiaTheme="minorEastAsia" w:hAnsiTheme="minorEastAsia"/>
          <w:color w:val="000000"/>
          <w:sz w:val="24"/>
        </w:rPr>
        <w:t>、软件</w:t>
      </w:r>
      <w:r w:rsidRPr="00356CAE">
        <w:rPr>
          <w:rFonts w:asciiTheme="minorEastAsia" w:eastAsiaTheme="minorEastAsia" w:hAnsiTheme="minorEastAsia" w:hint="eastAsia"/>
          <w:color w:val="000000"/>
          <w:sz w:val="24"/>
        </w:rPr>
        <w:t>系统</w:t>
      </w:r>
      <w:r w:rsidRPr="00356CAE">
        <w:rPr>
          <w:rFonts w:asciiTheme="minorEastAsia" w:eastAsiaTheme="minorEastAsia" w:hAnsiTheme="minorEastAsia"/>
          <w:color w:val="000000"/>
          <w:sz w:val="24"/>
        </w:rPr>
        <w:t>支持下</w:t>
      </w:r>
      <w:r w:rsidRPr="00356CAE">
        <w:rPr>
          <w:rFonts w:asciiTheme="minorEastAsia" w:eastAsiaTheme="minorEastAsia" w:hAnsiTheme="minorEastAsia" w:hint="eastAsia"/>
          <w:color w:val="000000"/>
          <w:sz w:val="24"/>
        </w:rPr>
        <w:t>，</w:t>
      </w:r>
      <w:r w:rsidRPr="00356CAE">
        <w:rPr>
          <w:rFonts w:asciiTheme="minorEastAsia" w:eastAsiaTheme="minorEastAsia" w:hAnsiTheme="minorEastAsia"/>
          <w:color w:val="000000"/>
          <w:sz w:val="24"/>
        </w:rPr>
        <w:t>对</w:t>
      </w:r>
      <w:r w:rsidRPr="00356CAE">
        <w:rPr>
          <w:rFonts w:asciiTheme="minorEastAsia" w:eastAsiaTheme="minorEastAsia" w:hAnsiTheme="minorEastAsia" w:hint="eastAsia"/>
          <w:color w:val="000000"/>
          <w:sz w:val="24"/>
        </w:rPr>
        <w:t>地理</w:t>
      </w:r>
      <w:r w:rsidRPr="00356CAE">
        <w:rPr>
          <w:rFonts w:asciiTheme="minorEastAsia" w:eastAsiaTheme="minorEastAsia" w:hAnsiTheme="minorEastAsia"/>
          <w:color w:val="000000"/>
          <w:sz w:val="24"/>
        </w:rPr>
        <w:t>分布</w:t>
      </w:r>
      <w:r w:rsidRPr="00356CAE">
        <w:rPr>
          <w:rFonts w:asciiTheme="minorEastAsia" w:eastAsiaTheme="minorEastAsia" w:hAnsiTheme="minorEastAsia" w:hint="eastAsia"/>
          <w:color w:val="000000"/>
          <w:sz w:val="24"/>
        </w:rPr>
        <w:t>数据</w:t>
      </w:r>
      <w:r w:rsidRPr="00356CAE">
        <w:rPr>
          <w:rFonts w:asciiTheme="minorEastAsia" w:eastAsiaTheme="minorEastAsia" w:hAnsiTheme="minorEastAsia"/>
          <w:color w:val="000000"/>
          <w:sz w:val="24"/>
        </w:rPr>
        <w:t>进行采集</w:t>
      </w:r>
      <w:r w:rsidRPr="00356CAE">
        <w:rPr>
          <w:rFonts w:asciiTheme="minorEastAsia" w:eastAsiaTheme="minorEastAsia" w:hAnsiTheme="minorEastAsia" w:hint="eastAsia"/>
          <w:color w:val="000000"/>
          <w:sz w:val="24"/>
        </w:rPr>
        <w:t>、储存、</w:t>
      </w:r>
      <w:r w:rsidRPr="00356CAE">
        <w:rPr>
          <w:rFonts w:asciiTheme="minorEastAsia" w:eastAsiaTheme="minorEastAsia" w:hAnsiTheme="minorEastAsia"/>
          <w:color w:val="000000"/>
          <w:sz w:val="24"/>
        </w:rPr>
        <w:t>管理、运算、分析</w:t>
      </w:r>
      <w:r w:rsidRPr="00356CAE">
        <w:rPr>
          <w:rFonts w:asciiTheme="minorEastAsia" w:eastAsiaTheme="minorEastAsia" w:hAnsiTheme="minorEastAsia" w:hint="eastAsia"/>
          <w:color w:val="000000"/>
          <w:sz w:val="24"/>
        </w:rPr>
        <w:t>、</w:t>
      </w:r>
      <w:r w:rsidRPr="00356CAE">
        <w:rPr>
          <w:rFonts w:asciiTheme="minorEastAsia" w:eastAsiaTheme="minorEastAsia" w:hAnsiTheme="minorEastAsia"/>
          <w:color w:val="000000"/>
          <w:sz w:val="24"/>
        </w:rPr>
        <w:t>显示和描述</w:t>
      </w:r>
      <w:r w:rsidRPr="00356CAE">
        <w:rPr>
          <w:rFonts w:asciiTheme="minorEastAsia" w:eastAsiaTheme="minorEastAsia" w:hAnsiTheme="minorEastAsia" w:hint="eastAsia"/>
          <w:color w:val="000000"/>
          <w:sz w:val="24"/>
        </w:rPr>
        <w:t>的</w:t>
      </w:r>
      <w:r w:rsidRPr="00356CAE">
        <w:rPr>
          <w:rFonts w:asciiTheme="minorEastAsia" w:eastAsiaTheme="minorEastAsia" w:hAnsiTheme="minorEastAsia"/>
          <w:color w:val="000000"/>
          <w:sz w:val="24"/>
        </w:rPr>
        <w:t>技术系统。</w:t>
      </w:r>
      <w:r w:rsidRPr="00356CAE">
        <w:rPr>
          <w:rFonts w:asciiTheme="minorEastAsia" w:eastAsiaTheme="minorEastAsia" w:hAnsiTheme="minorEastAsia" w:cs="Arial"/>
          <w:color w:val="000000" w:themeColor="text1"/>
          <w:sz w:val="24"/>
          <w:shd w:val="clear" w:color="auto" w:fill="FFFFFF"/>
        </w:rPr>
        <w:t>位置与地理信息既是</w:t>
      </w:r>
      <w:r w:rsidRPr="00D47E67">
        <w:rPr>
          <w:rFonts w:eastAsiaTheme="minorEastAsia"/>
          <w:color w:val="000000" w:themeColor="text1"/>
          <w:sz w:val="24"/>
          <w:shd w:val="clear" w:color="auto" w:fill="FFFFFF"/>
        </w:rPr>
        <w:t>LBS</w:t>
      </w:r>
      <w:r w:rsidRPr="00356CAE">
        <w:rPr>
          <w:rFonts w:asciiTheme="minorEastAsia" w:eastAsiaTheme="minorEastAsia" w:hAnsiTheme="minorEastAsia" w:cs="Arial" w:hint="eastAsia"/>
          <w:color w:val="000000" w:themeColor="text1"/>
          <w:sz w:val="24"/>
          <w:shd w:val="clear" w:color="auto" w:fill="FFFFFF"/>
        </w:rPr>
        <w:t>（</w:t>
      </w:r>
      <w:r w:rsidRPr="00D47E67">
        <w:rPr>
          <w:rFonts w:eastAsiaTheme="minorEastAsia"/>
          <w:color w:val="000000" w:themeColor="text1"/>
          <w:sz w:val="24"/>
          <w:shd w:val="clear" w:color="auto" w:fill="FFFFFF"/>
        </w:rPr>
        <w:t>Location</w:t>
      </w:r>
      <w:r w:rsidRPr="00356CAE">
        <w:rPr>
          <w:rFonts w:asciiTheme="minorEastAsia" w:eastAsiaTheme="minorEastAsia" w:hAnsiTheme="minorEastAsia" w:cs="Arial"/>
          <w:color w:val="000000" w:themeColor="text1"/>
          <w:sz w:val="24"/>
          <w:shd w:val="clear" w:color="auto" w:fill="FFFFFF"/>
        </w:rPr>
        <w:t xml:space="preserve"> </w:t>
      </w:r>
      <w:r w:rsidRPr="00D47E67">
        <w:rPr>
          <w:rFonts w:eastAsiaTheme="minorEastAsia"/>
          <w:color w:val="000000" w:themeColor="text1"/>
          <w:sz w:val="24"/>
          <w:shd w:val="clear" w:color="auto" w:fill="FFFFFF"/>
        </w:rPr>
        <w:t>base</w:t>
      </w:r>
      <w:r w:rsidRPr="00356CAE">
        <w:rPr>
          <w:rFonts w:asciiTheme="minorEastAsia" w:eastAsiaTheme="minorEastAsia" w:hAnsiTheme="minorEastAsia" w:cs="Arial"/>
          <w:color w:val="000000" w:themeColor="text1"/>
          <w:sz w:val="24"/>
          <w:shd w:val="clear" w:color="auto" w:fill="FFFFFF"/>
        </w:rPr>
        <w:t xml:space="preserve"> </w:t>
      </w:r>
      <w:r w:rsidRPr="00D47E67">
        <w:rPr>
          <w:rFonts w:eastAsiaTheme="minorEastAsia"/>
          <w:color w:val="000000" w:themeColor="text1"/>
          <w:sz w:val="24"/>
          <w:shd w:val="clear" w:color="auto" w:fill="FFFFFF"/>
        </w:rPr>
        <w:t>service</w:t>
      </w:r>
      <w:r w:rsidRPr="00356CAE">
        <w:rPr>
          <w:rFonts w:asciiTheme="minorEastAsia" w:eastAsiaTheme="minorEastAsia" w:hAnsiTheme="minorEastAsia" w:cs="Arial"/>
          <w:color w:val="000000" w:themeColor="text1"/>
          <w:sz w:val="24"/>
          <w:shd w:val="clear" w:color="auto" w:fill="FFFFFF"/>
        </w:rPr>
        <w:t>）的核心，也是</w:t>
      </w:r>
      <w:r w:rsidRPr="00D47E67">
        <w:rPr>
          <w:rFonts w:eastAsiaTheme="minorEastAsia"/>
          <w:color w:val="000000" w:themeColor="text1"/>
          <w:sz w:val="24"/>
          <w:shd w:val="clear" w:color="auto" w:fill="FFFFFF"/>
        </w:rPr>
        <w:t>LBS</w:t>
      </w:r>
      <w:r w:rsidRPr="00356CAE">
        <w:rPr>
          <w:rFonts w:asciiTheme="minorEastAsia" w:eastAsiaTheme="minorEastAsia" w:hAnsiTheme="minorEastAsia" w:cs="Arial"/>
          <w:color w:val="000000" w:themeColor="text1"/>
          <w:sz w:val="24"/>
          <w:shd w:val="clear" w:color="auto" w:fill="FFFFFF"/>
        </w:rPr>
        <w:t>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r w:rsidRPr="00356CAE">
        <w:rPr>
          <w:rFonts w:asciiTheme="minorEastAsia" w:eastAsiaTheme="minorEastAsia" w:hAnsiTheme="minorEastAsia" w:hint="eastAsia"/>
          <w:color w:val="000000"/>
          <w:sz w:val="24"/>
        </w:rPr>
        <w:t>。百度</w:t>
      </w:r>
      <w:r w:rsidRPr="00356CAE">
        <w:rPr>
          <w:rFonts w:asciiTheme="minorEastAsia" w:eastAsiaTheme="minorEastAsia" w:hAnsiTheme="minorEastAsia"/>
          <w:color w:val="000000"/>
          <w:sz w:val="24"/>
        </w:rPr>
        <w:t>的</w:t>
      </w:r>
      <w:r w:rsidRPr="00D47E67">
        <w:rPr>
          <w:rFonts w:eastAsiaTheme="minorEastAsia"/>
          <w:color w:val="000000"/>
          <w:sz w:val="24"/>
        </w:rPr>
        <w:t>BaiduMap</w:t>
      </w:r>
      <w:r w:rsidRPr="00356CAE">
        <w:rPr>
          <w:rFonts w:asciiTheme="minorEastAsia" w:eastAsiaTheme="minorEastAsia" w:hAnsiTheme="minorEastAsia" w:hint="eastAsia"/>
          <w:color w:val="000000"/>
          <w:sz w:val="24"/>
        </w:rPr>
        <w:t xml:space="preserve"> </w:t>
      </w:r>
      <w:r w:rsidRPr="00D47E67">
        <w:rPr>
          <w:rFonts w:eastAsiaTheme="minorEastAsia"/>
          <w:color w:val="000000"/>
          <w:sz w:val="24"/>
        </w:rPr>
        <w:t>api</w:t>
      </w:r>
      <w:r w:rsidR="00C736C6" w:rsidRPr="00356CAE">
        <w:rPr>
          <w:rFonts w:asciiTheme="minorEastAsia" w:eastAsiaTheme="minorEastAsia" w:hAnsiTheme="minorEastAsia" w:hint="eastAsia"/>
          <w:color w:val="000000"/>
          <w:sz w:val="24"/>
        </w:rPr>
        <w:t>还</w:t>
      </w:r>
      <w:r w:rsidRPr="00356CAE">
        <w:rPr>
          <w:rFonts w:asciiTheme="minorEastAsia" w:eastAsiaTheme="minorEastAsia" w:hAnsiTheme="minorEastAsia" w:hint="eastAsia"/>
          <w:color w:val="000000"/>
          <w:sz w:val="24"/>
        </w:rPr>
        <w:t>向开发者提</w:t>
      </w:r>
      <w:bookmarkStart w:id="67" w:name="_GoBack"/>
      <w:bookmarkEnd w:id="67"/>
      <w:r w:rsidRPr="00356CAE">
        <w:rPr>
          <w:rFonts w:asciiTheme="minorEastAsia" w:eastAsiaTheme="minorEastAsia" w:hAnsiTheme="minorEastAsia" w:hint="eastAsia"/>
          <w:color w:val="000000"/>
          <w:sz w:val="24"/>
        </w:rPr>
        <w:t>供</w:t>
      </w:r>
      <w:r w:rsidRPr="00356CAE">
        <w:rPr>
          <w:rFonts w:asciiTheme="minorEastAsia" w:eastAsiaTheme="minorEastAsia" w:hAnsiTheme="minorEastAsia"/>
          <w:color w:val="000000"/>
          <w:sz w:val="24"/>
        </w:rPr>
        <w:t>一系列的</w:t>
      </w:r>
      <w:r w:rsidRPr="00D47E67">
        <w:rPr>
          <w:rFonts w:eastAsiaTheme="minorEastAsia"/>
          <w:color w:val="000000"/>
          <w:sz w:val="24"/>
        </w:rPr>
        <w:t>LBS</w:t>
      </w:r>
      <w:r w:rsidRPr="00356CAE">
        <w:rPr>
          <w:rFonts w:asciiTheme="minorEastAsia" w:eastAsiaTheme="minorEastAsia" w:hAnsiTheme="minorEastAsia" w:hint="eastAsia"/>
          <w:color w:val="000000"/>
          <w:sz w:val="24"/>
        </w:rPr>
        <w:t>方案</w:t>
      </w:r>
      <w:r w:rsidRPr="00356CAE">
        <w:rPr>
          <w:rFonts w:asciiTheme="minorEastAsia" w:eastAsiaTheme="minorEastAsia" w:hAnsiTheme="minorEastAsia"/>
          <w:color w:val="000000"/>
          <w:sz w:val="24"/>
        </w:rPr>
        <w:t>，核心</w:t>
      </w:r>
      <w:r w:rsidRPr="00356CAE">
        <w:rPr>
          <w:rFonts w:asciiTheme="minorEastAsia" w:eastAsiaTheme="minorEastAsia" w:hAnsiTheme="minorEastAsia"/>
          <w:color w:val="000000"/>
          <w:sz w:val="24"/>
        </w:rPr>
        <w:lastRenderedPageBreak/>
        <w:t>是</w:t>
      </w:r>
      <w:r w:rsidRPr="00356CAE">
        <w:rPr>
          <w:rFonts w:asciiTheme="minorEastAsia" w:eastAsiaTheme="minorEastAsia" w:hAnsiTheme="minorEastAsia" w:hint="eastAsia"/>
          <w:color w:val="000000"/>
          <w:sz w:val="24"/>
        </w:rPr>
        <w:t>经纬度</w:t>
      </w:r>
      <w:r w:rsidRPr="00356CAE">
        <w:rPr>
          <w:rFonts w:asciiTheme="minorEastAsia" w:eastAsiaTheme="minorEastAsia" w:hAnsiTheme="minorEastAsia"/>
          <w:color w:val="000000"/>
          <w:sz w:val="24"/>
        </w:rPr>
        <w:t>地理信息，</w:t>
      </w:r>
      <w:r w:rsidRPr="00356CAE">
        <w:rPr>
          <w:rFonts w:asciiTheme="minorEastAsia" w:eastAsiaTheme="minorEastAsia" w:hAnsiTheme="minorEastAsia" w:hint="eastAsia"/>
          <w:color w:val="000000"/>
          <w:sz w:val="24"/>
        </w:rPr>
        <w:t>通过</w:t>
      </w:r>
      <w:r w:rsidRPr="00356CAE">
        <w:rPr>
          <w:rFonts w:asciiTheme="minorEastAsia" w:eastAsiaTheme="minorEastAsia" w:hAnsiTheme="minorEastAsia"/>
          <w:color w:val="000000"/>
          <w:sz w:val="24"/>
        </w:rPr>
        <w:t>原始的经纬度信息提供</w:t>
      </w:r>
      <w:r w:rsidRPr="00356CAE">
        <w:rPr>
          <w:rFonts w:asciiTheme="minorEastAsia" w:eastAsiaTheme="minorEastAsia" w:hAnsiTheme="minorEastAsia" w:hint="eastAsia"/>
          <w:color w:val="000000"/>
          <w:sz w:val="24"/>
        </w:rPr>
        <w:t>地图</w:t>
      </w:r>
      <w:r w:rsidRPr="00356CAE">
        <w:rPr>
          <w:rFonts w:asciiTheme="minorEastAsia" w:eastAsiaTheme="minorEastAsia" w:hAnsiTheme="minorEastAsia"/>
          <w:color w:val="000000"/>
          <w:sz w:val="24"/>
        </w:rPr>
        <w:t>覆盖物（</w:t>
      </w:r>
      <w:r w:rsidRPr="00356CAE">
        <w:rPr>
          <w:rFonts w:asciiTheme="minorEastAsia" w:eastAsiaTheme="minorEastAsia" w:hAnsiTheme="minorEastAsia" w:hint="eastAsia"/>
          <w:color w:val="000000"/>
          <w:sz w:val="24"/>
        </w:rPr>
        <w:t>标注</w:t>
      </w:r>
      <w:r w:rsidRPr="00356CAE">
        <w:rPr>
          <w:rFonts w:asciiTheme="minorEastAsia" w:eastAsiaTheme="minorEastAsia" w:hAnsiTheme="minorEastAsia"/>
          <w:color w:val="000000"/>
          <w:sz w:val="24"/>
        </w:rPr>
        <w:t>点、</w:t>
      </w:r>
      <w:r w:rsidRPr="00356CAE">
        <w:rPr>
          <w:rFonts w:asciiTheme="minorEastAsia" w:eastAsiaTheme="minorEastAsia" w:hAnsiTheme="minorEastAsia" w:hint="eastAsia"/>
          <w:color w:val="000000"/>
          <w:sz w:val="24"/>
        </w:rPr>
        <w:t>几何</w:t>
      </w:r>
      <w:r w:rsidRPr="00356CAE">
        <w:rPr>
          <w:rFonts w:asciiTheme="minorEastAsia" w:eastAsiaTheme="minorEastAsia" w:hAnsiTheme="minorEastAsia"/>
          <w:color w:val="000000"/>
          <w:sz w:val="24"/>
        </w:rPr>
        <w:t>图形区域、热点图）</w:t>
      </w:r>
      <w:r w:rsidRPr="00356CAE">
        <w:rPr>
          <w:rFonts w:asciiTheme="minorEastAsia" w:eastAsiaTheme="minorEastAsia" w:hAnsiTheme="minorEastAsia" w:hint="eastAsia"/>
          <w:color w:val="000000"/>
          <w:sz w:val="24"/>
        </w:rPr>
        <w:t>、轨迹</w:t>
      </w:r>
      <w:r w:rsidRPr="00356CAE">
        <w:rPr>
          <w:rFonts w:asciiTheme="minorEastAsia" w:eastAsiaTheme="minorEastAsia" w:hAnsiTheme="minorEastAsia"/>
          <w:color w:val="000000"/>
          <w:sz w:val="24"/>
        </w:rPr>
        <w:t>分析、路线</w:t>
      </w:r>
      <w:r w:rsidRPr="00356CAE">
        <w:rPr>
          <w:rFonts w:asciiTheme="minorEastAsia" w:eastAsiaTheme="minorEastAsia" w:hAnsiTheme="minorEastAsia" w:hint="eastAsia"/>
          <w:color w:val="000000"/>
          <w:sz w:val="24"/>
        </w:rPr>
        <w:t>规划等</w:t>
      </w:r>
      <w:r w:rsidRPr="00356CAE">
        <w:rPr>
          <w:rFonts w:asciiTheme="minorEastAsia" w:eastAsiaTheme="minorEastAsia" w:hAnsiTheme="minorEastAsia"/>
          <w:color w:val="000000"/>
          <w:sz w:val="24"/>
        </w:rPr>
        <w:t>功能。</w:t>
      </w:r>
      <w:r w:rsidRPr="00356CAE">
        <w:rPr>
          <w:rFonts w:asciiTheme="minorEastAsia" w:eastAsiaTheme="minorEastAsia" w:hAnsiTheme="minorEastAsia" w:hint="eastAsia"/>
          <w:color w:val="000000"/>
          <w:sz w:val="24"/>
        </w:rPr>
        <w:t>提供地图</w:t>
      </w:r>
      <w:r w:rsidRPr="00356CAE">
        <w:rPr>
          <w:rFonts w:asciiTheme="minorEastAsia" w:eastAsiaTheme="minorEastAsia" w:hAnsiTheme="minorEastAsia"/>
          <w:color w:val="000000"/>
          <w:sz w:val="24"/>
        </w:rPr>
        <w:t>比例尺，</w:t>
      </w:r>
      <w:r w:rsidRPr="00356CAE">
        <w:rPr>
          <w:rFonts w:asciiTheme="minorEastAsia" w:eastAsiaTheme="minorEastAsia" w:hAnsiTheme="minorEastAsia" w:hint="eastAsia"/>
          <w:color w:val="000000"/>
          <w:sz w:val="24"/>
        </w:rPr>
        <w:t>地图</w:t>
      </w:r>
      <w:r w:rsidRPr="00356CAE">
        <w:rPr>
          <w:rFonts w:asciiTheme="minorEastAsia" w:eastAsiaTheme="minorEastAsia" w:hAnsiTheme="minorEastAsia"/>
          <w:color w:val="000000"/>
          <w:sz w:val="24"/>
        </w:rPr>
        <w:t>平滑缩放</w:t>
      </w:r>
      <w:r w:rsidR="00584203" w:rsidRPr="00356CAE">
        <w:rPr>
          <w:rFonts w:asciiTheme="minorEastAsia" w:eastAsiaTheme="minorEastAsia" w:hAnsiTheme="minorEastAsia" w:hint="eastAsia"/>
          <w:color w:val="000000"/>
          <w:sz w:val="24"/>
        </w:rPr>
        <w:t>，地图平滑平移</w:t>
      </w:r>
      <w:r w:rsidR="00C736C6" w:rsidRPr="00356CAE">
        <w:rPr>
          <w:rFonts w:asciiTheme="minorEastAsia" w:eastAsiaTheme="minorEastAsia" w:hAnsiTheme="minorEastAsia" w:hint="eastAsia"/>
          <w:color w:val="000000"/>
          <w:sz w:val="24"/>
        </w:rPr>
        <w:t>等组件。</w:t>
      </w:r>
    </w:p>
    <w:p w14:paraId="374CF1C0" w14:textId="33F8D6D7" w:rsidR="006E0F42" w:rsidRPr="00F249DC" w:rsidRDefault="006E0F42" w:rsidP="006E0F42">
      <w:pPr>
        <w:pStyle w:val="2"/>
        <w:rPr>
          <w:rFonts w:ascii="黑体" w:eastAsia="黑体" w:hAnsi="黑体"/>
          <w:b w:val="0"/>
          <w:color w:val="000000"/>
          <w:sz w:val="28"/>
          <w:szCs w:val="28"/>
        </w:rPr>
      </w:pPr>
      <w:bookmarkStart w:id="68" w:name="_Toc356336380"/>
      <w:bookmarkStart w:id="69" w:name="_Toc356337266"/>
      <w:bookmarkStart w:id="70" w:name="_Toc356381679"/>
      <w:bookmarkStart w:id="71" w:name="_Toc356990799"/>
      <w:bookmarkStart w:id="72" w:name="_Toc420932606"/>
      <w:bookmarkStart w:id="73" w:name="_Toc420933105"/>
      <w:bookmarkStart w:id="74" w:name="_Toc421623949"/>
      <w:r w:rsidRPr="00F249DC">
        <w:rPr>
          <w:rFonts w:ascii="黑体" w:eastAsia="黑体" w:hAnsi="黑体" w:hint="eastAsia"/>
          <w:b w:val="0"/>
          <w:color w:val="000000"/>
          <w:sz w:val="28"/>
          <w:szCs w:val="28"/>
        </w:rPr>
        <w:t>1.</w:t>
      </w:r>
      <w:bookmarkEnd w:id="68"/>
      <w:bookmarkEnd w:id="69"/>
      <w:bookmarkEnd w:id="70"/>
      <w:r w:rsidRPr="00F249DC">
        <w:rPr>
          <w:rFonts w:ascii="黑体" w:eastAsia="黑体" w:hAnsi="黑体" w:hint="eastAsia"/>
          <w:b w:val="0"/>
          <w:color w:val="000000"/>
          <w:sz w:val="28"/>
          <w:szCs w:val="28"/>
        </w:rPr>
        <w:t>3</w:t>
      </w:r>
      <w:r w:rsidRPr="00F249DC">
        <w:rPr>
          <w:rFonts w:ascii="黑体" w:eastAsia="黑体" w:hAnsi="黑体"/>
          <w:b w:val="0"/>
          <w:color w:val="000000"/>
          <w:sz w:val="28"/>
          <w:szCs w:val="28"/>
        </w:rPr>
        <w:t>系统目标</w:t>
      </w:r>
      <w:bookmarkEnd w:id="71"/>
      <w:bookmarkEnd w:id="72"/>
      <w:bookmarkEnd w:id="73"/>
      <w:bookmarkEnd w:id="74"/>
    </w:p>
    <w:p w14:paraId="1DE32061" w14:textId="62169278" w:rsidR="006E0F42" w:rsidRPr="00356CAE" w:rsidRDefault="006E0F42" w:rsidP="00EC5FB9">
      <w:pPr>
        <w:adjustRightInd w:val="0"/>
        <w:snapToGrid w:val="0"/>
        <w:spacing w:before="100" w:after="50" w:line="440" w:lineRule="exact"/>
        <w:ind w:firstLineChars="200" w:firstLine="480"/>
        <w:rPr>
          <w:rFonts w:asciiTheme="minorEastAsia" w:eastAsiaTheme="minorEastAsia" w:hAnsiTheme="minorEastAsia"/>
          <w:color w:val="000000"/>
          <w:sz w:val="24"/>
        </w:rPr>
      </w:pPr>
      <w:bookmarkStart w:id="75" w:name="_Toc356378577"/>
      <w:bookmarkStart w:id="76" w:name="_Toc356381680"/>
      <w:r w:rsidRPr="00356CAE">
        <w:rPr>
          <w:rFonts w:asciiTheme="minorEastAsia" w:eastAsiaTheme="minorEastAsia" w:hAnsiTheme="minorEastAsia"/>
          <w:color w:val="000000"/>
          <w:sz w:val="24"/>
        </w:rPr>
        <w:t>(1)</w:t>
      </w:r>
      <w:r w:rsidR="00C736C6" w:rsidRPr="00356CAE">
        <w:rPr>
          <w:rFonts w:asciiTheme="minorEastAsia" w:eastAsiaTheme="minorEastAsia" w:hAnsiTheme="minorEastAsia" w:hint="eastAsia"/>
          <w:color w:val="000000"/>
          <w:sz w:val="24"/>
        </w:rPr>
        <w:t>分析移动设备的网络通信数据，并提取和展示其中包含的位置信息</w:t>
      </w:r>
      <w:r w:rsidRPr="00356CAE">
        <w:rPr>
          <w:rFonts w:asciiTheme="minorEastAsia" w:eastAsiaTheme="minorEastAsia" w:hAnsiTheme="minorEastAsia" w:hint="eastAsia"/>
          <w:color w:val="000000"/>
          <w:sz w:val="24"/>
        </w:rPr>
        <w:t>。</w:t>
      </w:r>
    </w:p>
    <w:p w14:paraId="34E20CAF" w14:textId="4C632D86" w:rsidR="00114145" w:rsidRPr="00356CAE" w:rsidRDefault="006E0F42" w:rsidP="00114145">
      <w:pPr>
        <w:adjustRightInd w:val="0"/>
        <w:snapToGrid w:val="0"/>
        <w:spacing w:before="100" w:after="50" w:line="440" w:lineRule="exact"/>
        <w:ind w:firstLineChars="200" w:firstLine="480"/>
        <w:rPr>
          <w:rFonts w:asciiTheme="minorEastAsia" w:eastAsiaTheme="minorEastAsia" w:hAnsiTheme="minorEastAsia"/>
          <w:color w:val="000000"/>
          <w:sz w:val="24"/>
        </w:rPr>
      </w:pPr>
      <w:r w:rsidRPr="00356CAE">
        <w:rPr>
          <w:rFonts w:asciiTheme="minorEastAsia" w:eastAsiaTheme="minorEastAsia" w:hAnsiTheme="minorEastAsia" w:hint="eastAsia"/>
          <w:color w:val="000000"/>
          <w:sz w:val="24"/>
        </w:rPr>
        <w:t>(</w:t>
      </w:r>
      <w:r w:rsidR="002E6E8F" w:rsidRPr="00356CAE">
        <w:rPr>
          <w:rFonts w:asciiTheme="minorEastAsia" w:eastAsiaTheme="minorEastAsia" w:hAnsiTheme="minorEastAsia" w:hint="eastAsia"/>
          <w:color w:val="000000"/>
          <w:sz w:val="24"/>
        </w:rPr>
        <w:t>2</w:t>
      </w:r>
      <w:r w:rsidRPr="00356CAE">
        <w:rPr>
          <w:rFonts w:asciiTheme="minorEastAsia" w:eastAsiaTheme="minorEastAsia" w:hAnsiTheme="minorEastAsia" w:hint="eastAsia"/>
          <w:color w:val="000000"/>
          <w:sz w:val="24"/>
        </w:rPr>
        <w:t>)基于</w:t>
      </w:r>
      <w:r w:rsidRPr="00D47E67">
        <w:rPr>
          <w:rFonts w:eastAsiaTheme="minorEastAsia"/>
          <w:color w:val="000000"/>
          <w:sz w:val="24"/>
        </w:rPr>
        <w:t>B</w:t>
      </w:r>
      <w:r w:rsidRPr="00356CAE">
        <w:rPr>
          <w:rFonts w:asciiTheme="minorEastAsia" w:eastAsiaTheme="minorEastAsia" w:hAnsiTheme="minorEastAsia" w:hint="eastAsia"/>
          <w:color w:val="000000"/>
          <w:sz w:val="24"/>
        </w:rPr>
        <w:t>/</w:t>
      </w:r>
      <w:r w:rsidRPr="00D47E67">
        <w:rPr>
          <w:rFonts w:eastAsiaTheme="minorEastAsia"/>
          <w:color w:val="000000"/>
          <w:sz w:val="24"/>
        </w:rPr>
        <w:t>S</w:t>
      </w:r>
      <w:r w:rsidRPr="00356CAE">
        <w:rPr>
          <w:rFonts w:asciiTheme="minorEastAsia" w:eastAsiaTheme="minorEastAsia" w:hAnsiTheme="minorEastAsia" w:hint="eastAsia"/>
          <w:color w:val="000000"/>
          <w:sz w:val="24"/>
        </w:rPr>
        <w:t>模式，对系统各功能模块进行了分析和设计，实现系统的各项功能，并对系统实现进行了测试，各项操作能够满足预期的要求。</w:t>
      </w:r>
    </w:p>
    <w:p w14:paraId="51517F01" w14:textId="2D78CD98" w:rsidR="00A860DE" w:rsidRPr="00356CAE" w:rsidRDefault="00114145" w:rsidP="002E6E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Theme="minorEastAsia" w:eastAsiaTheme="minorEastAsia" w:hAnsiTheme="minorEastAsia" w:cs="Calibri"/>
          <w:color w:val="000000"/>
          <w:kern w:val="0"/>
          <w:sz w:val="56"/>
          <w:szCs w:val="56"/>
        </w:rPr>
      </w:pPr>
      <w:r w:rsidRPr="00356CAE">
        <w:rPr>
          <w:rFonts w:asciiTheme="minorEastAsia" w:eastAsiaTheme="minorEastAsia" w:hAnsiTheme="minorEastAsia"/>
          <w:color w:val="000000"/>
          <w:sz w:val="24"/>
        </w:rPr>
        <w:t xml:space="preserve">    </w:t>
      </w:r>
      <w:r w:rsidR="006E0F42" w:rsidRPr="00356CAE">
        <w:rPr>
          <w:rFonts w:asciiTheme="minorEastAsia" w:eastAsiaTheme="minorEastAsia" w:hAnsiTheme="minorEastAsia" w:hint="eastAsia"/>
          <w:color w:val="000000"/>
          <w:sz w:val="24"/>
        </w:rPr>
        <w:t>(</w:t>
      </w:r>
      <w:r w:rsidR="002E6E8F" w:rsidRPr="00356CAE">
        <w:rPr>
          <w:rFonts w:asciiTheme="minorEastAsia" w:eastAsiaTheme="minorEastAsia" w:hAnsiTheme="minorEastAsia" w:hint="eastAsia"/>
          <w:color w:val="000000"/>
          <w:sz w:val="24"/>
        </w:rPr>
        <w:t>3</w:t>
      </w:r>
      <w:r w:rsidR="006E0F42" w:rsidRPr="00356CAE">
        <w:rPr>
          <w:rFonts w:asciiTheme="minorEastAsia" w:eastAsiaTheme="minorEastAsia" w:hAnsiTheme="minorEastAsia" w:hint="eastAsia"/>
          <w:color w:val="000000"/>
          <w:sz w:val="24"/>
        </w:rPr>
        <w:t>)</w:t>
      </w:r>
      <w:r w:rsidRPr="00356CAE">
        <w:rPr>
          <w:rFonts w:asciiTheme="minorEastAsia" w:eastAsiaTheme="minorEastAsia" w:hAnsiTheme="minorEastAsia" w:cs="宋体" w:hint="eastAsia"/>
          <w:color w:val="000000"/>
          <w:kern w:val="0"/>
          <w:sz w:val="24"/>
        </w:rPr>
        <w:t>利用网络数据获取、网络协议分析、地理位置查询展示、地理位置告警、短信推送、系统管理等功能实现移动设备使用者及其地理位置的可视化展示</w:t>
      </w:r>
    </w:p>
    <w:p w14:paraId="05B624DA" w14:textId="65BBC168" w:rsidR="006E0F42" w:rsidRPr="005E58FE" w:rsidRDefault="006E0F42" w:rsidP="006E0F42">
      <w:pPr>
        <w:pStyle w:val="1"/>
        <w:jc w:val="center"/>
        <w:rPr>
          <w:rFonts w:ascii="黑体" w:eastAsia="黑体" w:hAnsi="黑体"/>
          <w:color w:val="000000"/>
          <w:sz w:val="36"/>
          <w:szCs w:val="36"/>
        </w:rPr>
      </w:pPr>
      <w:bookmarkStart w:id="77" w:name="_Toc356990800"/>
      <w:bookmarkStart w:id="78" w:name="_Toc420932607"/>
      <w:bookmarkStart w:id="79" w:name="_Toc420933106"/>
      <w:bookmarkStart w:id="80" w:name="_Toc421623950"/>
      <w:r w:rsidRPr="005E58FE">
        <w:rPr>
          <w:rFonts w:ascii="黑体" w:eastAsia="黑体" w:hAnsi="黑体" w:hint="eastAsia"/>
          <w:color w:val="000000"/>
          <w:sz w:val="36"/>
          <w:szCs w:val="36"/>
        </w:rPr>
        <w:t>第二章 需求分析</w:t>
      </w:r>
      <w:bookmarkEnd w:id="75"/>
      <w:bookmarkEnd w:id="76"/>
      <w:bookmarkEnd w:id="77"/>
      <w:bookmarkEnd w:id="78"/>
      <w:bookmarkEnd w:id="79"/>
      <w:bookmarkEnd w:id="80"/>
    </w:p>
    <w:p w14:paraId="37B073B9" w14:textId="0E112DF4" w:rsidR="006E0F42" w:rsidRPr="00F249DC" w:rsidRDefault="006E0F42" w:rsidP="006E0F42">
      <w:pPr>
        <w:pStyle w:val="2"/>
        <w:rPr>
          <w:rFonts w:ascii="黑体" w:eastAsia="黑体" w:hAnsi="黑体"/>
          <w:b w:val="0"/>
          <w:color w:val="000000"/>
          <w:sz w:val="28"/>
          <w:szCs w:val="28"/>
        </w:rPr>
      </w:pPr>
      <w:bookmarkStart w:id="81" w:name="_Toc356336381"/>
      <w:bookmarkStart w:id="82" w:name="_Toc356337267"/>
      <w:bookmarkStart w:id="83" w:name="_Toc356381681"/>
      <w:bookmarkStart w:id="84" w:name="_Toc356990801"/>
      <w:bookmarkStart w:id="85" w:name="_Toc420932608"/>
      <w:bookmarkStart w:id="86" w:name="_Toc420933107"/>
      <w:bookmarkStart w:id="87" w:name="_Toc421623951"/>
      <w:r w:rsidRPr="00F249DC">
        <w:rPr>
          <w:rFonts w:ascii="黑体" w:eastAsia="黑体" w:hAnsi="黑体" w:hint="eastAsia"/>
          <w:b w:val="0"/>
          <w:color w:val="000000"/>
          <w:sz w:val="28"/>
          <w:szCs w:val="28"/>
        </w:rPr>
        <w:t>2.1提出问题</w:t>
      </w:r>
      <w:bookmarkEnd w:id="81"/>
      <w:bookmarkEnd w:id="82"/>
      <w:bookmarkEnd w:id="83"/>
      <w:bookmarkEnd w:id="84"/>
      <w:bookmarkEnd w:id="85"/>
      <w:bookmarkEnd w:id="86"/>
      <w:bookmarkEnd w:id="87"/>
    </w:p>
    <w:p w14:paraId="07544059" w14:textId="426E2C45"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随着计算机、网络技术的快速发展和应用，使我们的生活有了革命性的改变，工作、生活已离不开计算机。为了</w:t>
      </w:r>
      <w:r w:rsidRPr="00F249DC">
        <w:rPr>
          <w:rFonts w:ascii="宋体" w:hAnsi="宋体" w:cs="Arial"/>
          <w:color w:val="000000"/>
          <w:kern w:val="0"/>
          <w:sz w:val="24"/>
        </w:rPr>
        <w:t>协助</w:t>
      </w:r>
      <w:r w:rsidR="000717B4">
        <w:rPr>
          <w:rFonts w:ascii="宋体" w:hAnsi="宋体" w:cs="Arial" w:hint="eastAsia"/>
          <w:color w:val="000000"/>
          <w:kern w:val="0"/>
          <w:sz w:val="24"/>
        </w:rPr>
        <w:t>公安</w:t>
      </w:r>
      <w:r w:rsidRPr="00F249DC">
        <w:rPr>
          <w:rFonts w:ascii="宋体" w:hAnsi="宋体" w:cs="Arial"/>
          <w:color w:val="000000"/>
          <w:kern w:val="0"/>
          <w:sz w:val="24"/>
        </w:rPr>
        <w:t>部门</w:t>
      </w:r>
      <w:r w:rsidRPr="00F249DC">
        <w:rPr>
          <w:rFonts w:ascii="宋体" w:hAnsi="宋体" w:cs="Arial" w:hint="eastAsia"/>
          <w:color w:val="000000"/>
          <w:kern w:val="0"/>
          <w:sz w:val="24"/>
        </w:rPr>
        <w:t>对</w:t>
      </w:r>
      <w:r w:rsidR="000717B4">
        <w:rPr>
          <w:rFonts w:ascii="宋体" w:hAnsi="宋体" w:cs="Arial" w:hint="eastAsia"/>
          <w:color w:val="000000"/>
          <w:kern w:val="0"/>
          <w:sz w:val="24"/>
        </w:rPr>
        <w:t>网络监控</w:t>
      </w:r>
      <w:r w:rsidRPr="00F249DC">
        <w:rPr>
          <w:rFonts w:ascii="宋体" w:hAnsi="宋体" w:cs="Arial"/>
          <w:color w:val="000000"/>
          <w:kern w:val="0"/>
          <w:sz w:val="24"/>
        </w:rPr>
        <w:t>、</w:t>
      </w:r>
      <w:r w:rsidR="000717B4">
        <w:rPr>
          <w:rFonts w:ascii="宋体" w:hAnsi="宋体" w:cs="Arial" w:hint="eastAsia"/>
          <w:color w:val="000000"/>
          <w:kern w:val="0"/>
          <w:sz w:val="24"/>
        </w:rPr>
        <w:t>移动上网人群数据分析</w:t>
      </w:r>
      <w:r w:rsidRPr="00F249DC">
        <w:rPr>
          <w:rFonts w:ascii="宋体" w:hAnsi="宋体" w:cs="Arial"/>
          <w:color w:val="000000"/>
          <w:kern w:val="0"/>
          <w:sz w:val="24"/>
        </w:rPr>
        <w:t>、</w:t>
      </w:r>
      <w:r w:rsidR="000717B4">
        <w:rPr>
          <w:rFonts w:ascii="宋体" w:hAnsi="宋体" w:cs="Arial" w:hint="eastAsia"/>
          <w:color w:val="000000"/>
          <w:kern w:val="0"/>
          <w:sz w:val="24"/>
        </w:rPr>
        <w:t>根据智能手机地理位置实施抓捕等工作</w:t>
      </w:r>
      <w:r w:rsidRPr="00F249DC">
        <w:rPr>
          <w:rFonts w:ascii="宋体" w:hAnsi="宋体" w:cs="Arial" w:hint="eastAsia"/>
          <w:color w:val="000000"/>
          <w:kern w:val="0"/>
          <w:sz w:val="24"/>
        </w:rPr>
        <w:t>，采用</w:t>
      </w:r>
      <w:r w:rsidR="000717B4">
        <w:rPr>
          <w:rFonts w:ascii="宋体" w:hAnsi="宋体" w:cs="Arial" w:hint="eastAsia"/>
          <w:color w:val="000000"/>
          <w:kern w:val="0"/>
          <w:sz w:val="24"/>
        </w:rPr>
        <w:t>一个智能形象化展示系统</w:t>
      </w:r>
      <w:r w:rsidRPr="00F249DC">
        <w:rPr>
          <w:rFonts w:ascii="宋体" w:hAnsi="宋体" w:cs="Arial" w:hint="eastAsia"/>
          <w:color w:val="000000"/>
          <w:kern w:val="0"/>
          <w:sz w:val="24"/>
        </w:rPr>
        <w:t>，可以有效的减少</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部门的工作量，使其发挥最大作用，能够为</w:t>
      </w:r>
      <w:r w:rsidR="000717B4">
        <w:rPr>
          <w:rFonts w:ascii="宋体" w:hAnsi="宋体" w:cs="Arial" w:hint="eastAsia"/>
          <w:color w:val="000000"/>
          <w:kern w:val="0"/>
          <w:sz w:val="24"/>
        </w:rPr>
        <w:t>公安干警</w:t>
      </w:r>
      <w:r w:rsidRPr="00F249DC">
        <w:rPr>
          <w:rFonts w:ascii="宋体" w:hAnsi="宋体" w:cs="Arial" w:hint="eastAsia"/>
          <w:color w:val="000000"/>
          <w:kern w:val="0"/>
          <w:sz w:val="24"/>
        </w:rPr>
        <w:t>提供快速便捷的服务。如果</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部门仍采取人工管理的方式，</w:t>
      </w:r>
      <w:r w:rsidR="000717B4">
        <w:rPr>
          <w:rFonts w:ascii="宋体" w:hAnsi="宋体" w:cs="Arial" w:hint="eastAsia"/>
          <w:color w:val="000000"/>
          <w:kern w:val="0"/>
          <w:sz w:val="24"/>
        </w:rPr>
        <w:t>工作</w:t>
      </w:r>
      <w:r w:rsidRPr="00F249DC">
        <w:rPr>
          <w:rFonts w:ascii="宋体" w:hAnsi="宋体" w:cs="Arial" w:hint="eastAsia"/>
          <w:color w:val="000000"/>
          <w:kern w:val="0"/>
          <w:sz w:val="24"/>
        </w:rPr>
        <w:t>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t>
      </w:r>
      <w:r w:rsidR="003572C2">
        <w:rPr>
          <w:rFonts w:ascii="宋体" w:hAnsi="宋体" w:cs="Arial"/>
          <w:color w:val="000000"/>
          <w:kern w:val="0"/>
          <w:sz w:val="24"/>
        </w:rPr>
        <w:t>地理位置数据展示系统</w:t>
      </w:r>
      <w:r w:rsidR="000717B4">
        <w:rPr>
          <w:rFonts w:ascii="宋体" w:hAnsi="宋体" w:cs="Arial" w:hint="eastAsia"/>
          <w:color w:val="000000"/>
          <w:kern w:val="0"/>
          <w:sz w:val="24"/>
        </w:rPr>
        <w:t>，可以有效的提高工作效率和工作质量</w:t>
      </w:r>
      <w:r w:rsidRPr="00F249DC">
        <w:rPr>
          <w:rFonts w:ascii="宋体" w:hAnsi="宋体" w:cs="Arial" w:hint="eastAsia"/>
          <w:color w:val="000000"/>
          <w:kern w:val="0"/>
          <w:sz w:val="24"/>
        </w:rPr>
        <w:t>，所以该系统具有重要的开发价值和应用意义。</w:t>
      </w:r>
    </w:p>
    <w:p w14:paraId="46355C64" w14:textId="10B1BED9" w:rsidR="006E0F42" w:rsidRPr="00F249DC" w:rsidRDefault="006E0F42" w:rsidP="006E0F42">
      <w:pPr>
        <w:pStyle w:val="2"/>
        <w:rPr>
          <w:rFonts w:ascii="黑体" w:eastAsia="黑体" w:hAnsi="黑体"/>
          <w:b w:val="0"/>
          <w:color w:val="000000"/>
          <w:sz w:val="28"/>
          <w:szCs w:val="28"/>
        </w:rPr>
      </w:pPr>
      <w:bookmarkStart w:id="88" w:name="_Toc356336382"/>
      <w:bookmarkStart w:id="89" w:name="_Toc356337268"/>
      <w:bookmarkStart w:id="90" w:name="_Toc356381682"/>
      <w:bookmarkStart w:id="91" w:name="_Toc356990802"/>
      <w:bookmarkStart w:id="92" w:name="_Toc420932609"/>
      <w:bookmarkStart w:id="93" w:name="_Toc420933108"/>
      <w:bookmarkStart w:id="94" w:name="_Toc421623952"/>
      <w:r w:rsidRPr="00F249DC">
        <w:rPr>
          <w:rFonts w:ascii="黑体" w:eastAsia="黑体" w:hAnsi="黑体" w:hint="eastAsia"/>
          <w:b w:val="0"/>
          <w:color w:val="000000"/>
          <w:sz w:val="28"/>
          <w:szCs w:val="28"/>
        </w:rPr>
        <w:t>2.2 解决方案</w:t>
      </w:r>
      <w:bookmarkEnd w:id="88"/>
      <w:bookmarkEnd w:id="89"/>
      <w:bookmarkEnd w:id="90"/>
      <w:bookmarkEnd w:id="91"/>
      <w:bookmarkEnd w:id="92"/>
      <w:bookmarkEnd w:id="93"/>
      <w:bookmarkEnd w:id="94"/>
    </w:p>
    <w:p w14:paraId="08263BCD" w14:textId="325281C9" w:rsidR="006E0F42" w:rsidRPr="005E58FE" w:rsidRDefault="006E0F42" w:rsidP="006E0F42">
      <w:pPr>
        <w:spacing w:before="100" w:after="50" w:line="440" w:lineRule="exact"/>
        <w:ind w:firstLine="420"/>
        <w:rPr>
          <w:rFonts w:asciiTheme="minorEastAsia" w:eastAsiaTheme="minorEastAsia" w:hAnsiTheme="minorEastAsia" w:cs="Arial"/>
          <w:color w:val="000000"/>
          <w:kern w:val="0"/>
          <w:sz w:val="24"/>
        </w:rPr>
      </w:pPr>
      <w:r w:rsidRPr="005E58FE">
        <w:rPr>
          <w:rFonts w:ascii="宋体" w:hAnsi="宋体" w:cs="Arial" w:hint="eastAsia"/>
          <w:color w:val="000000"/>
          <w:kern w:val="0"/>
          <w:sz w:val="24"/>
        </w:rPr>
        <w:t>本系统</w:t>
      </w:r>
      <w:r w:rsidR="002E6E8F" w:rsidRPr="005E58FE">
        <w:rPr>
          <w:rFonts w:ascii="宋体" w:hAnsi="宋体" w:cs="Arial" w:hint="eastAsia"/>
          <w:color w:val="000000"/>
          <w:kern w:val="0"/>
          <w:sz w:val="24"/>
        </w:rPr>
        <w:t>前端采用</w:t>
      </w:r>
      <w:r w:rsidR="002E6E8F" w:rsidRPr="00D47E67">
        <w:rPr>
          <w:color w:val="000000"/>
          <w:kern w:val="0"/>
          <w:sz w:val="24"/>
        </w:rPr>
        <w:t>MVC</w:t>
      </w:r>
      <w:r w:rsidR="002E6E8F" w:rsidRPr="005E58FE">
        <w:rPr>
          <w:rFonts w:ascii="宋体" w:hAnsi="宋体" w:cs="Arial"/>
          <w:color w:val="000000"/>
          <w:kern w:val="0"/>
          <w:sz w:val="24"/>
        </w:rPr>
        <w:t>(</w:t>
      </w:r>
      <w:r w:rsidR="002E6E8F" w:rsidRPr="00D47E67">
        <w:rPr>
          <w:color w:val="000000"/>
          <w:kern w:val="0"/>
          <w:sz w:val="24"/>
        </w:rPr>
        <w:t>Model</w:t>
      </w:r>
      <w:r w:rsidR="002E6E8F" w:rsidRPr="005E58FE">
        <w:rPr>
          <w:rFonts w:ascii="宋体" w:hAnsi="宋体" w:cs="Arial"/>
          <w:color w:val="000000"/>
          <w:kern w:val="0"/>
          <w:sz w:val="24"/>
        </w:rPr>
        <w:t>+</w:t>
      </w:r>
      <w:r w:rsidR="002E6E8F" w:rsidRPr="00D47E67">
        <w:rPr>
          <w:color w:val="000000"/>
          <w:kern w:val="0"/>
          <w:sz w:val="24"/>
        </w:rPr>
        <w:t>View</w:t>
      </w:r>
      <w:r w:rsidR="002E6E8F" w:rsidRPr="005E58FE">
        <w:rPr>
          <w:rFonts w:ascii="宋体" w:hAnsi="宋体" w:cs="Arial"/>
          <w:color w:val="000000"/>
          <w:kern w:val="0"/>
          <w:sz w:val="24"/>
        </w:rPr>
        <w:t>+</w:t>
      </w:r>
      <w:r w:rsidR="002E6E8F" w:rsidRPr="00D47E67">
        <w:rPr>
          <w:color w:val="000000"/>
          <w:kern w:val="0"/>
          <w:sz w:val="24"/>
        </w:rPr>
        <w:t>Controller</w:t>
      </w:r>
      <w:r w:rsidR="002E6E8F" w:rsidRPr="005E58FE">
        <w:rPr>
          <w:rFonts w:ascii="宋体" w:hAnsi="宋体" w:cs="Arial"/>
          <w:color w:val="000000"/>
          <w:kern w:val="0"/>
          <w:sz w:val="24"/>
        </w:rPr>
        <w:t>)</w:t>
      </w:r>
      <w:r w:rsidRPr="005E58FE">
        <w:rPr>
          <w:rFonts w:ascii="宋体" w:hAnsi="宋体" w:cs="Arial" w:hint="eastAsia"/>
          <w:color w:val="000000"/>
          <w:kern w:val="0"/>
          <w:sz w:val="24"/>
        </w:rPr>
        <w:t>的设计方法</w:t>
      </w:r>
      <w:r w:rsidRPr="005E58FE">
        <w:rPr>
          <w:rFonts w:asciiTheme="minorEastAsia" w:eastAsiaTheme="minorEastAsia" w:hAnsiTheme="minorEastAsia" w:cs="Arial" w:hint="eastAsia"/>
          <w:color w:val="000000"/>
          <w:kern w:val="0"/>
          <w:sz w:val="24"/>
        </w:rPr>
        <w:t>，</w:t>
      </w:r>
      <w:r w:rsidR="002E6E8F" w:rsidRPr="005E58FE">
        <w:rPr>
          <w:rFonts w:asciiTheme="minorEastAsia" w:eastAsiaTheme="minorEastAsia" w:hAnsiTheme="minorEastAsia" w:cs="Arial" w:hint="eastAsia"/>
          <w:color w:val="000000"/>
          <w:kern w:val="0"/>
          <w:sz w:val="24"/>
        </w:rPr>
        <w:t>使用</w:t>
      </w:r>
      <w:r w:rsidR="002E6E8F" w:rsidRPr="00D47E67">
        <w:rPr>
          <w:rFonts w:eastAsiaTheme="minorEastAsia"/>
          <w:color w:val="000000"/>
          <w:kern w:val="0"/>
          <w:sz w:val="24"/>
        </w:rPr>
        <w:lastRenderedPageBreak/>
        <w:t>Ajax</w:t>
      </w:r>
      <w:r w:rsidR="002E6E8F" w:rsidRPr="005E58FE">
        <w:rPr>
          <w:rFonts w:asciiTheme="minorEastAsia" w:eastAsiaTheme="minorEastAsia" w:hAnsiTheme="minorEastAsia" w:cs="Arial"/>
          <w:color w:val="000000"/>
          <w:kern w:val="0"/>
          <w:sz w:val="24"/>
        </w:rPr>
        <w:t>(</w:t>
      </w:r>
      <w:r w:rsidR="002E6E8F" w:rsidRPr="00D47E67">
        <w:rPr>
          <w:rFonts w:eastAsiaTheme="minorEastAsia"/>
          <w:color w:val="000000"/>
          <w:kern w:val="0"/>
          <w:sz w:val="24"/>
        </w:rPr>
        <w:t>Asynchronous</w:t>
      </w:r>
      <w:r w:rsidR="002E6E8F" w:rsidRPr="005E58FE">
        <w:rPr>
          <w:rFonts w:asciiTheme="minorEastAsia" w:eastAsiaTheme="minorEastAsia" w:hAnsiTheme="minorEastAsia" w:cs="Arial"/>
          <w:color w:val="000000"/>
          <w:kern w:val="0"/>
          <w:sz w:val="24"/>
        </w:rPr>
        <w:t> </w:t>
      </w:r>
      <w:r w:rsidR="002E6E8F" w:rsidRPr="00D47E67">
        <w:rPr>
          <w:rFonts w:eastAsiaTheme="minorEastAsia"/>
          <w:color w:val="000000"/>
          <w:kern w:val="0"/>
          <w:sz w:val="24"/>
        </w:rPr>
        <w:t>Javascript</w:t>
      </w:r>
      <w:r w:rsidR="002E6E8F" w:rsidRPr="005E58FE">
        <w:rPr>
          <w:rFonts w:asciiTheme="minorEastAsia" w:eastAsiaTheme="minorEastAsia" w:hAnsiTheme="minorEastAsia" w:cs="Arial"/>
          <w:color w:val="000000"/>
          <w:kern w:val="0"/>
          <w:sz w:val="24"/>
        </w:rPr>
        <w:t> </w:t>
      </w:r>
      <w:r w:rsidR="002E6E8F" w:rsidRPr="00D47E67">
        <w:rPr>
          <w:rFonts w:eastAsiaTheme="minorEastAsia"/>
          <w:color w:val="000000"/>
          <w:kern w:val="0"/>
          <w:sz w:val="24"/>
        </w:rPr>
        <w:t>And</w:t>
      </w:r>
      <w:r w:rsidR="002E6E8F" w:rsidRPr="005E58FE">
        <w:rPr>
          <w:rFonts w:asciiTheme="minorEastAsia" w:eastAsiaTheme="minorEastAsia" w:hAnsiTheme="minorEastAsia" w:cs="Arial"/>
          <w:color w:val="000000"/>
          <w:kern w:val="0"/>
          <w:sz w:val="24"/>
        </w:rPr>
        <w:t> </w:t>
      </w:r>
      <w:r w:rsidR="002E6E8F" w:rsidRPr="00D47E67">
        <w:rPr>
          <w:rFonts w:eastAsiaTheme="minorEastAsia"/>
          <w:color w:val="000000"/>
          <w:kern w:val="0"/>
          <w:sz w:val="24"/>
        </w:rPr>
        <w:t>XML</w:t>
      </w:r>
      <w:r w:rsidR="002E6E8F" w:rsidRPr="005E58FE">
        <w:rPr>
          <w:rFonts w:asciiTheme="minorEastAsia" w:eastAsiaTheme="minorEastAsia" w:hAnsiTheme="minorEastAsia" w:cs="Arial"/>
          <w:color w:val="000000"/>
          <w:kern w:val="0"/>
          <w:sz w:val="24"/>
        </w:rPr>
        <w:t>)</w:t>
      </w:r>
      <w:r w:rsidR="002E6E8F" w:rsidRPr="005E58FE">
        <w:rPr>
          <w:rFonts w:asciiTheme="minorEastAsia" w:eastAsiaTheme="minorEastAsia" w:hAnsiTheme="minorEastAsia" w:cs="Arial" w:hint="eastAsia"/>
          <w:color w:val="000000"/>
          <w:kern w:val="0"/>
          <w:sz w:val="24"/>
        </w:rPr>
        <w:t>异步</w:t>
      </w:r>
      <w:r w:rsidR="002E6E8F" w:rsidRPr="00D47E67">
        <w:rPr>
          <w:rFonts w:eastAsiaTheme="minorEastAsia"/>
          <w:color w:val="000000"/>
          <w:kern w:val="0"/>
          <w:sz w:val="24"/>
        </w:rPr>
        <w:t>JavaScript</w:t>
      </w:r>
      <w:r w:rsidR="002E6E8F" w:rsidRPr="005E58FE">
        <w:rPr>
          <w:rFonts w:asciiTheme="minorEastAsia" w:eastAsiaTheme="minorEastAsia" w:hAnsiTheme="minorEastAsia" w:cs="Arial" w:hint="eastAsia"/>
          <w:color w:val="000000"/>
          <w:kern w:val="0"/>
          <w:sz w:val="24"/>
        </w:rPr>
        <w:t>和</w:t>
      </w:r>
      <w:r w:rsidR="002E6E8F" w:rsidRPr="00D47E67">
        <w:rPr>
          <w:rFonts w:eastAsiaTheme="minorEastAsia"/>
          <w:color w:val="000000"/>
          <w:kern w:val="0"/>
          <w:sz w:val="24"/>
        </w:rPr>
        <w:t>XML</w:t>
      </w:r>
      <w:r w:rsidR="002E6E8F" w:rsidRPr="005E58FE">
        <w:rPr>
          <w:rFonts w:asciiTheme="minorEastAsia" w:eastAsiaTheme="minorEastAsia" w:hAnsiTheme="minorEastAsia" w:cs="Arial" w:hint="eastAsia"/>
          <w:color w:val="000000"/>
          <w:kern w:val="0"/>
          <w:sz w:val="24"/>
        </w:rPr>
        <w:t>与</w:t>
      </w:r>
      <w:r w:rsidR="002E6E8F" w:rsidRPr="005E58FE">
        <w:rPr>
          <w:rFonts w:asciiTheme="minorEastAsia" w:eastAsiaTheme="minorEastAsia" w:hAnsiTheme="minorEastAsia" w:cs="Arial"/>
          <w:color w:val="000000"/>
          <w:kern w:val="0"/>
          <w:sz w:val="24"/>
        </w:rPr>
        <w:t>后端进行交互</w:t>
      </w:r>
      <w:r w:rsidR="002E6E8F"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hint="eastAsia"/>
          <w:color w:val="000000"/>
          <w:kern w:val="0"/>
          <w:sz w:val="24"/>
        </w:rPr>
        <w:t>系统</w:t>
      </w:r>
      <w:r w:rsidR="00A00113" w:rsidRPr="005E58FE">
        <w:rPr>
          <w:rFonts w:asciiTheme="minorEastAsia" w:eastAsiaTheme="minorEastAsia" w:hAnsiTheme="minorEastAsia" w:cs="Arial"/>
          <w:color w:val="000000"/>
          <w:kern w:val="0"/>
          <w:sz w:val="24"/>
        </w:rPr>
        <w:t>采用</w:t>
      </w:r>
      <w:r w:rsidR="002E6E8F" w:rsidRPr="00D47E67">
        <w:rPr>
          <w:rFonts w:eastAsiaTheme="minorEastAsia"/>
          <w:color w:val="000000"/>
          <w:kern w:val="0"/>
          <w:sz w:val="24"/>
        </w:rPr>
        <w:t>JSON</w:t>
      </w:r>
      <w:r w:rsidR="002E6E8F" w:rsidRPr="005E58FE">
        <w:rPr>
          <w:rFonts w:asciiTheme="minorEastAsia" w:eastAsiaTheme="minorEastAsia" w:hAnsiTheme="minorEastAsia" w:cs="Arial" w:hint="eastAsia"/>
          <w:color w:val="000000"/>
          <w:kern w:val="0"/>
          <w:sz w:val="24"/>
        </w:rPr>
        <w:t>（</w:t>
      </w:r>
      <w:r w:rsidR="002E6E8F" w:rsidRPr="00D47E67">
        <w:rPr>
          <w:rFonts w:eastAsiaTheme="minorEastAsia"/>
          <w:color w:val="000000"/>
          <w:kern w:val="0"/>
          <w:sz w:val="24"/>
        </w:rPr>
        <w:t>JavaScript</w:t>
      </w:r>
      <w:r w:rsidR="002E6E8F" w:rsidRPr="005E58FE">
        <w:rPr>
          <w:rFonts w:asciiTheme="minorEastAsia" w:eastAsiaTheme="minorEastAsia" w:hAnsiTheme="minorEastAsia" w:cs="Arial"/>
          <w:color w:val="000000"/>
          <w:kern w:val="0"/>
          <w:sz w:val="24"/>
        </w:rPr>
        <w:t xml:space="preserve"> </w:t>
      </w:r>
      <w:r w:rsidR="002E6E8F" w:rsidRPr="00D47E67">
        <w:rPr>
          <w:rFonts w:eastAsiaTheme="minorEastAsia"/>
          <w:color w:val="000000"/>
          <w:kern w:val="0"/>
          <w:sz w:val="24"/>
        </w:rPr>
        <w:t>Object</w:t>
      </w:r>
      <w:r w:rsidR="002E6E8F" w:rsidRPr="005E58FE">
        <w:rPr>
          <w:rFonts w:asciiTheme="minorEastAsia" w:eastAsiaTheme="minorEastAsia" w:hAnsiTheme="minorEastAsia" w:cs="Arial"/>
          <w:color w:val="000000"/>
          <w:kern w:val="0"/>
          <w:sz w:val="24"/>
        </w:rPr>
        <w:t xml:space="preserve"> </w:t>
      </w:r>
      <w:r w:rsidR="002E6E8F" w:rsidRPr="00D47E67">
        <w:rPr>
          <w:rFonts w:eastAsiaTheme="minorEastAsia"/>
          <w:color w:val="000000"/>
          <w:kern w:val="0"/>
          <w:sz w:val="24"/>
        </w:rPr>
        <w:t>Notation</w:t>
      </w:r>
      <w:r w:rsidR="002E6E8F" w:rsidRPr="005E58FE">
        <w:rPr>
          <w:rFonts w:asciiTheme="minorEastAsia" w:eastAsiaTheme="minorEastAsia" w:hAnsiTheme="minorEastAsia" w:cs="Arial"/>
          <w:color w:val="000000"/>
          <w:kern w:val="0"/>
          <w:sz w:val="24"/>
        </w:rPr>
        <w:t>）</w:t>
      </w:r>
      <w:r w:rsidR="002E6E8F" w:rsidRPr="005E58FE">
        <w:rPr>
          <w:rFonts w:asciiTheme="minorEastAsia" w:eastAsiaTheme="minorEastAsia" w:hAnsiTheme="minorEastAsia" w:cs="Arial" w:hint="eastAsia"/>
          <w:color w:val="000000"/>
          <w:kern w:val="0"/>
          <w:sz w:val="24"/>
        </w:rPr>
        <w:t>为前后端</w:t>
      </w:r>
      <w:r w:rsidR="002E6E8F" w:rsidRPr="005E58FE">
        <w:rPr>
          <w:rFonts w:asciiTheme="minorEastAsia" w:eastAsiaTheme="minorEastAsia" w:hAnsiTheme="minorEastAsia" w:cs="Arial"/>
          <w:color w:val="000000"/>
          <w:kern w:val="0"/>
          <w:sz w:val="24"/>
        </w:rPr>
        <w:t>约定的数据</w:t>
      </w:r>
      <w:r w:rsidR="002E6E8F" w:rsidRPr="005E58FE">
        <w:rPr>
          <w:rFonts w:asciiTheme="minorEastAsia" w:eastAsiaTheme="minorEastAsia" w:hAnsiTheme="minorEastAsia" w:cs="Arial" w:hint="eastAsia"/>
          <w:color w:val="000000"/>
          <w:kern w:val="0"/>
          <w:sz w:val="24"/>
        </w:rPr>
        <w:t>交互</w:t>
      </w:r>
      <w:r w:rsidR="002E6E8F" w:rsidRPr="005E58FE">
        <w:rPr>
          <w:rFonts w:asciiTheme="minorEastAsia" w:eastAsiaTheme="minorEastAsia" w:hAnsiTheme="minorEastAsia" w:cs="Arial"/>
          <w:color w:val="000000"/>
          <w:kern w:val="0"/>
          <w:sz w:val="24"/>
        </w:rPr>
        <w:t>格式</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这是一种</w:t>
      </w:r>
      <w:r w:rsidR="00A00113" w:rsidRPr="005E58FE">
        <w:rPr>
          <w:rFonts w:asciiTheme="minorEastAsia" w:eastAsiaTheme="minorEastAsia" w:hAnsiTheme="minorEastAsia" w:cs="Arial" w:hint="eastAsia"/>
          <w:color w:val="000000"/>
          <w:kern w:val="0"/>
          <w:sz w:val="24"/>
        </w:rPr>
        <w:t>轻量级的</w:t>
      </w:r>
      <w:r w:rsidR="00A00113" w:rsidRPr="005E58FE">
        <w:rPr>
          <w:rFonts w:asciiTheme="minorEastAsia" w:eastAsiaTheme="minorEastAsia" w:hAnsiTheme="minorEastAsia" w:cs="Arial"/>
          <w:color w:val="000000"/>
          <w:kern w:val="0"/>
          <w:sz w:val="24"/>
        </w:rPr>
        <w:t>数据交换格式</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它基于</w:t>
      </w:r>
      <w:r w:rsidR="00A00113" w:rsidRPr="00D47E67">
        <w:rPr>
          <w:rFonts w:eastAsiaTheme="minorEastAsia"/>
          <w:color w:val="000000"/>
          <w:kern w:val="0"/>
          <w:sz w:val="24"/>
        </w:rPr>
        <w:t>ECMAScript</w:t>
      </w:r>
      <w:r w:rsidR="00A00113" w:rsidRPr="005E58FE">
        <w:rPr>
          <w:rFonts w:asciiTheme="minorEastAsia" w:eastAsiaTheme="minorEastAsia" w:hAnsiTheme="minorEastAsia" w:cs="Arial"/>
          <w:color w:val="000000"/>
          <w:kern w:val="0"/>
          <w:sz w:val="24"/>
        </w:rPr>
        <w:t>的一个子集</w:t>
      </w:r>
      <w:r w:rsidR="00A00113" w:rsidRPr="005E58FE">
        <w:rPr>
          <w:rFonts w:asciiTheme="minorEastAsia" w:eastAsiaTheme="minorEastAsia" w:hAnsiTheme="minorEastAsia" w:cs="Arial" w:hint="eastAsia"/>
          <w:color w:val="000000"/>
          <w:kern w:val="0"/>
          <w:sz w:val="24"/>
        </w:rPr>
        <w:t>，</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采用完全独立于语言的文本格式，这些特性使</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成为理想的数据交换语言</w:t>
      </w:r>
      <w:r w:rsidR="00A00113" w:rsidRPr="005E58FE">
        <w:rPr>
          <w:rFonts w:asciiTheme="minorEastAsia" w:eastAsiaTheme="minorEastAsia" w:hAnsiTheme="minorEastAsia" w:cs="Arial" w:hint="eastAsia"/>
          <w:color w:val="000000"/>
          <w:kern w:val="0"/>
          <w:sz w:val="24"/>
        </w:rPr>
        <w:t>，</w:t>
      </w:r>
      <w:r w:rsidR="00A00113" w:rsidRPr="005E58FE">
        <w:rPr>
          <w:rFonts w:asciiTheme="minorEastAsia" w:eastAsiaTheme="minorEastAsia" w:hAnsiTheme="minorEastAsia" w:cs="Arial"/>
          <w:color w:val="000000"/>
          <w:kern w:val="0"/>
          <w:sz w:val="24"/>
        </w:rPr>
        <w:t>易于人阅读和编写，同时也易于机器解析和生成(网络传输速率)</w:t>
      </w:r>
      <w:r w:rsidR="00A00113" w:rsidRPr="005E58FE">
        <w:rPr>
          <w:rFonts w:asciiTheme="minorEastAsia" w:eastAsiaTheme="minorEastAsia" w:hAnsiTheme="minorEastAsia" w:cs="Arial" w:hint="eastAsia"/>
          <w:color w:val="000000"/>
          <w:kern w:val="0"/>
          <w:sz w:val="24"/>
        </w:rPr>
        <w:t>。系统</w:t>
      </w:r>
      <w:r w:rsidRPr="005E58FE">
        <w:rPr>
          <w:rFonts w:asciiTheme="minorEastAsia" w:eastAsiaTheme="minorEastAsia" w:hAnsiTheme="minorEastAsia" w:cs="Arial" w:hint="eastAsia"/>
          <w:color w:val="000000"/>
          <w:kern w:val="0"/>
          <w:sz w:val="24"/>
        </w:rPr>
        <w:t>开发环境为</w:t>
      </w:r>
      <w:r w:rsidR="00A00113" w:rsidRPr="00D47E67">
        <w:rPr>
          <w:rFonts w:eastAsiaTheme="minorEastAsia"/>
          <w:color w:val="000000"/>
          <w:sz w:val="24"/>
        </w:rPr>
        <w:t>Intellij</w:t>
      </w:r>
      <w:r w:rsidR="00A00113" w:rsidRPr="005E58FE">
        <w:rPr>
          <w:rFonts w:asciiTheme="minorEastAsia" w:eastAsiaTheme="minorEastAsia" w:hAnsiTheme="minorEastAsia"/>
          <w:color w:val="000000"/>
          <w:sz w:val="24"/>
        </w:rPr>
        <w:t xml:space="preserve"> </w:t>
      </w:r>
      <w:r w:rsidR="00A00113" w:rsidRPr="00D47E67">
        <w:rPr>
          <w:rFonts w:eastAsiaTheme="minorEastAsia"/>
          <w:color w:val="000000"/>
          <w:sz w:val="24"/>
        </w:rPr>
        <w:t>idea</w:t>
      </w:r>
      <w:r w:rsidR="00A00113" w:rsidRPr="005E58FE">
        <w:rPr>
          <w:rFonts w:asciiTheme="minorEastAsia" w:eastAsiaTheme="minorEastAsia" w:hAnsiTheme="minorEastAsia"/>
          <w:color w:val="000000"/>
          <w:sz w:val="24"/>
        </w:rPr>
        <w:t>14</w:t>
      </w:r>
      <w:r w:rsidRPr="005E58FE">
        <w:rPr>
          <w:rFonts w:asciiTheme="minorEastAsia" w:eastAsiaTheme="minorEastAsia" w:hAnsiTheme="minorEastAsia" w:hint="eastAsia"/>
          <w:color w:val="000000"/>
          <w:sz w:val="24"/>
        </w:rPr>
        <w:t>，</w:t>
      </w:r>
      <w:r w:rsidR="00A00113" w:rsidRPr="005E58FE">
        <w:rPr>
          <w:rFonts w:asciiTheme="minorEastAsia" w:eastAsiaTheme="minorEastAsia" w:hAnsiTheme="minorEastAsia" w:hint="eastAsia"/>
          <w:color w:val="000000"/>
          <w:sz w:val="24"/>
        </w:rPr>
        <w:t xml:space="preserve"> 使用</w:t>
      </w:r>
      <w:r w:rsidR="00A00113" w:rsidRPr="00D47E67">
        <w:rPr>
          <w:rFonts w:eastAsiaTheme="minorEastAsia"/>
          <w:color w:val="000000"/>
          <w:sz w:val="24"/>
        </w:rPr>
        <w:t>sea</w:t>
      </w:r>
      <w:r w:rsidR="00A00113" w:rsidRPr="005E58FE">
        <w:rPr>
          <w:rFonts w:asciiTheme="minorEastAsia" w:eastAsiaTheme="minorEastAsia" w:hAnsiTheme="minorEastAsia"/>
          <w:color w:val="000000"/>
          <w:sz w:val="24"/>
        </w:rPr>
        <w:t>.</w:t>
      </w:r>
      <w:r w:rsidR="00A00113" w:rsidRPr="00D47E67">
        <w:rPr>
          <w:rFonts w:eastAsiaTheme="minorEastAsia"/>
          <w:color w:val="000000"/>
          <w:sz w:val="24"/>
        </w:rPr>
        <w:t>js</w:t>
      </w:r>
      <w:r w:rsidR="00A00113" w:rsidRPr="005E58FE">
        <w:rPr>
          <w:rFonts w:asciiTheme="minorEastAsia" w:eastAsiaTheme="minorEastAsia" w:hAnsiTheme="minorEastAsia"/>
          <w:color w:val="000000"/>
          <w:sz w:val="24"/>
        </w:rPr>
        <w:t>实现</w:t>
      </w:r>
      <w:r w:rsidR="00A00113" w:rsidRPr="00D47E67">
        <w:rPr>
          <w:rFonts w:eastAsiaTheme="minorEastAsia"/>
          <w:color w:val="000000"/>
          <w:sz w:val="24"/>
        </w:rPr>
        <w:t>JavaScript</w:t>
      </w:r>
      <w:r w:rsidR="00A00113" w:rsidRPr="005E58FE">
        <w:rPr>
          <w:rFonts w:asciiTheme="minorEastAsia" w:eastAsiaTheme="minorEastAsia" w:hAnsiTheme="minorEastAsia"/>
          <w:color w:val="000000"/>
          <w:sz w:val="24"/>
        </w:rPr>
        <w:t>的模块化开发及加载机制</w:t>
      </w:r>
      <w:r w:rsidR="00A00113" w:rsidRPr="005E58FE">
        <w:rPr>
          <w:rFonts w:asciiTheme="minorEastAsia" w:eastAsiaTheme="minorEastAsia" w:hAnsiTheme="minorEastAsia" w:hint="eastAsia"/>
          <w:color w:val="000000"/>
          <w:sz w:val="24"/>
        </w:rPr>
        <w:t>，</w:t>
      </w:r>
      <w:r w:rsidR="00A00113" w:rsidRPr="005E58FE">
        <w:rPr>
          <w:rFonts w:asciiTheme="minorEastAsia" w:eastAsiaTheme="minorEastAsia" w:hAnsiTheme="minorEastAsia"/>
          <w:color w:val="000000"/>
          <w:sz w:val="24"/>
        </w:rPr>
        <w:t>降低</w:t>
      </w:r>
      <w:r w:rsidR="00A00113" w:rsidRPr="00D47E67">
        <w:rPr>
          <w:rFonts w:eastAsiaTheme="minorEastAsia"/>
          <w:color w:val="000000"/>
          <w:sz w:val="24"/>
        </w:rPr>
        <w:t>JavaScript</w:t>
      </w:r>
      <w:r w:rsidR="00A00113" w:rsidRPr="005E58FE">
        <w:rPr>
          <w:rFonts w:asciiTheme="minorEastAsia" w:eastAsiaTheme="minorEastAsia" w:hAnsiTheme="minorEastAsia"/>
          <w:color w:val="000000"/>
          <w:sz w:val="24"/>
        </w:rPr>
        <w:t>编程中普遍存在的依赖关系混乱和代码纠缠等问题，方便代码的编写和维护</w:t>
      </w:r>
      <w:r w:rsidR="00A00113" w:rsidRPr="005E58FE">
        <w:rPr>
          <w:rFonts w:asciiTheme="minorEastAsia" w:eastAsiaTheme="minorEastAsia" w:hAnsiTheme="minorEastAsia" w:hint="eastAsia"/>
          <w:color w:val="000000"/>
          <w:sz w:val="24"/>
        </w:rPr>
        <w:t>。使用</w:t>
      </w:r>
      <w:r w:rsidR="00A00113" w:rsidRPr="00D47E67">
        <w:rPr>
          <w:rFonts w:eastAsiaTheme="minorEastAsia"/>
          <w:color w:val="000000"/>
          <w:sz w:val="24"/>
        </w:rPr>
        <w:t>Backbone</w:t>
      </w:r>
      <w:r w:rsidR="00A00113" w:rsidRPr="005E58FE">
        <w:rPr>
          <w:rFonts w:asciiTheme="minorEastAsia" w:eastAsiaTheme="minorEastAsia" w:hAnsiTheme="minorEastAsia" w:hint="eastAsia"/>
          <w:color w:val="000000"/>
          <w:sz w:val="24"/>
        </w:rPr>
        <w:t>.</w:t>
      </w:r>
      <w:r w:rsidR="00A00113" w:rsidRPr="00D47E67">
        <w:rPr>
          <w:rFonts w:eastAsiaTheme="minorEastAsia"/>
          <w:color w:val="000000"/>
          <w:sz w:val="24"/>
        </w:rPr>
        <w:t>js</w:t>
      </w:r>
      <w:r w:rsidR="00A00113" w:rsidRPr="005E58FE">
        <w:rPr>
          <w:rFonts w:asciiTheme="minorEastAsia" w:eastAsiaTheme="minorEastAsia" w:hAnsiTheme="minorEastAsia" w:hint="eastAsia"/>
          <w:color w:val="000000"/>
          <w:sz w:val="24"/>
        </w:rPr>
        <w:t>为</w:t>
      </w:r>
      <w:r w:rsidR="00A00113" w:rsidRPr="005E58FE">
        <w:rPr>
          <w:rFonts w:asciiTheme="minorEastAsia" w:eastAsiaTheme="minorEastAsia" w:hAnsiTheme="minorEastAsia"/>
          <w:color w:val="000000"/>
          <w:sz w:val="24"/>
        </w:rPr>
        <w:t>复杂</w:t>
      </w:r>
      <w:r w:rsidR="00A00113" w:rsidRPr="005E58FE">
        <w:rPr>
          <w:rFonts w:asciiTheme="minorEastAsia" w:eastAsiaTheme="minorEastAsia" w:hAnsiTheme="minorEastAsia" w:hint="eastAsia"/>
          <w:color w:val="000000"/>
          <w:sz w:val="24"/>
        </w:rPr>
        <w:t>的地图数据</w:t>
      </w:r>
      <w:r w:rsidR="00A00113" w:rsidRPr="005E58FE">
        <w:rPr>
          <w:rFonts w:asciiTheme="minorEastAsia" w:eastAsiaTheme="minorEastAsia" w:hAnsiTheme="minorEastAsia"/>
          <w:color w:val="000000"/>
          <w:sz w:val="24"/>
        </w:rPr>
        <w:t>展示</w:t>
      </w:r>
      <w:r w:rsidR="00A00113" w:rsidRPr="005E58FE">
        <w:rPr>
          <w:rFonts w:asciiTheme="minorEastAsia" w:eastAsiaTheme="minorEastAsia" w:hAnsiTheme="minorEastAsia" w:hint="eastAsia"/>
          <w:color w:val="000000"/>
          <w:sz w:val="24"/>
        </w:rPr>
        <w:t>应用</w:t>
      </w:r>
      <w:r w:rsidR="00A00113" w:rsidRPr="005E58FE">
        <w:rPr>
          <w:rFonts w:asciiTheme="minorEastAsia" w:eastAsiaTheme="minorEastAsia" w:hAnsiTheme="minorEastAsia" w:cs="Arial"/>
          <w:color w:val="000000"/>
          <w:kern w:val="0"/>
          <w:sz w:val="24"/>
        </w:rPr>
        <w:t>提供模型(</w:t>
      </w:r>
      <w:r w:rsidR="00A00113" w:rsidRPr="00D47E67">
        <w:rPr>
          <w:rFonts w:eastAsiaTheme="minorEastAsia"/>
          <w:color w:val="000000"/>
          <w:kern w:val="0"/>
          <w:sz w:val="24"/>
        </w:rPr>
        <w:t>models</w:t>
      </w:r>
      <w:r w:rsidR="00A00113" w:rsidRPr="005E58FE">
        <w:rPr>
          <w:rFonts w:asciiTheme="minorEastAsia" w:eastAsiaTheme="minorEastAsia" w:hAnsiTheme="minorEastAsia" w:cs="Arial"/>
          <w:color w:val="000000"/>
          <w:kern w:val="0"/>
          <w:sz w:val="24"/>
        </w:rPr>
        <w:t>)、集合(</w:t>
      </w:r>
      <w:r w:rsidR="00A00113" w:rsidRPr="00D47E67">
        <w:rPr>
          <w:rFonts w:eastAsiaTheme="minorEastAsia"/>
          <w:color w:val="000000"/>
          <w:kern w:val="0"/>
          <w:sz w:val="24"/>
        </w:rPr>
        <w:t>collections</w:t>
      </w:r>
      <w:r w:rsidR="00A00113" w:rsidRPr="005E58FE">
        <w:rPr>
          <w:rFonts w:asciiTheme="minorEastAsia" w:eastAsiaTheme="minorEastAsia" w:hAnsiTheme="minorEastAsia" w:cs="Arial"/>
          <w:color w:val="000000"/>
          <w:kern w:val="0"/>
          <w:sz w:val="24"/>
        </w:rPr>
        <w:t>)、视图(</w:t>
      </w:r>
      <w:r w:rsidR="00A00113" w:rsidRPr="00D47E67">
        <w:rPr>
          <w:rFonts w:eastAsiaTheme="minorEastAsia"/>
          <w:color w:val="000000"/>
          <w:kern w:val="0"/>
          <w:sz w:val="24"/>
        </w:rPr>
        <w:t>views</w:t>
      </w:r>
      <w:r w:rsidR="00A00113" w:rsidRPr="005E58FE">
        <w:rPr>
          <w:rFonts w:asciiTheme="minorEastAsia" w:eastAsiaTheme="minorEastAsia" w:hAnsiTheme="minorEastAsia" w:cs="Arial"/>
          <w:color w:val="000000"/>
          <w:kern w:val="0"/>
          <w:sz w:val="24"/>
        </w:rPr>
        <w:t>)的结构。其中模型用于绑定键值数据和自定义事件；集合附有可枚举函数的丰富</w:t>
      </w:r>
      <w:r w:rsidR="00A00113" w:rsidRPr="00D47E67">
        <w:rPr>
          <w:rFonts w:eastAsiaTheme="minorEastAsia"/>
          <w:color w:val="000000"/>
          <w:kern w:val="0"/>
          <w:sz w:val="24"/>
        </w:rPr>
        <w:t>API</w:t>
      </w:r>
      <w:r w:rsidR="00A00113" w:rsidRPr="005E58FE">
        <w:rPr>
          <w:rFonts w:asciiTheme="minorEastAsia" w:eastAsiaTheme="minorEastAsia" w:hAnsiTheme="minorEastAsia" w:cs="Arial"/>
          <w:color w:val="000000"/>
          <w:kern w:val="0"/>
          <w:sz w:val="24"/>
        </w:rPr>
        <w:t>； 视图可以声明事件处理函数，并通过</w:t>
      </w:r>
      <w:r w:rsidR="00A00113" w:rsidRPr="00D47E67">
        <w:rPr>
          <w:rFonts w:eastAsiaTheme="minorEastAsia"/>
          <w:color w:val="000000"/>
          <w:kern w:val="0"/>
          <w:sz w:val="24"/>
        </w:rPr>
        <w:t>RESTful</w:t>
      </w:r>
      <w:r w:rsidR="00A00113" w:rsidRPr="005E58FE">
        <w:rPr>
          <w:rFonts w:asciiTheme="minorEastAsia" w:eastAsiaTheme="minorEastAsia" w:hAnsiTheme="minorEastAsia" w:cs="Arial"/>
          <w:color w:val="000000"/>
          <w:kern w:val="0"/>
          <w:sz w:val="24"/>
        </w:rPr>
        <w:t xml:space="preserve"> </w:t>
      </w:r>
      <w:r w:rsidR="00A00113" w:rsidRPr="00D47E67">
        <w:rPr>
          <w:rFonts w:eastAsiaTheme="minorEastAsia"/>
          <w:color w:val="000000"/>
          <w:kern w:val="0"/>
          <w:sz w:val="24"/>
        </w:rPr>
        <w:t>JSON</w:t>
      </w:r>
      <w:r w:rsidR="00A00113" w:rsidRPr="005E58FE">
        <w:rPr>
          <w:rFonts w:asciiTheme="minorEastAsia" w:eastAsiaTheme="minorEastAsia" w:hAnsiTheme="minorEastAsia" w:cs="Arial"/>
          <w:color w:val="000000"/>
          <w:kern w:val="0"/>
          <w:sz w:val="24"/>
        </w:rPr>
        <w:t>接口连接到应用程序。</w:t>
      </w:r>
      <w:r w:rsidR="00A00113" w:rsidRPr="005E58FE">
        <w:rPr>
          <w:rFonts w:asciiTheme="minorEastAsia" w:eastAsiaTheme="minorEastAsia" w:hAnsiTheme="minorEastAsia" w:hint="eastAsia"/>
          <w:color w:val="000000"/>
          <w:sz w:val="24"/>
        </w:rPr>
        <w:t>百度</w:t>
      </w:r>
      <w:r w:rsidR="00A00113" w:rsidRPr="00D47E67">
        <w:rPr>
          <w:rFonts w:eastAsiaTheme="minorEastAsia"/>
          <w:color w:val="000000"/>
          <w:sz w:val="24"/>
        </w:rPr>
        <w:t>map</w:t>
      </w:r>
      <w:r w:rsidR="00A00113" w:rsidRPr="005E58FE">
        <w:rPr>
          <w:rFonts w:asciiTheme="minorEastAsia" w:eastAsiaTheme="minorEastAsia" w:hAnsiTheme="minorEastAsia" w:cs="Arial" w:hint="eastAsia"/>
          <w:color w:val="000000"/>
          <w:kern w:val="0"/>
          <w:sz w:val="24"/>
        </w:rPr>
        <w:t>技术在</w:t>
      </w:r>
      <w:r w:rsidR="00A00113" w:rsidRPr="005E58FE">
        <w:rPr>
          <w:rFonts w:asciiTheme="minorEastAsia" w:eastAsiaTheme="minorEastAsia" w:hAnsiTheme="minorEastAsia" w:cs="Arial"/>
          <w:color w:val="000000"/>
          <w:kern w:val="0"/>
          <w:sz w:val="24"/>
        </w:rPr>
        <w:t>界面上绘制地图，并根据</w:t>
      </w:r>
      <w:r w:rsidR="00A00113" w:rsidRPr="00D47E67">
        <w:rPr>
          <w:rFonts w:eastAsiaTheme="minorEastAsia"/>
          <w:color w:val="000000"/>
          <w:kern w:val="0"/>
          <w:sz w:val="24"/>
        </w:rPr>
        <w:t>JSON</w:t>
      </w:r>
      <w:r w:rsidR="00A00113" w:rsidRPr="005E58FE">
        <w:rPr>
          <w:rFonts w:asciiTheme="minorEastAsia" w:eastAsiaTheme="minorEastAsia" w:hAnsiTheme="minorEastAsia" w:cs="Arial" w:hint="eastAsia"/>
          <w:color w:val="000000"/>
          <w:kern w:val="0"/>
          <w:sz w:val="24"/>
        </w:rPr>
        <w:t>数据</w:t>
      </w:r>
      <w:r w:rsidR="00A00113" w:rsidRPr="005E58FE">
        <w:rPr>
          <w:rFonts w:asciiTheme="minorEastAsia" w:eastAsiaTheme="minorEastAsia" w:hAnsiTheme="minorEastAsia" w:cs="Arial"/>
          <w:color w:val="000000"/>
          <w:kern w:val="0"/>
          <w:sz w:val="24"/>
        </w:rPr>
        <w:t>在地图上绘制相应的点</w:t>
      </w:r>
      <w:r w:rsidR="00A00113" w:rsidRPr="005E58FE">
        <w:rPr>
          <w:rFonts w:asciiTheme="minorEastAsia" w:eastAsiaTheme="minorEastAsia" w:hAnsiTheme="minorEastAsia" w:cs="Arial" w:hint="eastAsia"/>
          <w:color w:val="000000"/>
          <w:kern w:val="0"/>
          <w:sz w:val="24"/>
        </w:rPr>
        <w:t>(位置)、</w:t>
      </w:r>
      <w:r w:rsidR="00A00113" w:rsidRPr="005E58FE">
        <w:rPr>
          <w:rFonts w:asciiTheme="minorEastAsia" w:eastAsiaTheme="minorEastAsia" w:hAnsiTheme="minorEastAsia" w:cs="Arial"/>
          <w:color w:val="000000"/>
          <w:kern w:val="0"/>
          <w:sz w:val="24"/>
        </w:rPr>
        <w:t>线</w:t>
      </w:r>
      <w:r w:rsidR="00A00113" w:rsidRPr="005E58FE">
        <w:rPr>
          <w:rFonts w:asciiTheme="minorEastAsia" w:eastAsiaTheme="minorEastAsia" w:hAnsiTheme="minorEastAsia" w:cs="Arial" w:hint="eastAsia"/>
          <w:color w:val="000000"/>
          <w:kern w:val="0"/>
          <w:sz w:val="24"/>
        </w:rPr>
        <w:t>(轨迹)、</w:t>
      </w:r>
      <w:r w:rsidR="00A00113" w:rsidRPr="005E58FE">
        <w:rPr>
          <w:rFonts w:asciiTheme="minorEastAsia" w:eastAsiaTheme="minorEastAsia" w:hAnsiTheme="minorEastAsia" w:cs="Arial"/>
          <w:color w:val="000000"/>
          <w:kern w:val="0"/>
          <w:sz w:val="24"/>
        </w:rPr>
        <w:t>面</w:t>
      </w:r>
      <w:r w:rsidR="00A00113" w:rsidRPr="005E58FE">
        <w:rPr>
          <w:rFonts w:asciiTheme="minorEastAsia" w:eastAsiaTheme="minorEastAsia" w:hAnsiTheme="minorEastAsia" w:cs="Arial" w:hint="eastAsia"/>
          <w:color w:val="000000"/>
          <w:kern w:val="0"/>
          <w:sz w:val="24"/>
        </w:rPr>
        <w:t>(区域)</w:t>
      </w:r>
      <w:r w:rsidRPr="005E58FE">
        <w:rPr>
          <w:rFonts w:asciiTheme="minorEastAsia" w:eastAsiaTheme="minorEastAsia" w:hAnsiTheme="minorEastAsia" w:cs="Arial" w:hint="eastAsia"/>
          <w:color w:val="000000"/>
          <w:kern w:val="0"/>
          <w:sz w:val="24"/>
        </w:rPr>
        <w:t>。</w:t>
      </w:r>
      <w:r w:rsidR="006039C5" w:rsidRPr="005E58FE">
        <w:rPr>
          <w:rFonts w:asciiTheme="minorEastAsia" w:eastAsiaTheme="minorEastAsia" w:hAnsiTheme="minorEastAsia" w:cs="Arial" w:hint="eastAsia"/>
          <w:color w:val="000000"/>
          <w:kern w:val="0"/>
          <w:sz w:val="24"/>
        </w:rPr>
        <w:t>采用</w:t>
      </w:r>
      <w:r w:rsidRPr="00D47E67">
        <w:rPr>
          <w:rFonts w:eastAsiaTheme="minorEastAsia"/>
          <w:color w:val="000000"/>
          <w:sz w:val="24"/>
        </w:rPr>
        <w:t>B</w:t>
      </w:r>
      <w:r w:rsidRPr="005E58FE">
        <w:rPr>
          <w:rFonts w:asciiTheme="minorEastAsia" w:eastAsiaTheme="minorEastAsia" w:hAnsiTheme="minorEastAsia" w:hint="eastAsia"/>
          <w:color w:val="000000"/>
          <w:sz w:val="24"/>
        </w:rPr>
        <w:t>/</w:t>
      </w:r>
      <w:r w:rsidRPr="00D47E67">
        <w:rPr>
          <w:rFonts w:eastAsiaTheme="minorEastAsia"/>
          <w:color w:val="000000"/>
          <w:sz w:val="24"/>
        </w:rPr>
        <w:t>S</w:t>
      </w:r>
      <w:r w:rsidR="006039C5" w:rsidRPr="005E58FE">
        <w:rPr>
          <w:rFonts w:asciiTheme="minorEastAsia" w:eastAsiaTheme="minorEastAsia" w:hAnsiTheme="minorEastAsia" w:cs="Arial" w:hint="eastAsia"/>
          <w:color w:val="000000"/>
          <w:kern w:val="0"/>
          <w:sz w:val="24"/>
        </w:rPr>
        <w:t>模式，不用</w:t>
      </w:r>
      <w:r w:rsidR="006039C5" w:rsidRPr="005E58FE">
        <w:rPr>
          <w:rFonts w:asciiTheme="minorEastAsia" w:eastAsiaTheme="minorEastAsia" w:hAnsiTheme="minorEastAsia" w:cs="Arial"/>
          <w:color w:val="000000"/>
          <w:kern w:val="0"/>
          <w:sz w:val="24"/>
        </w:rPr>
        <w:t>下载安装</w:t>
      </w:r>
      <w:r w:rsidR="006039C5" w:rsidRPr="005E58FE">
        <w:rPr>
          <w:rFonts w:asciiTheme="minorEastAsia" w:eastAsiaTheme="minorEastAsia" w:hAnsiTheme="minorEastAsia" w:cs="Arial" w:hint="eastAsia"/>
          <w:color w:val="000000"/>
          <w:kern w:val="0"/>
          <w:sz w:val="24"/>
        </w:rPr>
        <w:t>应用</w:t>
      </w:r>
      <w:r w:rsidR="006039C5" w:rsidRPr="005E58FE">
        <w:rPr>
          <w:rFonts w:asciiTheme="minorEastAsia" w:eastAsiaTheme="minorEastAsia" w:hAnsiTheme="minorEastAsia" w:cs="Arial"/>
          <w:color w:val="000000"/>
          <w:kern w:val="0"/>
          <w:sz w:val="24"/>
        </w:rPr>
        <w:t>程序</w:t>
      </w:r>
      <w:r w:rsidRPr="005E58FE">
        <w:rPr>
          <w:rFonts w:asciiTheme="minorEastAsia" w:eastAsiaTheme="minorEastAsia" w:hAnsiTheme="minorEastAsia" w:cs="Arial" w:hint="eastAsia"/>
          <w:color w:val="000000"/>
          <w:kern w:val="0"/>
          <w:sz w:val="24"/>
        </w:rPr>
        <w:t>，</w:t>
      </w:r>
      <w:r w:rsidR="006039C5" w:rsidRPr="005E58FE">
        <w:rPr>
          <w:rFonts w:asciiTheme="minorEastAsia" w:eastAsiaTheme="minorEastAsia" w:hAnsiTheme="minorEastAsia" w:cs="Arial" w:hint="eastAsia"/>
          <w:color w:val="000000"/>
          <w:kern w:val="0"/>
          <w:sz w:val="24"/>
        </w:rPr>
        <w:t>可以直接</w:t>
      </w:r>
      <w:r w:rsidRPr="005E58FE">
        <w:rPr>
          <w:rFonts w:asciiTheme="minorEastAsia" w:eastAsiaTheme="minorEastAsia" w:hAnsiTheme="minorEastAsia" w:cs="Arial" w:hint="eastAsia"/>
          <w:color w:val="000000"/>
          <w:kern w:val="0"/>
          <w:sz w:val="24"/>
        </w:rPr>
        <w:t>通过浏览器来访问相应的</w:t>
      </w:r>
      <w:r w:rsidRPr="00D47E67">
        <w:rPr>
          <w:rFonts w:eastAsiaTheme="minorEastAsia"/>
          <w:color w:val="000000"/>
          <w:sz w:val="24"/>
        </w:rPr>
        <w:t>URL</w:t>
      </w:r>
      <w:r w:rsidR="006039C5" w:rsidRPr="005E58FE">
        <w:rPr>
          <w:rFonts w:asciiTheme="minorEastAsia" w:eastAsiaTheme="minorEastAsia" w:hAnsiTheme="minorEastAsia" w:cs="Arial" w:hint="eastAsia"/>
          <w:color w:val="000000"/>
          <w:kern w:val="0"/>
          <w:sz w:val="24"/>
        </w:rPr>
        <w:t>地址，登录成功后就可以开始</w:t>
      </w:r>
      <w:r w:rsidR="006039C5" w:rsidRPr="005E58FE">
        <w:rPr>
          <w:rFonts w:asciiTheme="minorEastAsia" w:eastAsiaTheme="minorEastAsia" w:hAnsiTheme="minorEastAsia" w:cs="Arial"/>
          <w:color w:val="000000"/>
          <w:kern w:val="0"/>
          <w:sz w:val="24"/>
        </w:rPr>
        <w:t>使用</w:t>
      </w:r>
      <w:r w:rsidR="006039C5" w:rsidRPr="005E58FE">
        <w:rPr>
          <w:rFonts w:asciiTheme="minorEastAsia" w:eastAsiaTheme="minorEastAsia" w:hAnsiTheme="minorEastAsia" w:cs="Arial" w:hint="eastAsia"/>
          <w:color w:val="000000"/>
          <w:kern w:val="0"/>
          <w:sz w:val="24"/>
        </w:rPr>
        <w:t>系统，因此其优点有</w:t>
      </w:r>
      <w:r w:rsidRPr="005E58FE">
        <w:rPr>
          <w:rFonts w:asciiTheme="minorEastAsia" w:eastAsiaTheme="minorEastAsia" w:hAnsiTheme="minorEastAsia" w:cs="Arial" w:hint="eastAsia"/>
          <w:color w:val="000000"/>
          <w:kern w:val="0"/>
          <w:sz w:val="24"/>
        </w:rPr>
        <w:t>占用系统资源少。</w:t>
      </w:r>
    </w:p>
    <w:p w14:paraId="3DD0E849" w14:textId="4DEF741A" w:rsidR="006E0F42" w:rsidRPr="00F249DC" w:rsidRDefault="006E0F42" w:rsidP="006E0F42">
      <w:pPr>
        <w:pStyle w:val="2"/>
        <w:rPr>
          <w:rFonts w:ascii="黑体" w:eastAsia="黑体" w:hAnsi="黑体"/>
          <w:b w:val="0"/>
          <w:color w:val="000000"/>
          <w:sz w:val="28"/>
          <w:szCs w:val="28"/>
        </w:rPr>
      </w:pPr>
      <w:bookmarkStart w:id="95" w:name="_Toc356336383"/>
      <w:bookmarkStart w:id="96" w:name="_Toc356337269"/>
      <w:bookmarkStart w:id="97" w:name="_Toc356381683"/>
      <w:bookmarkStart w:id="98" w:name="_Toc356990803"/>
      <w:bookmarkStart w:id="99" w:name="_Toc420932610"/>
      <w:bookmarkStart w:id="100" w:name="_Toc420933109"/>
      <w:bookmarkStart w:id="101" w:name="_Toc421623953"/>
      <w:r w:rsidRPr="00F249DC">
        <w:rPr>
          <w:rFonts w:ascii="黑体" w:eastAsia="黑体" w:hAnsi="黑体" w:hint="eastAsia"/>
          <w:b w:val="0"/>
          <w:color w:val="000000"/>
          <w:sz w:val="28"/>
          <w:szCs w:val="28"/>
        </w:rPr>
        <w:t>2.3可行性分析</w:t>
      </w:r>
      <w:bookmarkEnd w:id="95"/>
      <w:bookmarkEnd w:id="96"/>
      <w:bookmarkEnd w:id="97"/>
      <w:bookmarkEnd w:id="98"/>
      <w:bookmarkEnd w:id="99"/>
      <w:bookmarkEnd w:id="100"/>
      <w:bookmarkEnd w:id="101"/>
    </w:p>
    <w:p w14:paraId="126C16EF" w14:textId="17FD1D6E" w:rsidR="006E0F42" w:rsidRPr="00F249DC" w:rsidRDefault="006E0F42" w:rsidP="006E0F42">
      <w:pPr>
        <w:pStyle w:val="3"/>
        <w:spacing w:line="416" w:lineRule="auto"/>
        <w:rPr>
          <w:rFonts w:ascii="黑体" w:eastAsia="黑体" w:hAnsi="黑体"/>
          <w:b w:val="0"/>
          <w:color w:val="000000"/>
          <w:sz w:val="24"/>
          <w:szCs w:val="24"/>
        </w:rPr>
      </w:pPr>
      <w:bookmarkStart w:id="102" w:name="_Toc356381684"/>
      <w:bookmarkStart w:id="103" w:name="_Toc356990804"/>
      <w:bookmarkStart w:id="104" w:name="_Toc420932611"/>
      <w:bookmarkStart w:id="105" w:name="_Toc420933110"/>
      <w:bookmarkStart w:id="106" w:name="_Toc421623954"/>
      <w:r w:rsidRPr="00F249DC">
        <w:rPr>
          <w:rFonts w:ascii="黑体" w:eastAsia="黑体" w:hAnsi="黑体" w:hint="eastAsia"/>
          <w:b w:val="0"/>
          <w:color w:val="000000"/>
          <w:sz w:val="24"/>
          <w:szCs w:val="24"/>
        </w:rPr>
        <w:t>2.3.1技术可行性</w:t>
      </w:r>
      <w:bookmarkEnd w:id="102"/>
      <w:bookmarkEnd w:id="103"/>
      <w:bookmarkEnd w:id="104"/>
      <w:bookmarkEnd w:id="105"/>
      <w:bookmarkEnd w:id="106"/>
    </w:p>
    <w:p w14:paraId="35815787" w14:textId="26D011D6" w:rsidR="00D777B4" w:rsidRPr="005013BB" w:rsidRDefault="00D777B4" w:rsidP="00D777B4">
      <w:pPr>
        <w:ind w:firstLine="420"/>
        <w:rPr>
          <w:rFonts w:ascii="宋体" w:hAnsi="宋体" w:cs="Arial"/>
          <w:color w:val="000000"/>
          <w:kern w:val="0"/>
          <w:sz w:val="24"/>
        </w:rPr>
      </w:pPr>
      <w:r w:rsidRPr="00D47E67">
        <w:rPr>
          <w:color w:val="000000"/>
          <w:kern w:val="0"/>
          <w:sz w:val="24"/>
        </w:rPr>
        <w:t>jQuery</w:t>
      </w:r>
      <w:r w:rsidRPr="005013BB">
        <w:rPr>
          <w:rFonts w:ascii="宋体" w:hAnsi="宋体" w:cs="Arial" w:hint="eastAsia"/>
          <w:color w:val="000000"/>
          <w:kern w:val="0"/>
          <w:sz w:val="24"/>
        </w:rPr>
        <w:t>是一个兼容多浏览器的</w:t>
      </w:r>
      <w:r w:rsidRPr="00D47E67">
        <w:rPr>
          <w:color w:val="000000"/>
          <w:kern w:val="0"/>
          <w:sz w:val="24"/>
        </w:rPr>
        <w:t>javascript</w:t>
      </w:r>
      <w:r w:rsidRPr="005013BB">
        <w:rPr>
          <w:rFonts w:ascii="宋体" w:hAnsi="宋体" w:cs="Arial" w:hint="eastAsia"/>
          <w:color w:val="000000"/>
          <w:kern w:val="0"/>
          <w:sz w:val="24"/>
        </w:rPr>
        <w:t>库，核心理念是</w:t>
      </w:r>
      <w:r w:rsidRPr="00D47E67">
        <w:rPr>
          <w:color w:val="000000"/>
          <w:kern w:val="0"/>
          <w:sz w:val="24"/>
        </w:rPr>
        <w:t>write</w:t>
      </w:r>
      <w:r w:rsidRPr="005013BB">
        <w:rPr>
          <w:rFonts w:ascii="宋体" w:hAnsi="宋体" w:cs="Arial"/>
          <w:color w:val="000000"/>
          <w:kern w:val="0"/>
          <w:sz w:val="24"/>
        </w:rPr>
        <w:t xml:space="preserve"> </w:t>
      </w:r>
      <w:r w:rsidRPr="00D47E67">
        <w:rPr>
          <w:color w:val="000000"/>
          <w:kern w:val="0"/>
          <w:sz w:val="24"/>
        </w:rPr>
        <w:t>less</w:t>
      </w:r>
      <w:r w:rsidRPr="005013BB">
        <w:rPr>
          <w:rFonts w:ascii="宋体" w:hAnsi="宋体" w:cs="Arial"/>
          <w:color w:val="000000"/>
          <w:kern w:val="0"/>
          <w:sz w:val="24"/>
        </w:rPr>
        <w:t>,</w:t>
      </w:r>
      <w:r w:rsidRPr="00D47E67">
        <w:rPr>
          <w:color w:val="000000"/>
          <w:kern w:val="0"/>
          <w:sz w:val="24"/>
        </w:rPr>
        <w:t>do</w:t>
      </w:r>
      <w:r w:rsidRPr="005013BB">
        <w:rPr>
          <w:rFonts w:ascii="宋体" w:hAnsi="宋体" w:cs="Arial"/>
          <w:color w:val="000000"/>
          <w:kern w:val="0"/>
          <w:sz w:val="24"/>
        </w:rPr>
        <w:t xml:space="preserve"> </w:t>
      </w:r>
      <w:r w:rsidRPr="00D47E67">
        <w:rPr>
          <w:color w:val="000000"/>
          <w:kern w:val="0"/>
          <w:sz w:val="24"/>
        </w:rPr>
        <w:t>more</w:t>
      </w:r>
      <w:r w:rsidRPr="005013BB">
        <w:rPr>
          <w:rFonts w:ascii="宋体" w:hAnsi="宋体" w:cs="Arial"/>
          <w:color w:val="000000"/>
          <w:kern w:val="0"/>
          <w:sz w:val="24"/>
        </w:rPr>
        <w:t>(</w:t>
      </w:r>
      <w:r w:rsidRPr="005013BB">
        <w:rPr>
          <w:rFonts w:ascii="宋体" w:hAnsi="宋体" w:cs="Arial" w:hint="eastAsia"/>
          <w:color w:val="000000"/>
          <w:kern w:val="0"/>
          <w:sz w:val="24"/>
        </w:rPr>
        <w:t>写得更少</w:t>
      </w:r>
      <w:r w:rsidRPr="005013BB">
        <w:rPr>
          <w:rFonts w:ascii="宋体" w:hAnsi="宋体" w:cs="Arial"/>
          <w:color w:val="000000"/>
          <w:kern w:val="0"/>
          <w:sz w:val="24"/>
        </w:rPr>
        <w:t>,</w:t>
      </w:r>
      <w:r w:rsidRPr="005013BB">
        <w:rPr>
          <w:rFonts w:ascii="宋体" w:hAnsi="宋体" w:cs="Arial" w:hint="eastAsia"/>
          <w:color w:val="000000"/>
          <w:kern w:val="0"/>
          <w:sz w:val="24"/>
        </w:rPr>
        <w:t>做得更多</w:t>
      </w:r>
      <w:r w:rsidRPr="005013BB">
        <w:rPr>
          <w:rFonts w:ascii="宋体" w:hAnsi="宋体" w:cs="Arial"/>
          <w:color w:val="000000"/>
          <w:kern w:val="0"/>
          <w:sz w:val="24"/>
        </w:rPr>
        <w:t>)</w:t>
      </w:r>
      <w:r w:rsidRPr="005013BB">
        <w:rPr>
          <w:rFonts w:ascii="宋体" w:hAnsi="宋体" w:cs="Arial" w:hint="eastAsia"/>
          <w:color w:val="000000"/>
          <w:kern w:val="0"/>
          <w:sz w:val="24"/>
        </w:rPr>
        <w:t>。</w:t>
      </w:r>
      <w:r w:rsidRPr="00D47E67">
        <w:rPr>
          <w:color w:val="000000"/>
          <w:kern w:val="0"/>
          <w:sz w:val="24"/>
        </w:rPr>
        <w:t>jQuery</w:t>
      </w:r>
      <w:r w:rsidRPr="005013BB">
        <w:rPr>
          <w:rFonts w:ascii="宋体" w:hAnsi="宋体" w:cs="Arial" w:hint="eastAsia"/>
          <w:color w:val="000000"/>
          <w:kern w:val="0"/>
          <w:sz w:val="24"/>
        </w:rPr>
        <w:t>在</w:t>
      </w:r>
      <w:r w:rsidRPr="005013BB">
        <w:rPr>
          <w:rFonts w:ascii="宋体" w:hAnsi="宋体" w:cs="Arial"/>
          <w:color w:val="000000"/>
          <w:kern w:val="0"/>
          <w:sz w:val="24"/>
        </w:rPr>
        <w:t>2006</w:t>
      </w:r>
      <w:r w:rsidRPr="005013BB">
        <w:rPr>
          <w:rFonts w:ascii="宋体" w:hAnsi="宋体" w:cs="Arial" w:hint="eastAsia"/>
          <w:color w:val="000000"/>
          <w:kern w:val="0"/>
          <w:sz w:val="24"/>
        </w:rPr>
        <w:t>年</w:t>
      </w:r>
      <w:r w:rsidRPr="005013BB">
        <w:rPr>
          <w:rFonts w:ascii="宋体" w:hAnsi="宋体" w:cs="Arial"/>
          <w:color w:val="000000"/>
          <w:kern w:val="0"/>
          <w:sz w:val="24"/>
        </w:rPr>
        <w:t>1</w:t>
      </w:r>
      <w:r w:rsidRPr="005013BB">
        <w:rPr>
          <w:rFonts w:ascii="宋体" w:hAnsi="宋体" w:cs="Arial" w:hint="eastAsia"/>
          <w:color w:val="000000"/>
          <w:kern w:val="0"/>
          <w:sz w:val="24"/>
        </w:rPr>
        <w:t>月由美国人</w:t>
      </w:r>
      <w:r w:rsidRPr="00D47E67">
        <w:rPr>
          <w:color w:val="000000"/>
          <w:kern w:val="0"/>
          <w:sz w:val="24"/>
        </w:rPr>
        <w:t>John</w:t>
      </w:r>
      <w:r w:rsidRPr="005013BB">
        <w:rPr>
          <w:rFonts w:ascii="宋体" w:hAnsi="宋体" w:cs="Arial"/>
          <w:color w:val="000000"/>
          <w:kern w:val="0"/>
          <w:sz w:val="24"/>
        </w:rPr>
        <w:t xml:space="preserve"> </w:t>
      </w:r>
      <w:r w:rsidRPr="00D47E67">
        <w:rPr>
          <w:color w:val="000000"/>
          <w:kern w:val="0"/>
          <w:sz w:val="24"/>
        </w:rPr>
        <w:t>Resig</w:t>
      </w:r>
      <w:r w:rsidRPr="005013BB">
        <w:rPr>
          <w:rFonts w:ascii="宋体" w:hAnsi="宋体" w:cs="Arial" w:hint="eastAsia"/>
          <w:color w:val="000000"/>
          <w:kern w:val="0"/>
          <w:sz w:val="24"/>
        </w:rPr>
        <w:t>在纽约的</w:t>
      </w:r>
      <w:r w:rsidRPr="00D47E67">
        <w:rPr>
          <w:color w:val="000000"/>
          <w:kern w:val="0"/>
          <w:sz w:val="24"/>
        </w:rPr>
        <w:t>barcamp</w:t>
      </w:r>
      <w:r w:rsidRPr="005013BB">
        <w:rPr>
          <w:rFonts w:ascii="宋体" w:hAnsi="宋体" w:cs="Arial" w:hint="eastAsia"/>
          <w:color w:val="000000"/>
          <w:kern w:val="0"/>
          <w:sz w:val="24"/>
        </w:rPr>
        <w:t>发布，吸引了来自世界各地的众多</w:t>
      </w:r>
      <w:r w:rsidRPr="00D47E67">
        <w:rPr>
          <w:color w:val="000000"/>
          <w:kern w:val="0"/>
          <w:sz w:val="24"/>
        </w:rPr>
        <w:t>JavaScript</w:t>
      </w:r>
      <w:r w:rsidRPr="005013BB">
        <w:rPr>
          <w:rFonts w:ascii="宋体" w:hAnsi="宋体" w:cs="Arial" w:hint="eastAsia"/>
          <w:color w:val="000000"/>
          <w:kern w:val="0"/>
          <w:sz w:val="24"/>
        </w:rPr>
        <w:t>高手加入，由</w:t>
      </w:r>
      <w:r w:rsidRPr="00D47E67">
        <w:rPr>
          <w:color w:val="000000"/>
          <w:kern w:val="0"/>
          <w:sz w:val="24"/>
        </w:rPr>
        <w:t>Dave</w:t>
      </w:r>
      <w:r w:rsidRPr="005013BB">
        <w:rPr>
          <w:rFonts w:ascii="宋体" w:hAnsi="宋体" w:cs="Arial"/>
          <w:color w:val="000000"/>
          <w:kern w:val="0"/>
          <w:sz w:val="24"/>
        </w:rPr>
        <w:t xml:space="preserve"> </w:t>
      </w:r>
      <w:r w:rsidRPr="00D47E67">
        <w:rPr>
          <w:color w:val="000000"/>
          <w:kern w:val="0"/>
          <w:sz w:val="24"/>
        </w:rPr>
        <w:t>Methvin</w:t>
      </w:r>
      <w:r w:rsidRPr="005013BB">
        <w:rPr>
          <w:rFonts w:ascii="宋体" w:hAnsi="宋体" w:cs="Arial" w:hint="eastAsia"/>
          <w:color w:val="000000"/>
          <w:kern w:val="0"/>
          <w:sz w:val="24"/>
        </w:rPr>
        <w:t>率领团队进行开发。如今，</w:t>
      </w:r>
      <w:r w:rsidRPr="00D47E67">
        <w:rPr>
          <w:color w:val="000000"/>
          <w:kern w:val="0"/>
          <w:sz w:val="24"/>
        </w:rPr>
        <w:t>jQuery</w:t>
      </w:r>
      <w:r w:rsidRPr="005013BB">
        <w:rPr>
          <w:rFonts w:ascii="宋体" w:hAnsi="宋体" w:cs="Arial" w:hint="eastAsia"/>
          <w:color w:val="000000"/>
          <w:kern w:val="0"/>
          <w:sz w:val="24"/>
        </w:rPr>
        <w:t>已经成为最流行的</w:t>
      </w:r>
      <w:r w:rsidRPr="00D47E67">
        <w:rPr>
          <w:color w:val="000000"/>
          <w:kern w:val="0"/>
          <w:sz w:val="24"/>
        </w:rPr>
        <w:t>javascript</w:t>
      </w:r>
      <w:r w:rsidRPr="005013BB">
        <w:rPr>
          <w:rFonts w:ascii="宋体" w:hAnsi="宋体" w:cs="Arial" w:hint="eastAsia"/>
          <w:color w:val="000000"/>
          <w:kern w:val="0"/>
          <w:sz w:val="24"/>
        </w:rPr>
        <w:t>库，在世界前</w:t>
      </w:r>
      <w:r w:rsidRPr="005013BB">
        <w:rPr>
          <w:rFonts w:ascii="宋体" w:hAnsi="宋体" w:cs="Arial"/>
          <w:color w:val="000000"/>
          <w:kern w:val="0"/>
          <w:sz w:val="24"/>
        </w:rPr>
        <w:t>10000</w:t>
      </w:r>
      <w:r w:rsidRPr="005013BB">
        <w:rPr>
          <w:rFonts w:ascii="宋体" w:hAnsi="宋体" w:cs="Arial" w:hint="eastAsia"/>
          <w:color w:val="000000"/>
          <w:kern w:val="0"/>
          <w:sz w:val="24"/>
        </w:rPr>
        <w:t>个访问最多的网站中，有超过</w:t>
      </w:r>
      <w:r w:rsidRPr="005013BB">
        <w:rPr>
          <w:rFonts w:ascii="宋体" w:hAnsi="宋体" w:cs="Arial"/>
          <w:color w:val="000000"/>
          <w:kern w:val="0"/>
          <w:sz w:val="24"/>
        </w:rPr>
        <w:t>55%</w:t>
      </w:r>
      <w:r w:rsidRPr="005013BB">
        <w:rPr>
          <w:rFonts w:ascii="宋体" w:hAnsi="宋体" w:cs="Arial" w:hint="eastAsia"/>
          <w:color w:val="000000"/>
          <w:kern w:val="0"/>
          <w:sz w:val="24"/>
        </w:rPr>
        <w:t>在使用</w:t>
      </w:r>
      <w:r w:rsidRPr="00D47E67">
        <w:rPr>
          <w:color w:val="000000"/>
          <w:kern w:val="0"/>
          <w:sz w:val="24"/>
        </w:rPr>
        <w:t>jQuery</w:t>
      </w:r>
      <w:r w:rsidRPr="005013BB">
        <w:rPr>
          <w:rFonts w:ascii="宋体" w:hAnsi="宋体" w:cs="Arial" w:hint="eastAsia"/>
          <w:color w:val="000000"/>
          <w:kern w:val="0"/>
          <w:sz w:val="24"/>
        </w:rPr>
        <w:t>。</w:t>
      </w:r>
    </w:p>
    <w:p w14:paraId="63C69DC5" w14:textId="77777777" w:rsidR="005013BB" w:rsidRPr="005013BB" w:rsidRDefault="005013BB" w:rsidP="005013BB">
      <w:pPr>
        <w:widowControl/>
        <w:ind w:firstLine="420"/>
        <w:jc w:val="left"/>
        <w:rPr>
          <w:rFonts w:ascii="宋体" w:hAnsi="宋体" w:cs="Arial"/>
          <w:color w:val="000000"/>
          <w:kern w:val="0"/>
          <w:sz w:val="24"/>
        </w:rPr>
      </w:pPr>
      <w:r w:rsidRPr="005013BB">
        <w:rPr>
          <w:rFonts w:ascii="宋体" w:hAnsi="宋体" w:cs="Arial" w:hint="eastAsia"/>
          <w:color w:val="000000"/>
          <w:kern w:val="0"/>
          <w:sz w:val="24"/>
        </w:rPr>
        <w:t>百度地图</w:t>
      </w:r>
      <w:r w:rsidRPr="00D47E67">
        <w:rPr>
          <w:color w:val="000000"/>
          <w:kern w:val="0"/>
          <w:sz w:val="24"/>
        </w:rPr>
        <w:t>JavaScript</w:t>
      </w:r>
      <w:r w:rsidRPr="005013BB">
        <w:rPr>
          <w:rFonts w:ascii="宋体" w:hAnsi="宋体" w:cs="Arial" w:hint="eastAsia"/>
          <w:color w:val="000000"/>
          <w:kern w:val="0"/>
          <w:sz w:val="24"/>
        </w:rPr>
        <w:t xml:space="preserve"> </w:t>
      </w:r>
      <w:r w:rsidRPr="00D47E67">
        <w:rPr>
          <w:color w:val="000000"/>
          <w:kern w:val="0"/>
          <w:sz w:val="24"/>
        </w:rPr>
        <w:t>API</w:t>
      </w:r>
      <w:r w:rsidRPr="005013BB">
        <w:rPr>
          <w:rFonts w:ascii="宋体" w:hAnsi="宋体" w:cs="Arial" w:hint="eastAsia"/>
          <w:color w:val="000000"/>
          <w:kern w:val="0"/>
          <w:sz w:val="24"/>
        </w:rPr>
        <w:t>是一套由</w:t>
      </w:r>
      <w:r w:rsidRPr="00D47E67">
        <w:rPr>
          <w:color w:val="000000"/>
          <w:kern w:val="0"/>
          <w:sz w:val="24"/>
        </w:rPr>
        <w:t>JavaScript</w:t>
      </w:r>
      <w:r w:rsidRPr="005013BB">
        <w:rPr>
          <w:rFonts w:ascii="宋体" w:hAnsi="宋体" w:cs="Arial" w:hint="eastAsia"/>
          <w:color w:val="000000"/>
          <w:kern w:val="0"/>
          <w:sz w:val="24"/>
        </w:rPr>
        <w:t>语言编写的应用程序接口，可帮助您在网站中构建功能丰富、交互性强的地图应用，支持</w:t>
      </w:r>
      <w:r w:rsidRPr="00D47E67">
        <w:rPr>
          <w:color w:val="000000"/>
          <w:kern w:val="0"/>
          <w:sz w:val="24"/>
        </w:rPr>
        <w:t>PC</w:t>
      </w:r>
      <w:r w:rsidRPr="005013BB">
        <w:rPr>
          <w:rFonts w:ascii="宋体" w:hAnsi="宋体" w:cs="Arial" w:hint="eastAsia"/>
          <w:color w:val="000000"/>
          <w:kern w:val="0"/>
          <w:sz w:val="24"/>
        </w:rPr>
        <w:t>端和移动端基于浏览器的地图应用开发，且支持</w:t>
      </w:r>
      <w:r w:rsidRPr="00D47E67">
        <w:rPr>
          <w:color w:val="000000"/>
          <w:kern w:val="0"/>
          <w:sz w:val="24"/>
        </w:rPr>
        <w:t>HTML</w:t>
      </w:r>
      <w:r w:rsidRPr="005013BB">
        <w:rPr>
          <w:rFonts w:ascii="宋体" w:hAnsi="宋体" w:cs="Arial" w:hint="eastAsia"/>
          <w:color w:val="000000"/>
          <w:kern w:val="0"/>
          <w:sz w:val="24"/>
        </w:rPr>
        <w:t>5特性的地图开发。</w:t>
      </w:r>
    </w:p>
    <w:p w14:paraId="5CEB5D2B" w14:textId="05D4C824" w:rsidR="00880C93" w:rsidRPr="00880C93" w:rsidRDefault="006039C5" w:rsidP="00880C93">
      <w:pPr>
        <w:ind w:firstLine="420"/>
        <w:rPr>
          <w:rFonts w:ascii="宋体" w:hAnsi="宋体" w:cs="Arial"/>
          <w:color w:val="000000"/>
          <w:kern w:val="0"/>
          <w:sz w:val="24"/>
        </w:rPr>
      </w:pPr>
      <w:bookmarkStart w:id="107" w:name="_Toc356381685"/>
      <w:bookmarkStart w:id="108" w:name="_Toc356990805"/>
      <w:r w:rsidRPr="00D47E67">
        <w:rPr>
          <w:color w:val="000000"/>
          <w:kern w:val="0"/>
          <w:sz w:val="24"/>
        </w:rPr>
        <w:t>Backbone</w:t>
      </w:r>
      <w:r w:rsidR="00880C93" w:rsidRPr="00880C93">
        <w:rPr>
          <w:rFonts w:ascii="宋体" w:hAnsi="宋体" w:cs="Arial" w:hint="eastAsia"/>
          <w:color w:val="000000"/>
          <w:kern w:val="0"/>
          <w:sz w:val="24"/>
        </w:rPr>
        <w:t>为复杂</w:t>
      </w:r>
      <w:r w:rsidR="00880C93" w:rsidRPr="00D47E67">
        <w:rPr>
          <w:color w:val="000000"/>
          <w:kern w:val="0"/>
          <w:sz w:val="24"/>
        </w:rPr>
        <w:t>Javascript</w:t>
      </w:r>
      <w:r w:rsidR="00880C93" w:rsidRPr="00880C93">
        <w:rPr>
          <w:rFonts w:ascii="宋体" w:hAnsi="宋体" w:cs="Arial" w:hint="eastAsia"/>
          <w:color w:val="000000"/>
          <w:kern w:val="0"/>
          <w:sz w:val="24"/>
        </w:rPr>
        <w:t>应用程序提供模型</w:t>
      </w:r>
      <w:r w:rsidR="00880C93" w:rsidRPr="00880C93">
        <w:rPr>
          <w:rFonts w:ascii="宋体" w:hAnsi="宋体" w:cs="Arial"/>
          <w:color w:val="000000"/>
          <w:kern w:val="0"/>
          <w:sz w:val="24"/>
        </w:rPr>
        <w:t>(</w:t>
      </w:r>
      <w:r w:rsidR="00880C93" w:rsidRPr="00D47E67">
        <w:rPr>
          <w:color w:val="000000"/>
          <w:kern w:val="0"/>
          <w:sz w:val="24"/>
        </w:rPr>
        <w:t>models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、集合</w:t>
      </w:r>
      <w:r w:rsidR="00880C93" w:rsidRPr="00880C93">
        <w:rPr>
          <w:rFonts w:ascii="宋体" w:hAnsi="宋体" w:cs="Arial"/>
          <w:color w:val="000000"/>
          <w:kern w:val="0"/>
          <w:sz w:val="24"/>
        </w:rPr>
        <w:t>(</w:t>
      </w:r>
      <w:r w:rsidR="00880C93" w:rsidRPr="00D47E67">
        <w:rPr>
          <w:color w:val="000000"/>
          <w:kern w:val="0"/>
          <w:sz w:val="24"/>
        </w:rPr>
        <w:t>collections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、视图</w:t>
      </w:r>
      <w:r w:rsidR="00880C93" w:rsidRPr="00880C93">
        <w:rPr>
          <w:rFonts w:ascii="宋体" w:hAnsi="宋体" w:cs="Arial"/>
          <w:color w:val="000000"/>
          <w:kern w:val="0"/>
          <w:sz w:val="24"/>
        </w:rPr>
        <w:t>(</w:t>
      </w:r>
      <w:r w:rsidR="00880C93" w:rsidRPr="00D47E67">
        <w:rPr>
          <w:color w:val="000000"/>
          <w:kern w:val="0"/>
          <w:sz w:val="24"/>
        </w:rPr>
        <w:t>views</w:t>
      </w:r>
      <w:r w:rsidR="00880C93" w:rsidRPr="00880C93">
        <w:rPr>
          <w:rFonts w:ascii="宋体" w:hAnsi="宋体" w:cs="Arial"/>
          <w:color w:val="000000"/>
          <w:kern w:val="0"/>
          <w:sz w:val="24"/>
        </w:rPr>
        <w:t>)</w:t>
      </w:r>
      <w:r w:rsidR="00880C93" w:rsidRPr="00880C93">
        <w:rPr>
          <w:rFonts w:ascii="宋体" w:hAnsi="宋体" w:cs="Arial" w:hint="eastAsia"/>
          <w:color w:val="000000"/>
          <w:kern w:val="0"/>
          <w:sz w:val="24"/>
        </w:rPr>
        <w:t>的结构。其中模型用于绑定键值数据和自定义事件；集合附有可枚举函数的丰富</w:t>
      </w:r>
      <w:r w:rsidR="00880C93" w:rsidRPr="00D47E67">
        <w:rPr>
          <w:color w:val="000000"/>
          <w:kern w:val="0"/>
          <w:sz w:val="24"/>
        </w:rPr>
        <w:t>API</w:t>
      </w:r>
      <w:r w:rsidR="00880C93" w:rsidRPr="00880C93">
        <w:rPr>
          <w:rFonts w:ascii="宋体" w:hAnsi="宋体" w:cs="Arial" w:hint="eastAsia"/>
          <w:color w:val="000000"/>
          <w:kern w:val="0"/>
          <w:sz w:val="24"/>
        </w:rPr>
        <w:t>；</w:t>
      </w:r>
      <w:r w:rsidR="00880C93" w:rsidRPr="00880C93">
        <w:rPr>
          <w:rFonts w:ascii="宋体" w:hAnsi="宋体" w:cs="Arial"/>
          <w:color w:val="000000"/>
          <w:kern w:val="0"/>
          <w:sz w:val="24"/>
        </w:rPr>
        <w:t xml:space="preserve"> </w:t>
      </w:r>
      <w:r w:rsidR="00880C93" w:rsidRPr="00880C93">
        <w:rPr>
          <w:rFonts w:ascii="宋体" w:hAnsi="宋体" w:cs="Arial" w:hint="eastAsia"/>
          <w:color w:val="000000"/>
          <w:kern w:val="0"/>
          <w:sz w:val="24"/>
        </w:rPr>
        <w:t>视图可以声明事件处理函数，并通过</w:t>
      </w:r>
      <w:r w:rsidR="00880C93" w:rsidRPr="00D47E67">
        <w:rPr>
          <w:color w:val="000000"/>
          <w:kern w:val="0"/>
          <w:sz w:val="24"/>
        </w:rPr>
        <w:t>RESTful</w:t>
      </w:r>
      <w:r w:rsidR="00880C93" w:rsidRPr="00880C93">
        <w:rPr>
          <w:rFonts w:ascii="宋体" w:hAnsi="宋体" w:cs="Arial"/>
          <w:color w:val="000000"/>
          <w:kern w:val="0"/>
          <w:sz w:val="24"/>
        </w:rPr>
        <w:t xml:space="preserve"> </w:t>
      </w:r>
      <w:r w:rsidR="00880C93" w:rsidRPr="00D47E67">
        <w:rPr>
          <w:color w:val="000000"/>
          <w:kern w:val="0"/>
          <w:sz w:val="24"/>
        </w:rPr>
        <w:t>JSON</w:t>
      </w:r>
      <w:r w:rsidR="00880C93" w:rsidRPr="00880C93">
        <w:rPr>
          <w:rFonts w:ascii="宋体" w:hAnsi="宋体" w:cs="Arial" w:hint="eastAsia"/>
          <w:color w:val="000000"/>
          <w:kern w:val="0"/>
          <w:sz w:val="24"/>
        </w:rPr>
        <w:t>接口连接到应用程序。</w:t>
      </w:r>
    </w:p>
    <w:p w14:paraId="53C5A151" w14:textId="77C14339" w:rsidR="006E0F42" w:rsidRPr="00F249DC" w:rsidRDefault="006E0F42" w:rsidP="006E0F42">
      <w:pPr>
        <w:pStyle w:val="3"/>
        <w:spacing w:line="416" w:lineRule="auto"/>
        <w:rPr>
          <w:rFonts w:ascii="黑体" w:eastAsia="黑体" w:hAnsi="黑体"/>
          <w:b w:val="0"/>
          <w:color w:val="000000"/>
          <w:sz w:val="24"/>
          <w:szCs w:val="24"/>
        </w:rPr>
      </w:pPr>
      <w:bookmarkStart w:id="109" w:name="_Toc420932612"/>
      <w:bookmarkStart w:id="110" w:name="_Toc420933111"/>
      <w:bookmarkStart w:id="111" w:name="_Toc421623955"/>
      <w:r w:rsidRPr="00F249DC">
        <w:rPr>
          <w:rFonts w:ascii="黑体" w:eastAsia="黑体" w:hAnsi="黑体" w:hint="eastAsia"/>
          <w:b w:val="0"/>
          <w:color w:val="000000"/>
          <w:sz w:val="24"/>
          <w:szCs w:val="24"/>
        </w:rPr>
        <w:lastRenderedPageBreak/>
        <w:t>2.3.2经济可行性</w:t>
      </w:r>
      <w:bookmarkEnd w:id="107"/>
      <w:bookmarkEnd w:id="108"/>
      <w:bookmarkEnd w:id="109"/>
      <w:bookmarkEnd w:id="110"/>
      <w:bookmarkEnd w:id="111"/>
    </w:p>
    <w:p w14:paraId="5FCA7578" w14:textId="6413937E"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在软硬件和技术都满足要求的前提下，开发这样一个</w:t>
      </w:r>
      <w:r w:rsidR="00880C93">
        <w:rPr>
          <w:rFonts w:ascii="宋体" w:hAnsi="宋体" w:cs="Arial" w:hint="eastAsia"/>
          <w:color w:val="000000"/>
          <w:kern w:val="0"/>
          <w:sz w:val="24"/>
        </w:rPr>
        <w:t>互联网应用作战指挥</w:t>
      </w:r>
      <w:r w:rsidRPr="00F249DC">
        <w:rPr>
          <w:rFonts w:ascii="宋体" w:hAnsi="宋体" w:cs="Arial" w:hint="eastAsia"/>
          <w:color w:val="000000"/>
          <w:kern w:val="0"/>
          <w:sz w:val="24"/>
        </w:rPr>
        <w:t>系统，成本是很低的。其开发完成后，对</w:t>
      </w:r>
      <w:r w:rsidR="00880C93">
        <w:rPr>
          <w:rFonts w:ascii="宋体" w:hAnsi="宋体" w:cs="Arial" w:hint="eastAsia"/>
          <w:color w:val="000000"/>
          <w:kern w:val="0"/>
          <w:sz w:val="24"/>
        </w:rPr>
        <w:t>公安</w:t>
      </w:r>
      <w:r w:rsidRPr="00F249DC">
        <w:rPr>
          <w:rFonts w:ascii="宋体" w:hAnsi="宋体" w:cs="Arial" w:hint="eastAsia"/>
          <w:color w:val="000000"/>
          <w:kern w:val="0"/>
          <w:sz w:val="24"/>
        </w:rPr>
        <w:t>部门来说，既可以保障其工作的准确性，又可以提高其工作效率，减少人力物力的投入。</w:t>
      </w:r>
    </w:p>
    <w:p w14:paraId="75095CA6" w14:textId="2CBA5E14" w:rsidR="006E0F42" w:rsidRPr="00F249DC" w:rsidRDefault="006E0F42" w:rsidP="006E0F42">
      <w:pPr>
        <w:pStyle w:val="3"/>
        <w:spacing w:line="416" w:lineRule="auto"/>
        <w:rPr>
          <w:rFonts w:ascii="黑体" w:eastAsia="黑体" w:hAnsi="黑体"/>
          <w:b w:val="0"/>
          <w:color w:val="000000"/>
          <w:sz w:val="24"/>
          <w:szCs w:val="24"/>
        </w:rPr>
      </w:pPr>
      <w:bookmarkStart w:id="112" w:name="_Toc356381686"/>
      <w:bookmarkStart w:id="113" w:name="_Toc356990806"/>
      <w:bookmarkStart w:id="114" w:name="_Toc420932613"/>
      <w:bookmarkStart w:id="115" w:name="_Toc420933112"/>
      <w:bookmarkStart w:id="116" w:name="_Toc421623956"/>
      <w:r w:rsidRPr="00F249DC">
        <w:rPr>
          <w:rFonts w:ascii="黑体" w:eastAsia="黑体" w:hAnsi="黑体" w:hint="eastAsia"/>
          <w:b w:val="0"/>
          <w:color w:val="000000"/>
          <w:sz w:val="24"/>
          <w:szCs w:val="24"/>
        </w:rPr>
        <w:t>2.3.3运行可行性</w:t>
      </w:r>
      <w:bookmarkEnd w:id="112"/>
      <w:bookmarkEnd w:id="113"/>
      <w:bookmarkEnd w:id="114"/>
      <w:bookmarkEnd w:id="115"/>
      <w:bookmarkEnd w:id="116"/>
    </w:p>
    <w:p w14:paraId="03344744" w14:textId="42DD82B2" w:rsidR="006E0F42" w:rsidRPr="00F249DC" w:rsidRDefault="006E0F42" w:rsidP="006E0F42">
      <w:pPr>
        <w:spacing w:before="100" w:after="50" w:line="440" w:lineRule="exact"/>
        <w:ind w:firstLine="420"/>
        <w:rPr>
          <w:rFonts w:ascii="宋体" w:hAnsi="宋体" w:cs="Arial"/>
          <w:color w:val="000000"/>
          <w:kern w:val="0"/>
          <w:sz w:val="24"/>
        </w:rPr>
      </w:pPr>
      <w:r w:rsidRPr="00DB56AD">
        <w:rPr>
          <w:rFonts w:asciiTheme="minorEastAsia" w:eastAsiaTheme="minorEastAsia" w:hAnsiTheme="minorEastAsia" w:cs="Arial" w:hint="eastAsia"/>
          <w:color w:val="000000"/>
          <w:kern w:val="0"/>
          <w:sz w:val="24"/>
        </w:rPr>
        <w:t>该系统是基于</w:t>
      </w:r>
      <w:r w:rsidRPr="00D47E67">
        <w:rPr>
          <w:rFonts w:eastAsiaTheme="minorEastAsia"/>
          <w:color w:val="000000"/>
          <w:kern w:val="0"/>
          <w:sz w:val="24"/>
        </w:rPr>
        <w:t>B</w:t>
      </w:r>
      <w:r w:rsidRPr="00DB56AD">
        <w:rPr>
          <w:rFonts w:asciiTheme="minorEastAsia" w:eastAsiaTheme="minorEastAsia" w:hAnsiTheme="minorEastAsia" w:hint="eastAsia"/>
          <w:color w:val="000000"/>
          <w:kern w:val="0"/>
          <w:sz w:val="24"/>
        </w:rPr>
        <w:t>/</w:t>
      </w:r>
      <w:r w:rsidRPr="00D47E67">
        <w:rPr>
          <w:rFonts w:eastAsiaTheme="minorEastAsia"/>
          <w:color w:val="000000"/>
          <w:kern w:val="0"/>
          <w:sz w:val="24"/>
        </w:rPr>
        <w:t>S</w:t>
      </w:r>
      <w:r w:rsidRPr="00DB56AD">
        <w:rPr>
          <w:rFonts w:asciiTheme="minorEastAsia" w:eastAsiaTheme="minorEastAsia" w:hAnsiTheme="minorEastAsia" w:cs="Arial" w:hint="eastAsia"/>
          <w:color w:val="000000"/>
          <w:kern w:val="0"/>
          <w:sz w:val="24"/>
        </w:rPr>
        <w:t>模式的，只要计算机能联网就可以访问该系统，输入有效的账号成功登录之后，就可以使用该系统。完成</w:t>
      </w:r>
      <w:r w:rsidR="00880C93" w:rsidRPr="00DB56AD">
        <w:rPr>
          <w:rFonts w:asciiTheme="minorEastAsia" w:eastAsiaTheme="minorEastAsia" w:hAnsiTheme="minorEastAsia" w:cs="Arial" w:hint="eastAsia"/>
          <w:color w:val="000000"/>
          <w:kern w:val="0"/>
          <w:sz w:val="24"/>
        </w:rPr>
        <w:t>监控、告警、抓捕等各项工作，对公安部门</w:t>
      </w:r>
      <w:r w:rsidRPr="00DB56AD">
        <w:rPr>
          <w:rFonts w:asciiTheme="minorEastAsia" w:eastAsiaTheme="minorEastAsia" w:hAnsiTheme="minorEastAsia" w:cs="Arial" w:hint="eastAsia"/>
          <w:color w:val="000000"/>
          <w:kern w:val="0"/>
          <w:sz w:val="24"/>
        </w:rPr>
        <w:t>来说既方便又快捷</w:t>
      </w:r>
      <w:r w:rsidRPr="00F249DC">
        <w:rPr>
          <w:rFonts w:ascii="宋体" w:hAnsi="宋体" w:cs="Arial" w:hint="eastAsia"/>
          <w:color w:val="000000"/>
          <w:kern w:val="0"/>
          <w:sz w:val="24"/>
        </w:rPr>
        <w:t>。</w:t>
      </w:r>
    </w:p>
    <w:p w14:paraId="079EB208" w14:textId="5B9D4AFA" w:rsidR="006E0F42" w:rsidRPr="00F249DC" w:rsidRDefault="006E0F42" w:rsidP="006E0F42">
      <w:pPr>
        <w:pStyle w:val="2"/>
        <w:rPr>
          <w:rFonts w:ascii="黑体" w:eastAsia="黑体" w:hAnsi="黑体"/>
          <w:b w:val="0"/>
          <w:color w:val="000000"/>
          <w:sz w:val="28"/>
          <w:szCs w:val="28"/>
        </w:rPr>
      </w:pPr>
      <w:bookmarkStart w:id="117" w:name="_Toc356336384"/>
      <w:bookmarkStart w:id="118" w:name="_Toc356337270"/>
      <w:bookmarkStart w:id="119" w:name="_Toc356381687"/>
      <w:bookmarkStart w:id="120" w:name="_Toc356990807"/>
      <w:bookmarkStart w:id="121" w:name="_Toc420932614"/>
      <w:bookmarkStart w:id="122" w:name="_Toc420933113"/>
      <w:bookmarkStart w:id="123" w:name="_Toc421623957"/>
      <w:r w:rsidRPr="00F249DC">
        <w:rPr>
          <w:rFonts w:ascii="黑体" w:eastAsia="黑体" w:hAnsi="黑体" w:hint="eastAsia"/>
          <w:b w:val="0"/>
          <w:color w:val="000000"/>
          <w:sz w:val="28"/>
          <w:szCs w:val="28"/>
        </w:rPr>
        <w:t>2.4 用户需求</w:t>
      </w:r>
      <w:bookmarkEnd w:id="117"/>
      <w:bookmarkEnd w:id="118"/>
      <w:bookmarkEnd w:id="119"/>
      <w:bookmarkEnd w:id="120"/>
      <w:bookmarkEnd w:id="121"/>
      <w:bookmarkEnd w:id="122"/>
      <w:bookmarkEnd w:id="123"/>
    </w:p>
    <w:p w14:paraId="49ABC934" w14:textId="713CDF1E" w:rsidR="006E0F42" w:rsidRPr="002E7FA4" w:rsidRDefault="002E7FA4" w:rsidP="00DB56AD">
      <w:pPr>
        <w:pStyle w:val="Default"/>
        <w:spacing w:before="100" w:after="50" w:line="440" w:lineRule="exact"/>
        <w:ind w:firstLine="420"/>
        <w:rPr>
          <w:rFonts w:ascii="Helvetica" w:eastAsiaTheme="minorEastAsia" w:hAnsi="Helvetica" w:cs="Helvetica"/>
          <w:sz w:val="18"/>
          <w:szCs w:val="18"/>
        </w:rPr>
      </w:pPr>
      <w:r w:rsidRPr="002E7FA4">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侦人员以及普通侦查员，主要使用指挥系统进行移动用户及其地理位置的查询，以及使用手机接收指挥系统推送的关于事先指定的用户及其地理位置信息，这类用户具有基本的操作计算机和手机的能力；第三类用户是</w:t>
      </w:r>
      <w:r w:rsidR="006039C5">
        <w:rPr>
          <w:rFonts w:hAnsi="宋体" w:cs="Arial"/>
        </w:rPr>
        <w:t>日志审计员，主要是查看系统管理员和普通用户的操作日志，实现</w:t>
      </w:r>
      <w:r w:rsidRPr="002E7FA4">
        <w:rPr>
          <w:rFonts w:hAnsi="宋体" w:cs="Arial"/>
        </w:rPr>
        <w:t>管理和监督。</w:t>
      </w:r>
      <w:r w:rsidR="006039C5">
        <w:rPr>
          <w:rFonts w:hAnsi="宋体" w:cs="Arial" w:hint="eastAsia"/>
        </w:rPr>
        <w:t>本</w:t>
      </w:r>
      <w:r w:rsidR="006039C5">
        <w:rPr>
          <w:rFonts w:hAnsi="宋体" w:cs="Arial"/>
        </w:rPr>
        <w:t>课题主要针对需求中的地理位置</w:t>
      </w:r>
      <w:r w:rsidR="006039C5">
        <w:rPr>
          <w:rFonts w:hAnsi="宋体" w:cs="Arial" w:hint="eastAsia"/>
        </w:rPr>
        <w:t>数据</w:t>
      </w:r>
      <w:r w:rsidR="006039C5">
        <w:rPr>
          <w:rFonts w:hAnsi="宋体" w:cs="Arial"/>
        </w:rPr>
        <w:t>展示相关，</w:t>
      </w:r>
      <w:r w:rsidR="006039C5">
        <w:rPr>
          <w:rFonts w:hAnsi="宋体" w:cs="Arial" w:hint="eastAsia"/>
        </w:rPr>
        <w:t>也就是</w:t>
      </w:r>
      <w:r w:rsidR="006039C5">
        <w:rPr>
          <w:rFonts w:hAnsi="宋体" w:cs="Arial"/>
        </w:rPr>
        <w:t>利用百度</w:t>
      </w:r>
      <w:r w:rsidR="006039C5">
        <w:rPr>
          <w:rFonts w:hAnsi="宋体" w:cs="Arial" w:hint="eastAsia"/>
        </w:rPr>
        <w:t>地图</w:t>
      </w:r>
      <w:r w:rsidR="006039C5">
        <w:rPr>
          <w:rFonts w:hAnsi="宋体" w:cs="Arial"/>
        </w:rPr>
        <w:t>提供的</w:t>
      </w:r>
      <w:r w:rsidR="006039C5">
        <w:rPr>
          <w:rFonts w:hAnsi="宋体" w:cs="Arial" w:hint="eastAsia"/>
        </w:rPr>
        <w:t>技术对</w:t>
      </w:r>
      <w:r w:rsidR="006039C5">
        <w:rPr>
          <w:rFonts w:hAnsi="宋体" w:cs="Arial"/>
        </w:rPr>
        <w:t>地理位置进行形象化管理与展示。</w:t>
      </w:r>
    </w:p>
    <w:p w14:paraId="05FD25D0" w14:textId="20841BFA" w:rsidR="001F1E3F" w:rsidRPr="00EC5FB9" w:rsidRDefault="006E0F42" w:rsidP="00EC5FB9">
      <w:pPr>
        <w:pStyle w:val="2"/>
        <w:rPr>
          <w:rFonts w:ascii="黑体" w:eastAsia="黑体" w:hAnsi="黑体"/>
          <w:b w:val="0"/>
          <w:color w:val="000000"/>
          <w:sz w:val="28"/>
          <w:szCs w:val="28"/>
        </w:rPr>
      </w:pPr>
      <w:bookmarkStart w:id="124" w:name="_Toc356336385"/>
      <w:bookmarkStart w:id="125" w:name="_Toc356337271"/>
      <w:bookmarkStart w:id="126" w:name="_Toc356381688"/>
      <w:bookmarkStart w:id="127" w:name="_Toc356990808"/>
      <w:bookmarkStart w:id="128" w:name="_Toc420932615"/>
      <w:bookmarkStart w:id="129" w:name="_Toc420933114"/>
      <w:bookmarkStart w:id="130" w:name="_Toc421623958"/>
      <w:r w:rsidRPr="00F249DC">
        <w:rPr>
          <w:rFonts w:ascii="黑体" w:eastAsia="黑体" w:hAnsi="黑体" w:hint="eastAsia"/>
          <w:b w:val="0"/>
          <w:color w:val="000000"/>
          <w:sz w:val="28"/>
          <w:szCs w:val="28"/>
        </w:rPr>
        <w:lastRenderedPageBreak/>
        <w:t>2.5产品需求模型</w:t>
      </w:r>
      <w:bookmarkStart w:id="131" w:name="_Toc356381689"/>
      <w:bookmarkEnd w:id="124"/>
      <w:bookmarkEnd w:id="125"/>
      <w:bookmarkEnd w:id="126"/>
      <w:bookmarkEnd w:id="127"/>
      <w:bookmarkEnd w:id="128"/>
      <w:bookmarkEnd w:id="129"/>
      <w:bookmarkEnd w:id="130"/>
    </w:p>
    <w:p w14:paraId="6BA5D99D" w14:textId="3A246CBC" w:rsidR="006E0F42" w:rsidRPr="00F249DC" w:rsidRDefault="006E0F42" w:rsidP="006E0F42">
      <w:pPr>
        <w:pStyle w:val="3"/>
        <w:spacing w:line="416" w:lineRule="auto"/>
        <w:rPr>
          <w:rFonts w:ascii="黑体" w:eastAsia="黑体" w:hAnsi="黑体"/>
          <w:b w:val="0"/>
          <w:color w:val="000000"/>
          <w:sz w:val="24"/>
          <w:szCs w:val="24"/>
        </w:rPr>
      </w:pPr>
      <w:bookmarkStart w:id="132" w:name="_Toc356990809"/>
      <w:bookmarkStart w:id="133" w:name="_Toc420932616"/>
      <w:bookmarkStart w:id="134" w:name="_Toc420933115"/>
      <w:bookmarkStart w:id="135" w:name="_Toc421623959"/>
      <w:r w:rsidRPr="00F249DC">
        <w:rPr>
          <w:rFonts w:ascii="黑体" w:eastAsia="黑体" w:hAnsi="黑体" w:hint="eastAsia"/>
          <w:b w:val="0"/>
          <w:color w:val="000000"/>
          <w:sz w:val="24"/>
          <w:szCs w:val="24"/>
        </w:rPr>
        <w:t>2.5.1 系统业务流程</w:t>
      </w:r>
      <w:bookmarkEnd w:id="131"/>
      <w:bookmarkEnd w:id="132"/>
      <w:bookmarkEnd w:id="133"/>
      <w:bookmarkEnd w:id="134"/>
      <w:bookmarkEnd w:id="135"/>
    </w:p>
    <w:p w14:paraId="549A5A23" w14:textId="073E8EE9" w:rsidR="006E0F42" w:rsidRPr="00F249DC" w:rsidRDefault="001F1E3F" w:rsidP="006E0F42">
      <w:pPr>
        <w:rPr>
          <w:color w:val="000000"/>
        </w:rPr>
      </w:pPr>
      <w:r>
        <w:rPr>
          <w:noProof/>
          <w:color w:val="000000"/>
        </w:rPr>
        <w:drawing>
          <wp:inline distT="0" distB="0" distL="0" distR="0" wp14:anchorId="1ACE3FB8" wp14:editId="5863C9B8">
            <wp:extent cx="5473700" cy="2159000"/>
            <wp:effectExtent l="0" t="0" r="12700" b="0"/>
            <wp:docPr id="12" name="图片 12" descr="Macintosh HD:Users:wenshui:Desktop:屏幕快照 2015-05-26 下午4.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wenshui:Desktop:屏幕快照 2015-05-26 下午4.07.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080E587" w14:textId="3874A17A" w:rsidR="006E0F42" w:rsidRDefault="006E0F42" w:rsidP="006E0F42">
      <w:pPr>
        <w:pStyle w:val="p0"/>
        <w:spacing w:line="400" w:lineRule="exact"/>
        <w:jc w:val="center"/>
        <w:rPr>
          <w:b/>
          <w:color w:val="000000"/>
        </w:rPr>
      </w:pPr>
      <w:r w:rsidRPr="00F249DC">
        <w:rPr>
          <w:rFonts w:hint="eastAsia"/>
          <w:b/>
          <w:color w:val="000000"/>
        </w:rPr>
        <w:t>图</w:t>
      </w:r>
      <w:r w:rsidRPr="00F249DC">
        <w:rPr>
          <w:rFonts w:hint="eastAsia"/>
          <w:b/>
          <w:color w:val="000000"/>
        </w:rPr>
        <w:t xml:space="preserve">2-1 </w:t>
      </w:r>
      <w:r w:rsidRPr="00F249DC">
        <w:rPr>
          <w:rFonts w:hint="eastAsia"/>
          <w:b/>
          <w:color w:val="000000"/>
        </w:rPr>
        <w:t>系统业务流程图</w:t>
      </w:r>
      <w:r w:rsidR="001F1E3F">
        <w:rPr>
          <w:rFonts w:hint="eastAsia"/>
          <w:b/>
          <w:color w:val="000000"/>
        </w:rPr>
        <w:t>（</w:t>
      </w:r>
      <w:r w:rsidR="001F1E3F">
        <w:rPr>
          <w:rFonts w:hint="eastAsia"/>
          <w:b/>
          <w:color w:val="000000"/>
        </w:rPr>
        <w:t>1</w:t>
      </w:r>
      <w:r w:rsidR="001F1E3F">
        <w:rPr>
          <w:rFonts w:hint="eastAsia"/>
          <w:b/>
          <w:color w:val="000000"/>
        </w:rPr>
        <w:t>）</w:t>
      </w:r>
    </w:p>
    <w:p w14:paraId="6989A0C8" w14:textId="77777777" w:rsidR="00C43C54" w:rsidRDefault="006039C5" w:rsidP="00DB56AD">
      <w:pPr>
        <w:ind w:firstLine="420"/>
        <w:jc w:val="left"/>
        <w:rPr>
          <w:rFonts w:ascii="宋体" w:hAnsi="宋体" w:cs="Arial"/>
          <w:color w:val="000000"/>
          <w:kern w:val="0"/>
          <w:sz w:val="24"/>
        </w:rPr>
      </w:pPr>
      <w:r w:rsidRPr="006039C5">
        <w:rPr>
          <w:rFonts w:ascii="宋体" w:hAnsi="宋体" w:cs="Arial" w:hint="eastAsia"/>
          <w:color w:val="000000"/>
          <w:kern w:val="0"/>
          <w:sz w:val="24"/>
        </w:rPr>
        <w:t>地图展示模块分为</w:t>
      </w:r>
      <w:r>
        <w:rPr>
          <w:rFonts w:ascii="宋体" w:hAnsi="宋体" w:cs="Arial" w:hint="eastAsia"/>
          <w:color w:val="000000"/>
          <w:kern w:val="0"/>
          <w:sz w:val="24"/>
        </w:rPr>
        <w:t>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sidRPr="00D47E67">
        <w:rPr>
          <w:color w:val="000000"/>
          <w:kern w:val="0"/>
          <w:sz w:val="24"/>
        </w:rPr>
        <w:t>IMEI</w:t>
      </w:r>
      <w:r>
        <w:rPr>
          <w:rFonts w:ascii="宋体" w:hAnsi="宋体" w:cs="Arial" w:hint="eastAsia"/>
          <w:color w:val="000000"/>
          <w:kern w:val="0"/>
          <w:sz w:val="24"/>
        </w:rPr>
        <w:t>、</w:t>
      </w:r>
      <w:r w:rsidRPr="00D47E67">
        <w:rPr>
          <w:color w:val="000000"/>
          <w:kern w:val="0"/>
          <w:sz w:val="24"/>
        </w:rPr>
        <w:t>IMSI</w:t>
      </w:r>
      <w:r>
        <w:rPr>
          <w:rFonts w:ascii="宋体" w:hAnsi="宋体" w:cs="Arial" w:hint="eastAsia"/>
          <w:color w:val="000000"/>
          <w:kern w:val="0"/>
          <w:sz w:val="24"/>
        </w:rPr>
        <w:t>、时间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sidR="00124FBE">
        <w:rPr>
          <w:rFonts w:ascii="宋体" w:hAnsi="宋体" w:cs="Arial" w:hint="eastAsia"/>
          <w:color w:val="000000"/>
          <w:kern w:val="0"/>
          <w:sz w:val="24"/>
        </w:rPr>
        <w:t>需求</w:t>
      </w:r>
      <w:r>
        <w:rPr>
          <w:rFonts w:ascii="宋体" w:hAnsi="宋体" w:cs="Arial"/>
          <w:color w:val="000000"/>
          <w:kern w:val="0"/>
          <w:sz w:val="24"/>
        </w:rPr>
        <w:t>发送给</w:t>
      </w:r>
      <w:r w:rsidR="00124FBE">
        <w:rPr>
          <w:rFonts w:ascii="宋体" w:hAnsi="宋体" w:cs="Arial" w:hint="eastAsia"/>
          <w:color w:val="000000"/>
          <w:kern w:val="0"/>
          <w:sz w:val="24"/>
        </w:rPr>
        <w:t>用户</w:t>
      </w:r>
      <w:r w:rsidR="00124FBE">
        <w:rPr>
          <w:rFonts w:ascii="宋体" w:hAnsi="宋体" w:cs="Arial"/>
          <w:color w:val="000000"/>
          <w:kern w:val="0"/>
          <w:sz w:val="24"/>
        </w:rPr>
        <w:t>想要发送的手机一条带有链接的短信，链接打开为</w:t>
      </w:r>
      <w:r w:rsidR="00124FBE">
        <w:rPr>
          <w:rFonts w:ascii="宋体" w:hAnsi="宋体" w:cs="Arial" w:hint="eastAsia"/>
          <w:color w:val="000000"/>
          <w:kern w:val="0"/>
          <w:sz w:val="24"/>
        </w:rPr>
        <w:t>百度</w:t>
      </w:r>
      <w:r w:rsidR="00124FBE">
        <w:rPr>
          <w:rFonts w:ascii="宋体" w:hAnsi="宋体" w:cs="Arial"/>
          <w:color w:val="000000"/>
          <w:kern w:val="0"/>
          <w:sz w:val="24"/>
        </w:rPr>
        <w:t>地图页面，保留了用户</w:t>
      </w:r>
      <w:r w:rsidR="00124FBE">
        <w:rPr>
          <w:rFonts w:ascii="宋体" w:hAnsi="宋体" w:cs="Arial" w:hint="eastAsia"/>
          <w:color w:val="000000"/>
          <w:kern w:val="0"/>
          <w:sz w:val="24"/>
        </w:rPr>
        <w:t>发送</w:t>
      </w:r>
      <w:r w:rsidR="00124FBE">
        <w:rPr>
          <w:rFonts w:ascii="宋体" w:hAnsi="宋体" w:cs="Arial"/>
          <w:color w:val="000000"/>
          <w:kern w:val="0"/>
          <w:sz w:val="24"/>
        </w:rPr>
        <w:t>的地理位置信息</w:t>
      </w:r>
      <w:r w:rsidRPr="006039C5">
        <w:rPr>
          <w:rFonts w:ascii="宋体" w:hAnsi="宋体" w:cs="Arial" w:hint="eastAsia"/>
          <w:color w:val="000000"/>
          <w:kern w:val="0"/>
          <w:sz w:val="24"/>
        </w:rPr>
        <w:t>；轨迹展示</w:t>
      </w:r>
      <w:r w:rsidR="00124FBE">
        <w:rPr>
          <w:rFonts w:ascii="宋体" w:hAnsi="宋体" w:cs="Arial" w:hint="eastAsia"/>
          <w:color w:val="000000"/>
          <w:kern w:val="0"/>
          <w:sz w:val="24"/>
        </w:rPr>
        <w:t>部分</w:t>
      </w:r>
      <w:r w:rsidR="00124FBE">
        <w:rPr>
          <w:rFonts w:ascii="宋体" w:hAnsi="宋体" w:cs="Arial"/>
          <w:color w:val="000000"/>
          <w:kern w:val="0"/>
          <w:sz w:val="24"/>
        </w:rPr>
        <w:t>可以把每个对象对应的所有地理位置点用线段连接起来，通过这些线段可以观察</w:t>
      </w:r>
      <w:r w:rsidR="003A613C">
        <w:rPr>
          <w:rFonts w:ascii="宋体" w:hAnsi="宋体" w:cs="Arial" w:hint="eastAsia"/>
          <w:color w:val="000000"/>
          <w:kern w:val="0"/>
          <w:sz w:val="24"/>
        </w:rPr>
        <w:t>每个</w:t>
      </w:r>
      <w:r w:rsidR="003A613C">
        <w:rPr>
          <w:rFonts w:ascii="宋体" w:hAnsi="宋体" w:cs="Arial"/>
          <w:color w:val="000000"/>
          <w:kern w:val="0"/>
          <w:sz w:val="24"/>
        </w:rPr>
        <w:t>对象的轨迹，并</w:t>
      </w:r>
      <w:r w:rsidR="003A613C">
        <w:rPr>
          <w:rFonts w:ascii="宋体" w:hAnsi="宋体" w:cs="Arial" w:hint="eastAsia"/>
          <w:color w:val="000000"/>
          <w:kern w:val="0"/>
          <w:sz w:val="24"/>
        </w:rPr>
        <w:t>对</w:t>
      </w:r>
      <w:r w:rsidR="003A613C">
        <w:rPr>
          <w:rFonts w:ascii="宋体" w:hAnsi="宋体" w:cs="Arial"/>
          <w:color w:val="000000"/>
          <w:kern w:val="0"/>
          <w:sz w:val="24"/>
        </w:rPr>
        <w:t>轨迹做出</w:t>
      </w:r>
      <w:r w:rsidR="003A613C">
        <w:rPr>
          <w:rFonts w:ascii="宋体" w:hAnsi="宋体" w:cs="Arial" w:hint="eastAsia"/>
          <w:color w:val="000000"/>
          <w:kern w:val="0"/>
          <w:sz w:val="24"/>
        </w:rPr>
        <w:t>分析；</w:t>
      </w:r>
      <w:r w:rsidR="00124FBE">
        <w:rPr>
          <w:rFonts w:ascii="宋体" w:hAnsi="宋体" w:cs="Arial" w:hint="eastAsia"/>
          <w:color w:val="000000"/>
          <w:kern w:val="0"/>
          <w:sz w:val="24"/>
        </w:rPr>
        <w:t>/</w:t>
      </w:r>
      <w:r w:rsidRPr="006039C5">
        <w:rPr>
          <w:rFonts w:ascii="宋体" w:hAnsi="宋体" w:cs="Arial" w:hint="eastAsia"/>
          <w:color w:val="000000"/>
          <w:kern w:val="0"/>
          <w:sz w:val="24"/>
        </w:rPr>
        <w:t>位置展示</w:t>
      </w:r>
      <w:r w:rsidR="003A613C">
        <w:rPr>
          <w:rFonts w:ascii="宋体" w:hAnsi="宋体" w:cs="Arial" w:hint="eastAsia"/>
          <w:color w:val="000000"/>
          <w:kern w:val="0"/>
          <w:sz w:val="24"/>
        </w:rPr>
        <w:t>部分</w:t>
      </w:r>
      <w:r w:rsidR="003A613C">
        <w:rPr>
          <w:rFonts w:ascii="宋体" w:hAnsi="宋体" w:cs="Arial"/>
          <w:color w:val="000000"/>
          <w:kern w:val="0"/>
          <w:sz w:val="24"/>
        </w:rPr>
        <w:t>用户可以清楚地看到每个位置在</w:t>
      </w:r>
      <w:r w:rsidR="003A613C">
        <w:rPr>
          <w:rFonts w:ascii="宋体" w:hAnsi="宋体" w:cs="Arial" w:hint="eastAsia"/>
          <w:color w:val="000000"/>
          <w:kern w:val="0"/>
          <w:sz w:val="24"/>
        </w:rPr>
        <w:t>地图</w:t>
      </w:r>
      <w:r w:rsidR="003A613C">
        <w:rPr>
          <w:rFonts w:ascii="宋体" w:hAnsi="宋体" w:cs="Arial"/>
          <w:color w:val="000000"/>
          <w:kern w:val="0"/>
          <w:sz w:val="24"/>
        </w:rPr>
        <w:t>上对应的</w:t>
      </w:r>
      <w:r w:rsidR="003A613C">
        <w:rPr>
          <w:rFonts w:ascii="宋体" w:hAnsi="宋体" w:cs="Arial" w:hint="eastAsia"/>
          <w:color w:val="000000"/>
          <w:kern w:val="0"/>
          <w:sz w:val="24"/>
        </w:rPr>
        <w:t>标注</w:t>
      </w:r>
      <w:r w:rsidR="003A613C">
        <w:rPr>
          <w:rFonts w:ascii="宋体" w:hAnsi="宋体" w:cs="Arial"/>
          <w:color w:val="000000"/>
          <w:kern w:val="0"/>
          <w:sz w:val="24"/>
        </w:rPr>
        <w:t>，点击标注更可以看到详细</w:t>
      </w:r>
      <w:r w:rsidR="003A613C">
        <w:rPr>
          <w:rFonts w:ascii="宋体" w:hAnsi="宋体" w:cs="Arial" w:hint="eastAsia"/>
          <w:color w:val="000000"/>
          <w:kern w:val="0"/>
          <w:sz w:val="24"/>
        </w:rPr>
        <w:t>到省</w:t>
      </w:r>
      <w:r w:rsidR="003A613C">
        <w:rPr>
          <w:rFonts w:ascii="宋体" w:hAnsi="宋体" w:cs="Arial"/>
          <w:color w:val="000000"/>
          <w:kern w:val="0"/>
          <w:sz w:val="24"/>
        </w:rPr>
        <w:t>、市、区、街</w:t>
      </w:r>
      <w:r w:rsidR="003A613C">
        <w:rPr>
          <w:rFonts w:ascii="宋体" w:hAnsi="宋体" w:cs="Arial" w:hint="eastAsia"/>
          <w:color w:val="000000"/>
          <w:kern w:val="0"/>
          <w:sz w:val="24"/>
        </w:rPr>
        <w:t>的</w:t>
      </w:r>
      <w:r w:rsidR="003A613C">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C43C54">
        <w:rPr>
          <w:rFonts w:ascii="宋体" w:hAnsi="宋体" w:cs="Arial" w:hint="eastAsia"/>
          <w:color w:val="000000"/>
          <w:kern w:val="0"/>
          <w:sz w:val="24"/>
        </w:rPr>
        <w:t>地图</w:t>
      </w:r>
      <w:r w:rsidR="00C43C54">
        <w:rPr>
          <w:rFonts w:ascii="宋体" w:hAnsi="宋体" w:cs="Arial"/>
          <w:color w:val="000000"/>
          <w:kern w:val="0"/>
          <w:sz w:val="24"/>
        </w:rPr>
        <w:t>界面的展示</w:t>
      </w:r>
      <w:r w:rsidR="00C43C54">
        <w:rPr>
          <w:rFonts w:ascii="宋体" w:hAnsi="宋体" w:cs="Arial" w:hint="eastAsia"/>
          <w:color w:val="000000"/>
          <w:kern w:val="0"/>
          <w:sz w:val="24"/>
        </w:rPr>
        <w:t>、</w:t>
      </w:r>
      <w:r w:rsidR="00C43C54">
        <w:rPr>
          <w:rFonts w:ascii="宋体" w:hAnsi="宋体" w:cs="Arial"/>
          <w:color w:val="000000"/>
          <w:kern w:val="0"/>
          <w:sz w:val="24"/>
        </w:rPr>
        <w:t>操作</w:t>
      </w:r>
      <w:r w:rsidR="00C43C54">
        <w:rPr>
          <w:rFonts w:ascii="宋体" w:hAnsi="宋体" w:cs="Arial" w:hint="eastAsia"/>
          <w:color w:val="000000"/>
          <w:kern w:val="0"/>
          <w:sz w:val="24"/>
        </w:rPr>
        <w:t>功能</w:t>
      </w:r>
      <w:r w:rsidR="00C43C54">
        <w:rPr>
          <w:rFonts w:ascii="宋体" w:hAnsi="宋体" w:cs="Arial"/>
          <w:color w:val="000000"/>
          <w:kern w:val="0"/>
          <w:sz w:val="24"/>
        </w:rPr>
        <w:t>。</w:t>
      </w:r>
    </w:p>
    <w:p w14:paraId="30E87731" w14:textId="77777777" w:rsidR="00C43C54" w:rsidRDefault="00C43C54" w:rsidP="003A613C">
      <w:pPr>
        <w:jc w:val="left"/>
        <w:rPr>
          <w:rFonts w:ascii="宋体" w:hAnsi="宋体" w:cs="Arial"/>
          <w:color w:val="000000"/>
          <w:kern w:val="0"/>
          <w:sz w:val="24"/>
        </w:rPr>
      </w:pPr>
    </w:p>
    <w:p w14:paraId="2BF24CB4" w14:textId="5FEA0C58" w:rsidR="006E0F42" w:rsidRPr="00F249DC" w:rsidRDefault="001F1E3F" w:rsidP="003A613C">
      <w:pPr>
        <w:jc w:val="left"/>
        <w:rPr>
          <w:color w:val="000000"/>
        </w:rPr>
      </w:pPr>
      <w:r>
        <w:rPr>
          <w:noProof/>
          <w:color w:val="000000"/>
        </w:rPr>
        <w:lastRenderedPageBreak/>
        <w:drawing>
          <wp:inline distT="0" distB="0" distL="0" distR="0" wp14:anchorId="22D20E93" wp14:editId="73A7DCB3">
            <wp:extent cx="5575300" cy="2197100"/>
            <wp:effectExtent l="0" t="0" r="12700" b="12700"/>
            <wp:docPr id="13" name="图片 13" descr="Macintosh HD:Users:wenshui:Desktop:屏幕快照 2015-05-26 下午4.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wenshui:Desktop:屏幕快照 2015-05-26 下午4.08.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2197100"/>
                    </a:xfrm>
                    <a:prstGeom prst="rect">
                      <a:avLst/>
                    </a:prstGeom>
                    <a:noFill/>
                    <a:ln>
                      <a:noFill/>
                    </a:ln>
                  </pic:spPr>
                </pic:pic>
              </a:graphicData>
            </a:graphic>
          </wp:inline>
        </w:drawing>
      </w:r>
    </w:p>
    <w:p w14:paraId="45915A92" w14:textId="17B505EB" w:rsidR="000356B7" w:rsidRDefault="001F1E3F" w:rsidP="00EC5FB9">
      <w:pPr>
        <w:pStyle w:val="p0"/>
        <w:spacing w:line="400" w:lineRule="exact"/>
        <w:jc w:val="center"/>
        <w:rPr>
          <w:b/>
          <w:color w:val="000000"/>
        </w:rPr>
      </w:pPr>
      <w:r w:rsidRPr="00F249DC">
        <w:rPr>
          <w:rFonts w:hint="eastAsia"/>
          <w:b/>
          <w:color w:val="000000"/>
        </w:rPr>
        <w:t>图</w:t>
      </w:r>
      <w:r>
        <w:rPr>
          <w:rFonts w:hint="eastAsia"/>
          <w:b/>
          <w:color w:val="000000"/>
        </w:rPr>
        <w:t>2-2</w:t>
      </w:r>
      <w:r w:rsidRPr="00F249DC">
        <w:rPr>
          <w:rFonts w:hint="eastAsia"/>
          <w:b/>
          <w:color w:val="000000"/>
        </w:rPr>
        <w:t xml:space="preserve"> </w:t>
      </w:r>
      <w:r w:rsidRPr="00F249DC">
        <w:rPr>
          <w:rFonts w:hint="eastAsia"/>
          <w:b/>
          <w:color w:val="000000"/>
        </w:rPr>
        <w:t>系统业务流程图</w:t>
      </w:r>
      <w:r>
        <w:rPr>
          <w:rFonts w:hint="eastAsia"/>
          <w:b/>
          <w:color w:val="000000"/>
        </w:rPr>
        <w:t>（</w:t>
      </w:r>
      <w:r>
        <w:rPr>
          <w:rFonts w:hint="eastAsia"/>
          <w:b/>
          <w:color w:val="000000"/>
        </w:rPr>
        <w:t>2</w:t>
      </w:r>
      <w:r>
        <w:rPr>
          <w:rFonts w:hint="eastAsia"/>
          <w:b/>
          <w:color w:val="000000"/>
        </w:rPr>
        <w:t>）</w:t>
      </w:r>
    </w:p>
    <w:p w14:paraId="16B0B542" w14:textId="2515A27E" w:rsidR="00EC5FB9" w:rsidRPr="00C43C54" w:rsidRDefault="00C43C54" w:rsidP="00DB56AD">
      <w:pPr>
        <w:ind w:firstLine="420"/>
        <w:jc w:val="left"/>
        <w:rPr>
          <w:rFonts w:ascii="宋体" w:hAnsi="宋体" w:cs="Arial"/>
          <w:color w:val="000000"/>
          <w:kern w:val="0"/>
          <w:sz w:val="24"/>
        </w:rPr>
      </w:pPr>
      <w:r>
        <w:rPr>
          <w:rFonts w:ascii="宋体" w:hAnsi="宋体" w:cs="Arial" w:hint="eastAsia"/>
          <w:color w:val="000000"/>
          <w:kern w:val="0"/>
          <w:sz w:val="24"/>
        </w:rPr>
        <w:t>告警管理</w:t>
      </w:r>
      <w:r w:rsidRPr="006039C5">
        <w:rPr>
          <w:rFonts w:ascii="宋体" w:hAnsi="宋体" w:cs="Arial" w:hint="eastAsia"/>
          <w:color w:val="000000"/>
          <w:kern w:val="0"/>
          <w:sz w:val="24"/>
        </w:rPr>
        <w:t>模块分为</w:t>
      </w:r>
      <w:r>
        <w:rPr>
          <w:rFonts w:ascii="宋体" w:hAnsi="宋体" w:cs="Arial" w:hint="eastAsia"/>
          <w:color w:val="000000"/>
          <w:kern w:val="0"/>
          <w:sz w:val="24"/>
        </w:rPr>
        <w:t>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w:t>
      </w:r>
      <w:r w:rsidRPr="006039C5">
        <w:rPr>
          <w:rFonts w:ascii="宋体" w:hAnsi="宋体" w:cs="Arial" w:hint="eastAsia"/>
          <w:color w:val="000000"/>
          <w:kern w:val="0"/>
          <w:sz w:val="24"/>
        </w:rPr>
        <w:t>展示</w:t>
      </w:r>
      <w:r>
        <w:rPr>
          <w:rFonts w:ascii="宋体" w:hAnsi="宋体" w:cs="Arial" w:hint="eastAsia"/>
          <w:color w:val="000000"/>
          <w:kern w:val="0"/>
          <w:sz w:val="24"/>
        </w:rPr>
        <w:t>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sidR="00BB72D2">
        <w:rPr>
          <w:rFonts w:ascii="宋体" w:hAnsi="宋体" w:cs="Arial" w:hint="eastAsia"/>
          <w:color w:val="000000"/>
          <w:kern w:val="0"/>
          <w:sz w:val="24"/>
        </w:rPr>
        <w:t>，</w:t>
      </w:r>
      <w:r w:rsidR="00BB72D2">
        <w:rPr>
          <w:rFonts w:ascii="宋体" w:hAnsi="宋体" w:cs="Arial"/>
          <w:color w:val="000000"/>
          <w:kern w:val="0"/>
          <w:sz w:val="24"/>
        </w:rPr>
        <w:t>形象化地展示出每个区域里</w:t>
      </w:r>
      <w:r w:rsidR="00BB72D2">
        <w:rPr>
          <w:rFonts w:ascii="宋体" w:hAnsi="宋体" w:cs="Arial" w:hint="eastAsia"/>
          <w:color w:val="000000"/>
          <w:kern w:val="0"/>
          <w:sz w:val="24"/>
        </w:rPr>
        <w:t>对应</w:t>
      </w:r>
      <w:r w:rsidR="00BB72D2">
        <w:rPr>
          <w:rFonts w:ascii="宋体" w:hAnsi="宋体" w:cs="Arial"/>
          <w:color w:val="000000"/>
          <w:kern w:val="0"/>
          <w:sz w:val="24"/>
        </w:rPr>
        <w:t>的地理位置</w:t>
      </w:r>
      <w:r>
        <w:rPr>
          <w:rFonts w:ascii="宋体" w:hAnsi="宋体" w:cs="Arial" w:hint="eastAsia"/>
          <w:color w:val="000000"/>
          <w:kern w:val="0"/>
          <w:sz w:val="24"/>
        </w:rPr>
        <w:t>；/</w:t>
      </w:r>
      <w:r w:rsidRPr="006039C5">
        <w:rPr>
          <w:rFonts w:ascii="宋体" w:hAnsi="宋体" w:cs="Arial" w:hint="eastAsia"/>
          <w:color w:val="000000"/>
          <w:kern w:val="0"/>
          <w:sz w:val="24"/>
        </w:rPr>
        <w:t>位置展示</w:t>
      </w:r>
      <w:r>
        <w:rPr>
          <w:rFonts w:ascii="宋体" w:hAnsi="宋体" w:cs="Arial" w:hint="eastAsia"/>
          <w:color w:val="000000"/>
          <w:kern w:val="0"/>
          <w:sz w:val="24"/>
        </w:rPr>
        <w:t>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BB72D2">
        <w:rPr>
          <w:rFonts w:ascii="宋体" w:hAnsi="宋体" w:cs="Arial" w:hint="eastAsia"/>
          <w:color w:val="000000"/>
          <w:kern w:val="0"/>
          <w:sz w:val="24"/>
        </w:rPr>
        <w:t>在</w:t>
      </w:r>
      <w:r>
        <w:rPr>
          <w:rFonts w:ascii="宋体" w:hAnsi="宋体" w:cs="Arial" w:hint="eastAsia"/>
          <w:color w:val="000000"/>
          <w:kern w:val="0"/>
          <w:sz w:val="24"/>
        </w:rPr>
        <w:t>地图</w:t>
      </w:r>
      <w:r>
        <w:rPr>
          <w:rFonts w:ascii="宋体" w:hAnsi="宋体" w:cs="Arial"/>
          <w:color w:val="000000"/>
          <w:kern w:val="0"/>
          <w:sz w:val="24"/>
        </w:rPr>
        <w:t>界面的</w:t>
      </w:r>
      <w:r w:rsidR="00BB72D2">
        <w:rPr>
          <w:rFonts w:ascii="宋体" w:hAnsi="宋体" w:cs="Arial" w:hint="eastAsia"/>
          <w:color w:val="000000"/>
          <w:kern w:val="0"/>
          <w:sz w:val="24"/>
        </w:rPr>
        <w:t>告警</w:t>
      </w:r>
      <w:r w:rsidR="00BB72D2">
        <w:rPr>
          <w:rFonts w:ascii="宋体" w:hAnsi="宋体" w:cs="Arial"/>
          <w:color w:val="000000"/>
          <w:kern w:val="0"/>
          <w:sz w:val="24"/>
        </w:rPr>
        <w:t>展示</w:t>
      </w:r>
      <w:r w:rsidR="00BB72D2">
        <w:rPr>
          <w:rFonts w:ascii="宋体" w:hAnsi="宋体" w:cs="Arial" w:hint="eastAsia"/>
          <w:color w:val="000000"/>
          <w:kern w:val="0"/>
          <w:sz w:val="24"/>
        </w:rPr>
        <w:t>、</w:t>
      </w:r>
      <w:r w:rsidR="00BB72D2">
        <w:rPr>
          <w:rFonts w:ascii="宋体" w:hAnsi="宋体" w:cs="Arial"/>
          <w:color w:val="000000"/>
          <w:kern w:val="0"/>
          <w:sz w:val="24"/>
        </w:rPr>
        <w:t>告警添加功能</w:t>
      </w:r>
      <w:r>
        <w:rPr>
          <w:rFonts w:ascii="宋体" w:hAnsi="宋体" w:cs="Arial"/>
          <w:color w:val="000000"/>
          <w:kern w:val="0"/>
          <w:sz w:val="24"/>
        </w:rPr>
        <w:t>。</w:t>
      </w:r>
    </w:p>
    <w:p w14:paraId="6A184E9E" w14:textId="38B71D83" w:rsidR="006E0F42" w:rsidRPr="00F249DC" w:rsidRDefault="006E0F42" w:rsidP="006E0F42">
      <w:pPr>
        <w:pStyle w:val="1"/>
        <w:jc w:val="center"/>
        <w:rPr>
          <w:rFonts w:ascii="黑体" w:eastAsia="黑体" w:hAnsi="黑体"/>
          <w:b w:val="0"/>
          <w:color w:val="000000"/>
          <w:sz w:val="36"/>
          <w:szCs w:val="36"/>
        </w:rPr>
      </w:pPr>
      <w:bookmarkStart w:id="136" w:name="_Toc356378578"/>
      <w:bookmarkStart w:id="137" w:name="_Toc356381692"/>
      <w:bookmarkStart w:id="138" w:name="_Toc356990811"/>
      <w:bookmarkStart w:id="139" w:name="_Toc420932617"/>
      <w:bookmarkStart w:id="140" w:name="_Toc420933116"/>
      <w:bookmarkStart w:id="141" w:name="_Toc421623960"/>
      <w:r w:rsidRPr="00F249DC">
        <w:rPr>
          <w:rFonts w:ascii="黑体" w:eastAsia="黑体" w:hAnsi="黑体" w:hint="eastAsia"/>
          <w:b w:val="0"/>
          <w:color w:val="000000"/>
          <w:sz w:val="36"/>
          <w:szCs w:val="36"/>
        </w:rPr>
        <w:t>第三章 系统设计</w:t>
      </w:r>
      <w:bookmarkEnd w:id="136"/>
      <w:bookmarkEnd w:id="137"/>
      <w:bookmarkEnd w:id="138"/>
      <w:bookmarkEnd w:id="139"/>
      <w:bookmarkEnd w:id="140"/>
      <w:bookmarkEnd w:id="141"/>
    </w:p>
    <w:p w14:paraId="418CF9A3" w14:textId="69286D6F" w:rsidR="006E0F42" w:rsidRPr="00F249DC" w:rsidRDefault="006E0F42" w:rsidP="006E0F42">
      <w:pPr>
        <w:pStyle w:val="2"/>
        <w:rPr>
          <w:rFonts w:ascii="黑体" w:eastAsia="黑体" w:hAnsi="黑体"/>
          <w:b w:val="0"/>
          <w:color w:val="000000"/>
          <w:sz w:val="28"/>
          <w:szCs w:val="28"/>
        </w:rPr>
      </w:pPr>
      <w:bookmarkStart w:id="142" w:name="_Toc356336387"/>
      <w:bookmarkStart w:id="143" w:name="_Toc356337273"/>
      <w:bookmarkStart w:id="144" w:name="_Toc356381693"/>
      <w:bookmarkStart w:id="145" w:name="_Toc356990812"/>
      <w:bookmarkStart w:id="146" w:name="_Toc420932618"/>
      <w:bookmarkStart w:id="147" w:name="_Toc420933117"/>
      <w:bookmarkStart w:id="148" w:name="_Toc421623961"/>
      <w:r w:rsidRPr="00F249DC">
        <w:rPr>
          <w:rFonts w:ascii="黑体" w:eastAsia="黑体" w:hAnsi="黑体" w:hint="eastAsia"/>
          <w:b w:val="0"/>
          <w:color w:val="000000"/>
          <w:sz w:val="28"/>
          <w:szCs w:val="28"/>
        </w:rPr>
        <w:t>3.1</w:t>
      </w:r>
      <w:bookmarkEnd w:id="142"/>
      <w:bookmarkEnd w:id="143"/>
      <w:bookmarkEnd w:id="144"/>
      <w:bookmarkEnd w:id="145"/>
      <w:r w:rsidR="009C7894">
        <w:rPr>
          <w:rFonts w:ascii="黑体" w:eastAsia="黑体" w:hAnsi="黑体" w:hint="eastAsia"/>
          <w:b w:val="0"/>
          <w:color w:val="000000"/>
          <w:sz w:val="28"/>
          <w:szCs w:val="28"/>
        </w:rPr>
        <w:t>产品功能性需求</w:t>
      </w:r>
      <w:bookmarkEnd w:id="146"/>
      <w:bookmarkEnd w:id="147"/>
      <w:bookmarkEnd w:id="148"/>
    </w:p>
    <w:p w14:paraId="6CBBAFF8" w14:textId="77777777" w:rsidR="009C7894" w:rsidRPr="009C7894" w:rsidRDefault="009C7894" w:rsidP="009C7894">
      <w:pPr>
        <w:ind w:firstLine="420"/>
        <w:rPr>
          <w:rStyle w:val="aff2"/>
          <w:rFonts w:ascii="宋体" w:hAnsi="宋体"/>
          <w:color w:val="000000"/>
          <w:sz w:val="24"/>
        </w:rPr>
      </w:pPr>
      <w:r w:rsidRPr="009C7894">
        <w:rPr>
          <w:rStyle w:val="aff2"/>
          <w:rFonts w:ascii="宋体" w:hAnsi="宋体"/>
          <w:color w:val="000000"/>
          <w:sz w:val="24"/>
        </w:rPr>
        <w:t>本软件系统适用于公安机关实施移动设备的网络数据监控和分析，包括数据获取、</w:t>
      </w:r>
      <w:r w:rsidRPr="009C7894">
        <w:rPr>
          <w:rStyle w:val="aff2"/>
          <w:rFonts w:ascii="宋体" w:hAnsi="宋体" w:hint="eastAsia"/>
          <w:color w:val="000000"/>
          <w:sz w:val="24"/>
        </w:rPr>
        <w:t>网络协议分析、</w:t>
      </w:r>
      <w:r w:rsidRPr="009C7894">
        <w:rPr>
          <w:rStyle w:val="aff2"/>
          <w:rFonts w:ascii="宋体" w:hAnsi="宋体"/>
          <w:color w:val="000000"/>
          <w:sz w:val="24"/>
        </w:rPr>
        <w:t>地理位置展示、地理位置查询、地理位置告警、短信推送、系统管理等功能。本产品不适用于非公安机关的机构进行网络数据分析、网络营销等用途。</w:t>
      </w:r>
    </w:p>
    <w:p w14:paraId="0F519898" w14:textId="77777777" w:rsidR="00677843" w:rsidRPr="00F249DC" w:rsidRDefault="00677843" w:rsidP="00F46DF8">
      <w:pPr>
        <w:pStyle w:val="p0"/>
        <w:spacing w:after="120" w:line="400" w:lineRule="exact"/>
        <w:rPr>
          <w:b/>
          <w:color w:val="000000"/>
        </w:rPr>
      </w:pPr>
    </w:p>
    <w:p w14:paraId="305BA5A0" w14:textId="342D878F" w:rsidR="006E0F42" w:rsidRDefault="00550863" w:rsidP="006E0F42">
      <w:pPr>
        <w:pStyle w:val="3"/>
        <w:spacing w:line="416" w:lineRule="auto"/>
        <w:rPr>
          <w:rFonts w:ascii="黑体" w:eastAsia="黑体" w:hAnsi="黑体"/>
          <w:b w:val="0"/>
          <w:color w:val="000000"/>
          <w:sz w:val="24"/>
          <w:szCs w:val="24"/>
        </w:rPr>
      </w:pPr>
      <w:bookmarkStart w:id="149" w:name="_Toc356381695"/>
      <w:bookmarkStart w:id="150" w:name="_Toc356990814"/>
      <w:bookmarkStart w:id="151" w:name="_Toc420932620"/>
      <w:bookmarkStart w:id="152" w:name="_Toc420933119"/>
      <w:bookmarkStart w:id="153" w:name="_Toc421623962"/>
      <w:r>
        <w:rPr>
          <w:rFonts w:ascii="黑体" w:eastAsia="黑体" w:hAnsi="黑体" w:hint="eastAsia"/>
          <w:b w:val="0"/>
          <w:color w:val="000000"/>
          <w:sz w:val="24"/>
          <w:szCs w:val="24"/>
        </w:rPr>
        <w:lastRenderedPageBreak/>
        <w:t>3.1.1</w:t>
      </w:r>
      <w:r w:rsidR="006E0F42" w:rsidRPr="00F249DC">
        <w:rPr>
          <w:rFonts w:ascii="黑体" w:eastAsia="黑体" w:hAnsi="黑体" w:hint="eastAsia"/>
          <w:b w:val="0"/>
          <w:color w:val="000000"/>
          <w:sz w:val="24"/>
          <w:szCs w:val="24"/>
        </w:rPr>
        <w:t xml:space="preserve"> </w:t>
      </w:r>
      <w:bookmarkStart w:id="154" w:name="_Toc132696374"/>
      <w:bookmarkStart w:id="155" w:name="_Toc304323022"/>
      <w:bookmarkStart w:id="156" w:name="_Toc324836037"/>
      <w:bookmarkEnd w:id="149"/>
      <w:bookmarkEnd w:id="150"/>
      <w:r w:rsidR="00503F10">
        <w:rPr>
          <w:rFonts w:ascii="黑体" w:eastAsia="黑体" w:hAnsi="黑体" w:hint="eastAsia"/>
          <w:b w:val="0"/>
          <w:color w:val="000000"/>
          <w:sz w:val="24"/>
          <w:szCs w:val="24"/>
        </w:rPr>
        <w:t>地理位置展示</w:t>
      </w:r>
      <w:bookmarkEnd w:id="151"/>
      <w:bookmarkEnd w:id="152"/>
      <w:bookmarkEnd w:id="153"/>
    </w:p>
    <w:p w14:paraId="23FB6D53" w14:textId="2B865379" w:rsidR="00677843" w:rsidRDefault="00503F10" w:rsidP="00DB56AD">
      <w:pPr>
        <w:pStyle w:val="p0"/>
        <w:spacing w:after="120" w:line="400" w:lineRule="exact"/>
        <w:jc w:val="center"/>
        <w:rPr>
          <w:b/>
          <w:color w:val="000000"/>
        </w:rPr>
      </w:pPr>
      <w:r w:rsidRPr="00F249DC">
        <w:rPr>
          <w:rFonts w:hint="eastAsia"/>
          <w:b/>
          <w:color w:val="000000"/>
        </w:rPr>
        <w:t>表</w:t>
      </w:r>
      <w:r w:rsidR="008D2551">
        <w:rPr>
          <w:rFonts w:hint="eastAsia"/>
          <w:b/>
          <w:color w:val="000000"/>
        </w:rPr>
        <w:t>3-</w:t>
      </w:r>
      <w:r w:rsidR="008D2551">
        <w:rPr>
          <w:b/>
          <w:color w:val="000000"/>
        </w:rPr>
        <w:t>1</w:t>
      </w:r>
      <w:r w:rsidRPr="00F249DC">
        <w:rPr>
          <w:rFonts w:hint="eastAsia"/>
          <w:b/>
          <w:color w:val="000000"/>
        </w:rPr>
        <w:t xml:space="preserve"> </w:t>
      </w:r>
      <w:r>
        <w:rPr>
          <w:rFonts w:hint="eastAsia"/>
          <w:b/>
          <w:color w:val="000000"/>
        </w:rPr>
        <w:t>地理位置展示</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503F10" w:rsidRPr="00927C2A" w14:paraId="015649E1"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1742C51"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20D4FB97"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5C4935E"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描述</w:t>
            </w:r>
          </w:p>
        </w:tc>
      </w:tr>
      <w:tr w:rsidR="00503F10" w:rsidRPr="00927C2A" w14:paraId="494FD5DF" w14:textId="77777777" w:rsidTr="00677843">
        <w:trPr>
          <w:cantSplit/>
        </w:trPr>
        <w:tc>
          <w:tcPr>
            <w:tcW w:w="1340" w:type="dxa"/>
            <w:vMerge w:val="restart"/>
            <w:tcBorders>
              <w:top w:val="single" w:sz="4" w:space="0" w:color="000000"/>
              <w:left w:val="single" w:sz="4" w:space="0" w:color="000000"/>
            </w:tcBorders>
            <w:vAlign w:val="center"/>
          </w:tcPr>
          <w:p w14:paraId="665CF036"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地理位置展示</w:t>
            </w:r>
          </w:p>
          <w:p w14:paraId="16783FA8" w14:textId="77777777" w:rsidR="00503F10" w:rsidRPr="00927C2A" w:rsidRDefault="00503F10" w:rsidP="00677843">
            <w:pPr>
              <w:rPr>
                <w:rFonts w:asciiTheme="minorEastAsia" w:eastAsiaTheme="minorEastAsia" w:hAnsiTheme="minorEastAsia"/>
              </w:rPr>
            </w:pPr>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p>
        </w:tc>
        <w:tc>
          <w:tcPr>
            <w:tcW w:w="3590" w:type="dxa"/>
            <w:tcBorders>
              <w:top w:val="single" w:sz="4" w:space="0" w:color="000000"/>
              <w:left w:val="single" w:sz="4" w:space="0" w:color="000000"/>
              <w:bottom w:val="single" w:sz="4" w:space="0" w:color="000000"/>
            </w:tcBorders>
            <w:vAlign w:val="center"/>
          </w:tcPr>
          <w:p w14:paraId="1E2ECE86"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位置展示，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r w:rsidRPr="00927C2A">
              <w:rPr>
                <w:rFonts w:asciiTheme="minorEastAsia" w:eastAsiaTheme="minorEastAsia" w:hAnsiTheme="minorEastAsia"/>
              </w:rPr>
              <w:t>-</w:t>
            </w:r>
            <w:r w:rsidRPr="00D47E67">
              <w:rPr>
                <w:rFonts w:eastAsiaTheme="minorEastAsia"/>
              </w:rPr>
              <w:t>GPS</w:t>
            </w:r>
          </w:p>
        </w:tc>
        <w:tc>
          <w:tcPr>
            <w:tcW w:w="3812" w:type="dxa"/>
            <w:tcBorders>
              <w:top w:val="single" w:sz="4" w:space="0" w:color="000000"/>
              <w:left w:val="single" w:sz="4" w:space="0" w:color="000000"/>
              <w:bottom w:val="single" w:sz="4" w:space="0" w:color="000000"/>
              <w:right w:val="single" w:sz="4" w:space="0" w:color="000000"/>
            </w:tcBorders>
          </w:tcPr>
          <w:p w14:paraId="04B5B0E4"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能够在人机交互界展示以</w:t>
            </w:r>
            <w:r w:rsidRPr="00D47E67">
              <w:rPr>
                <w:rFonts w:eastAsiaTheme="minorEastAsia"/>
              </w:rPr>
              <w:t>GPS</w:t>
            </w:r>
            <w:r w:rsidRPr="00927C2A">
              <w:rPr>
                <w:rFonts w:asciiTheme="minorEastAsia" w:eastAsiaTheme="minorEastAsia" w:hAnsiTheme="minorEastAsia"/>
              </w:rPr>
              <w:t>数据为主的地理位置</w:t>
            </w:r>
          </w:p>
        </w:tc>
      </w:tr>
      <w:tr w:rsidR="00503F10" w:rsidRPr="00927C2A" w14:paraId="74B216A5" w14:textId="77777777" w:rsidTr="00677843">
        <w:trPr>
          <w:cantSplit/>
        </w:trPr>
        <w:tc>
          <w:tcPr>
            <w:tcW w:w="1340" w:type="dxa"/>
            <w:vMerge/>
            <w:tcBorders>
              <w:left w:val="single" w:sz="4" w:space="0" w:color="000000"/>
            </w:tcBorders>
            <w:vAlign w:val="center"/>
          </w:tcPr>
          <w:p w14:paraId="16CCAAF3"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44C6E513"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时间展示，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r w:rsidRPr="00927C2A">
              <w:rPr>
                <w:rFonts w:asciiTheme="minorEastAsia" w:eastAsiaTheme="minorEastAsia" w:hAnsiTheme="minorEastAsia"/>
              </w:rPr>
              <w:t>-</w:t>
            </w:r>
            <w:r w:rsidRPr="00D47E67">
              <w:rPr>
                <w:rFonts w:eastAsiaTheme="minorEastAsia"/>
              </w:rPr>
              <w:t>Time</w:t>
            </w:r>
          </w:p>
        </w:tc>
        <w:tc>
          <w:tcPr>
            <w:tcW w:w="3812" w:type="dxa"/>
            <w:tcBorders>
              <w:top w:val="single" w:sz="4" w:space="0" w:color="000000"/>
              <w:left w:val="single" w:sz="4" w:space="0" w:color="000000"/>
              <w:bottom w:val="single" w:sz="4" w:space="0" w:color="000000"/>
              <w:right w:val="single" w:sz="4" w:space="0" w:color="000000"/>
            </w:tcBorders>
          </w:tcPr>
          <w:p w14:paraId="1D4ED79B"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能够在人机界面中展示地理位置所发生的时间</w:t>
            </w:r>
          </w:p>
        </w:tc>
      </w:tr>
      <w:tr w:rsidR="00503F10" w:rsidRPr="00927C2A" w14:paraId="155B46D3" w14:textId="77777777" w:rsidTr="00677843">
        <w:trPr>
          <w:cantSplit/>
        </w:trPr>
        <w:tc>
          <w:tcPr>
            <w:tcW w:w="1340" w:type="dxa"/>
            <w:vMerge/>
            <w:tcBorders>
              <w:left w:val="single" w:sz="4" w:space="0" w:color="000000"/>
            </w:tcBorders>
            <w:vAlign w:val="center"/>
          </w:tcPr>
          <w:p w14:paraId="6F1BA0C3"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11F35D8A"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对象展示，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r w:rsidRPr="00927C2A">
              <w:rPr>
                <w:rFonts w:asciiTheme="minorEastAsia" w:eastAsiaTheme="minorEastAsia" w:hAnsiTheme="minorEastAsia"/>
              </w:rPr>
              <w:t>-</w:t>
            </w:r>
            <w:r w:rsidRPr="00D47E67">
              <w:rPr>
                <w:rFonts w:eastAsiaTheme="minorEastAsia"/>
              </w:rPr>
              <w:t>Person</w:t>
            </w:r>
          </w:p>
        </w:tc>
        <w:tc>
          <w:tcPr>
            <w:tcW w:w="3812" w:type="dxa"/>
            <w:tcBorders>
              <w:top w:val="single" w:sz="4" w:space="0" w:color="000000"/>
              <w:left w:val="single" w:sz="4" w:space="0" w:color="000000"/>
              <w:bottom w:val="single" w:sz="4" w:space="0" w:color="000000"/>
              <w:right w:val="single" w:sz="4" w:space="0" w:color="000000"/>
            </w:tcBorders>
          </w:tcPr>
          <w:p w14:paraId="405844FC"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能够在人机界面中展示对象信息</w:t>
            </w:r>
          </w:p>
        </w:tc>
      </w:tr>
      <w:tr w:rsidR="00503F10" w:rsidRPr="00927C2A" w14:paraId="4CE9F691" w14:textId="77777777" w:rsidTr="00677843">
        <w:trPr>
          <w:cantSplit/>
        </w:trPr>
        <w:tc>
          <w:tcPr>
            <w:tcW w:w="1340" w:type="dxa"/>
            <w:vMerge/>
            <w:tcBorders>
              <w:left w:val="single" w:sz="4" w:space="0" w:color="000000"/>
              <w:bottom w:val="single" w:sz="4" w:space="0" w:color="auto"/>
            </w:tcBorders>
            <w:vAlign w:val="center"/>
          </w:tcPr>
          <w:p w14:paraId="69B8C6DF" w14:textId="77777777" w:rsidR="00503F10" w:rsidRPr="00927C2A" w:rsidRDefault="00503F10"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70B23805" w14:textId="77777777" w:rsidR="00503F10" w:rsidRPr="00927C2A" w:rsidRDefault="00503F10" w:rsidP="00677843">
            <w:pPr>
              <w:jc w:val="center"/>
              <w:rPr>
                <w:rFonts w:asciiTheme="minorEastAsia" w:eastAsiaTheme="minorEastAsia" w:hAnsiTheme="minorEastAsia"/>
              </w:rPr>
            </w:pPr>
            <w:r w:rsidRPr="00927C2A">
              <w:rPr>
                <w:rFonts w:asciiTheme="minorEastAsia" w:eastAsiaTheme="minorEastAsia" w:hAnsiTheme="minorEastAsia"/>
              </w:rPr>
              <w:t>活动轨迹展示，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GeoDisplay</w:t>
            </w:r>
            <w:r w:rsidRPr="00927C2A">
              <w:rPr>
                <w:rFonts w:asciiTheme="minorEastAsia" w:eastAsiaTheme="minorEastAsia" w:hAnsiTheme="minorEastAsia"/>
              </w:rPr>
              <w:t>-</w:t>
            </w:r>
            <w:r w:rsidRPr="00D47E67">
              <w:rPr>
                <w:rFonts w:eastAsiaTheme="minorEastAsia"/>
              </w:rPr>
              <w:t>Track</w:t>
            </w:r>
          </w:p>
        </w:tc>
        <w:tc>
          <w:tcPr>
            <w:tcW w:w="3812" w:type="dxa"/>
            <w:tcBorders>
              <w:top w:val="single" w:sz="4" w:space="0" w:color="000000"/>
              <w:left w:val="single" w:sz="4" w:space="0" w:color="000000"/>
              <w:bottom w:val="single" w:sz="4" w:space="0" w:color="auto"/>
              <w:right w:val="single" w:sz="4" w:space="0" w:color="000000"/>
            </w:tcBorders>
          </w:tcPr>
          <w:p w14:paraId="001BFDF3" w14:textId="77777777" w:rsidR="00503F10" w:rsidRPr="00927C2A" w:rsidRDefault="00503F10" w:rsidP="00677843">
            <w:pPr>
              <w:rPr>
                <w:rFonts w:asciiTheme="minorEastAsia" w:eastAsiaTheme="minorEastAsia" w:hAnsiTheme="minorEastAsia"/>
              </w:rPr>
            </w:pPr>
            <w:r w:rsidRPr="00927C2A">
              <w:rPr>
                <w:rFonts w:asciiTheme="minorEastAsia" w:eastAsiaTheme="minorEastAsia" w:hAnsiTheme="minorEastAsia"/>
              </w:rPr>
              <w:t>能够在人机界面中展示按照时间和地点连接起来的对象的活动信息</w:t>
            </w:r>
          </w:p>
        </w:tc>
      </w:tr>
    </w:tbl>
    <w:p w14:paraId="1370E6B7" w14:textId="77777777" w:rsidR="00503F10" w:rsidRPr="00677843" w:rsidRDefault="00503F10" w:rsidP="00503F10"/>
    <w:p w14:paraId="2F216A0E" w14:textId="09863646" w:rsidR="006E0F42" w:rsidRDefault="006E0F42" w:rsidP="006E0F42">
      <w:pPr>
        <w:pStyle w:val="3"/>
        <w:spacing w:line="416" w:lineRule="auto"/>
        <w:rPr>
          <w:rFonts w:ascii="黑体" w:eastAsia="黑体" w:hAnsi="黑体"/>
          <w:b w:val="0"/>
          <w:color w:val="000000"/>
          <w:sz w:val="24"/>
          <w:szCs w:val="24"/>
        </w:rPr>
      </w:pPr>
      <w:bookmarkStart w:id="157" w:name="_Toc356381696"/>
      <w:bookmarkStart w:id="158" w:name="_Toc356990815"/>
      <w:bookmarkStart w:id="159" w:name="_Toc420932621"/>
      <w:bookmarkStart w:id="160" w:name="_Toc420933120"/>
      <w:bookmarkStart w:id="161" w:name="_Toc421623963"/>
      <w:bookmarkEnd w:id="154"/>
      <w:bookmarkEnd w:id="155"/>
      <w:bookmarkEnd w:id="156"/>
      <w:r w:rsidRPr="00F249DC">
        <w:rPr>
          <w:rFonts w:ascii="黑体" w:eastAsia="黑体" w:hAnsi="黑体" w:hint="eastAsia"/>
          <w:b w:val="0"/>
          <w:color w:val="000000"/>
          <w:sz w:val="24"/>
          <w:szCs w:val="24"/>
        </w:rPr>
        <w:t>3.1.</w:t>
      </w:r>
      <w:bookmarkEnd w:id="157"/>
      <w:bookmarkEnd w:id="158"/>
      <w:r w:rsidR="00550863">
        <w:rPr>
          <w:rFonts w:ascii="黑体" w:eastAsia="黑体" w:hAnsi="黑体" w:hint="eastAsia"/>
          <w:b w:val="0"/>
          <w:color w:val="000000"/>
          <w:sz w:val="24"/>
          <w:szCs w:val="24"/>
        </w:rPr>
        <w:t>2</w:t>
      </w:r>
      <w:r w:rsidR="00677843">
        <w:rPr>
          <w:rFonts w:ascii="黑体" w:eastAsia="黑体" w:hAnsi="黑体" w:hint="eastAsia"/>
          <w:b w:val="0"/>
          <w:color w:val="000000"/>
          <w:sz w:val="24"/>
          <w:szCs w:val="24"/>
        </w:rPr>
        <w:t>地理位置搜索</w:t>
      </w:r>
      <w:bookmarkEnd w:id="159"/>
      <w:bookmarkEnd w:id="160"/>
      <w:bookmarkEnd w:id="161"/>
    </w:p>
    <w:p w14:paraId="7F9DC2C5" w14:textId="5B3D2245" w:rsidR="00677843" w:rsidRPr="00DB56AD" w:rsidRDefault="00677843" w:rsidP="00DB56AD">
      <w:pPr>
        <w:pStyle w:val="p0"/>
        <w:spacing w:after="120" w:line="400" w:lineRule="exact"/>
        <w:jc w:val="center"/>
        <w:rPr>
          <w:b/>
          <w:color w:val="000000"/>
        </w:rPr>
      </w:pPr>
      <w:r w:rsidRPr="00F249DC">
        <w:rPr>
          <w:rFonts w:hint="eastAsia"/>
          <w:b/>
          <w:color w:val="000000"/>
        </w:rPr>
        <w:t>表</w:t>
      </w:r>
      <w:r>
        <w:rPr>
          <w:rFonts w:hint="eastAsia"/>
          <w:b/>
          <w:color w:val="000000"/>
        </w:rPr>
        <w:t>3-</w:t>
      </w:r>
      <w:r w:rsidR="008D2551">
        <w:rPr>
          <w:b/>
          <w:color w:val="000000"/>
        </w:rPr>
        <w:t>2</w:t>
      </w:r>
      <w:r w:rsidRPr="00F249DC">
        <w:rPr>
          <w:rFonts w:hint="eastAsia"/>
          <w:b/>
          <w:color w:val="000000"/>
        </w:rPr>
        <w:t xml:space="preserve"> </w:t>
      </w:r>
      <w:r>
        <w:rPr>
          <w:rFonts w:hint="eastAsia"/>
          <w:b/>
          <w:color w:val="000000"/>
        </w:rPr>
        <w:t>地理位置搜索</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0A8476DE" w14:textId="77777777" w:rsidTr="00677843">
        <w:trPr>
          <w:cantSplit/>
        </w:trPr>
        <w:tc>
          <w:tcPr>
            <w:tcW w:w="1340" w:type="dxa"/>
            <w:vMerge w:val="restart"/>
            <w:tcBorders>
              <w:top w:val="single" w:sz="4" w:space="0" w:color="auto"/>
              <w:left w:val="single" w:sz="4" w:space="0" w:color="auto"/>
              <w:right w:val="single" w:sz="4" w:space="0" w:color="auto"/>
            </w:tcBorders>
            <w:shd w:val="clear" w:color="auto" w:fill="D9D9D9"/>
            <w:vAlign w:val="center"/>
          </w:tcPr>
          <w:p w14:paraId="490243D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76F10BCE"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85EDE5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79B2961C" w14:textId="77777777" w:rsidTr="00677843">
        <w:trPr>
          <w:cantSplit/>
        </w:trPr>
        <w:tc>
          <w:tcPr>
            <w:tcW w:w="1340" w:type="dxa"/>
            <w:vMerge w:val="restart"/>
            <w:tcBorders>
              <w:top w:val="single" w:sz="4" w:space="0" w:color="auto"/>
              <w:left w:val="single" w:sz="4" w:space="0" w:color="auto"/>
              <w:right w:val="single" w:sz="4" w:space="0" w:color="auto"/>
            </w:tcBorders>
            <w:vAlign w:val="center"/>
          </w:tcPr>
          <w:p w14:paraId="1D4B6AA8"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地理位置搜索</w:t>
            </w:r>
          </w:p>
          <w:p w14:paraId="714761C1" w14:textId="77777777" w:rsidR="00677843" w:rsidRPr="00927C2A" w:rsidRDefault="00677843" w:rsidP="00677843">
            <w:pPr>
              <w:snapToGrid w:val="0"/>
              <w:rPr>
                <w:rFonts w:asciiTheme="minorEastAsia" w:eastAsiaTheme="minorEastAsia" w:hAnsiTheme="minorEastAsia"/>
              </w:rPr>
            </w:pPr>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p>
        </w:tc>
        <w:tc>
          <w:tcPr>
            <w:tcW w:w="3590" w:type="dxa"/>
            <w:tcBorders>
              <w:top w:val="single" w:sz="4" w:space="0" w:color="auto"/>
              <w:left w:val="single" w:sz="4" w:space="0" w:color="auto"/>
              <w:bottom w:val="single" w:sz="4" w:space="0" w:color="auto"/>
              <w:right w:val="single" w:sz="4" w:space="0" w:color="auto"/>
            </w:tcBorders>
            <w:vAlign w:val="center"/>
          </w:tcPr>
          <w:p w14:paraId="5A7E2831"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时间段搜索，</w:t>
            </w:r>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r w:rsidRPr="00927C2A">
              <w:rPr>
                <w:rFonts w:asciiTheme="minorEastAsia" w:eastAsiaTheme="minorEastAsia" w:hAnsiTheme="minorEastAsia"/>
              </w:rPr>
              <w:t>-</w:t>
            </w:r>
            <w:r w:rsidRPr="00D47E67">
              <w:rPr>
                <w:rFonts w:eastAsiaTheme="minorEastAsia"/>
              </w:rPr>
              <w:t>Time</w:t>
            </w:r>
          </w:p>
        </w:tc>
        <w:tc>
          <w:tcPr>
            <w:tcW w:w="3812" w:type="dxa"/>
            <w:tcBorders>
              <w:top w:val="single" w:sz="4" w:space="0" w:color="auto"/>
              <w:left w:val="single" w:sz="4" w:space="0" w:color="auto"/>
              <w:bottom w:val="single" w:sz="4" w:space="0" w:color="auto"/>
              <w:right w:val="single" w:sz="4" w:space="0" w:color="auto"/>
            </w:tcBorders>
          </w:tcPr>
          <w:p w14:paraId="34D8BC0A"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能够指定时间段搜索地理位置数据</w:t>
            </w:r>
          </w:p>
        </w:tc>
      </w:tr>
      <w:tr w:rsidR="00677843" w:rsidRPr="00927C2A" w14:paraId="3EDB08BB" w14:textId="77777777" w:rsidTr="00677843">
        <w:trPr>
          <w:cantSplit/>
        </w:trPr>
        <w:tc>
          <w:tcPr>
            <w:tcW w:w="1340" w:type="dxa"/>
            <w:vMerge/>
            <w:tcBorders>
              <w:left w:val="single" w:sz="4" w:space="0" w:color="auto"/>
              <w:right w:val="single" w:sz="4" w:space="0" w:color="auto"/>
            </w:tcBorders>
            <w:vAlign w:val="center"/>
          </w:tcPr>
          <w:p w14:paraId="53359F24"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auto"/>
              <w:left w:val="single" w:sz="4" w:space="0" w:color="auto"/>
              <w:bottom w:val="single" w:sz="4" w:space="0" w:color="auto"/>
              <w:right w:val="single" w:sz="4" w:space="0" w:color="auto"/>
            </w:tcBorders>
            <w:vAlign w:val="center"/>
          </w:tcPr>
          <w:p w14:paraId="4B27025E"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对象搜索，</w:t>
            </w:r>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r w:rsidRPr="00927C2A">
              <w:rPr>
                <w:rFonts w:asciiTheme="minorEastAsia" w:eastAsiaTheme="minorEastAsia" w:hAnsiTheme="minorEastAsia"/>
              </w:rPr>
              <w:t>-</w:t>
            </w:r>
            <w:r w:rsidRPr="00D47E67">
              <w:rPr>
                <w:rFonts w:eastAsiaTheme="minorEastAsia"/>
              </w:rPr>
              <w:t>Person</w:t>
            </w:r>
          </w:p>
        </w:tc>
        <w:tc>
          <w:tcPr>
            <w:tcW w:w="3812" w:type="dxa"/>
            <w:tcBorders>
              <w:top w:val="single" w:sz="4" w:space="0" w:color="auto"/>
              <w:left w:val="single" w:sz="4" w:space="0" w:color="auto"/>
              <w:bottom w:val="single" w:sz="4" w:space="0" w:color="auto"/>
              <w:right w:val="single" w:sz="4" w:space="0" w:color="auto"/>
            </w:tcBorders>
          </w:tcPr>
          <w:p w14:paraId="3292A54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能够以对象的信息（</w:t>
            </w:r>
            <w:r w:rsidRPr="00927C2A">
              <w:rPr>
                <w:rFonts w:asciiTheme="minorEastAsia" w:eastAsiaTheme="minorEastAsia" w:hAnsiTheme="minorEastAsia" w:hint="eastAsia"/>
              </w:rPr>
              <w:t>如</w:t>
            </w:r>
            <w:r w:rsidRPr="00927C2A">
              <w:rPr>
                <w:rFonts w:asciiTheme="minorEastAsia" w:eastAsiaTheme="minorEastAsia" w:hAnsiTheme="minorEastAsia"/>
              </w:rPr>
              <w:t>手机串号）搜索地理位置数据</w:t>
            </w:r>
          </w:p>
        </w:tc>
      </w:tr>
      <w:tr w:rsidR="00677843" w:rsidRPr="00927C2A" w14:paraId="59C788FE" w14:textId="77777777" w:rsidTr="00677843">
        <w:trPr>
          <w:cantSplit/>
        </w:trPr>
        <w:tc>
          <w:tcPr>
            <w:tcW w:w="1340" w:type="dxa"/>
            <w:vMerge/>
            <w:tcBorders>
              <w:left w:val="single" w:sz="4" w:space="0" w:color="auto"/>
              <w:right w:val="single" w:sz="4" w:space="0" w:color="auto"/>
            </w:tcBorders>
            <w:vAlign w:val="center"/>
          </w:tcPr>
          <w:p w14:paraId="73EABE67"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auto"/>
              <w:left w:val="single" w:sz="4" w:space="0" w:color="auto"/>
              <w:bottom w:val="single" w:sz="4" w:space="0" w:color="auto"/>
              <w:right w:val="single" w:sz="4" w:space="0" w:color="auto"/>
            </w:tcBorders>
            <w:vAlign w:val="center"/>
          </w:tcPr>
          <w:p w14:paraId="0F9778C5"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区域搜索，</w:t>
            </w:r>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r w:rsidRPr="00927C2A">
              <w:rPr>
                <w:rFonts w:asciiTheme="minorEastAsia" w:eastAsiaTheme="minorEastAsia" w:hAnsiTheme="minorEastAsia"/>
              </w:rPr>
              <w:t>-</w:t>
            </w:r>
            <w:r w:rsidRPr="00D47E67">
              <w:rPr>
                <w:rFonts w:eastAsiaTheme="minorEastAsia"/>
              </w:rPr>
              <w:t>Area</w:t>
            </w:r>
          </w:p>
        </w:tc>
        <w:tc>
          <w:tcPr>
            <w:tcW w:w="3812" w:type="dxa"/>
            <w:tcBorders>
              <w:top w:val="single" w:sz="4" w:space="0" w:color="auto"/>
              <w:left w:val="single" w:sz="4" w:space="0" w:color="auto"/>
              <w:bottom w:val="single" w:sz="4" w:space="0" w:color="auto"/>
              <w:right w:val="single" w:sz="4" w:space="0" w:color="auto"/>
            </w:tcBorders>
          </w:tcPr>
          <w:p w14:paraId="4100E11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能够指定位置信息搜索地理位置数据</w:t>
            </w:r>
          </w:p>
        </w:tc>
      </w:tr>
      <w:tr w:rsidR="00677843" w:rsidRPr="00927C2A" w14:paraId="0A977E2C" w14:textId="77777777" w:rsidTr="00677843">
        <w:trPr>
          <w:cantSplit/>
        </w:trPr>
        <w:tc>
          <w:tcPr>
            <w:tcW w:w="1340" w:type="dxa"/>
            <w:vMerge/>
            <w:tcBorders>
              <w:left w:val="single" w:sz="4" w:space="0" w:color="auto"/>
              <w:bottom w:val="single" w:sz="4" w:space="0" w:color="auto"/>
              <w:right w:val="single" w:sz="4" w:space="0" w:color="auto"/>
            </w:tcBorders>
            <w:vAlign w:val="center"/>
          </w:tcPr>
          <w:p w14:paraId="56DF521D" w14:textId="77777777" w:rsidR="00677843" w:rsidRPr="00927C2A" w:rsidRDefault="00677843" w:rsidP="00677843">
            <w:pPr>
              <w:rPr>
                <w:rFonts w:asciiTheme="minorEastAsia" w:eastAsiaTheme="minorEastAsia" w:hAnsiTheme="minorEastAsia"/>
              </w:rPr>
            </w:pPr>
          </w:p>
        </w:tc>
        <w:tc>
          <w:tcPr>
            <w:tcW w:w="3590" w:type="dxa"/>
            <w:tcBorders>
              <w:top w:val="single" w:sz="4" w:space="0" w:color="auto"/>
              <w:left w:val="single" w:sz="4" w:space="0" w:color="000000"/>
              <w:bottom w:val="single" w:sz="4" w:space="0" w:color="000000"/>
            </w:tcBorders>
            <w:vAlign w:val="center"/>
          </w:tcPr>
          <w:p w14:paraId="505DF435"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对象统计，</w:t>
            </w:r>
            <w:r w:rsidRPr="00D47E67">
              <w:rPr>
                <w:rFonts w:eastAsiaTheme="minorEastAsia"/>
              </w:rPr>
              <w:t>Func</w:t>
            </w:r>
            <w:r w:rsidRPr="00927C2A">
              <w:rPr>
                <w:rFonts w:asciiTheme="minorEastAsia" w:eastAsiaTheme="minorEastAsia" w:hAnsiTheme="minorEastAsia"/>
              </w:rPr>
              <w:t>-</w:t>
            </w:r>
            <w:r w:rsidRPr="00D47E67">
              <w:rPr>
                <w:rFonts w:eastAsiaTheme="minorEastAsia"/>
              </w:rPr>
              <w:t>GeoSearch</w:t>
            </w:r>
            <w:r w:rsidRPr="00927C2A">
              <w:rPr>
                <w:rFonts w:asciiTheme="minorEastAsia" w:eastAsiaTheme="minorEastAsia" w:hAnsiTheme="minorEastAsia"/>
              </w:rPr>
              <w:t>-</w:t>
            </w:r>
            <w:r w:rsidRPr="00D47E67">
              <w:rPr>
                <w:rFonts w:eastAsiaTheme="minorEastAsia"/>
              </w:rPr>
              <w:t>Statistic</w:t>
            </w:r>
          </w:p>
        </w:tc>
        <w:tc>
          <w:tcPr>
            <w:tcW w:w="3812" w:type="dxa"/>
            <w:tcBorders>
              <w:top w:val="single" w:sz="4" w:space="0" w:color="auto"/>
              <w:left w:val="single" w:sz="4" w:space="0" w:color="000000"/>
              <w:bottom w:val="single" w:sz="4" w:space="0" w:color="000000"/>
              <w:right w:val="single" w:sz="4" w:space="0" w:color="000000"/>
            </w:tcBorders>
          </w:tcPr>
          <w:p w14:paraId="3F6E6EA5"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能够展示搜索结果的统计信息，包括数量等</w:t>
            </w:r>
          </w:p>
        </w:tc>
      </w:tr>
    </w:tbl>
    <w:p w14:paraId="18DE4026" w14:textId="77777777" w:rsidR="00677843" w:rsidRPr="00677843" w:rsidRDefault="00677843" w:rsidP="00677843"/>
    <w:p w14:paraId="7E5F38D5" w14:textId="01B5A97A" w:rsidR="00677843" w:rsidRDefault="00550863" w:rsidP="006E0F42">
      <w:pPr>
        <w:pStyle w:val="3"/>
        <w:spacing w:line="416" w:lineRule="auto"/>
        <w:rPr>
          <w:rFonts w:ascii="黑体" w:eastAsia="黑体" w:hAnsi="黑体"/>
          <w:b w:val="0"/>
          <w:color w:val="000000"/>
          <w:sz w:val="24"/>
          <w:szCs w:val="24"/>
        </w:rPr>
      </w:pPr>
      <w:bookmarkStart w:id="162" w:name="_Toc356381697"/>
      <w:bookmarkStart w:id="163" w:name="_Toc356990816"/>
      <w:bookmarkStart w:id="164" w:name="_Toc420932622"/>
      <w:bookmarkStart w:id="165" w:name="_Toc420933121"/>
      <w:bookmarkStart w:id="166" w:name="_Toc421623964"/>
      <w:r>
        <w:rPr>
          <w:rFonts w:ascii="黑体" w:eastAsia="黑体" w:hAnsi="黑体" w:hint="eastAsia"/>
          <w:b w:val="0"/>
          <w:color w:val="000000"/>
          <w:sz w:val="24"/>
          <w:szCs w:val="24"/>
        </w:rPr>
        <w:t>3.1.3</w:t>
      </w:r>
      <w:r w:rsidR="006E0F42" w:rsidRPr="00F249DC">
        <w:rPr>
          <w:rFonts w:ascii="黑体" w:eastAsia="黑体" w:hAnsi="黑体" w:hint="eastAsia"/>
          <w:b w:val="0"/>
          <w:color w:val="000000"/>
          <w:sz w:val="24"/>
          <w:szCs w:val="24"/>
        </w:rPr>
        <w:t xml:space="preserve"> </w:t>
      </w:r>
      <w:bookmarkStart w:id="167" w:name="_Toc324836048"/>
      <w:bookmarkEnd w:id="162"/>
      <w:bookmarkEnd w:id="163"/>
      <w:r w:rsidR="00677843">
        <w:rPr>
          <w:rFonts w:ascii="黑体" w:eastAsia="黑体" w:hAnsi="黑体" w:hint="eastAsia"/>
          <w:b w:val="0"/>
          <w:color w:val="000000"/>
          <w:sz w:val="24"/>
          <w:szCs w:val="24"/>
        </w:rPr>
        <w:t>地理位置推送</w:t>
      </w:r>
      <w:bookmarkEnd w:id="164"/>
      <w:bookmarkEnd w:id="165"/>
      <w:bookmarkEnd w:id="166"/>
    </w:p>
    <w:p w14:paraId="28692246" w14:textId="53589EB0" w:rsidR="00677843" w:rsidRPr="00DB56AD" w:rsidRDefault="00677843" w:rsidP="00DB56AD">
      <w:pPr>
        <w:pStyle w:val="p0"/>
        <w:spacing w:after="120" w:line="400" w:lineRule="exact"/>
        <w:jc w:val="center"/>
        <w:rPr>
          <w:b/>
          <w:color w:val="000000"/>
        </w:rPr>
      </w:pPr>
      <w:r w:rsidRPr="00F249DC">
        <w:rPr>
          <w:rFonts w:hint="eastAsia"/>
          <w:b/>
          <w:color w:val="000000"/>
        </w:rPr>
        <w:t>表</w:t>
      </w:r>
      <w:r w:rsidR="008D2551">
        <w:rPr>
          <w:rFonts w:hint="eastAsia"/>
          <w:b/>
          <w:color w:val="000000"/>
        </w:rPr>
        <w:t>3-3</w:t>
      </w:r>
      <w:r w:rsidRPr="00F249DC">
        <w:rPr>
          <w:rFonts w:hint="eastAsia"/>
          <w:b/>
          <w:color w:val="000000"/>
        </w:rPr>
        <w:t xml:space="preserve"> </w:t>
      </w:r>
      <w:r>
        <w:rPr>
          <w:rFonts w:hint="eastAsia"/>
          <w:b/>
          <w:color w:val="000000"/>
        </w:rPr>
        <w:t>地理位置推送</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4D572BB7" w14:textId="77777777" w:rsidTr="00677843">
        <w:trPr>
          <w:cantSplit/>
        </w:trPr>
        <w:tc>
          <w:tcPr>
            <w:tcW w:w="1340" w:type="dxa"/>
            <w:vMerge w:val="restart"/>
            <w:tcBorders>
              <w:top w:val="single" w:sz="4" w:space="0" w:color="auto"/>
              <w:left w:val="single" w:sz="4" w:space="0" w:color="000000"/>
            </w:tcBorders>
            <w:shd w:val="clear" w:color="auto" w:fill="D9D9D9"/>
            <w:vAlign w:val="center"/>
          </w:tcPr>
          <w:p w14:paraId="2614481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auto"/>
              <w:left w:val="single" w:sz="4" w:space="0" w:color="000000"/>
              <w:bottom w:val="single" w:sz="4" w:space="0" w:color="000000"/>
            </w:tcBorders>
            <w:shd w:val="clear" w:color="auto" w:fill="D9D9D9"/>
            <w:vAlign w:val="center"/>
          </w:tcPr>
          <w:p w14:paraId="731DF51D"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F514F2C"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57441E32" w14:textId="77777777" w:rsidTr="00677843">
        <w:trPr>
          <w:cantSplit/>
        </w:trPr>
        <w:tc>
          <w:tcPr>
            <w:tcW w:w="1340" w:type="dxa"/>
            <w:vMerge w:val="restart"/>
            <w:tcBorders>
              <w:top w:val="single" w:sz="4" w:space="0" w:color="auto"/>
              <w:left w:val="single" w:sz="4" w:space="0" w:color="000000"/>
            </w:tcBorders>
            <w:vAlign w:val="center"/>
          </w:tcPr>
          <w:p w14:paraId="087F876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lastRenderedPageBreak/>
              <w:t>地理位置推送</w:t>
            </w:r>
          </w:p>
          <w:p w14:paraId="1F7A4187" w14:textId="77777777" w:rsidR="00677843" w:rsidRPr="00927C2A" w:rsidRDefault="00677843" w:rsidP="00677843">
            <w:pPr>
              <w:rPr>
                <w:rFonts w:asciiTheme="minorEastAsia" w:eastAsiaTheme="minorEastAsia" w:hAnsiTheme="minorEastAsia"/>
              </w:rPr>
            </w:pPr>
            <w:r w:rsidRPr="00D47E67">
              <w:rPr>
                <w:rFonts w:eastAsiaTheme="minorEastAsia"/>
              </w:rPr>
              <w:t>Func</w:t>
            </w:r>
            <w:r w:rsidRPr="00927C2A">
              <w:rPr>
                <w:rFonts w:asciiTheme="minorEastAsia" w:eastAsiaTheme="minorEastAsia" w:hAnsiTheme="minorEastAsia"/>
              </w:rPr>
              <w:t>-</w:t>
            </w:r>
            <w:r w:rsidRPr="00D47E67">
              <w:rPr>
                <w:rFonts w:eastAsiaTheme="minorEastAsia"/>
              </w:rPr>
              <w:t>GeoFeed</w:t>
            </w:r>
          </w:p>
        </w:tc>
        <w:tc>
          <w:tcPr>
            <w:tcW w:w="3590" w:type="dxa"/>
            <w:tcBorders>
              <w:top w:val="single" w:sz="4" w:space="0" w:color="auto"/>
              <w:left w:val="single" w:sz="4" w:space="0" w:color="000000"/>
              <w:bottom w:val="single" w:sz="4" w:space="0" w:color="000000"/>
            </w:tcBorders>
            <w:vAlign w:val="center"/>
          </w:tcPr>
          <w:p w14:paraId="303099FB"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推送设置，</w:t>
            </w:r>
            <w:r w:rsidRPr="00D47E67">
              <w:rPr>
                <w:rFonts w:eastAsiaTheme="minorEastAsia"/>
              </w:rPr>
              <w:t>Func</w:t>
            </w:r>
            <w:r w:rsidRPr="00927C2A">
              <w:rPr>
                <w:rFonts w:asciiTheme="minorEastAsia" w:eastAsiaTheme="minorEastAsia" w:hAnsiTheme="minorEastAsia"/>
              </w:rPr>
              <w:t>-</w:t>
            </w:r>
            <w:r w:rsidRPr="00D47E67">
              <w:rPr>
                <w:rFonts w:eastAsiaTheme="minorEastAsia"/>
              </w:rPr>
              <w:t>GeoFeed</w:t>
            </w:r>
            <w:r w:rsidRPr="00927C2A">
              <w:rPr>
                <w:rFonts w:asciiTheme="minorEastAsia" w:eastAsiaTheme="minorEastAsia" w:hAnsiTheme="minorEastAsia"/>
              </w:rPr>
              <w:t>-</w:t>
            </w:r>
            <w:r w:rsidRPr="00D47E67">
              <w:rPr>
                <w:rFonts w:eastAsiaTheme="minorEastAsia"/>
              </w:rPr>
              <w:t>Set</w:t>
            </w:r>
          </w:p>
        </w:tc>
        <w:tc>
          <w:tcPr>
            <w:tcW w:w="3812" w:type="dxa"/>
            <w:tcBorders>
              <w:top w:val="single" w:sz="4" w:space="0" w:color="auto"/>
              <w:left w:val="single" w:sz="4" w:space="0" w:color="000000"/>
              <w:bottom w:val="single" w:sz="4" w:space="0" w:color="000000"/>
              <w:right w:val="single" w:sz="4" w:space="0" w:color="000000"/>
            </w:tcBorders>
          </w:tcPr>
          <w:p w14:paraId="53900607"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操作用户能够设置一些条件（对象、区域等），或者选定数据，系统能够把满足条件的地理位置信息通过短信方式推送给操作用户；</w:t>
            </w:r>
          </w:p>
        </w:tc>
      </w:tr>
      <w:tr w:rsidR="00677843" w:rsidRPr="00927C2A" w14:paraId="14AA960C" w14:textId="77777777" w:rsidTr="00677843">
        <w:trPr>
          <w:cantSplit/>
        </w:trPr>
        <w:tc>
          <w:tcPr>
            <w:tcW w:w="1340" w:type="dxa"/>
            <w:vMerge/>
            <w:tcBorders>
              <w:left w:val="single" w:sz="4" w:space="0" w:color="000000"/>
              <w:bottom w:val="single" w:sz="4" w:space="0" w:color="000000"/>
            </w:tcBorders>
            <w:vAlign w:val="center"/>
          </w:tcPr>
          <w:p w14:paraId="6B475454"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000000"/>
            </w:tcBorders>
            <w:vAlign w:val="center"/>
          </w:tcPr>
          <w:p w14:paraId="2A7B177F"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推送信息展示，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GeoFeed</w:t>
            </w:r>
            <w:r w:rsidRPr="00927C2A">
              <w:rPr>
                <w:rFonts w:asciiTheme="minorEastAsia" w:eastAsiaTheme="minorEastAsia" w:hAnsiTheme="minorEastAsia"/>
              </w:rPr>
              <w:t>-</w:t>
            </w:r>
            <w:r w:rsidRPr="00D47E67">
              <w:rPr>
                <w:rFonts w:eastAsiaTheme="minorEastAsia"/>
              </w:rPr>
              <w:t>Show</w:t>
            </w:r>
          </w:p>
        </w:tc>
        <w:tc>
          <w:tcPr>
            <w:tcW w:w="3812" w:type="dxa"/>
            <w:tcBorders>
              <w:top w:val="single" w:sz="4" w:space="0" w:color="000000"/>
              <w:left w:val="single" w:sz="4" w:space="0" w:color="000000"/>
              <w:bottom w:val="single" w:sz="4" w:space="0" w:color="000000"/>
              <w:right w:val="single" w:sz="4" w:space="0" w:color="000000"/>
            </w:tcBorders>
          </w:tcPr>
          <w:p w14:paraId="4F413C13"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推送的内容既可通过操作者手机查看，也可以在系统中查看</w:t>
            </w:r>
          </w:p>
        </w:tc>
      </w:tr>
    </w:tbl>
    <w:p w14:paraId="32B93697" w14:textId="77777777" w:rsidR="00677843" w:rsidRPr="00677843" w:rsidRDefault="00677843" w:rsidP="00677843"/>
    <w:p w14:paraId="16909AF8" w14:textId="19045B95" w:rsidR="00677843" w:rsidRDefault="006E0F42" w:rsidP="006E0F42">
      <w:pPr>
        <w:pStyle w:val="3"/>
        <w:spacing w:line="416" w:lineRule="auto"/>
        <w:rPr>
          <w:rFonts w:ascii="黑体" w:eastAsia="黑体" w:hAnsi="黑体"/>
          <w:b w:val="0"/>
          <w:color w:val="000000"/>
          <w:sz w:val="24"/>
          <w:szCs w:val="24"/>
        </w:rPr>
      </w:pPr>
      <w:bookmarkStart w:id="168" w:name="_Toc356381698"/>
      <w:bookmarkStart w:id="169" w:name="_Toc356990817"/>
      <w:bookmarkStart w:id="170" w:name="_Toc420932623"/>
      <w:bookmarkStart w:id="171" w:name="_Toc420933122"/>
      <w:bookmarkStart w:id="172" w:name="_Toc324836049"/>
      <w:bookmarkStart w:id="173" w:name="_Toc421623965"/>
      <w:bookmarkEnd w:id="167"/>
      <w:r w:rsidRPr="00F249DC">
        <w:rPr>
          <w:rFonts w:ascii="黑体" w:eastAsia="黑体" w:hAnsi="黑体" w:hint="eastAsia"/>
          <w:b w:val="0"/>
          <w:color w:val="000000"/>
          <w:sz w:val="24"/>
          <w:szCs w:val="24"/>
        </w:rPr>
        <w:t>3.1.</w:t>
      </w:r>
      <w:bookmarkEnd w:id="168"/>
      <w:bookmarkEnd w:id="169"/>
      <w:r w:rsidR="00550863">
        <w:rPr>
          <w:rFonts w:ascii="黑体" w:eastAsia="黑体" w:hAnsi="黑体" w:hint="eastAsia"/>
          <w:b w:val="0"/>
          <w:color w:val="000000"/>
          <w:sz w:val="24"/>
          <w:szCs w:val="24"/>
        </w:rPr>
        <w:t>4</w:t>
      </w:r>
      <w:r w:rsidR="00677843">
        <w:rPr>
          <w:rFonts w:ascii="黑体" w:eastAsia="黑体" w:hAnsi="黑体" w:hint="eastAsia"/>
          <w:b w:val="0"/>
          <w:color w:val="000000"/>
          <w:sz w:val="24"/>
          <w:szCs w:val="24"/>
        </w:rPr>
        <w:t>地理位置告警</w:t>
      </w:r>
      <w:bookmarkEnd w:id="170"/>
      <w:bookmarkEnd w:id="171"/>
      <w:bookmarkEnd w:id="173"/>
    </w:p>
    <w:p w14:paraId="76B97D41" w14:textId="5236EAEB" w:rsidR="00677843" w:rsidRPr="00677843" w:rsidRDefault="00677843" w:rsidP="00677843">
      <w:pPr>
        <w:pStyle w:val="p0"/>
        <w:spacing w:after="120" w:line="400" w:lineRule="exact"/>
        <w:jc w:val="center"/>
        <w:rPr>
          <w:b/>
          <w:color w:val="000000"/>
        </w:rPr>
      </w:pPr>
      <w:r w:rsidRPr="00F249DC">
        <w:rPr>
          <w:rFonts w:hint="eastAsia"/>
          <w:b/>
          <w:color w:val="000000"/>
        </w:rPr>
        <w:t>表</w:t>
      </w:r>
      <w:r w:rsidR="008D2551">
        <w:rPr>
          <w:rFonts w:hint="eastAsia"/>
          <w:b/>
          <w:color w:val="000000"/>
        </w:rPr>
        <w:t>3-4</w:t>
      </w:r>
      <w:r w:rsidRPr="00F249DC">
        <w:rPr>
          <w:rFonts w:hint="eastAsia"/>
          <w:b/>
          <w:color w:val="000000"/>
        </w:rPr>
        <w:t xml:space="preserve"> </w:t>
      </w:r>
      <w:r>
        <w:rPr>
          <w:rFonts w:hint="eastAsia"/>
          <w:b/>
          <w:color w:val="000000"/>
        </w:rPr>
        <w:t>地理位置告警</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rsidRPr="00927C2A" w14:paraId="3ED1A269"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495DEB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448D8B96"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530DE6D"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描述</w:t>
            </w:r>
          </w:p>
        </w:tc>
      </w:tr>
      <w:tr w:rsidR="00677843" w:rsidRPr="00927C2A" w14:paraId="65733058" w14:textId="77777777" w:rsidTr="00677843">
        <w:trPr>
          <w:cantSplit/>
        </w:trPr>
        <w:tc>
          <w:tcPr>
            <w:tcW w:w="1340" w:type="dxa"/>
            <w:vMerge w:val="restart"/>
            <w:tcBorders>
              <w:top w:val="single" w:sz="4" w:space="0" w:color="000000"/>
              <w:left w:val="single" w:sz="4" w:space="0" w:color="000000"/>
            </w:tcBorders>
            <w:vAlign w:val="center"/>
          </w:tcPr>
          <w:p w14:paraId="74F91562"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地理位置告警</w:t>
            </w:r>
          </w:p>
          <w:p w14:paraId="12B64531" w14:textId="77777777" w:rsidR="00677843" w:rsidRPr="00927C2A" w:rsidRDefault="00677843" w:rsidP="00677843">
            <w:pPr>
              <w:rPr>
                <w:rFonts w:asciiTheme="minorEastAsia" w:eastAsiaTheme="minorEastAsia" w:hAnsiTheme="minorEastAsia"/>
              </w:rPr>
            </w:pPr>
            <w:r w:rsidRPr="00D47E67">
              <w:rPr>
                <w:rFonts w:eastAsiaTheme="minorEastAsia"/>
              </w:rPr>
              <w:t>Func</w:t>
            </w:r>
            <w:r w:rsidRPr="00927C2A">
              <w:rPr>
                <w:rFonts w:asciiTheme="minorEastAsia" w:eastAsiaTheme="minorEastAsia" w:hAnsiTheme="minorEastAsia"/>
              </w:rPr>
              <w:t>-</w:t>
            </w:r>
            <w:r w:rsidRPr="00D47E67">
              <w:rPr>
                <w:rFonts w:eastAsiaTheme="minorEastAsia"/>
              </w:rPr>
              <w:t>GeoAlert</w:t>
            </w:r>
          </w:p>
        </w:tc>
        <w:tc>
          <w:tcPr>
            <w:tcW w:w="3590" w:type="dxa"/>
            <w:tcBorders>
              <w:top w:val="single" w:sz="4" w:space="0" w:color="000000"/>
              <w:left w:val="single" w:sz="4" w:space="0" w:color="000000"/>
              <w:bottom w:val="single" w:sz="4" w:space="0" w:color="000000"/>
            </w:tcBorders>
            <w:vAlign w:val="center"/>
          </w:tcPr>
          <w:p w14:paraId="7589348D"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告警设置，</w:t>
            </w:r>
            <w:r w:rsidRPr="00D47E67">
              <w:rPr>
                <w:rFonts w:eastAsiaTheme="minorEastAsia"/>
              </w:rPr>
              <w:t>Func</w:t>
            </w:r>
            <w:r w:rsidRPr="00927C2A">
              <w:rPr>
                <w:rFonts w:asciiTheme="minorEastAsia" w:eastAsiaTheme="minorEastAsia" w:hAnsiTheme="minorEastAsia"/>
              </w:rPr>
              <w:t>-</w:t>
            </w:r>
            <w:r w:rsidRPr="00D47E67">
              <w:rPr>
                <w:rFonts w:eastAsiaTheme="minorEastAsia"/>
              </w:rPr>
              <w:t>GeoAlert</w:t>
            </w:r>
            <w:r w:rsidRPr="00927C2A">
              <w:rPr>
                <w:rFonts w:asciiTheme="minorEastAsia" w:eastAsiaTheme="minorEastAsia" w:hAnsiTheme="minorEastAsia"/>
              </w:rPr>
              <w:t>-</w:t>
            </w:r>
            <w:r w:rsidRPr="00D47E67">
              <w:rPr>
                <w:rFonts w:eastAsiaTheme="minorEastAsia"/>
              </w:rPr>
              <w:t>Set</w:t>
            </w:r>
          </w:p>
        </w:tc>
        <w:tc>
          <w:tcPr>
            <w:tcW w:w="3812" w:type="dxa"/>
            <w:tcBorders>
              <w:top w:val="single" w:sz="4" w:space="0" w:color="000000"/>
              <w:left w:val="single" w:sz="4" w:space="0" w:color="000000"/>
              <w:bottom w:val="single" w:sz="4" w:space="0" w:color="000000"/>
              <w:right w:val="single" w:sz="4" w:space="0" w:color="000000"/>
            </w:tcBorders>
          </w:tcPr>
          <w:p w14:paraId="2BB1F791"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每个操作用户可以设置一些条件（对象、区域、触发条件、告警方式等），系统能够在满足告警条件的情况下进行告警</w:t>
            </w:r>
          </w:p>
        </w:tc>
      </w:tr>
      <w:tr w:rsidR="00677843" w:rsidRPr="00927C2A" w14:paraId="25985BF7" w14:textId="77777777" w:rsidTr="00677843">
        <w:trPr>
          <w:cantSplit/>
        </w:trPr>
        <w:tc>
          <w:tcPr>
            <w:tcW w:w="1340" w:type="dxa"/>
            <w:vMerge/>
            <w:tcBorders>
              <w:left w:val="single" w:sz="4" w:space="0" w:color="000000"/>
            </w:tcBorders>
            <w:vAlign w:val="center"/>
          </w:tcPr>
          <w:p w14:paraId="0F12826E"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54225CFF"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告警展示，</w:t>
            </w:r>
            <w:r w:rsidRPr="00D47E67">
              <w:rPr>
                <w:rFonts w:eastAsiaTheme="minorEastAsia"/>
              </w:rPr>
              <w:t>Func</w:t>
            </w:r>
            <w:r w:rsidRPr="00927C2A">
              <w:rPr>
                <w:rFonts w:asciiTheme="minorEastAsia" w:eastAsiaTheme="minorEastAsia" w:hAnsiTheme="minorEastAsia"/>
              </w:rPr>
              <w:t>-</w:t>
            </w:r>
            <w:r w:rsidRPr="00D47E67">
              <w:rPr>
                <w:rFonts w:eastAsiaTheme="minorEastAsia"/>
              </w:rPr>
              <w:t>GeoAlert</w:t>
            </w:r>
            <w:r w:rsidRPr="00927C2A">
              <w:rPr>
                <w:rFonts w:asciiTheme="minorEastAsia" w:eastAsiaTheme="minorEastAsia" w:hAnsiTheme="minorEastAsia"/>
              </w:rPr>
              <w:t>-</w:t>
            </w:r>
            <w:r w:rsidRPr="00D47E67">
              <w:rPr>
                <w:rFonts w:eastAsiaTheme="minorEastAsia"/>
              </w:rPr>
              <w:t>Display</w:t>
            </w:r>
          </w:p>
        </w:tc>
        <w:tc>
          <w:tcPr>
            <w:tcW w:w="3812" w:type="dxa"/>
            <w:tcBorders>
              <w:top w:val="single" w:sz="4" w:space="0" w:color="000000"/>
              <w:left w:val="single" w:sz="4" w:space="0" w:color="000000"/>
              <w:bottom w:val="single" w:sz="4" w:space="0" w:color="auto"/>
              <w:right w:val="single" w:sz="4" w:space="0" w:color="000000"/>
            </w:tcBorders>
          </w:tcPr>
          <w:p w14:paraId="455694D4"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告警数据可以通过</w:t>
            </w:r>
            <w:r w:rsidRPr="00927C2A">
              <w:rPr>
                <w:rFonts w:asciiTheme="minorEastAsia" w:eastAsiaTheme="minorEastAsia" w:hAnsiTheme="minorEastAsia" w:hint="eastAsia"/>
              </w:rPr>
              <w:t>系统</w:t>
            </w:r>
            <w:r w:rsidRPr="00927C2A">
              <w:rPr>
                <w:rFonts w:asciiTheme="minorEastAsia" w:eastAsiaTheme="minorEastAsia" w:hAnsiTheme="minorEastAsia"/>
              </w:rPr>
              <w:t>窗口、手机短信等方式展示产生告警的数据，并可以结合地图界面进行查看</w:t>
            </w:r>
          </w:p>
        </w:tc>
      </w:tr>
      <w:tr w:rsidR="00677843" w:rsidRPr="00927C2A" w14:paraId="1095BA8C" w14:textId="77777777" w:rsidTr="00677843">
        <w:trPr>
          <w:cantSplit/>
        </w:trPr>
        <w:tc>
          <w:tcPr>
            <w:tcW w:w="1340" w:type="dxa"/>
            <w:vMerge/>
            <w:tcBorders>
              <w:left w:val="single" w:sz="4" w:space="0" w:color="000000"/>
              <w:bottom w:val="single" w:sz="4" w:space="0" w:color="auto"/>
            </w:tcBorders>
            <w:vAlign w:val="center"/>
          </w:tcPr>
          <w:p w14:paraId="610CC920" w14:textId="77777777" w:rsidR="00677843" w:rsidRPr="00927C2A" w:rsidRDefault="00677843" w:rsidP="00677843">
            <w:pPr>
              <w:snapToGrid w:val="0"/>
              <w:rPr>
                <w:rFonts w:asciiTheme="minorEastAsia" w:eastAsiaTheme="minorEastAsia" w:hAnsiTheme="minorEastAsia"/>
              </w:rPr>
            </w:pPr>
          </w:p>
        </w:tc>
        <w:tc>
          <w:tcPr>
            <w:tcW w:w="3590" w:type="dxa"/>
            <w:tcBorders>
              <w:top w:val="single" w:sz="4" w:space="0" w:color="000000"/>
              <w:left w:val="single" w:sz="4" w:space="0" w:color="000000"/>
              <w:bottom w:val="single" w:sz="4" w:space="0" w:color="auto"/>
            </w:tcBorders>
            <w:vAlign w:val="center"/>
          </w:tcPr>
          <w:p w14:paraId="428CCBE2" w14:textId="77777777" w:rsidR="00677843" w:rsidRPr="00927C2A" w:rsidRDefault="00677843" w:rsidP="00677843">
            <w:pPr>
              <w:jc w:val="center"/>
              <w:rPr>
                <w:rFonts w:asciiTheme="minorEastAsia" w:eastAsiaTheme="minorEastAsia" w:hAnsiTheme="minorEastAsia"/>
              </w:rPr>
            </w:pPr>
            <w:r w:rsidRPr="00927C2A">
              <w:rPr>
                <w:rFonts w:asciiTheme="minorEastAsia" w:eastAsiaTheme="minorEastAsia" w:hAnsiTheme="minorEastAsia"/>
              </w:rPr>
              <w:t>告警统计，</w:t>
            </w:r>
            <w:r w:rsidRPr="00D47E67">
              <w:rPr>
                <w:rFonts w:eastAsiaTheme="minorEastAsia"/>
              </w:rPr>
              <w:t>Func</w:t>
            </w:r>
            <w:r w:rsidRPr="00927C2A">
              <w:rPr>
                <w:rFonts w:asciiTheme="minorEastAsia" w:eastAsiaTheme="minorEastAsia" w:hAnsiTheme="minorEastAsia"/>
              </w:rPr>
              <w:t>-</w:t>
            </w:r>
            <w:r w:rsidRPr="00D47E67">
              <w:rPr>
                <w:rFonts w:eastAsiaTheme="minorEastAsia"/>
              </w:rPr>
              <w:t>GeoAlert</w:t>
            </w:r>
            <w:r w:rsidRPr="00927C2A">
              <w:rPr>
                <w:rFonts w:asciiTheme="minorEastAsia" w:eastAsiaTheme="minorEastAsia" w:hAnsiTheme="minorEastAsia"/>
              </w:rPr>
              <w:t>-</w:t>
            </w:r>
            <w:r w:rsidRPr="00D47E67">
              <w:rPr>
                <w:rFonts w:eastAsiaTheme="minorEastAsia"/>
              </w:rPr>
              <w:t>Statistic</w:t>
            </w:r>
          </w:p>
        </w:tc>
        <w:tc>
          <w:tcPr>
            <w:tcW w:w="3812" w:type="dxa"/>
            <w:tcBorders>
              <w:top w:val="single" w:sz="4" w:space="0" w:color="000000"/>
              <w:left w:val="single" w:sz="4" w:space="0" w:color="000000"/>
              <w:bottom w:val="single" w:sz="4" w:space="0" w:color="auto"/>
              <w:right w:val="single" w:sz="4" w:space="0" w:color="000000"/>
            </w:tcBorders>
          </w:tcPr>
          <w:p w14:paraId="2E766F39" w14:textId="77777777" w:rsidR="00677843" w:rsidRPr="00927C2A" w:rsidRDefault="00677843" w:rsidP="00677843">
            <w:pPr>
              <w:rPr>
                <w:rFonts w:asciiTheme="minorEastAsia" w:eastAsiaTheme="minorEastAsia" w:hAnsiTheme="minorEastAsia"/>
              </w:rPr>
            </w:pPr>
            <w:r w:rsidRPr="00927C2A">
              <w:rPr>
                <w:rFonts w:asciiTheme="minorEastAsia" w:eastAsiaTheme="minorEastAsia" w:hAnsiTheme="minorEastAsia"/>
              </w:rPr>
              <w:t>每个用户能够查看总告警数量、新告警数量等统计值</w:t>
            </w:r>
          </w:p>
        </w:tc>
      </w:tr>
    </w:tbl>
    <w:p w14:paraId="66FF8E0A" w14:textId="77777777" w:rsidR="00677843" w:rsidRPr="00677843" w:rsidRDefault="00677843" w:rsidP="00677843"/>
    <w:p w14:paraId="3A330806" w14:textId="1EFC4D65" w:rsidR="006E0F42" w:rsidRPr="00F249DC" w:rsidRDefault="008D2551" w:rsidP="006E0F42">
      <w:pPr>
        <w:pStyle w:val="3"/>
        <w:spacing w:line="416" w:lineRule="auto"/>
        <w:rPr>
          <w:rFonts w:ascii="黑体" w:eastAsia="黑体" w:hAnsi="黑体"/>
          <w:b w:val="0"/>
          <w:color w:val="000000"/>
          <w:sz w:val="24"/>
          <w:szCs w:val="24"/>
        </w:rPr>
      </w:pPr>
      <w:bookmarkStart w:id="174" w:name="_Toc356381699"/>
      <w:bookmarkStart w:id="175" w:name="_Toc356990818"/>
      <w:bookmarkStart w:id="176" w:name="_Toc420932624"/>
      <w:bookmarkStart w:id="177" w:name="_Toc420933123"/>
      <w:bookmarkStart w:id="178" w:name="_Toc421623966"/>
      <w:bookmarkEnd w:id="172"/>
      <w:r>
        <w:rPr>
          <w:rFonts w:ascii="黑体" w:eastAsia="黑体" w:hAnsi="黑体" w:hint="eastAsia"/>
          <w:b w:val="0"/>
          <w:color w:val="000000"/>
          <w:sz w:val="24"/>
          <w:szCs w:val="24"/>
        </w:rPr>
        <w:t>3.1.5</w:t>
      </w:r>
      <w:r w:rsidR="006E0F42" w:rsidRPr="00F249DC">
        <w:rPr>
          <w:rFonts w:ascii="黑体" w:eastAsia="黑体" w:hAnsi="黑体" w:hint="eastAsia"/>
          <w:b w:val="0"/>
          <w:color w:val="000000"/>
          <w:sz w:val="24"/>
          <w:szCs w:val="24"/>
        </w:rPr>
        <w:t xml:space="preserve"> 系统结构图</w:t>
      </w:r>
      <w:bookmarkEnd w:id="174"/>
      <w:bookmarkEnd w:id="175"/>
      <w:bookmarkEnd w:id="176"/>
      <w:bookmarkEnd w:id="177"/>
      <w:bookmarkEnd w:id="178"/>
    </w:p>
    <w:p w14:paraId="52C79523" w14:textId="089C182B" w:rsidR="006E0F42" w:rsidRDefault="006E0F42" w:rsidP="006E0F42">
      <w:pPr>
        <w:rPr>
          <w:rFonts w:ascii="宋体" w:hAnsi="宋体"/>
          <w:color w:val="000000"/>
          <w:sz w:val="24"/>
        </w:rPr>
      </w:pPr>
      <w:r w:rsidRPr="00F249DC">
        <w:rPr>
          <w:rFonts w:ascii="宋体" w:hAnsi="宋体" w:hint="eastAsia"/>
          <w:color w:val="000000"/>
          <w:sz w:val="24"/>
        </w:rPr>
        <w:t>总体结构图如下：</w:t>
      </w:r>
    </w:p>
    <w:p w14:paraId="312B46C7" w14:textId="5E88F5FD" w:rsidR="00DD3AC6" w:rsidRPr="00F249DC" w:rsidRDefault="00DD3AC6" w:rsidP="006E0F42">
      <w:pPr>
        <w:rPr>
          <w:rFonts w:ascii="宋体" w:hAnsi="宋体"/>
          <w:color w:val="000000"/>
          <w:sz w:val="24"/>
        </w:rPr>
      </w:pPr>
    </w:p>
    <w:p w14:paraId="4DB13A14" w14:textId="607F851C" w:rsidR="006E0F42" w:rsidRPr="00F249DC" w:rsidRDefault="00550863" w:rsidP="006E0F42">
      <w:pPr>
        <w:rPr>
          <w:color w:val="000000"/>
        </w:rPr>
      </w:pPr>
      <w:r>
        <w:rPr>
          <w:noProof/>
          <w:color w:val="000000"/>
        </w:rPr>
        <w:lastRenderedPageBreak/>
        <w:drawing>
          <wp:inline distT="0" distB="0" distL="0" distR="0" wp14:anchorId="17226A0D" wp14:editId="3A16DD00">
            <wp:extent cx="5486400" cy="6724650"/>
            <wp:effectExtent l="0" t="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90AFB8" w14:textId="1A291967" w:rsidR="006E0F42" w:rsidRPr="00DA0E1E" w:rsidRDefault="006E0F42" w:rsidP="00DA0E1E">
      <w:pPr>
        <w:pStyle w:val="p0"/>
        <w:spacing w:line="400" w:lineRule="exact"/>
        <w:jc w:val="center"/>
        <w:rPr>
          <w:b/>
          <w:color w:val="000000"/>
        </w:rPr>
      </w:pPr>
      <w:r w:rsidRPr="00F249DC">
        <w:rPr>
          <w:b/>
          <w:color w:val="000000"/>
        </w:rPr>
        <w:t>图</w:t>
      </w:r>
      <w:r w:rsidRPr="00F249DC">
        <w:rPr>
          <w:b/>
          <w:color w:val="000000"/>
        </w:rPr>
        <w:t>3-</w:t>
      </w:r>
      <w:r w:rsidR="00DD3AC6">
        <w:rPr>
          <w:rFonts w:hint="eastAsia"/>
          <w:b/>
          <w:color w:val="000000"/>
        </w:rPr>
        <w:t>1</w:t>
      </w:r>
      <w:r w:rsidRPr="00F249DC">
        <w:rPr>
          <w:rFonts w:hint="eastAsia"/>
          <w:b/>
          <w:color w:val="000000"/>
        </w:rPr>
        <w:t xml:space="preserve"> </w:t>
      </w:r>
      <w:r w:rsidRPr="00F249DC">
        <w:rPr>
          <w:rFonts w:hint="eastAsia"/>
          <w:b/>
          <w:color w:val="000000"/>
        </w:rPr>
        <w:t>系统总体结构</w:t>
      </w:r>
      <w:r w:rsidRPr="00F249DC">
        <w:rPr>
          <w:b/>
          <w:color w:val="000000"/>
        </w:rPr>
        <w:t>图</w:t>
      </w:r>
    </w:p>
    <w:p w14:paraId="7DB71B53" w14:textId="126E55D2" w:rsidR="006E0F42" w:rsidRPr="00F249DC" w:rsidRDefault="006E0F42" w:rsidP="006E0F42">
      <w:pPr>
        <w:pStyle w:val="2"/>
        <w:rPr>
          <w:rFonts w:ascii="黑体" w:eastAsia="黑体" w:hAnsi="黑体"/>
          <w:b w:val="0"/>
          <w:color w:val="000000"/>
          <w:sz w:val="28"/>
          <w:szCs w:val="28"/>
        </w:rPr>
      </w:pPr>
      <w:bookmarkStart w:id="179" w:name="_Toc356336388"/>
      <w:bookmarkStart w:id="180" w:name="_Toc356337274"/>
      <w:bookmarkStart w:id="181" w:name="_Toc356381700"/>
      <w:bookmarkStart w:id="182" w:name="_Toc356990819"/>
      <w:bookmarkStart w:id="183" w:name="_Toc420932625"/>
      <w:bookmarkStart w:id="184" w:name="_Toc420933124"/>
      <w:bookmarkStart w:id="185" w:name="_Toc421623967"/>
      <w:r w:rsidRPr="00F249DC">
        <w:rPr>
          <w:rFonts w:ascii="黑体" w:eastAsia="黑体" w:hAnsi="黑体" w:hint="eastAsia"/>
          <w:b w:val="0"/>
          <w:color w:val="000000"/>
          <w:sz w:val="28"/>
          <w:szCs w:val="28"/>
        </w:rPr>
        <w:t>3.2数据库逻辑设计</w:t>
      </w:r>
      <w:bookmarkEnd w:id="179"/>
      <w:bookmarkEnd w:id="180"/>
      <w:bookmarkEnd w:id="181"/>
      <w:bookmarkEnd w:id="182"/>
      <w:bookmarkEnd w:id="183"/>
      <w:bookmarkEnd w:id="184"/>
      <w:bookmarkEnd w:id="185"/>
      <w:r w:rsidRPr="00F249DC">
        <w:rPr>
          <w:rFonts w:ascii="黑体" w:eastAsia="黑体" w:hAnsi="黑体" w:hint="eastAsia"/>
          <w:b w:val="0"/>
          <w:color w:val="000000"/>
          <w:sz w:val="28"/>
          <w:szCs w:val="28"/>
        </w:rPr>
        <w:t xml:space="preserve"> </w:t>
      </w:r>
    </w:p>
    <w:p w14:paraId="7D4EEF4E" w14:textId="77777777" w:rsidR="00FC0372" w:rsidRDefault="00FC0372" w:rsidP="00FC0372">
      <w:pPr>
        <w:adjustRightInd w:val="0"/>
        <w:snapToGrid w:val="0"/>
        <w:spacing w:before="100" w:after="50" w:line="440" w:lineRule="exact"/>
        <w:ind w:firstLine="420"/>
        <w:rPr>
          <w:rFonts w:ascii="宋体" w:hAnsi="宋体"/>
          <w:color w:val="000000"/>
          <w:sz w:val="24"/>
        </w:rPr>
      </w:pPr>
      <w:r w:rsidRPr="00FC0372">
        <w:rPr>
          <w:rFonts w:ascii="宋体" w:hAnsi="宋体" w:hint="eastAsia"/>
          <w:color w:val="000000"/>
          <w:sz w:val="24"/>
        </w:rPr>
        <w:t>本系统包含两个数据库,采集端数据库和应用端数据库。采集端数据库为</w:t>
      </w:r>
      <w:r w:rsidRPr="00D47E67">
        <w:rPr>
          <w:color w:val="000000"/>
          <w:sz w:val="24"/>
        </w:rPr>
        <w:t>sql</w:t>
      </w:r>
      <w:r w:rsidRPr="00FC0372">
        <w:rPr>
          <w:rFonts w:ascii="宋体" w:hAnsi="宋体" w:hint="eastAsia"/>
          <w:color w:val="000000"/>
          <w:sz w:val="24"/>
        </w:rPr>
        <w:t xml:space="preserve">  </w:t>
      </w:r>
      <w:r w:rsidRPr="00D47E67">
        <w:rPr>
          <w:color w:val="000000"/>
          <w:sz w:val="24"/>
        </w:rPr>
        <w:lastRenderedPageBreak/>
        <w:t>server</w:t>
      </w:r>
      <w:r w:rsidRPr="00FC0372">
        <w:rPr>
          <w:rFonts w:ascii="宋体" w:hAnsi="宋体" w:hint="eastAsia"/>
          <w:color w:val="000000"/>
          <w:sz w:val="24"/>
        </w:rPr>
        <w:t>数据库，该数据库存储解析的位置信息和转换为百度经纬度后的位置信息，同时存储百度地图纠偏数据表。应用端为</w:t>
      </w:r>
      <w:r w:rsidRPr="00D47E67">
        <w:rPr>
          <w:color w:val="000000"/>
          <w:sz w:val="24"/>
        </w:rPr>
        <w:t>mysql</w:t>
      </w:r>
      <w:r w:rsidRPr="00FC0372">
        <w:rPr>
          <w:rFonts w:ascii="宋体" w:hAnsi="宋体" w:hint="eastAsia"/>
          <w:color w:val="000000"/>
          <w:sz w:val="24"/>
        </w:rPr>
        <w:t>数据库，该数据存储从</w:t>
      </w:r>
      <w:r w:rsidRPr="00D47E67">
        <w:rPr>
          <w:color w:val="000000"/>
          <w:sz w:val="24"/>
        </w:rPr>
        <w:t>sql</w:t>
      </w:r>
      <w:r w:rsidRPr="00FC0372">
        <w:rPr>
          <w:rFonts w:ascii="宋体" w:hAnsi="宋体" w:hint="eastAsia"/>
          <w:color w:val="000000"/>
          <w:sz w:val="24"/>
        </w:rPr>
        <w:t xml:space="preserve"> </w:t>
      </w:r>
      <w:r w:rsidRPr="00D47E67">
        <w:rPr>
          <w:color w:val="000000"/>
          <w:sz w:val="24"/>
        </w:rPr>
        <w:t>server</w:t>
      </w:r>
      <w:r w:rsidRPr="00FC0372">
        <w:rPr>
          <w:rFonts w:ascii="宋体" w:hAnsi="宋体" w:hint="eastAsia"/>
          <w:color w:val="000000"/>
          <w:sz w:val="24"/>
        </w:rPr>
        <w:t>读取的转换位置信息、用户信息、告警配置信息、告警信息等等。</w:t>
      </w:r>
    </w:p>
    <w:p w14:paraId="6169B725" w14:textId="77777777" w:rsidR="00AD4DEA" w:rsidRDefault="00AD4DEA" w:rsidP="00A62438">
      <w:pPr>
        <w:rPr>
          <w:rFonts w:ascii="宋体" w:hAnsi="宋体"/>
          <w:color w:val="000000"/>
          <w:sz w:val="24"/>
        </w:rPr>
      </w:pPr>
    </w:p>
    <w:p w14:paraId="49E9CC63" w14:textId="325F2785" w:rsidR="00F30EE0" w:rsidRDefault="00F30EE0" w:rsidP="00A62438">
      <w:pPr>
        <w:rPr>
          <w:rFonts w:ascii="宋体" w:hAnsi="宋体"/>
          <w:color w:val="000000"/>
          <w:sz w:val="24"/>
        </w:rPr>
      </w:pPr>
      <w:r w:rsidRPr="00F30EE0">
        <w:rPr>
          <w:rFonts w:ascii="宋体" w:hAnsi="宋体" w:hint="eastAsia"/>
          <w:color w:val="000000"/>
          <w:sz w:val="24"/>
        </w:rPr>
        <w:t>1</w:t>
      </w:r>
      <w:r w:rsidRPr="00F249DC">
        <w:rPr>
          <w:rFonts w:ascii="宋体" w:hAnsi="宋体" w:hint="eastAsia"/>
          <w:color w:val="000000"/>
          <w:sz w:val="24"/>
        </w:rPr>
        <w:t>、</w:t>
      </w:r>
      <w:r w:rsidRPr="00F30EE0">
        <w:rPr>
          <w:rFonts w:ascii="宋体" w:hAnsi="宋体"/>
          <w:color w:val="000000"/>
          <w:sz w:val="24"/>
        </w:rPr>
        <w:t>根据</w:t>
      </w:r>
      <w:r w:rsidRPr="00F30EE0">
        <w:rPr>
          <w:rFonts w:ascii="宋体" w:hAnsi="宋体" w:hint="eastAsia"/>
          <w:color w:val="000000"/>
          <w:sz w:val="24"/>
        </w:rPr>
        <w:t>采集端数据库关系</w:t>
      </w:r>
      <w:r w:rsidR="00AD4DEA">
        <w:rPr>
          <w:rFonts w:ascii="宋体" w:hAnsi="宋体"/>
          <w:color w:val="000000"/>
          <w:sz w:val="24"/>
        </w:rPr>
        <w:t>图各表汇总如</w:t>
      </w:r>
      <w:r w:rsidR="00AD4DEA">
        <w:rPr>
          <w:rFonts w:ascii="宋体" w:hAnsi="宋体" w:hint="eastAsia"/>
          <w:color w:val="000000"/>
          <w:sz w:val="24"/>
        </w:rPr>
        <w:t>图</w:t>
      </w:r>
      <w:r w:rsidR="00A62438">
        <w:rPr>
          <w:rFonts w:ascii="宋体" w:hAnsi="宋体"/>
          <w:color w:val="000000"/>
          <w:sz w:val="24"/>
        </w:rPr>
        <w:t>3-</w:t>
      </w:r>
      <w:r w:rsidR="00DB56AD">
        <w:rPr>
          <w:rFonts w:ascii="宋体" w:hAnsi="宋体" w:hint="eastAsia"/>
          <w:color w:val="000000"/>
          <w:sz w:val="24"/>
        </w:rPr>
        <w:t>2</w:t>
      </w:r>
      <w:r w:rsidRPr="00F30EE0">
        <w:rPr>
          <w:rFonts w:ascii="宋体" w:hAnsi="宋体"/>
          <w:color w:val="000000"/>
          <w:sz w:val="24"/>
        </w:rPr>
        <w:t>所示:</w:t>
      </w:r>
    </w:p>
    <w:p w14:paraId="0A39F7F1" w14:textId="5EBA1E4F" w:rsidR="00AD4DEA" w:rsidRDefault="00AD4DEA" w:rsidP="00A62438">
      <w:pPr>
        <w:rPr>
          <w:rFonts w:ascii="宋体" w:hAnsi="宋体"/>
          <w:color w:val="000000"/>
          <w:sz w:val="24"/>
        </w:rPr>
      </w:pPr>
      <w:r>
        <w:rPr>
          <w:rFonts w:hint="eastAsia"/>
          <w:noProof/>
        </w:rPr>
        <w:drawing>
          <wp:inline distT="0" distB="0" distL="0" distR="0" wp14:anchorId="5DE3E247" wp14:editId="72AD3859">
            <wp:extent cx="5579745" cy="3618610"/>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3618610"/>
                    </a:xfrm>
                    <a:prstGeom prst="rect">
                      <a:avLst/>
                    </a:prstGeom>
                    <a:noFill/>
                    <a:ln>
                      <a:noFill/>
                    </a:ln>
                  </pic:spPr>
                </pic:pic>
              </a:graphicData>
            </a:graphic>
          </wp:inline>
        </w:drawing>
      </w:r>
    </w:p>
    <w:p w14:paraId="644AFB3F" w14:textId="5FEF97D2" w:rsidR="00AD4DEA" w:rsidRPr="00DA0E1E"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2</w:t>
      </w:r>
      <w:r w:rsidRPr="00F249DC">
        <w:rPr>
          <w:rFonts w:hint="eastAsia"/>
          <w:b/>
          <w:color w:val="000000"/>
        </w:rPr>
        <w:t xml:space="preserve"> </w:t>
      </w:r>
      <w:r>
        <w:rPr>
          <w:rFonts w:hint="eastAsia"/>
          <w:b/>
          <w:color w:val="000000"/>
        </w:rPr>
        <w:t>采集端数据库关系图</w:t>
      </w:r>
    </w:p>
    <w:p w14:paraId="7E71EB88" w14:textId="384341AE" w:rsidR="00AD4DEA" w:rsidRDefault="00AD4DEA" w:rsidP="00AD4DEA">
      <w:pPr>
        <w:rPr>
          <w:rFonts w:ascii="宋体" w:hAnsi="宋体"/>
          <w:color w:val="000000"/>
          <w:sz w:val="24"/>
        </w:rPr>
      </w:pPr>
      <w:r>
        <w:rPr>
          <w:rFonts w:ascii="宋体" w:hAnsi="宋体" w:hint="eastAsia"/>
          <w:color w:val="000000"/>
          <w:sz w:val="24"/>
        </w:rPr>
        <w:t>2</w:t>
      </w:r>
      <w:r w:rsidRPr="00F249DC">
        <w:rPr>
          <w:rFonts w:ascii="宋体" w:hAnsi="宋体" w:hint="eastAsia"/>
          <w:color w:val="000000"/>
          <w:sz w:val="24"/>
        </w:rPr>
        <w:t>、</w:t>
      </w:r>
      <w:r>
        <w:rPr>
          <w:rFonts w:ascii="宋体" w:hAnsi="宋体" w:hint="eastAsia"/>
          <w:color w:val="000000"/>
          <w:sz w:val="24"/>
        </w:rPr>
        <w:t>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sidR="00DB56AD">
        <w:rPr>
          <w:rFonts w:ascii="宋体" w:hAnsi="宋体" w:hint="eastAsia"/>
          <w:color w:val="000000"/>
          <w:sz w:val="24"/>
        </w:rPr>
        <w:t>3</w:t>
      </w:r>
      <w:r w:rsidRPr="00F30EE0">
        <w:rPr>
          <w:rFonts w:ascii="宋体" w:hAnsi="宋体"/>
          <w:color w:val="000000"/>
          <w:sz w:val="24"/>
        </w:rPr>
        <w:t>所示:</w:t>
      </w:r>
    </w:p>
    <w:p w14:paraId="3FF68D78" w14:textId="1D8CD779" w:rsidR="00AD4DEA" w:rsidRDefault="00AD4DEA" w:rsidP="00DB56AD">
      <w:pPr>
        <w:jc w:val="center"/>
        <w:rPr>
          <w:rFonts w:ascii="宋体" w:hAnsi="宋体"/>
          <w:color w:val="000000"/>
          <w:sz w:val="24"/>
        </w:rPr>
      </w:pPr>
      <w:r>
        <w:rPr>
          <w:noProof/>
        </w:rPr>
        <w:lastRenderedPageBreak/>
        <w:drawing>
          <wp:inline distT="0" distB="0" distL="0" distR="0" wp14:anchorId="5DED60A2" wp14:editId="3CDF6DDC">
            <wp:extent cx="5579745" cy="5344678"/>
            <wp:effectExtent l="0" t="0" r="8255" b="0"/>
            <wp:docPr id="89" name="图片 89"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选区_0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5344678"/>
                    </a:xfrm>
                    <a:prstGeom prst="rect">
                      <a:avLst/>
                    </a:prstGeom>
                    <a:noFill/>
                    <a:ln>
                      <a:noFill/>
                    </a:ln>
                  </pic:spPr>
                </pic:pic>
              </a:graphicData>
            </a:graphic>
          </wp:inline>
        </w:drawing>
      </w:r>
    </w:p>
    <w:p w14:paraId="0F249104" w14:textId="6DA81461" w:rsidR="00AD4DEA" w:rsidRPr="00F249DC"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3</w:t>
      </w:r>
      <w:r w:rsidRPr="00F249DC">
        <w:rPr>
          <w:rFonts w:hint="eastAsia"/>
          <w:b/>
          <w:color w:val="000000"/>
        </w:rPr>
        <w:t xml:space="preserve"> </w:t>
      </w:r>
      <w:r>
        <w:rPr>
          <w:rFonts w:hint="eastAsia"/>
          <w:b/>
          <w:color w:val="000000"/>
        </w:rPr>
        <w:t>应用端数据库关系图</w:t>
      </w:r>
    </w:p>
    <w:p w14:paraId="1B8407CC" w14:textId="0E2FA672" w:rsidR="00BD55C8" w:rsidRPr="00513607" w:rsidRDefault="006E0F42" w:rsidP="00513607">
      <w:pPr>
        <w:pStyle w:val="2"/>
        <w:rPr>
          <w:rFonts w:ascii="黑体" w:eastAsia="黑体" w:hAnsi="黑体"/>
          <w:b w:val="0"/>
          <w:color w:val="000000"/>
          <w:sz w:val="28"/>
          <w:szCs w:val="28"/>
        </w:rPr>
      </w:pPr>
      <w:bookmarkStart w:id="186" w:name="_Toc356336389"/>
      <w:bookmarkStart w:id="187" w:name="_Toc356337275"/>
      <w:bookmarkStart w:id="188" w:name="_Toc356381703"/>
      <w:bookmarkStart w:id="189" w:name="_Toc356990822"/>
      <w:bookmarkStart w:id="190" w:name="_Toc420932627"/>
      <w:bookmarkStart w:id="191" w:name="_Toc420933126"/>
      <w:bookmarkStart w:id="192" w:name="_Toc332181937"/>
      <w:bookmarkStart w:id="193" w:name="_Toc421623968"/>
      <w:r w:rsidRPr="00F249DC">
        <w:rPr>
          <w:rFonts w:ascii="黑体" w:eastAsia="黑体" w:hAnsi="黑体" w:hint="eastAsia"/>
          <w:b w:val="0"/>
          <w:color w:val="000000"/>
          <w:sz w:val="28"/>
          <w:szCs w:val="28"/>
        </w:rPr>
        <w:t>3.3 用户界面设计</w:t>
      </w:r>
      <w:bookmarkEnd w:id="186"/>
      <w:bookmarkEnd w:id="187"/>
      <w:bookmarkEnd w:id="188"/>
      <w:bookmarkEnd w:id="189"/>
      <w:bookmarkEnd w:id="190"/>
      <w:bookmarkEnd w:id="191"/>
      <w:bookmarkEnd w:id="193"/>
    </w:p>
    <w:p w14:paraId="332BCCB1" w14:textId="26D6F24C" w:rsidR="00BD55C8" w:rsidRPr="00BD55C8" w:rsidRDefault="00BD55C8" w:rsidP="00BD55C8">
      <w:pPr>
        <w:pStyle w:val="3"/>
        <w:spacing w:line="416" w:lineRule="auto"/>
        <w:rPr>
          <w:rFonts w:ascii="黑体" w:eastAsia="黑体" w:hAnsi="黑体"/>
          <w:b w:val="0"/>
          <w:color w:val="000000"/>
          <w:sz w:val="24"/>
          <w:szCs w:val="24"/>
        </w:rPr>
      </w:pPr>
      <w:bookmarkStart w:id="194" w:name="_Toc420932629"/>
      <w:bookmarkStart w:id="195" w:name="_Toc420933128"/>
      <w:bookmarkStart w:id="196" w:name="_Toc421623969"/>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1</w:t>
      </w:r>
      <w:r>
        <w:rPr>
          <w:rFonts w:ascii="黑体" w:eastAsia="黑体" w:hAnsi="黑体" w:hint="eastAsia"/>
          <w:b w:val="0"/>
          <w:color w:val="000000"/>
          <w:sz w:val="24"/>
          <w:szCs w:val="24"/>
        </w:rPr>
        <w:t>用户界面视觉设计</w:t>
      </w:r>
      <w:bookmarkEnd w:id="194"/>
      <w:bookmarkEnd w:id="195"/>
      <w:bookmarkEnd w:id="196"/>
    </w:p>
    <w:p w14:paraId="103EFD81" w14:textId="1278E5FF" w:rsidR="00520468" w:rsidRDefault="00520468" w:rsidP="00520468">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w:t>
      </w:r>
      <w:r>
        <w:rPr>
          <w:rFonts w:ascii="宋体" w:hAnsi="宋体" w:hint="eastAsia"/>
          <w:color w:val="000000"/>
          <w:sz w:val="24"/>
        </w:rPr>
        <w:t>页面基本</w:t>
      </w:r>
      <w:r>
        <w:rPr>
          <w:rFonts w:ascii="宋体" w:hAnsi="宋体"/>
          <w:color w:val="000000"/>
          <w:sz w:val="24"/>
        </w:rPr>
        <w:t>框架结构</w:t>
      </w:r>
      <w:r w:rsidRPr="00F249DC">
        <w:rPr>
          <w:rFonts w:ascii="宋体" w:hAnsi="宋体" w:hint="eastAsia"/>
          <w:color w:val="000000"/>
          <w:sz w:val="24"/>
        </w:rPr>
        <w:t>如下：</w:t>
      </w:r>
    </w:p>
    <w:p w14:paraId="2A84FF79" w14:textId="228E5BF5" w:rsidR="00520468" w:rsidRDefault="00486021" w:rsidP="00520468">
      <w:pPr>
        <w:rPr>
          <w:rFonts w:ascii="宋体" w:hAnsi="宋体"/>
          <w:color w:val="000000"/>
          <w:sz w:val="24"/>
        </w:rPr>
      </w:pPr>
      <w:r>
        <w:rPr>
          <w:noProof/>
        </w:rPr>
        <w:lastRenderedPageBreak/>
        <w:drawing>
          <wp:inline distT="0" distB="0" distL="0" distR="0" wp14:anchorId="4A6A9787" wp14:editId="0EF913D4">
            <wp:extent cx="5579745" cy="262572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625725"/>
                    </a:xfrm>
                    <a:prstGeom prst="rect">
                      <a:avLst/>
                    </a:prstGeom>
                  </pic:spPr>
                </pic:pic>
              </a:graphicData>
            </a:graphic>
          </wp:inline>
        </w:drawing>
      </w:r>
    </w:p>
    <w:p w14:paraId="2996C1DB" w14:textId="490F1C75" w:rsidR="00531D90" w:rsidRPr="00513607" w:rsidRDefault="00531D90" w:rsidP="00513607">
      <w:pPr>
        <w:ind w:firstLine="420"/>
        <w:jc w:val="center"/>
        <w:rPr>
          <w:b/>
          <w:color w:val="000000"/>
        </w:rPr>
      </w:pPr>
      <w:r w:rsidRPr="00F249DC">
        <w:rPr>
          <w:rFonts w:hint="eastAsia"/>
          <w:b/>
          <w:color w:val="000000"/>
        </w:rPr>
        <w:t>图</w:t>
      </w:r>
      <w:r w:rsidR="008D2551">
        <w:rPr>
          <w:rFonts w:hint="eastAsia"/>
          <w:b/>
          <w:color w:val="000000"/>
        </w:rPr>
        <w:t>3-4</w:t>
      </w:r>
      <w:r>
        <w:rPr>
          <w:rFonts w:hint="eastAsia"/>
          <w:b/>
          <w:color w:val="000000"/>
        </w:rPr>
        <w:t xml:space="preserve"> </w:t>
      </w:r>
      <w:r>
        <w:rPr>
          <w:rFonts w:hint="eastAsia"/>
          <w:b/>
          <w:color w:val="000000"/>
        </w:rPr>
        <w:t>页面布局框架</w:t>
      </w:r>
      <w:r>
        <w:rPr>
          <w:b/>
          <w:color w:val="000000"/>
        </w:rPr>
        <w:t>结构</w:t>
      </w:r>
      <w:r>
        <w:rPr>
          <w:rFonts w:hint="eastAsia"/>
          <w:b/>
          <w:color w:val="000000"/>
        </w:rPr>
        <w:t>图</w:t>
      </w:r>
    </w:p>
    <w:p w14:paraId="32359E56" w14:textId="503A643E" w:rsidR="00644CD5" w:rsidRPr="00DB56AD" w:rsidRDefault="00644CD5" w:rsidP="00644CD5">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Container</w:t>
      </w:r>
      <w:r w:rsidRPr="00DB56AD">
        <w:rPr>
          <w:rFonts w:asciiTheme="minorEastAsia" w:eastAsiaTheme="minorEastAsia" w:hAnsiTheme="minorEastAsia" w:cs="Times New Roman" w:hint="eastAsia"/>
          <w:iCs/>
          <w:color w:val="000000"/>
          <w:sz w:val="24"/>
          <w:szCs w:val="24"/>
        </w:rPr>
        <w:t>：就是将页面中的所有元素包在一起的部分</w:t>
      </w:r>
    </w:p>
    <w:p w14:paraId="6B24785C" w14:textId="16990252" w:rsidR="00644CD5" w:rsidRPr="00DB56AD" w:rsidRDefault="00644CD5"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Header</w:t>
      </w:r>
      <w:r w:rsidRPr="00DB56AD">
        <w:rPr>
          <w:rFonts w:asciiTheme="minorEastAsia" w:eastAsiaTheme="minorEastAsia" w:hAnsiTheme="minorEastAsia" w:cs="Times New Roman" w:hint="eastAsia"/>
          <w:iCs/>
          <w:color w:val="000000"/>
          <w:sz w:val="24"/>
          <w:szCs w:val="24"/>
        </w:rPr>
        <w:t>：</w:t>
      </w:r>
      <w:r w:rsidR="00A83D67" w:rsidRPr="00DB56AD">
        <w:rPr>
          <w:rFonts w:asciiTheme="minorEastAsia" w:eastAsiaTheme="minorEastAsia" w:hAnsiTheme="minorEastAsia" w:cs="Times New Roman" w:hint="eastAsia"/>
          <w:iCs/>
          <w:color w:val="000000"/>
          <w:sz w:val="24"/>
          <w:szCs w:val="24"/>
        </w:rPr>
        <w:t>是页面的头部区域，一般来讲，它包含网站的</w:t>
      </w:r>
      <w:r w:rsidR="00A83D67" w:rsidRPr="00D47E67">
        <w:rPr>
          <w:rFonts w:ascii="Times New Roman" w:eastAsiaTheme="minorEastAsia" w:hAnsi="Times New Roman" w:cs="Times New Roman"/>
          <w:iCs/>
          <w:color w:val="000000"/>
          <w:sz w:val="24"/>
          <w:szCs w:val="24"/>
        </w:rPr>
        <w:t>logo</w:t>
      </w:r>
      <w:r w:rsidR="00A83D67" w:rsidRPr="00DB56AD">
        <w:rPr>
          <w:rFonts w:asciiTheme="minorEastAsia" w:eastAsiaTheme="minorEastAsia" w:hAnsiTheme="minorEastAsia" w:cs="Times New Roman" w:hint="eastAsia"/>
          <w:iCs/>
          <w:color w:val="000000"/>
          <w:sz w:val="24"/>
          <w:szCs w:val="24"/>
        </w:rPr>
        <w:t>和其他一些元素</w:t>
      </w:r>
    </w:p>
    <w:p w14:paraId="06FAD218" w14:textId="5EEC2FAD"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Menu</w:t>
      </w:r>
      <w:r w:rsidRPr="00DB56AD">
        <w:rPr>
          <w:rFonts w:asciiTheme="minorEastAsia" w:eastAsiaTheme="minorEastAsia" w:hAnsiTheme="minorEastAsia" w:cs="Times New Roman" w:hint="eastAsia"/>
          <w:iCs/>
          <w:color w:val="000000"/>
          <w:sz w:val="24"/>
          <w:szCs w:val="24"/>
        </w:rPr>
        <w:t>：此</w:t>
      </w:r>
      <w:r w:rsidRPr="00DB56AD">
        <w:rPr>
          <w:rFonts w:asciiTheme="minorEastAsia" w:eastAsiaTheme="minorEastAsia" w:hAnsiTheme="minorEastAsia" w:cs="Times New Roman"/>
          <w:iCs/>
          <w:color w:val="000000"/>
          <w:sz w:val="24"/>
          <w:szCs w:val="24"/>
        </w:rPr>
        <w:t>区域</w:t>
      </w:r>
      <w:r w:rsidRPr="00DB56AD">
        <w:rPr>
          <w:rFonts w:asciiTheme="minorEastAsia" w:eastAsiaTheme="minorEastAsia" w:hAnsiTheme="minorEastAsia" w:cs="Times New Roman" w:hint="eastAsia"/>
          <w:iCs/>
          <w:color w:val="000000"/>
          <w:sz w:val="24"/>
          <w:szCs w:val="24"/>
        </w:rPr>
        <w:t>包含</w:t>
      </w:r>
      <w:r w:rsidRPr="00DB56AD">
        <w:rPr>
          <w:rFonts w:asciiTheme="minorEastAsia" w:eastAsiaTheme="minorEastAsia" w:hAnsiTheme="minorEastAsia" w:cs="Times New Roman"/>
          <w:iCs/>
          <w:color w:val="000000"/>
          <w:sz w:val="24"/>
          <w:szCs w:val="24"/>
        </w:rPr>
        <w:t>查询条件</w:t>
      </w:r>
      <w:r w:rsidRPr="00DB56AD">
        <w:rPr>
          <w:rFonts w:asciiTheme="minorEastAsia" w:eastAsiaTheme="minorEastAsia" w:hAnsiTheme="minorEastAsia" w:cs="Times New Roman" w:hint="eastAsia"/>
          <w:iCs/>
          <w:color w:val="000000"/>
          <w:sz w:val="24"/>
          <w:szCs w:val="24"/>
        </w:rPr>
        <w:t>，</w:t>
      </w:r>
      <w:r w:rsidRPr="00DB56AD">
        <w:rPr>
          <w:rFonts w:asciiTheme="minorEastAsia" w:eastAsiaTheme="minorEastAsia" w:hAnsiTheme="minorEastAsia" w:cs="Times New Roman"/>
          <w:iCs/>
          <w:color w:val="000000"/>
          <w:sz w:val="24"/>
          <w:szCs w:val="24"/>
        </w:rPr>
        <w:t>和一些</w:t>
      </w:r>
      <w:r w:rsidRPr="00DB56AD">
        <w:rPr>
          <w:rFonts w:asciiTheme="minorEastAsia" w:eastAsiaTheme="minorEastAsia" w:hAnsiTheme="minorEastAsia" w:cs="Times New Roman" w:hint="eastAsia"/>
          <w:iCs/>
          <w:color w:val="000000"/>
          <w:sz w:val="24"/>
          <w:szCs w:val="24"/>
        </w:rPr>
        <w:t>数据</w:t>
      </w:r>
      <w:r w:rsidRPr="00DB56AD">
        <w:rPr>
          <w:rFonts w:asciiTheme="minorEastAsia" w:eastAsiaTheme="minorEastAsia" w:hAnsiTheme="minorEastAsia" w:cs="Times New Roman"/>
          <w:iCs/>
          <w:color w:val="000000"/>
          <w:sz w:val="24"/>
          <w:szCs w:val="24"/>
        </w:rPr>
        <w:t>交互功能，并展示对象列表</w:t>
      </w:r>
    </w:p>
    <w:p w14:paraId="25EDE5C1" w14:textId="5F8B161A"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Main</w:t>
      </w:r>
      <w:r w:rsidRPr="00DB56AD">
        <w:rPr>
          <w:rFonts w:asciiTheme="minorEastAsia" w:eastAsiaTheme="minorEastAsia" w:hAnsiTheme="minorEastAsia" w:cs="Times New Roman" w:hint="eastAsia"/>
          <w:iCs/>
          <w:color w:val="000000"/>
          <w:sz w:val="24"/>
          <w:szCs w:val="24"/>
        </w:rPr>
        <w:t>：</w:t>
      </w:r>
      <w:r w:rsidRPr="00DB56AD">
        <w:rPr>
          <w:rFonts w:asciiTheme="minorEastAsia" w:eastAsiaTheme="minorEastAsia" w:hAnsiTheme="minorEastAsia" w:cs="Times New Roman"/>
          <w:iCs/>
          <w:color w:val="000000"/>
          <w:sz w:val="24"/>
          <w:szCs w:val="24"/>
        </w:rPr>
        <w:t>此区域是整个页面的重点，</w:t>
      </w:r>
      <w:r w:rsidRPr="00DB56AD">
        <w:rPr>
          <w:rFonts w:asciiTheme="minorEastAsia" w:eastAsiaTheme="minorEastAsia" w:hAnsiTheme="minorEastAsia" w:cs="Times New Roman" w:hint="eastAsia"/>
          <w:iCs/>
          <w:color w:val="000000"/>
          <w:sz w:val="24"/>
          <w:szCs w:val="24"/>
        </w:rPr>
        <w:t>包含</w:t>
      </w:r>
      <w:r w:rsidRPr="00DB56AD">
        <w:rPr>
          <w:rFonts w:asciiTheme="minorEastAsia" w:eastAsiaTheme="minorEastAsia" w:hAnsiTheme="minorEastAsia" w:cs="Times New Roman"/>
          <w:iCs/>
          <w:color w:val="000000"/>
          <w:sz w:val="24"/>
          <w:szCs w:val="24"/>
        </w:rPr>
        <w:t>地图页面</w:t>
      </w:r>
      <w:r w:rsidRPr="00DB56AD">
        <w:rPr>
          <w:rFonts w:asciiTheme="minorEastAsia" w:eastAsiaTheme="minorEastAsia" w:hAnsiTheme="minorEastAsia" w:cs="Times New Roman" w:hint="eastAsia"/>
          <w:iCs/>
          <w:color w:val="000000"/>
          <w:sz w:val="24"/>
          <w:szCs w:val="24"/>
        </w:rPr>
        <w:t>和对象</w:t>
      </w:r>
      <w:r w:rsidRPr="00DB56AD">
        <w:rPr>
          <w:rFonts w:asciiTheme="minorEastAsia" w:eastAsiaTheme="minorEastAsia" w:hAnsiTheme="minorEastAsia" w:cs="Times New Roman"/>
          <w:iCs/>
          <w:color w:val="000000"/>
          <w:sz w:val="24"/>
          <w:szCs w:val="24"/>
        </w:rPr>
        <w:t>二级查询浮层</w:t>
      </w:r>
    </w:p>
    <w:p w14:paraId="799DC0F9" w14:textId="4E4CC1A7" w:rsidR="00A83D67" w:rsidRPr="00DB56AD" w:rsidRDefault="00A83D67" w:rsidP="00A83D67">
      <w:pPr>
        <w:pStyle w:val="af9"/>
        <w:numPr>
          <w:ilvl w:val="0"/>
          <w:numId w:val="14"/>
        </w:numPr>
        <w:ind w:firstLineChars="0"/>
        <w:rPr>
          <w:rFonts w:asciiTheme="minorEastAsia" w:eastAsiaTheme="minorEastAsia" w:hAnsiTheme="minorEastAsia" w:cs="Times New Roman"/>
          <w:iCs/>
          <w:color w:val="000000"/>
          <w:sz w:val="24"/>
          <w:szCs w:val="24"/>
        </w:rPr>
      </w:pPr>
      <w:r w:rsidRPr="00D47E67">
        <w:rPr>
          <w:rFonts w:ascii="Times New Roman" w:eastAsiaTheme="minorEastAsia" w:hAnsi="Times New Roman" w:cs="Times New Roman"/>
          <w:iCs/>
          <w:color w:val="000000"/>
          <w:sz w:val="24"/>
          <w:szCs w:val="24"/>
        </w:rPr>
        <w:t>Footer</w:t>
      </w:r>
      <w:r w:rsidRPr="00DB56AD">
        <w:rPr>
          <w:rFonts w:asciiTheme="minorEastAsia" w:eastAsiaTheme="minorEastAsia" w:hAnsiTheme="minorEastAsia" w:cs="Times New Roman" w:hint="eastAsia"/>
          <w:iCs/>
          <w:color w:val="000000"/>
          <w:sz w:val="24"/>
          <w:szCs w:val="24"/>
        </w:rPr>
        <w:t>：包含一些附加信息，也可以命名为</w:t>
      </w:r>
      <w:r w:rsidRPr="00D47E67">
        <w:rPr>
          <w:rFonts w:ascii="Times New Roman" w:eastAsiaTheme="minorEastAsia" w:hAnsi="Times New Roman" w:cs="Times New Roman"/>
          <w:iCs/>
          <w:color w:val="000000"/>
          <w:sz w:val="24"/>
          <w:szCs w:val="24"/>
        </w:rPr>
        <w:t>copyright</w:t>
      </w:r>
      <w:r w:rsidRPr="00DB56AD">
        <w:rPr>
          <w:rFonts w:asciiTheme="minorEastAsia" w:eastAsiaTheme="minorEastAsia" w:hAnsiTheme="minorEastAsia" w:cs="Times New Roman" w:hint="eastAsia"/>
          <w:iCs/>
          <w:color w:val="000000"/>
          <w:sz w:val="24"/>
          <w:szCs w:val="24"/>
        </w:rPr>
        <w:t> </w:t>
      </w:r>
    </w:p>
    <w:p w14:paraId="4BE6DAF2" w14:textId="726A4077" w:rsidR="00017D97" w:rsidRPr="00DB56AD" w:rsidRDefault="00A83D67" w:rsidP="00A83D67">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2</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r>
      <w:r w:rsidR="00B87FB1" w:rsidRPr="00DB56AD">
        <w:rPr>
          <w:rFonts w:asciiTheme="minorEastAsia" w:eastAsiaTheme="minorEastAsia" w:hAnsiTheme="minorEastAsia" w:hint="eastAsia"/>
          <w:color w:val="000000"/>
          <w:sz w:val="24"/>
        </w:rPr>
        <w:t>页面</w:t>
      </w:r>
      <w:r w:rsidR="00447AC7" w:rsidRPr="00DB56AD">
        <w:rPr>
          <w:rFonts w:asciiTheme="minorEastAsia" w:eastAsiaTheme="minorEastAsia" w:hAnsiTheme="minorEastAsia"/>
          <w:color w:val="000000"/>
          <w:sz w:val="24"/>
        </w:rPr>
        <w:t>宽度</w:t>
      </w:r>
      <w:r w:rsidR="00447AC7" w:rsidRPr="00DB56AD">
        <w:rPr>
          <w:rFonts w:asciiTheme="minorEastAsia" w:eastAsiaTheme="minorEastAsia" w:hAnsiTheme="minorEastAsia" w:hint="eastAsia"/>
          <w:color w:val="000000"/>
          <w:sz w:val="24"/>
        </w:rPr>
        <w:t>规范</w:t>
      </w:r>
    </w:p>
    <w:p w14:paraId="36979A97" w14:textId="77777777" w:rsidR="00513607" w:rsidRDefault="00513607" w:rsidP="00513607">
      <w:pPr>
        <w:widowControl/>
        <w:shd w:val="clear" w:color="auto" w:fill="FFFFFF"/>
        <w:spacing w:before="100" w:beforeAutospacing="1" w:after="100" w:afterAutospacing="1" w:line="390" w:lineRule="atLeast"/>
        <w:rPr>
          <w:iCs/>
          <w:color w:val="000000"/>
          <w:sz w:val="24"/>
        </w:rPr>
      </w:pPr>
      <w:r>
        <w:rPr>
          <w:noProof/>
        </w:rPr>
        <w:drawing>
          <wp:inline distT="0" distB="0" distL="0" distR="0" wp14:anchorId="6B3F9611" wp14:editId="016CF51A">
            <wp:extent cx="5579745" cy="28308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830830"/>
                    </a:xfrm>
                    <a:prstGeom prst="rect">
                      <a:avLst/>
                    </a:prstGeom>
                  </pic:spPr>
                </pic:pic>
              </a:graphicData>
            </a:graphic>
          </wp:inline>
        </w:drawing>
      </w:r>
    </w:p>
    <w:p w14:paraId="551118D6" w14:textId="2E91E2FC" w:rsidR="00513607" w:rsidRPr="00513607" w:rsidRDefault="00513607" w:rsidP="00513607">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sidR="008D2551">
        <w:rPr>
          <w:rFonts w:hint="eastAsia"/>
          <w:b/>
          <w:color w:val="000000"/>
        </w:rPr>
        <w:t>3-5</w:t>
      </w:r>
      <w:r>
        <w:rPr>
          <w:rFonts w:hint="eastAsia"/>
          <w:b/>
          <w:color w:val="000000"/>
        </w:rPr>
        <w:t xml:space="preserve"> </w:t>
      </w:r>
      <w:r w:rsidR="00DB56AD">
        <w:rPr>
          <w:rFonts w:hint="eastAsia"/>
          <w:b/>
          <w:color w:val="000000"/>
        </w:rPr>
        <w:t>系统</w:t>
      </w:r>
      <w:r>
        <w:rPr>
          <w:rFonts w:hint="eastAsia"/>
          <w:b/>
          <w:color w:val="000000"/>
        </w:rPr>
        <w:t>页面宽度</w:t>
      </w:r>
      <w:r>
        <w:rPr>
          <w:b/>
          <w:color w:val="000000"/>
        </w:rPr>
        <w:t>规范</w:t>
      </w:r>
      <w:r w:rsidR="00DB56AD">
        <w:rPr>
          <w:rFonts w:hint="eastAsia"/>
          <w:b/>
          <w:color w:val="000000"/>
        </w:rPr>
        <w:t>示意图</w:t>
      </w:r>
    </w:p>
    <w:p w14:paraId="6F6A4C56" w14:textId="26283BEC" w:rsidR="00447AC7" w:rsidRPr="00DB56AD" w:rsidRDefault="00447AC7" w:rsidP="00447AC7">
      <w:pPr>
        <w:spacing w:before="100" w:after="50" w:line="440" w:lineRule="exact"/>
        <w:ind w:firstLine="420"/>
        <w:rPr>
          <w:rFonts w:asciiTheme="minorEastAsia" w:eastAsiaTheme="minorEastAsia" w:hAnsiTheme="minorEastAsia"/>
          <w:iCs/>
          <w:color w:val="000000"/>
          <w:sz w:val="24"/>
        </w:rPr>
      </w:pPr>
      <w:r w:rsidRPr="00DB56AD">
        <w:rPr>
          <w:rFonts w:asciiTheme="minorEastAsia" w:eastAsiaTheme="minorEastAsia" w:hAnsiTheme="minorEastAsia"/>
          <w:iCs/>
          <w:color w:val="000000"/>
          <w:sz w:val="24"/>
        </w:rPr>
        <w:lastRenderedPageBreak/>
        <w:t>目前，常见的屏幕分辨率宽度大概有6种：800</w:t>
      </w:r>
      <w:r w:rsidRPr="00D47E67">
        <w:rPr>
          <w:rFonts w:eastAsiaTheme="minorEastAsia"/>
          <w:iCs/>
          <w:color w:val="000000"/>
          <w:sz w:val="24"/>
        </w:rPr>
        <w:t>px</w:t>
      </w:r>
      <w:r w:rsidRPr="00DB56AD">
        <w:rPr>
          <w:rFonts w:asciiTheme="minorEastAsia" w:eastAsiaTheme="minorEastAsia" w:hAnsiTheme="minorEastAsia"/>
          <w:iCs/>
          <w:color w:val="000000"/>
          <w:sz w:val="24"/>
        </w:rPr>
        <w:t>，1024</w:t>
      </w:r>
      <w:r w:rsidRPr="00D47E67">
        <w:rPr>
          <w:rFonts w:eastAsiaTheme="minorEastAsia"/>
          <w:iCs/>
          <w:color w:val="000000"/>
          <w:sz w:val="24"/>
        </w:rPr>
        <w:t>px</w:t>
      </w:r>
      <w:r w:rsidRPr="00DB56AD">
        <w:rPr>
          <w:rFonts w:asciiTheme="minorEastAsia" w:eastAsiaTheme="minorEastAsia" w:hAnsiTheme="minorEastAsia"/>
          <w:iCs/>
          <w:color w:val="000000"/>
          <w:sz w:val="24"/>
        </w:rPr>
        <w:t>，1280</w:t>
      </w:r>
      <w:r w:rsidRPr="00D47E67">
        <w:rPr>
          <w:rFonts w:eastAsiaTheme="minorEastAsia"/>
          <w:iCs/>
          <w:color w:val="000000"/>
          <w:sz w:val="24"/>
        </w:rPr>
        <w:t>px</w:t>
      </w:r>
      <w:r w:rsidRPr="00DB56AD">
        <w:rPr>
          <w:rFonts w:asciiTheme="minorEastAsia" w:eastAsiaTheme="minorEastAsia" w:hAnsiTheme="minorEastAsia"/>
          <w:iCs/>
          <w:color w:val="000000"/>
          <w:sz w:val="24"/>
        </w:rPr>
        <w:t>，1440</w:t>
      </w:r>
      <w:r w:rsidRPr="00D47E67">
        <w:rPr>
          <w:rFonts w:eastAsiaTheme="minorEastAsia"/>
          <w:iCs/>
          <w:color w:val="000000"/>
          <w:sz w:val="24"/>
        </w:rPr>
        <w:t>px</w:t>
      </w:r>
      <w:r w:rsidRPr="00DB56AD">
        <w:rPr>
          <w:rFonts w:asciiTheme="minorEastAsia" w:eastAsiaTheme="minorEastAsia" w:hAnsiTheme="minorEastAsia"/>
          <w:iCs/>
          <w:color w:val="000000"/>
          <w:sz w:val="24"/>
        </w:rPr>
        <w:t>，1680</w:t>
      </w:r>
      <w:r w:rsidRPr="00D47E67">
        <w:rPr>
          <w:rFonts w:eastAsiaTheme="minorEastAsia"/>
          <w:iCs/>
          <w:color w:val="000000"/>
          <w:sz w:val="24"/>
        </w:rPr>
        <w:t>px</w:t>
      </w:r>
      <w:r w:rsidRPr="00DB56AD">
        <w:rPr>
          <w:rFonts w:asciiTheme="minorEastAsia" w:eastAsiaTheme="minorEastAsia" w:hAnsiTheme="minorEastAsia"/>
          <w:iCs/>
          <w:color w:val="000000"/>
          <w:sz w:val="24"/>
        </w:rPr>
        <w:t>和1920</w:t>
      </w:r>
      <w:r w:rsidRPr="00D47E67">
        <w:rPr>
          <w:rFonts w:eastAsiaTheme="minorEastAsia"/>
          <w:iCs/>
          <w:color w:val="000000"/>
          <w:sz w:val="24"/>
        </w:rPr>
        <w:t>px</w:t>
      </w:r>
      <w:r w:rsidRPr="00DB56AD">
        <w:rPr>
          <w:rFonts w:asciiTheme="minorEastAsia" w:eastAsiaTheme="minorEastAsia" w:hAnsiTheme="minorEastAsia"/>
          <w:iCs/>
          <w:color w:val="000000"/>
          <w:sz w:val="24"/>
        </w:rPr>
        <w:t>。其中，1024</w:t>
      </w:r>
      <w:r w:rsidRPr="00D47E67">
        <w:rPr>
          <w:rFonts w:eastAsiaTheme="minorEastAsia"/>
          <w:iCs/>
          <w:color w:val="000000"/>
          <w:sz w:val="24"/>
        </w:rPr>
        <w:t>px</w:t>
      </w:r>
      <w:r w:rsidRPr="00DB56AD">
        <w:rPr>
          <w:rFonts w:asciiTheme="minorEastAsia" w:eastAsiaTheme="minorEastAsia" w:hAnsiTheme="minorEastAsia"/>
          <w:iCs/>
          <w:color w:val="000000"/>
          <w:sz w:val="24"/>
        </w:rPr>
        <w:t>最常见，但是随着大屏幕显示器的流行，更高的分辨率正变得越来越多</w:t>
      </w:r>
      <w:r w:rsidRPr="00DB56AD">
        <w:rPr>
          <w:rFonts w:asciiTheme="minorEastAsia" w:eastAsiaTheme="minorEastAsia" w:hAnsiTheme="minorEastAsia" w:hint="eastAsia"/>
          <w:iCs/>
          <w:color w:val="000000"/>
          <w:sz w:val="24"/>
        </w:rPr>
        <w:t>。</w:t>
      </w:r>
    </w:p>
    <w:p w14:paraId="0B9A5EB0" w14:textId="26067862" w:rsidR="00447AC7" w:rsidRDefault="00447AC7" w:rsidP="00447AC7">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3516366C" w14:textId="6DAB3A59" w:rsidR="00447AC7" w:rsidRPr="00DB56AD"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Theme="minorEastAsia" w:eastAsiaTheme="minorEastAsia" w:hAnsiTheme="minorEastAsia" w:cs="Arial"/>
          <w:kern w:val="0"/>
          <w:sz w:val="24"/>
          <w:szCs w:val="24"/>
        </w:rPr>
      </w:pPr>
      <w:r w:rsidRPr="00DB56AD">
        <w:rPr>
          <w:rFonts w:asciiTheme="minorEastAsia" w:eastAsiaTheme="minorEastAsia" w:hAnsiTheme="minorEastAsia" w:cs="Arial"/>
          <w:kern w:val="0"/>
          <w:sz w:val="24"/>
          <w:szCs w:val="24"/>
        </w:rPr>
        <w:t>第一种：用</w:t>
      </w:r>
      <w:r w:rsidRPr="00D47E67">
        <w:rPr>
          <w:rFonts w:ascii="Times New Roman" w:eastAsiaTheme="minorEastAsia" w:hAnsi="Times New Roman" w:cs="Times New Roman"/>
          <w:kern w:val="0"/>
          <w:sz w:val="24"/>
          <w:szCs w:val="24"/>
        </w:rPr>
        <w:t>javascript</w:t>
      </w:r>
      <w:r w:rsidRPr="00DB56AD">
        <w:rPr>
          <w:rFonts w:asciiTheme="minorEastAsia" w:eastAsiaTheme="minorEastAsia" w:hAnsiTheme="minorEastAsia" w:cs="Arial"/>
          <w:kern w:val="0"/>
          <w:sz w:val="24"/>
          <w:szCs w:val="24"/>
        </w:rPr>
        <w:t>根据不同的客户端分辨率，选择</w:t>
      </w:r>
      <w:r w:rsidRPr="00D47E67">
        <w:rPr>
          <w:rFonts w:ascii="Times New Roman" w:eastAsiaTheme="minorEastAsia" w:hAnsi="Times New Roman" w:cs="Times New Roman"/>
          <w:kern w:val="0"/>
          <w:sz w:val="24"/>
          <w:szCs w:val="24"/>
        </w:rPr>
        <w:t>css</w:t>
      </w:r>
      <w:r w:rsidRPr="00DB56AD">
        <w:rPr>
          <w:rFonts w:asciiTheme="minorEastAsia" w:eastAsiaTheme="minorEastAsia" w:hAnsiTheme="minorEastAsia" w:cs="Arial"/>
          <w:kern w:val="0"/>
          <w:sz w:val="24"/>
          <w:szCs w:val="24"/>
        </w:rPr>
        <w:t>样式表文件</w:t>
      </w:r>
      <w:r w:rsidRPr="00DB56AD">
        <w:rPr>
          <w:rFonts w:asciiTheme="minorEastAsia" w:eastAsiaTheme="minorEastAsia" w:hAnsiTheme="minorEastAsia" w:cs="Arial" w:hint="eastAsia"/>
          <w:kern w:val="0"/>
          <w:sz w:val="24"/>
          <w:szCs w:val="24"/>
        </w:rPr>
        <w:t>。</w:t>
      </w:r>
    </w:p>
    <w:p w14:paraId="30329BB0" w14:textId="77777777" w:rsidR="00447AC7" w:rsidRPr="00DB56AD"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Theme="minorEastAsia" w:eastAsiaTheme="minorEastAsia" w:hAnsiTheme="minorEastAsia" w:cs="Arial"/>
          <w:kern w:val="0"/>
          <w:sz w:val="24"/>
          <w:szCs w:val="24"/>
        </w:rPr>
      </w:pPr>
      <w:r w:rsidRPr="00DB56AD">
        <w:rPr>
          <w:rFonts w:asciiTheme="minorEastAsia" w:eastAsiaTheme="minorEastAsia" w:hAnsiTheme="minorEastAsia" w:cs="Arial"/>
          <w:kern w:val="0"/>
          <w:sz w:val="24"/>
          <w:szCs w:val="24"/>
        </w:rPr>
        <w:t>第二种：采用弹性布局（</w:t>
      </w:r>
      <w:r w:rsidRPr="00D47E67">
        <w:rPr>
          <w:rFonts w:ascii="Times New Roman" w:eastAsiaTheme="minorEastAsia" w:hAnsi="Times New Roman" w:cs="Times New Roman"/>
          <w:kern w:val="0"/>
          <w:sz w:val="24"/>
          <w:szCs w:val="24"/>
        </w:rPr>
        <w:t>Fluid</w:t>
      </w:r>
      <w:r w:rsidRPr="00DB56AD">
        <w:rPr>
          <w:rFonts w:asciiTheme="minorEastAsia" w:eastAsiaTheme="minorEastAsia" w:hAnsiTheme="minorEastAsia" w:cs="Arial"/>
          <w:kern w:val="0"/>
          <w:sz w:val="24"/>
          <w:szCs w:val="24"/>
        </w:rPr>
        <w:t xml:space="preserve"> </w:t>
      </w:r>
      <w:r w:rsidRPr="00D47E67">
        <w:rPr>
          <w:rFonts w:ascii="Times New Roman" w:eastAsiaTheme="minorEastAsia" w:hAnsi="Times New Roman" w:cs="Times New Roman"/>
          <w:kern w:val="0"/>
          <w:sz w:val="24"/>
          <w:szCs w:val="24"/>
        </w:rPr>
        <w:t>Width</w:t>
      </w:r>
      <w:r w:rsidRPr="00DB56AD">
        <w:rPr>
          <w:rFonts w:asciiTheme="minorEastAsia" w:eastAsiaTheme="minorEastAsia" w:hAnsiTheme="minorEastAsia" w:cs="Arial"/>
          <w:kern w:val="0"/>
          <w:sz w:val="24"/>
          <w:szCs w:val="24"/>
        </w:rPr>
        <w:t xml:space="preserve"> </w:t>
      </w:r>
      <w:r w:rsidRPr="00D47E67">
        <w:rPr>
          <w:rFonts w:ascii="Times New Roman" w:eastAsiaTheme="minorEastAsia" w:hAnsi="Times New Roman" w:cs="Times New Roman"/>
          <w:kern w:val="0"/>
          <w:sz w:val="24"/>
          <w:szCs w:val="24"/>
        </w:rPr>
        <w:t>Layout</w:t>
      </w:r>
      <w:r w:rsidRPr="00DB56AD">
        <w:rPr>
          <w:rFonts w:asciiTheme="minorEastAsia" w:eastAsiaTheme="minorEastAsia" w:hAnsiTheme="minorEastAsia" w:cs="Arial"/>
          <w:kern w:val="0"/>
          <w:sz w:val="24"/>
          <w:szCs w:val="24"/>
        </w:rPr>
        <w:t>），实现网页宽度的自适应。</w:t>
      </w:r>
    </w:p>
    <w:p w14:paraId="1EC933F3" w14:textId="77777777" w:rsidR="00904D10" w:rsidRDefault="00447AC7" w:rsidP="00B87FB1">
      <w:pPr>
        <w:widowControl/>
        <w:shd w:val="clear" w:color="auto" w:fill="FFFFFF"/>
        <w:spacing w:before="100" w:beforeAutospacing="1" w:after="100" w:afterAutospacing="1" w:line="390" w:lineRule="atLeast"/>
        <w:rPr>
          <w:iCs/>
          <w:color w:val="000000"/>
          <w:sz w:val="24"/>
        </w:rPr>
      </w:pPr>
      <w:r w:rsidRPr="00B87FB1">
        <w:rPr>
          <w:rFonts w:hint="eastAsia"/>
          <w:iCs/>
          <w:color w:val="000000"/>
          <w:sz w:val="24"/>
        </w:rPr>
        <w:t>指挥</w:t>
      </w:r>
      <w:r w:rsidRPr="00B87FB1">
        <w:rPr>
          <w:iCs/>
          <w:color w:val="000000"/>
          <w:sz w:val="24"/>
        </w:rPr>
        <w:t>系统采用第二种方案，在任何分辨率的电脑下都不会有空白展示</w:t>
      </w:r>
      <w:r w:rsidRPr="00B87FB1">
        <w:rPr>
          <w:rFonts w:hint="eastAsia"/>
          <w:iCs/>
          <w:color w:val="000000"/>
          <w:sz w:val="24"/>
        </w:rPr>
        <w:t>，</w:t>
      </w:r>
      <w:r w:rsidR="00B87FB1" w:rsidRPr="00B87FB1">
        <w:rPr>
          <w:rFonts w:hint="eastAsia"/>
          <w:iCs/>
          <w:color w:val="000000"/>
          <w:sz w:val="24"/>
        </w:rPr>
        <w:t>都</w:t>
      </w:r>
      <w:r w:rsidR="00B87FB1" w:rsidRPr="00B87FB1">
        <w:rPr>
          <w:iCs/>
          <w:color w:val="000000"/>
          <w:sz w:val="24"/>
        </w:rPr>
        <w:t>会平铺</w:t>
      </w:r>
      <w:r w:rsidR="00B87FB1" w:rsidRPr="00B87FB1">
        <w:rPr>
          <w:rFonts w:hint="eastAsia"/>
          <w:iCs/>
          <w:color w:val="000000"/>
          <w:sz w:val="24"/>
        </w:rPr>
        <w:t>整个</w:t>
      </w:r>
      <w:r w:rsidR="00B87FB1" w:rsidRPr="00B87FB1">
        <w:rPr>
          <w:iCs/>
          <w:color w:val="000000"/>
          <w:sz w:val="24"/>
        </w:rPr>
        <w:t>屏幕，达到最大的显示效果</w:t>
      </w:r>
      <w:r w:rsidR="00904D10">
        <w:rPr>
          <w:rFonts w:hint="eastAsia"/>
          <w:iCs/>
          <w:color w:val="000000"/>
          <w:sz w:val="24"/>
        </w:rPr>
        <w:t>，整体宽度</w:t>
      </w:r>
      <w:r w:rsidR="00904D10">
        <w:rPr>
          <w:iCs/>
          <w:color w:val="000000"/>
          <w:sz w:val="24"/>
        </w:rPr>
        <w:t>规范如</w:t>
      </w:r>
      <w:r w:rsidR="00904D10">
        <w:rPr>
          <w:rFonts w:hint="eastAsia"/>
          <w:iCs/>
          <w:color w:val="000000"/>
          <w:sz w:val="24"/>
        </w:rPr>
        <w:t>下</w:t>
      </w:r>
      <w:r w:rsidR="00904D10">
        <w:rPr>
          <w:iCs/>
          <w:color w:val="000000"/>
          <w:sz w:val="24"/>
        </w:rPr>
        <w:t>图</w:t>
      </w:r>
      <w:r w:rsidR="00904D10">
        <w:rPr>
          <w:rFonts w:hint="eastAsia"/>
          <w:iCs/>
          <w:color w:val="000000"/>
          <w:sz w:val="24"/>
        </w:rPr>
        <w:t>所示</w:t>
      </w:r>
      <w:r w:rsidR="00904D10">
        <w:rPr>
          <w:iCs/>
          <w:color w:val="000000"/>
          <w:sz w:val="24"/>
        </w:rPr>
        <w:t>：</w:t>
      </w:r>
    </w:p>
    <w:p w14:paraId="189D6AF9" w14:textId="59C43D10" w:rsidR="00B87FB1" w:rsidRPr="00DB56AD" w:rsidRDefault="00B87FB1" w:rsidP="00B87FB1">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3</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t>页面配色规范</w:t>
      </w:r>
    </w:p>
    <w:p w14:paraId="6480156A" w14:textId="4C5A7FFB" w:rsidR="00513607" w:rsidRPr="00DB56AD" w:rsidRDefault="00513607" w:rsidP="00513607">
      <w:pPr>
        <w:spacing w:before="100" w:after="50" w:line="440" w:lineRule="exact"/>
        <w:rPr>
          <w:rFonts w:asciiTheme="minorEastAsia" w:eastAsiaTheme="minorEastAsia" w:hAnsiTheme="minorEastAsia"/>
          <w:iCs/>
          <w:color w:val="000000"/>
          <w:sz w:val="24"/>
        </w:rPr>
      </w:pPr>
      <w:r w:rsidRPr="00DB56AD">
        <w:rPr>
          <w:rFonts w:asciiTheme="minorEastAsia" w:eastAsiaTheme="minorEastAsia" w:hAnsiTheme="minorEastAsia" w:hint="eastAsia"/>
          <w:iCs/>
          <w:color w:val="000000"/>
          <w:sz w:val="24"/>
        </w:rPr>
        <w:t>常见的网页配色方案如下：</w:t>
      </w:r>
    </w:p>
    <w:tbl>
      <w:tblPr>
        <w:tblW w:w="4800" w:type="pct"/>
        <w:tblCellSpacing w:w="15" w:type="dxa"/>
        <w:shd w:val="clear" w:color="auto" w:fill="FFFFFF"/>
        <w:tblLook w:val="04A0" w:firstRow="1" w:lastRow="0" w:firstColumn="1" w:lastColumn="0" w:noHBand="0" w:noVBand="1"/>
      </w:tblPr>
      <w:tblGrid>
        <w:gridCol w:w="3887"/>
        <w:gridCol w:w="4635"/>
      </w:tblGrid>
      <w:tr w:rsidR="00513607" w14:paraId="4E865C50"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20C25FD2" w14:textId="77777777" w:rsidR="00513607" w:rsidRDefault="00513607">
            <w:pPr>
              <w:jc w:val="left"/>
              <w:rPr>
                <w:rFonts w:ascii="宋体" w:hAnsi="宋体"/>
                <w:color w:val="000000"/>
                <w:sz w:val="24"/>
              </w:rPr>
            </w:pPr>
            <w:r>
              <w:rPr>
                <w:rFonts w:ascii="宋体" w:hAnsi="宋体" w:hint="eastAsia"/>
                <w:color w:val="000000"/>
                <w:sz w:val="24"/>
              </w:rPr>
              <w:t>（1）相似色方案</w:t>
            </w:r>
          </w:p>
          <w:p w14:paraId="5BE2CCBC" w14:textId="77777777" w:rsidR="00513607" w:rsidRDefault="00513607">
            <w:pPr>
              <w:widowControl/>
              <w:spacing w:after="150" w:line="420" w:lineRule="atLeast"/>
              <w:jc w:val="left"/>
              <w:rPr>
                <w:rFonts w:ascii="Arial" w:hAnsi="Arial" w:cs="Arial"/>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2693" w:type="pct"/>
            <w:shd w:val="clear" w:color="auto" w:fill="FFFFFF"/>
            <w:tcMar>
              <w:top w:w="15" w:type="dxa"/>
              <w:left w:w="15" w:type="dxa"/>
              <w:bottom w:w="15" w:type="dxa"/>
              <w:right w:w="15" w:type="dxa"/>
            </w:tcMar>
            <w:vAlign w:val="center"/>
            <w:hideMark/>
          </w:tcPr>
          <w:p w14:paraId="26D53325"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5C17ED07" w14:textId="6AA4B902"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131A818D" wp14:editId="751CBDA7">
                  <wp:extent cx="2895600" cy="1333500"/>
                  <wp:effectExtent l="0" t="0" r="0" b="0"/>
                  <wp:docPr id="9" name="图片 9"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网页配色方案 - 若水 - 冰化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6DBF63A" w14:textId="0FD0339A" w:rsidR="008D2551" w:rsidRPr="00513607" w:rsidRDefault="00513607" w:rsidP="008D2551">
            <w:pPr>
              <w:widowControl/>
              <w:shd w:val="clear" w:color="auto" w:fill="FFFFFF"/>
              <w:spacing w:before="100" w:beforeAutospacing="1" w:after="100" w:afterAutospacing="1" w:line="390" w:lineRule="atLeast"/>
              <w:rPr>
                <w:iCs/>
                <w:color w:val="000000"/>
                <w:sz w:val="24"/>
              </w:rPr>
            </w:pPr>
            <w:r>
              <w:rPr>
                <w:rFonts w:ascii="Arial" w:hAnsi="Arial" w:cs="Arial"/>
                <w:color w:val="737373"/>
                <w:kern w:val="0"/>
                <w:sz w:val="24"/>
              </w:rPr>
              <w:t> </w:t>
            </w:r>
            <w:r w:rsidR="008D2551">
              <w:rPr>
                <w:rFonts w:ascii="Arial" w:hAnsi="Arial" w:cs="Arial"/>
                <w:color w:val="737373"/>
                <w:kern w:val="0"/>
                <w:sz w:val="24"/>
              </w:rPr>
              <w:t xml:space="preserve">        </w:t>
            </w:r>
            <w:r w:rsidR="008D2551" w:rsidRPr="00F249DC">
              <w:rPr>
                <w:rFonts w:hint="eastAsia"/>
                <w:b/>
                <w:color w:val="000000"/>
              </w:rPr>
              <w:t>图</w:t>
            </w:r>
            <w:r w:rsidR="008D2551">
              <w:rPr>
                <w:rFonts w:hint="eastAsia"/>
                <w:b/>
                <w:color w:val="000000"/>
              </w:rPr>
              <w:t xml:space="preserve">3-6 </w:t>
            </w:r>
            <w:r w:rsidR="008D2551">
              <w:rPr>
                <w:rFonts w:hint="eastAsia"/>
                <w:b/>
                <w:color w:val="000000"/>
              </w:rPr>
              <w:t>相似色配色</w:t>
            </w:r>
            <w:r w:rsidR="008D2551">
              <w:rPr>
                <w:b/>
                <w:color w:val="000000"/>
              </w:rPr>
              <w:t>方案图例</w:t>
            </w:r>
          </w:p>
          <w:p w14:paraId="1CED168A" w14:textId="2CF3B426" w:rsidR="00513607" w:rsidRDefault="00513607">
            <w:pPr>
              <w:widowControl/>
              <w:spacing w:after="150" w:line="420" w:lineRule="atLeast"/>
              <w:jc w:val="left"/>
              <w:rPr>
                <w:rFonts w:ascii="Arial" w:hAnsi="Arial" w:cs="Arial"/>
                <w:color w:val="737373"/>
                <w:kern w:val="0"/>
                <w:sz w:val="24"/>
              </w:rPr>
            </w:pPr>
          </w:p>
        </w:tc>
      </w:tr>
      <w:tr w:rsidR="00513607" w14:paraId="646D888B"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13903B09" w14:textId="77777777" w:rsidR="00513607" w:rsidRDefault="00513607">
            <w:pPr>
              <w:jc w:val="left"/>
              <w:rPr>
                <w:rFonts w:ascii="宋体" w:hAnsi="宋体"/>
                <w:color w:val="000000"/>
                <w:sz w:val="24"/>
              </w:rPr>
            </w:pPr>
            <w:r>
              <w:rPr>
                <w:rFonts w:ascii="宋体" w:hAnsi="宋体" w:hint="eastAsia"/>
                <w:color w:val="000000"/>
                <w:sz w:val="24"/>
              </w:rPr>
              <w:lastRenderedPageBreak/>
              <w:t>（2）互补色方案</w:t>
            </w:r>
          </w:p>
          <w:p w14:paraId="1F35972C" w14:textId="77777777" w:rsidR="00513607" w:rsidRDefault="00513607">
            <w:pPr>
              <w:ind w:firstLine="480"/>
              <w:jc w:val="left"/>
              <w:rPr>
                <w:rFonts w:ascii="宋体" w:hAnsi="宋体"/>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2693" w:type="pct"/>
            <w:shd w:val="clear" w:color="auto" w:fill="FFFFFF"/>
            <w:tcMar>
              <w:top w:w="15" w:type="dxa"/>
              <w:left w:w="15" w:type="dxa"/>
              <w:bottom w:w="15" w:type="dxa"/>
              <w:right w:w="15" w:type="dxa"/>
            </w:tcMar>
            <w:vAlign w:val="center"/>
            <w:hideMark/>
          </w:tcPr>
          <w:p w14:paraId="65F530B9" w14:textId="54AC2427"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7AE8B31E" wp14:editId="1E26E1AB">
                  <wp:extent cx="2895600" cy="1333500"/>
                  <wp:effectExtent l="0" t="0" r="0" b="0"/>
                  <wp:docPr id="8" name="图片 8"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网页配色方案 - 若水 - 冰化了"/>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A5B1CD3" w14:textId="6DB4CEA9"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 xml:space="preserve">3-7 </w:t>
            </w:r>
            <w:r>
              <w:rPr>
                <w:rFonts w:hint="eastAsia"/>
                <w:b/>
                <w:color w:val="000000"/>
              </w:rPr>
              <w:t>互补色配色</w:t>
            </w:r>
            <w:r>
              <w:rPr>
                <w:b/>
                <w:color w:val="000000"/>
              </w:rPr>
              <w:t>方案图例</w:t>
            </w:r>
          </w:p>
        </w:tc>
      </w:tr>
      <w:tr w:rsidR="00513607" w14:paraId="18687EF1"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591C17AF" w14:textId="77777777" w:rsidR="00513607" w:rsidRDefault="00513607">
            <w:pPr>
              <w:jc w:val="left"/>
              <w:rPr>
                <w:rFonts w:ascii="宋体" w:hAnsi="宋体"/>
                <w:color w:val="000000"/>
                <w:sz w:val="24"/>
              </w:rPr>
            </w:pPr>
            <w:r>
              <w:rPr>
                <w:rFonts w:ascii="宋体" w:hAnsi="宋体" w:hint="eastAsia"/>
                <w:color w:val="000000"/>
                <w:sz w:val="24"/>
              </w:rPr>
              <w:t>（3）三色方案</w:t>
            </w:r>
          </w:p>
          <w:p w14:paraId="25C57097" w14:textId="77777777" w:rsidR="00513607" w:rsidRDefault="00513607">
            <w:pPr>
              <w:widowControl/>
              <w:spacing w:after="150" w:line="420" w:lineRule="atLeast"/>
              <w:jc w:val="left"/>
              <w:rPr>
                <w:rFonts w:ascii="宋体" w:hAnsi="宋体"/>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三色方案是指在色彩圆环中选择一个等边三角形三个顶点上的颜色构成的配色方案。在</w:t>
            </w:r>
            <w:r w:rsidRPr="00D47E67">
              <w:rPr>
                <w:color w:val="000000"/>
                <w:sz w:val="24"/>
              </w:rPr>
              <w:t>Photoshop</w:t>
            </w:r>
            <w:r>
              <w:rPr>
                <w:rFonts w:ascii="宋体" w:hAnsi="宋体" w:hint="eastAsia"/>
                <w:color w:val="000000"/>
                <w:sz w:val="24"/>
              </w:rPr>
              <w:t>中，要想构造一个三色方案是非常容易。首先选中一种颜色，记下他的</w:t>
            </w:r>
            <w:r w:rsidRPr="00D47E67">
              <w:rPr>
                <w:color w:val="000000"/>
                <w:sz w:val="24"/>
              </w:rPr>
              <w:t>H</w:t>
            </w:r>
            <w:r>
              <w:rPr>
                <w:rFonts w:ascii="宋体" w:hAnsi="宋体" w:hint="eastAsia"/>
                <w:color w:val="000000"/>
                <w:sz w:val="24"/>
              </w:rPr>
              <w:t>（</w:t>
            </w:r>
            <w:r w:rsidRPr="00D47E67">
              <w:rPr>
                <w:color w:val="000000"/>
                <w:sz w:val="24"/>
              </w:rPr>
              <w:t>Hue</w:t>
            </w:r>
            <w:r>
              <w:rPr>
                <w:rFonts w:ascii="宋体" w:hAnsi="宋体" w:hint="eastAsia"/>
                <w:color w:val="000000"/>
                <w:sz w:val="24"/>
              </w:rPr>
              <w:t>）值，然后为这个值加120（记住，</w:t>
            </w:r>
            <w:r w:rsidRPr="00D47E67">
              <w:rPr>
                <w:color w:val="000000"/>
                <w:sz w:val="24"/>
              </w:rPr>
              <w:t>H</w:t>
            </w:r>
            <w:r>
              <w:rPr>
                <w:rFonts w:ascii="宋体" w:hAnsi="宋体" w:hint="eastAsia"/>
                <w:color w:val="000000"/>
                <w:sz w:val="24"/>
              </w:rPr>
              <w:t>的单位是“度”，也就是沿色彩圆环旋转120度），以此类推得到第三种颜色，构成一个三色方案。</w:t>
            </w:r>
          </w:p>
          <w:p w14:paraId="227D066E" w14:textId="77777777" w:rsidR="00513607" w:rsidRDefault="00513607">
            <w:pPr>
              <w:widowControl/>
              <w:spacing w:after="150" w:line="420" w:lineRule="atLeast"/>
              <w:ind w:firstLine="420"/>
              <w:jc w:val="left"/>
              <w:rPr>
                <w:rFonts w:ascii="Arial" w:hAnsi="Arial" w:cs="Arial"/>
                <w:color w:val="737373"/>
                <w:kern w:val="0"/>
                <w:sz w:val="24"/>
              </w:rPr>
            </w:pPr>
            <w:r>
              <w:rPr>
                <w:rFonts w:ascii="宋体" w:hAnsi="宋体" w:hint="eastAsia"/>
                <w:color w:val="000000"/>
                <w:sz w:val="24"/>
              </w:rPr>
              <w:t xml:space="preserve">三色方案中使用了三种彼此之间差别明显的颜色，因此页面显得相当不稳定，是一种可以带来比较另类的感觉的配色方案，将给予浏览者某种紧张感，这是因为这三种颜色均对比强烈。　</w:t>
            </w:r>
          </w:p>
        </w:tc>
        <w:tc>
          <w:tcPr>
            <w:tcW w:w="2693" w:type="pct"/>
            <w:shd w:val="clear" w:color="auto" w:fill="FFFFFF"/>
            <w:tcMar>
              <w:top w:w="15" w:type="dxa"/>
              <w:left w:w="15" w:type="dxa"/>
              <w:bottom w:w="15" w:type="dxa"/>
              <w:right w:w="15" w:type="dxa"/>
            </w:tcMar>
            <w:vAlign w:val="center"/>
            <w:hideMark/>
          </w:tcPr>
          <w:p w14:paraId="316C7EEE" w14:textId="6D952C00"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4C2C8F3E" wp14:editId="3FC46CF8">
                  <wp:extent cx="2895600" cy="1333500"/>
                  <wp:effectExtent l="0" t="0" r="0" b="0"/>
                  <wp:docPr id="7" name="图片 7"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网页配色方案 - 若水 - 冰化了"/>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2A4E498D" w14:textId="6A8B014E"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 xml:space="preserve">3-8 </w:t>
            </w:r>
            <w:r>
              <w:rPr>
                <w:rFonts w:hint="eastAsia"/>
                <w:b/>
                <w:color w:val="000000"/>
              </w:rPr>
              <w:t>三色配色</w:t>
            </w:r>
            <w:r>
              <w:rPr>
                <w:b/>
                <w:color w:val="000000"/>
              </w:rPr>
              <w:t>方案图例</w:t>
            </w:r>
          </w:p>
        </w:tc>
      </w:tr>
    </w:tbl>
    <w:p w14:paraId="21D6E0B8" w14:textId="54D539E2" w:rsidR="00E60C70" w:rsidRDefault="00E60C70" w:rsidP="00176E1E">
      <w:pPr>
        <w:spacing w:before="100" w:after="50" w:line="440" w:lineRule="exact"/>
        <w:rPr>
          <w:iCs/>
          <w:color w:val="000000"/>
          <w:sz w:val="24"/>
        </w:rPr>
      </w:pPr>
    </w:p>
    <w:p w14:paraId="4EE2D5EF" w14:textId="4E34C8D9" w:rsidR="00700AC0" w:rsidRDefault="00176E1E" w:rsidP="00DB56AD">
      <w:pPr>
        <w:ind w:firstLine="420"/>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lastRenderedPageBreak/>
        <w:t>采用</w:t>
      </w:r>
      <w:r>
        <w:rPr>
          <w:rFonts w:ascii="宋体" w:hAnsi="宋体" w:hint="eastAsia"/>
          <w:color w:val="000000"/>
          <w:sz w:val="24"/>
        </w:rPr>
        <w:t>深沉</w:t>
      </w:r>
      <w:r>
        <w:rPr>
          <w:rFonts w:ascii="宋体" w:hAnsi="宋体"/>
          <w:color w:val="000000"/>
          <w:sz w:val="24"/>
        </w:rPr>
        <w:t>的警察蓝</w:t>
      </w:r>
      <w:r w:rsidR="00700AC0">
        <w:rPr>
          <w:rFonts w:ascii="宋体" w:hAnsi="宋体" w:hint="eastAsia"/>
          <w:color w:val="000000"/>
          <w:sz w:val="24"/>
        </w:rPr>
        <w:t>，</w:t>
      </w:r>
      <w:r w:rsidR="00700AC0">
        <w:rPr>
          <w:rFonts w:ascii="宋体" w:hAnsi="宋体"/>
          <w:color w:val="000000"/>
          <w:sz w:val="24"/>
        </w:rPr>
        <w:t>主要配色</w:t>
      </w:r>
      <w:r w:rsidR="00700AC0">
        <w:rPr>
          <w:rFonts w:ascii="宋体" w:hAnsi="宋体" w:hint="eastAsia"/>
          <w:color w:val="000000"/>
          <w:sz w:val="24"/>
        </w:rPr>
        <w:t>规则</w:t>
      </w:r>
      <w:r w:rsidR="00700AC0">
        <w:rPr>
          <w:rFonts w:ascii="宋体" w:hAnsi="宋体"/>
          <w:color w:val="000000"/>
          <w:sz w:val="24"/>
        </w:rPr>
        <w:t>如下</w:t>
      </w:r>
      <w:r w:rsidR="000E63B5">
        <w:rPr>
          <w:rFonts w:ascii="宋体" w:hAnsi="宋体" w:hint="eastAsia"/>
          <w:color w:val="000000"/>
          <w:sz w:val="24"/>
        </w:rPr>
        <w:t>图</w:t>
      </w:r>
      <w:r w:rsidR="00700AC0">
        <w:rPr>
          <w:rFonts w:ascii="宋体" w:hAnsi="宋体"/>
          <w:color w:val="000000"/>
          <w:sz w:val="24"/>
        </w:rPr>
        <w:t>：</w:t>
      </w:r>
    </w:p>
    <w:p w14:paraId="47D49EE0" w14:textId="4EFEC66F" w:rsidR="00E60C70" w:rsidRDefault="000E63B5" w:rsidP="000E63B5">
      <w:pPr>
        <w:jc w:val="center"/>
        <w:rPr>
          <w:rFonts w:ascii="宋体" w:hAnsi="宋体"/>
          <w:color w:val="000000"/>
          <w:sz w:val="24"/>
        </w:rPr>
      </w:pPr>
      <w:r>
        <w:rPr>
          <w:rFonts w:ascii="宋体" w:hAnsi="宋体" w:hint="eastAsia"/>
          <w:noProof/>
          <w:color w:val="000000"/>
          <w:sz w:val="24"/>
        </w:rPr>
        <mc:AlternateContent>
          <mc:Choice Requires="wps">
            <w:drawing>
              <wp:inline distT="0" distB="0" distL="0" distR="0" wp14:anchorId="79FA01C3" wp14:editId="673808F7">
                <wp:extent cx="504825" cy="428625"/>
                <wp:effectExtent l="0" t="0" r="9525" b="9525"/>
                <wp:docPr id="4" name="矩形 4"/>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428B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6F07D7" id="矩形 4"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" fillcolor="#428bca"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BBCE93C" wp14:editId="3C7807B6">
                <wp:extent cx="504825" cy="428625"/>
                <wp:effectExtent l="0" t="0" r="9525" b="9525"/>
                <wp:docPr id="3" name="矩形 3"/>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1FE02B" id="矩形 3"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" fillcolor="#2c3e50"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3CCA051" wp14:editId="3E567D98">
                <wp:extent cx="504825" cy="428625"/>
                <wp:effectExtent l="0" t="0" r="9525" b="9525"/>
                <wp:docPr id="2" name="矩形 2"/>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405EA" id="矩形 2"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" fillcolor="#036" stroked="f" strokeweight="1pt">
                <w10:anchorlock/>
              </v:rect>
            </w:pict>
          </mc:Fallback>
        </mc:AlternateContent>
      </w:r>
    </w:p>
    <w:p w14:paraId="1B746116" w14:textId="1AD1E618" w:rsidR="00EA0279" w:rsidRPr="000E63B5" w:rsidRDefault="000E63B5" w:rsidP="000E63B5">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45D991D5" w14:textId="2B2051D9"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iCs/>
          <w:color w:val="000000"/>
          <w:sz w:val="24"/>
        </w:rPr>
        <w:t>4</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hint="eastAsia"/>
          <w:color w:val="000000"/>
          <w:sz w:val="24"/>
        </w:rPr>
        <w:tab/>
        <w:t>文字</w:t>
      </w:r>
      <w:r w:rsidRPr="00DB56AD">
        <w:rPr>
          <w:rFonts w:asciiTheme="minorEastAsia" w:eastAsiaTheme="minorEastAsia" w:hAnsiTheme="minorEastAsia"/>
          <w:color w:val="000000"/>
          <w:sz w:val="24"/>
        </w:rPr>
        <w:t>的编排</w:t>
      </w:r>
      <w:r w:rsidRPr="00DB56AD">
        <w:rPr>
          <w:rFonts w:asciiTheme="minorEastAsia" w:eastAsiaTheme="minorEastAsia" w:hAnsiTheme="minorEastAsia" w:hint="eastAsia"/>
          <w:color w:val="000000"/>
          <w:sz w:val="24"/>
        </w:rPr>
        <w:t>与</w:t>
      </w:r>
      <w:r w:rsidRPr="00DB56AD">
        <w:rPr>
          <w:rFonts w:asciiTheme="minorEastAsia" w:eastAsiaTheme="minorEastAsia" w:hAnsiTheme="minorEastAsia"/>
          <w:color w:val="000000"/>
          <w:sz w:val="24"/>
        </w:rPr>
        <w:t>设计</w:t>
      </w:r>
    </w:p>
    <w:p w14:paraId="11F0CA1A" w14:textId="7237590E"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总体</w:t>
      </w:r>
      <w:r w:rsidRPr="00DB56AD">
        <w:rPr>
          <w:rFonts w:asciiTheme="minorEastAsia" w:eastAsiaTheme="minorEastAsia" w:hAnsiTheme="minorEastAsia"/>
          <w:color w:val="000000"/>
          <w:sz w:val="24"/>
        </w:rPr>
        <w:t>原则</w:t>
      </w:r>
      <w:r w:rsidRPr="00DB56AD">
        <w:rPr>
          <w:rFonts w:asciiTheme="minorEastAsia" w:eastAsiaTheme="minorEastAsia" w:hAnsiTheme="minorEastAsia" w:hint="eastAsia"/>
          <w:color w:val="000000"/>
          <w:sz w:val="24"/>
        </w:rPr>
        <w:t>：</w:t>
      </w:r>
      <w:r w:rsidRPr="00DB56AD">
        <w:rPr>
          <w:rFonts w:asciiTheme="minorEastAsia" w:eastAsiaTheme="minorEastAsia" w:hAnsiTheme="minorEastAsia"/>
          <w:color w:val="000000"/>
          <w:sz w:val="24"/>
        </w:rPr>
        <w:t>提高文字的</w:t>
      </w:r>
      <w:r w:rsidRPr="00DB56AD">
        <w:rPr>
          <w:rFonts w:asciiTheme="minorEastAsia" w:eastAsiaTheme="minorEastAsia" w:hAnsiTheme="minorEastAsia" w:hint="eastAsia"/>
          <w:color w:val="000000"/>
          <w:sz w:val="24"/>
        </w:rPr>
        <w:t>辨识性和</w:t>
      </w:r>
      <w:r w:rsidRPr="00DB56AD">
        <w:rPr>
          <w:rFonts w:asciiTheme="minorEastAsia" w:eastAsiaTheme="minorEastAsia" w:hAnsiTheme="minorEastAsia"/>
          <w:color w:val="000000"/>
          <w:sz w:val="24"/>
        </w:rPr>
        <w:t>页面的</w:t>
      </w:r>
      <w:r w:rsidRPr="00DB56AD">
        <w:rPr>
          <w:rFonts w:asciiTheme="minorEastAsia" w:eastAsiaTheme="minorEastAsia" w:hAnsiTheme="minorEastAsia" w:hint="eastAsia"/>
          <w:color w:val="000000"/>
          <w:sz w:val="24"/>
        </w:rPr>
        <w:t>易读性。</w:t>
      </w:r>
    </w:p>
    <w:p w14:paraId="50605A48" w14:textId="75A6086C" w:rsidR="00EA0279" w:rsidRPr="00DB56AD" w:rsidRDefault="00EA0279" w:rsidP="00EA0279">
      <w:pPr>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文字</w:t>
      </w:r>
      <w:r w:rsidRPr="00DB56AD">
        <w:rPr>
          <w:rFonts w:asciiTheme="minorEastAsia" w:eastAsiaTheme="minorEastAsia" w:hAnsiTheme="minorEastAsia"/>
          <w:color w:val="000000"/>
          <w:sz w:val="24"/>
        </w:rPr>
        <w:t>大小</w:t>
      </w:r>
      <w:r w:rsidRPr="00DB56AD">
        <w:rPr>
          <w:rFonts w:asciiTheme="minorEastAsia" w:eastAsiaTheme="minorEastAsia" w:hAnsiTheme="minorEastAsia" w:hint="eastAsia"/>
          <w:color w:val="000000"/>
          <w:sz w:val="24"/>
        </w:rPr>
        <w:t>采用12号</w:t>
      </w:r>
      <w:r w:rsidRPr="00DB56AD">
        <w:rPr>
          <w:rFonts w:asciiTheme="minorEastAsia" w:eastAsiaTheme="minorEastAsia" w:hAnsiTheme="minorEastAsia"/>
          <w:color w:val="000000"/>
          <w:sz w:val="24"/>
        </w:rPr>
        <w:t>和</w:t>
      </w:r>
      <w:r w:rsidRPr="00DB56AD">
        <w:rPr>
          <w:rFonts w:asciiTheme="minorEastAsia" w:eastAsiaTheme="minorEastAsia" w:hAnsiTheme="minorEastAsia" w:hint="eastAsia"/>
          <w:color w:val="000000"/>
          <w:sz w:val="24"/>
        </w:rPr>
        <w:t>14号字体的</w:t>
      </w:r>
      <w:r w:rsidRPr="00DB56AD">
        <w:rPr>
          <w:rFonts w:asciiTheme="minorEastAsia" w:eastAsiaTheme="minorEastAsia" w:hAnsiTheme="minorEastAsia"/>
          <w:color w:val="000000"/>
          <w:sz w:val="24"/>
        </w:rPr>
        <w:t>混合搭配</w:t>
      </w:r>
      <w:r w:rsidRPr="00DB56AD">
        <w:rPr>
          <w:rFonts w:asciiTheme="minorEastAsia" w:eastAsiaTheme="minorEastAsia" w:hAnsiTheme="minorEastAsia" w:hint="eastAsia"/>
          <w:color w:val="000000"/>
          <w:sz w:val="24"/>
        </w:rPr>
        <w:t>，13号字体</w:t>
      </w:r>
      <w:r w:rsidRPr="00DB56AD">
        <w:rPr>
          <w:rFonts w:asciiTheme="minorEastAsia" w:eastAsiaTheme="minorEastAsia" w:hAnsiTheme="minorEastAsia"/>
          <w:color w:val="000000"/>
          <w:sz w:val="24"/>
        </w:rPr>
        <w:t>由于不对称性，暂且不考虑</w:t>
      </w:r>
      <w:r w:rsidRPr="00DB56AD">
        <w:rPr>
          <w:rFonts w:asciiTheme="minorEastAsia" w:eastAsiaTheme="minorEastAsia" w:hAnsiTheme="minorEastAsia" w:hint="eastAsia"/>
          <w:color w:val="000000"/>
          <w:sz w:val="24"/>
        </w:rPr>
        <w:t>。</w:t>
      </w:r>
    </w:p>
    <w:p w14:paraId="7D9E16AF" w14:textId="6B4B5024"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需突出</w:t>
      </w:r>
      <w:r w:rsidRPr="00DB56AD">
        <w:rPr>
          <w:rFonts w:asciiTheme="minorEastAsia" w:eastAsiaTheme="minorEastAsia" w:hAnsiTheme="minorEastAsia"/>
          <w:color w:val="000000"/>
          <w:sz w:val="24"/>
        </w:rPr>
        <w:t>的</w:t>
      </w:r>
      <w:r w:rsidRPr="00DB56AD">
        <w:rPr>
          <w:rFonts w:asciiTheme="minorEastAsia" w:eastAsiaTheme="minorEastAsia" w:hAnsiTheme="minorEastAsia" w:hint="eastAsia"/>
          <w:color w:val="000000"/>
          <w:sz w:val="24"/>
        </w:rPr>
        <w:t>内容</w:t>
      </w:r>
      <w:r w:rsidRPr="00DB56AD">
        <w:rPr>
          <w:rFonts w:asciiTheme="minorEastAsia" w:eastAsiaTheme="minorEastAsia" w:hAnsiTheme="minorEastAsia"/>
          <w:color w:val="000000"/>
          <w:sz w:val="24"/>
        </w:rPr>
        <w:t>部分</w:t>
      </w:r>
      <w:r w:rsidRPr="00DB56AD">
        <w:rPr>
          <w:rFonts w:asciiTheme="minorEastAsia" w:eastAsiaTheme="minorEastAsia" w:hAnsiTheme="minorEastAsia" w:hint="eastAsia"/>
          <w:color w:val="000000"/>
          <w:sz w:val="24"/>
        </w:rPr>
        <w:t>、页面标题、</w:t>
      </w:r>
      <w:r w:rsidRPr="00DB56AD">
        <w:rPr>
          <w:rFonts w:asciiTheme="minorEastAsia" w:eastAsiaTheme="minorEastAsia" w:hAnsiTheme="minorEastAsia"/>
          <w:color w:val="000000"/>
          <w:sz w:val="24"/>
        </w:rPr>
        <w:t>栏目标题</w:t>
      </w:r>
      <w:r w:rsidRPr="00DB56AD">
        <w:rPr>
          <w:rFonts w:asciiTheme="minorEastAsia" w:eastAsiaTheme="minorEastAsia" w:hAnsiTheme="minorEastAsia" w:hint="eastAsia"/>
          <w:color w:val="000000"/>
          <w:sz w:val="24"/>
        </w:rPr>
        <w:t>多</w:t>
      </w:r>
      <w:r w:rsidRPr="00DB56AD">
        <w:rPr>
          <w:rFonts w:asciiTheme="minorEastAsia" w:eastAsiaTheme="minorEastAsia" w:hAnsiTheme="minorEastAsia"/>
          <w:color w:val="000000"/>
          <w:sz w:val="24"/>
        </w:rPr>
        <w:t>使用</w:t>
      </w:r>
      <w:r w:rsidRPr="00DB56AD">
        <w:rPr>
          <w:rFonts w:asciiTheme="minorEastAsia" w:eastAsiaTheme="minorEastAsia" w:hAnsiTheme="minorEastAsia" w:hint="eastAsia"/>
          <w:color w:val="000000"/>
          <w:sz w:val="24"/>
        </w:rPr>
        <w:t>14号</w:t>
      </w:r>
      <w:r w:rsidRPr="00DB56AD">
        <w:rPr>
          <w:rFonts w:asciiTheme="minorEastAsia" w:eastAsiaTheme="minorEastAsia" w:hAnsiTheme="minorEastAsia"/>
          <w:color w:val="000000"/>
          <w:sz w:val="24"/>
        </w:rPr>
        <w:t>字体</w:t>
      </w:r>
    </w:p>
    <w:p w14:paraId="434E58E2" w14:textId="215C0275"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介绍性</w:t>
      </w:r>
      <w:r w:rsidRPr="00DB56AD">
        <w:rPr>
          <w:rFonts w:asciiTheme="minorEastAsia" w:eastAsiaTheme="minorEastAsia" w:hAnsiTheme="minorEastAsia"/>
          <w:color w:val="000000"/>
          <w:sz w:val="24"/>
        </w:rPr>
        <w:t>文字</w:t>
      </w:r>
      <w:r w:rsidRPr="00DB56AD">
        <w:rPr>
          <w:rFonts w:asciiTheme="minorEastAsia" w:eastAsiaTheme="minorEastAsia" w:hAnsiTheme="minorEastAsia" w:hint="eastAsia"/>
          <w:color w:val="000000"/>
          <w:sz w:val="24"/>
        </w:rPr>
        <w:t>等</w:t>
      </w:r>
      <w:r w:rsidRPr="00DB56AD">
        <w:rPr>
          <w:rFonts w:asciiTheme="minorEastAsia" w:eastAsiaTheme="minorEastAsia" w:hAnsiTheme="minorEastAsia"/>
          <w:color w:val="000000"/>
          <w:sz w:val="24"/>
        </w:rPr>
        <w:t>多使用</w:t>
      </w:r>
      <w:r w:rsidRPr="00DB56AD">
        <w:rPr>
          <w:rFonts w:asciiTheme="minorEastAsia" w:eastAsiaTheme="minorEastAsia" w:hAnsiTheme="minorEastAsia" w:hint="eastAsia"/>
          <w:color w:val="000000"/>
          <w:sz w:val="24"/>
        </w:rPr>
        <w:t>12号</w:t>
      </w:r>
      <w:r w:rsidRPr="00DB56AD">
        <w:rPr>
          <w:rFonts w:asciiTheme="minorEastAsia" w:eastAsiaTheme="minorEastAsia" w:hAnsiTheme="minorEastAsia"/>
          <w:color w:val="000000"/>
          <w:sz w:val="24"/>
        </w:rPr>
        <w:t>字体</w:t>
      </w:r>
    </w:p>
    <w:p w14:paraId="61D71154" w14:textId="033F3B28" w:rsidR="00EA0279" w:rsidRPr="00DB56AD" w:rsidRDefault="00EA0279" w:rsidP="00EA0279">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避免</w:t>
      </w:r>
      <w:r w:rsidRPr="00DB56AD">
        <w:rPr>
          <w:rFonts w:asciiTheme="minorEastAsia" w:eastAsiaTheme="minorEastAsia" w:hAnsiTheme="minorEastAsia"/>
          <w:color w:val="000000"/>
          <w:sz w:val="24"/>
        </w:rPr>
        <w:t>大规模使用加粗字体</w:t>
      </w:r>
      <w:r w:rsidRPr="00DB56AD">
        <w:rPr>
          <w:rFonts w:asciiTheme="minorEastAsia" w:eastAsiaTheme="minorEastAsia" w:hAnsiTheme="minorEastAsia" w:hint="eastAsia"/>
          <w:color w:val="000000"/>
          <w:sz w:val="24"/>
        </w:rPr>
        <w:t>（12号</w:t>
      </w:r>
      <w:r w:rsidRPr="00DB56AD">
        <w:rPr>
          <w:rFonts w:asciiTheme="minorEastAsia" w:eastAsiaTheme="minorEastAsia" w:hAnsiTheme="minorEastAsia"/>
          <w:color w:val="000000"/>
          <w:sz w:val="24"/>
        </w:rPr>
        <w:t>字体</w:t>
      </w:r>
      <w:r w:rsidRPr="00DB56AD">
        <w:rPr>
          <w:rFonts w:asciiTheme="minorEastAsia" w:eastAsiaTheme="minorEastAsia" w:hAnsiTheme="minorEastAsia" w:hint="eastAsia"/>
          <w:color w:val="000000"/>
          <w:sz w:val="24"/>
        </w:rPr>
        <w:t>加粗会</w:t>
      </w:r>
      <w:r w:rsidRPr="00DB56AD">
        <w:rPr>
          <w:rFonts w:asciiTheme="minorEastAsia" w:eastAsiaTheme="minorEastAsia" w:hAnsiTheme="minorEastAsia"/>
          <w:color w:val="000000"/>
          <w:sz w:val="24"/>
        </w:rPr>
        <w:t>导致复杂的文字</w:t>
      </w:r>
      <w:r w:rsidRPr="00DB56AD">
        <w:rPr>
          <w:rFonts w:asciiTheme="minorEastAsia" w:eastAsiaTheme="minorEastAsia" w:hAnsiTheme="minorEastAsia" w:hint="eastAsia"/>
          <w:color w:val="000000"/>
          <w:sz w:val="24"/>
        </w:rPr>
        <w:t>难以</w:t>
      </w:r>
      <w:r w:rsidRPr="00DB56AD">
        <w:rPr>
          <w:rFonts w:asciiTheme="minorEastAsia" w:eastAsiaTheme="minorEastAsia" w:hAnsiTheme="minorEastAsia"/>
          <w:color w:val="000000"/>
          <w:sz w:val="24"/>
        </w:rPr>
        <w:t>辨认）</w:t>
      </w:r>
    </w:p>
    <w:p w14:paraId="02CE93D9" w14:textId="6351613F" w:rsidR="00A83D67" w:rsidRPr="00DB56AD" w:rsidRDefault="00EA0279" w:rsidP="00A83D67">
      <w:pPr>
        <w:pStyle w:val="af9"/>
        <w:numPr>
          <w:ilvl w:val="0"/>
          <w:numId w:val="16"/>
        </w:numPr>
        <w:ind w:firstLineChars="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采用字体</w:t>
      </w:r>
      <w:r w:rsidRPr="00DB56AD">
        <w:rPr>
          <w:rFonts w:asciiTheme="minorEastAsia" w:eastAsiaTheme="minorEastAsia" w:hAnsiTheme="minorEastAsia"/>
          <w:color w:val="000000"/>
          <w:sz w:val="24"/>
        </w:rPr>
        <w:t>大小</w:t>
      </w:r>
      <w:r w:rsidRPr="00DB56AD">
        <w:rPr>
          <w:rFonts w:asciiTheme="minorEastAsia" w:eastAsiaTheme="minorEastAsia" w:hAnsiTheme="minorEastAsia" w:hint="eastAsia"/>
          <w:color w:val="000000"/>
          <w:sz w:val="24"/>
        </w:rPr>
        <w:t>1.5倍</w:t>
      </w:r>
      <w:r w:rsidRPr="00DB56AD">
        <w:rPr>
          <w:rFonts w:asciiTheme="minorEastAsia" w:eastAsiaTheme="minorEastAsia" w:hAnsiTheme="minorEastAsia"/>
          <w:color w:val="000000"/>
          <w:sz w:val="24"/>
        </w:rPr>
        <w:t>行距</w:t>
      </w:r>
      <w:r w:rsidR="0037330F" w:rsidRPr="00DB56AD">
        <w:rPr>
          <w:rFonts w:asciiTheme="minorEastAsia" w:eastAsiaTheme="minorEastAsia" w:hAnsiTheme="minorEastAsia" w:hint="eastAsia"/>
          <w:color w:val="000000"/>
          <w:sz w:val="24"/>
        </w:rPr>
        <w:t>（视觉最佳行距</w:t>
      </w:r>
      <w:r w:rsidR="0037330F" w:rsidRPr="00DB56AD">
        <w:rPr>
          <w:rFonts w:asciiTheme="minorEastAsia" w:eastAsiaTheme="minorEastAsia" w:hAnsiTheme="minorEastAsia"/>
          <w:color w:val="000000"/>
          <w:sz w:val="24"/>
        </w:rPr>
        <w:t>是字体大小的</w:t>
      </w:r>
      <w:r w:rsidR="0037330F" w:rsidRPr="00DB56AD">
        <w:rPr>
          <w:rFonts w:asciiTheme="minorEastAsia" w:eastAsiaTheme="minorEastAsia" w:hAnsiTheme="minorEastAsia" w:hint="eastAsia"/>
          <w:color w:val="000000"/>
          <w:sz w:val="24"/>
        </w:rPr>
        <w:t>1.3</w:t>
      </w:r>
      <w:r w:rsidR="0037330F" w:rsidRPr="00DB56AD">
        <w:rPr>
          <w:rFonts w:asciiTheme="minorEastAsia" w:eastAsiaTheme="minorEastAsia" w:hAnsiTheme="minorEastAsia"/>
          <w:color w:val="000000"/>
          <w:sz w:val="24"/>
        </w:rPr>
        <w:t>-1.6</w:t>
      </w:r>
      <w:r w:rsidR="0037330F" w:rsidRPr="00DB56AD">
        <w:rPr>
          <w:rFonts w:asciiTheme="minorEastAsia" w:eastAsiaTheme="minorEastAsia" w:hAnsiTheme="minorEastAsia" w:hint="eastAsia"/>
          <w:color w:val="000000"/>
          <w:sz w:val="24"/>
        </w:rPr>
        <w:t>倍</w:t>
      </w:r>
      <w:r w:rsidR="0037330F" w:rsidRPr="00DB56AD">
        <w:rPr>
          <w:rFonts w:asciiTheme="minorEastAsia" w:eastAsiaTheme="minorEastAsia" w:hAnsiTheme="minorEastAsia"/>
          <w:color w:val="000000"/>
          <w:sz w:val="24"/>
        </w:rPr>
        <w:t>）</w:t>
      </w:r>
    </w:p>
    <w:p w14:paraId="358B50BA" w14:textId="66C806D8" w:rsidR="00BD55C8" w:rsidRPr="00F249DC" w:rsidRDefault="00BD55C8" w:rsidP="00BD55C8">
      <w:pPr>
        <w:pStyle w:val="3"/>
        <w:spacing w:line="416" w:lineRule="auto"/>
        <w:rPr>
          <w:rFonts w:ascii="黑体" w:eastAsia="黑体" w:hAnsi="黑体"/>
          <w:b w:val="0"/>
          <w:color w:val="000000"/>
          <w:sz w:val="24"/>
          <w:szCs w:val="24"/>
        </w:rPr>
      </w:pPr>
      <w:bookmarkStart w:id="197" w:name="_Toc420932630"/>
      <w:bookmarkStart w:id="198" w:name="_Toc420933129"/>
      <w:bookmarkStart w:id="199" w:name="_Toc421623970"/>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2</w:t>
      </w:r>
      <w:r>
        <w:rPr>
          <w:rFonts w:ascii="黑体" w:eastAsia="黑体" w:hAnsi="黑体" w:hint="eastAsia"/>
          <w:b w:val="0"/>
          <w:color w:val="000000"/>
          <w:sz w:val="24"/>
          <w:szCs w:val="24"/>
        </w:rPr>
        <w:t>用户界面交互设计</w:t>
      </w:r>
      <w:bookmarkEnd w:id="197"/>
      <w:bookmarkEnd w:id="198"/>
      <w:bookmarkEnd w:id="199"/>
    </w:p>
    <w:p w14:paraId="1B09C819" w14:textId="3422D295" w:rsidR="006E0F42" w:rsidRDefault="0037330F" w:rsidP="00513607">
      <w:pPr>
        <w:pStyle w:val="af9"/>
        <w:ind w:firstLineChars="0" w:firstLine="0"/>
        <w:jc w:val="left"/>
        <w:rPr>
          <w:rFonts w:ascii="宋体" w:hAnsi="宋体" w:cs="Times New Roman"/>
          <w:color w:val="000000"/>
          <w:sz w:val="24"/>
          <w:szCs w:val="24"/>
        </w:rPr>
      </w:pPr>
      <w:r w:rsidRPr="00513607">
        <w:rPr>
          <w:rFonts w:ascii="宋体" w:hAnsi="宋体" w:cs="Times New Roman" w:hint="eastAsia"/>
          <w:color w:val="000000"/>
          <w:sz w:val="24"/>
          <w:szCs w:val="24"/>
        </w:rPr>
        <w:t>整个</w:t>
      </w:r>
      <w:r w:rsidRPr="00513607">
        <w:rPr>
          <w:rFonts w:ascii="宋体" w:hAnsi="宋体" w:cs="Times New Roman"/>
          <w:color w:val="000000"/>
          <w:sz w:val="24"/>
          <w:szCs w:val="24"/>
        </w:rPr>
        <w:t>指挥系统都是围绕</w:t>
      </w:r>
      <w:r w:rsidRPr="00513607">
        <w:rPr>
          <w:rFonts w:ascii="宋体" w:hAnsi="宋体" w:cs="Times New Roman" w:hint="eastAsia"/>
          <w:color w:val="000000"/>
          <w:sz w:val="24"/>
          <w:szCs w:val="24"/>
        </w:rPr>
        <w:t>地图</w:t>
      </w:r>
      <w:r w:rsidRPr="00513607">
        <w:rPr>
          <w:rFonts w:ascii="宋体" w:hAnsi="宋体" w:cs="Times New Roman"/>
          <w:color w:val="000000"/>
          <w:sz w:val="24"/>
          <w:szCs w:val="24"/>
        </w:rPr>
        <w:t>来进行的，所以主要的</w:t>
      </w:r>
      <w:r w:rsidRPr="00513607">
        <w:rPr>
          <w:rFonts w:ascii="宋体" w:hAnsi="宋体" w:cs="Times New Roman" w:hint="eastAsia"/>
          <w:color w:val="000000"/>
          <w:sz w:val="24"/>
          <w:szCs w:val="24"/>
        </w:rPr>
        <w:t>人机</w:t>
      </w:r>
      <w:r w:rsidRPr="00513607">
        <w:rPr>
          <w:rFonts w:ascii="宋体" w:hAnsi="宋体" w:cs="Times New Roman"/>
          <w:color w:val="000000"/>
          <w:sz w:val="24"/>
          <w:szCs w:val="24"/>
        </w:rPr>
        <w:t>交互</w:t>
      </w:r>
      <w:r w:rsidRPr="00513607">
        <w:rPr>
          <w:rFonts w:ascii="宋体" w:hAnsi="宋体" w:cs="Times New Roman" w:hint="eastAsia"/>
          <w:color w:val="000000"/>
          <w:sz w:val="24"/>
          <w:szCs w:val="24"/>
        </w:rPr>
        <w:t>都和</w:t>
      </w:r>
      <w:r w:rsidRPr="00513607">
        <w:rPr>
          <w:rFonts w:ascii="宋体" w:hAnsi="宋体" w:cs="Times New Roman"/>
          <w:color w:val="000000"/>
          <w:sz w:val="24"/>
          <w:szCs w:val="24"/>
        </w:rPr>
        <w:t>地图界面</w:t>
      </w:r>
      <w:r w:rsidRPr="00513607">
        <w:rPr>
          <w:rFonts w:ascii="宋体" w:hAnsi="宋体" w:cs="Times New Roman" w:hint="eastAsia"/>
          <w:color w:val="000000"/>
          <w:sz w:val="24"/>
          <w:szCs w:val="24"/>
        </w:rPr>
        <w:t>相关</w:t>
      </w:r>
      <w:r w:rsidRPr="00513607">
        <w:rPr>
          <w:rFonts w:ascii="宋体" w:hAnsi="宋体" w:cs="Times New Roman"/>
          <w:color w:val="000000"/>
          <w:sz w:val="24"/>
          <w:szCs w:val="24"/>
        </w:rPr>
        <w:t>。</w:t>
      </w:r>
      <w:bookmarkEnd w:id="192"/>
    </w:p>
    <w:p w14:paraId="19445083" w14:textId="09460659" w:rsidR="00513607" w:rsidRDefault="00513607" w:rsidP="00513607">
      <w:pPr>
        <w:pStyle w:val="af9"/>
        <w:ind w:firstLineChars="0" w:firstLine="0"/>
        <w:jc w:val="left"/>
        <w:rPr>
          <w:rFonts w:ascii="宋体" w:hAnsi="宋体" w:cs="Times New Roman"/>
          <w:color w:val="000000"/>
          <w:sz w:val="24"/>
          <w:szCs w:val="24"/>
        </w:rPr>
      </w:pPr>
      <w:r w:rsidRPr="00513607">
        <w:rPr>
          <w:rFonts w:ascii="宋体" w:hAnsi="宋体" w:cs="Times New Roman"/>
          <w:noProof/>
          <w:color w:val="000000"/>
          <w:sz w:val="24"/>
          <w:szCs w:val="24"/>
        </w:rPr>
        <w:drawing>
          <wp:inline distT="0" distB="0" distL="0" distR="0" wp14:anchorId="5E6E2CCB" wp14:editId="0BC87C74">
            <wp:extent cx="5579745" cy="2379345"/>
            <wp:effectExtent l="0" t="0" r="0" b="1905"/>
            <wp:docPr id="6" name="内容占位符 5" descr="屏幕快照 2015-06-08 下午3.31.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descr="屏幕快照 2015-06-08 下午3.31.02.png"/>
                    <pic:cNvPicPr>
                      <a:picLocks noGrp="1" noChangeAspect="1"/>
                    </pic:cNvPicPr>
                  </pic:nvPicPr>
                  <pic:blipFill rotWithShape="1">
                    <a:blip r:embed="rId24">
                      <a:extLst>
                        <a:ext uri="{28A0092B-C50C-407E-A947-70E740481C1C}">
                          <a14:useLocalDpi xmlns:a14="http://schemas.microsoft.com/office/drawing/2010/main" val="0"/>
                        </a:ext>
                      </a:extLst>
                    </a:blip>
                    <a:srcRect l="-5012" t="3294" r="-13441" b="3668"/>
                    <a:stretch/>
                  </pic:blipFill>
                  <pic:spPr>
                    <a:xfrm>
                      <a:off x="0" y="0"/>
                      <a:ext cx="5579745" cy="2379345"/>
                    </a:xfrm>
                    <a:prstGeom prst="rect">
                      <a:avLst/>
                    </a:prstGeom>
                  </pic:spPr>
                </pic:pic>
              </a:graphicData>
            </a:graphic>
          </wp:inline>
        </w:drawing>
      </w:r>
    </w:p>
    <w:p w14:paraId="22BB6AF5" w14:textId="515ABB70" w:rsidR="008D2551" w:rsidRPr="008D2551" w:rsidRDefault="008D2551" w:rsidP="008D2551">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3-10 </w:t>
      </w:r>
      <w:r>
        <w:rPr>
          <w:rFonts w:hint="eastAsia"/>
          <w:b/>
          <w:color w:val="000000"/>
        </w:rPr>
        <w:t>界面交互</w:t>
      </w:r>
      <w:r>
        <w:rPr>
          <w:b/>
          <w:color w:val="000000"/>
        </w:rPr>
        <w:t>设计图</w:t>
      </w:r>
    </w:p>
    <w:p w14:paraId="4B119154" w14:textId="3C705F0E" w:rsidR="00513607" w:rsidRDefault="0051360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Logo</w:t>
      </w:r>
      <w:r>
        <w:rPr>
          <w:rFonts w:ascii="宋体" w:hAnsi="宋体" w:cs="Times New Roman" w:hint="eastAsia"/>
          <w:color w:val="000000"/>
          <w:sz w:val="24"/>
          <w:szCs w:val="24"/>
        </w:rPr>
        <w:t>和</w:t>
      </w:r>
      <w:r w:rsidRPr="00D47E67">
        <w:rPr>
          <w:rFonts w:ascii="Times New Roman" w:hAnsi="Times New Roman" w:cs="Times New Roman"/>
          <w:color w:val="000000"/>
          <w:sz w:val="24"/>
          <w:szCs w:val="24"/>
        </w:rPr>
        <w:t>system</w:t>
      </w:r>
      <w:r>
        <w:rPr>
          <w:rFonts w:ascii="宋体" w:hAnsi="宋体" w:cs="Times New Roman" w:hint="eastAsia"/>
          <w:color w:val="000000"/>
          <w:sz w:val="24"/>
          <w:szCs w:val="24"/>
        </w:rPr>
        <w:t xml:space="preserve"> </w:t>
      </w:r>
      <w:r w:rsidRPr="00D47E67">
        <w:rPr>
          <w:rFonts w:ascii="Times New Roman" w:hAnsi="Times New Roman" w:cs="Times New Roman"/>
          <w:color w:val="000000"/>
          <w:sz w:val="24"/>
          <w:szCs w:val="24"/>
        </w:rPr>
        <w:t>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0532E19A" w14:textId="005F42F3" w:rsidR="00513607" w:rsidRDefault="0051360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sidR="0038555D">
        <w:rPr>
          <w:rFonts w:ascii="宋体" w:hAnsi="宋体" w:cs="Times New Roman" w:hint="eastAsia"/>
          <w:color w:val="000000"/>
          <w:sz w:val="24"/>
          <w:szCs w:val="24"/>
        </w:rPr>
        <w:t>，</w:t>
      </w:r>
      <w:r w:rsidR="0038555D">
        <w:rPr>
          <w:rFonts w:ascii="宋体" w:hAnsi="宋体" w:cs="Times New Roman"/>
          <w:color w:val="000000"/>
          <w:sz w:val="24"/>
          <w:szCs w:val="24"/>
        </w:rPr>
        <w:t>子选项为其他页面的超链接。</w:t>
      </w:r>
    </w:p>
    <w:p w14:paraId="1078DB3E" w14:textId="6987B36C"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lastRenderedPageBreak/>
        <w:t>form</w:t>
      </w:r>
      <w:r>
        <w:rPr>
          <w:rFonts w:ascii="宋体" w:hAnsi="宋体" w:cs="Times New Roman" w:hint="eastAsia"/>
          <w:color w:val="000000"/>
          <w:sz w:val="24"/>
          <w:szCs w:val="24"/>
        </w:rPr>
        <w:t>：</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1981C79" w14:textId="4784ACE1"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hide</w:t>
      </w:r>
      <w:r>
        <w:rPr>
          <w:rFonts w:ascii="宋体" w:hAnsi="宋体" w:cs="Times New Roman" w:hint="eastAsia"/>
          <w:color w:val="000000"/>
          <w:sz w:val="24"/>
          <w:szCs w:val="24"/>
        </w:rPr>
        <w:t xml:space="preserve"> </w:t>
      </w:r>
      <w:r w:rsidRPr="00D47E67">
        <w:rPr>
          <w:rFonts w:ascii="Times New Roman" w:hAnsi="Times New Roman" w:cs="Times New Roman"/>
          <w:color w:val="000000"/>
          <w:sz w:val="24"/>
          <w:szCs w:val="24"/>
        </w:rPr>
        <w:t>or</w:t>
      </w:r>
      <w:r>
        <w:rPr>
          <w:rFonts w:ascii="宋体" w:hAnsi="宋体" w:cs="Times New Roman"/>
          <w:color w:val="000000"/>
          <w:sz w:val="24"/>
          <w:szCs w:val="24"/>
        </w:rPr>
        <w:t xml:space="preserve"> </w:t>
      </w:r>
      <w:r w:rsidRPr="00D47E67">
        <w:rPr>
          <w:rFonts w:ascii="Times New Roman" w:hAnsi="Times New Roman" w:cs="Times New Roman"/>
          <w:color w:val="000000"/>
          <w:sz w:val="24"/>
          <w:szCs w:val="24"/>
        </w:rPr>
        <w:t>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列表栏主要是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sidRPr="00D47E67">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在进行完它的功能后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sidRPr="00D47E67">
        <w:rPr>
          <w:rFonts w:ascii="Times New Roman" w:hAnsi="Times New Roman" w:cs="Times New Roman"/>
          <w:color w:val="000000"/>
          <w:sz w:val="24"/>
          <w:szCs w:val="24"/>
        </w:rPr>
        <w:t>form</w:t>
      </w:r>
      <w:r>
        <w:rPr>
          <w:rFonts w:ascii="宋体" w:hAnsi="宋体" w:cs="Times New Roman" w:hint="eastAsia"/>
          <w:color w:val="000000"/>
          <w:sz w:val="24"/>
          <w:szCs w:val="24"/>
        </w:rPr>
        <w:t>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47E914C5" w14:textId="4CDA632C"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ObjectItem</w:t>
      </w:r>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sidRPr="00D47E67">
        <w:rPr>
          <w:rFonts w:ascii="Times New Roman" w:hAnsi="Times New Roman" w:cs="Times New Roman"/>
          <w:color w:val="000000"/>
          <w:sz w:val="24"/>
          <w:szCs w:val="24"/>
        </w:rPr>
        <w:t>func</w:t>
      </w:r>
      <w:r>
        <w:rPr>
          <w:rFonts w:ascii="宋体" w:hAnsi="宋体" w:cs="Times New Roman" w:hint="eastAsia"/>
          <w:color w:val="000000"/>
          <w:sz w:val="24"/>
          <w:szCs w:val="24"/>
        </w:rPr>
        <w:t>1与</w:t>
      </w:r>
      <w:r w:rsidRPr="00D47E67">
        <w:rPr>
          <w:rFonts w:ascii="Times New Roman" w:hAnsi="Times New Roman" w:cs="Times New Roman"/>
          <w:color w:val="000000"/>
          <w:sz w:val="24"/>
          <w:szCs w:val="24"/>
        </w:rPr>
        <w:t>func</w:t>
      </w:r>
      <w:r>
        <w:rPr>
          <w:rFonts w:ascii="宋体" w:hAnsi="宋体" w:cs="Times New Roman" w:hint="eastAsia"/>
          <w:color w:val="000000"/>
          <w:sz w:val="24"/>
          <w:szCs w:val="24"/>
        </w:rPr>
        <w:t>2。</w:t>
      </w:r>
      <w:r>
        <w:rPr>
          <w:rFonts w:ascii="宋体" w:hAnsi="宋体" w:cs="Times New Roman"/>
          <w:color w:val="000000"/>
          <w:sz w:val="24"/>
          <w:szCs w:val="24"/>
        </w:rPr>
        <w:t>点击此部分右侧</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711B5B69" w14:textId="36BFAB09" w:rsidR="0038555D" w:rsidRDefault="0038555D"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1：</w:t>
      </w:r>
      <w:r>
        <w:rPr>
          <w:rFonts w:ascii="宋体" w:hAnsi="宋体" w:cs="Times New Roman"/>
          <w:color w:val="000000"/>
          <w:sz w:val="24"/>
          <w:szCs w:val="24"/>
        </w:rPr>
        <w:t>此部分为</w:t>
      </w:r>
      <w:r w:rsidRPr="00D47E67">
        <w:rPr>
          <w:rFonts w:ascii="Times New Roman" w:hAnsi="Times New Roman" w:cs="Times New Roman"/>
          <w:color w:val="000000"/>
          <w:sz w:val="24"/>
          <w:szCs w:val="24"/>
        </w:rPr>
        <w:t>ObjectItem</w:t>
      </w:r>
      <w:r>
        <w:rPr>
          <w:rFonts w:ascii="宋体" w:hAnsi="宋体" w:cs="Times New Roman" w:hint="eastAsia"/>
          <w:color w:val="000000"/>
          <w:sz w:val="24"/>
          <w:szCs w:val="24"/>
        </w:rPr>
        <w:t>的</w:t>
      </w:r>
      <w:r>
        <w:rPr>
          <w:rFonts w:ascii="宋体" w:hAnsi="宋体" w:cs="Times New Roman"/>
          <w:color w:val="000000"/>
          <w:sz w:val="24"/>
          <w:szCs w:val="24"/>
        </w:rPr>
        <w:t>一部分，点击此部分右侧</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区域</w:t>
      </w:r>
      <w:r>
        <w:rPr>
          <w:rFonts w:ascii="宋体" w:hAnsi="宋体" w:cs="Times New Roman"/>
          <w:color w:val="000000"/>
          <w:sz w:val="24"/>
          <w:szCs w:val="24"/>
        </w:rPr>
        <w:t>会被表格覆盖</w:t>
      </w:r>
      <w:r w:rsidR="00C95627">
        <w:rPr>
          <w:rFonts w:ascii="宋体" w:hAnsi="宋体" w:cs="Times New Roman" w:hint="eastAsia"/>
          <w:color w:val="000000"/>
          <w:sz w:val="24"/>
          <w:szCs w:val="24"/>
        </w:rPr>
        <w:t>，</w:t>
      </w:r>
      <w:r w:rsidR="00C95627">
        <w:rPr>
          <w:rFonts w:ascii="宋体" w:hAnsi="宋体" w:cs="Times New Roman"/>
          <w:color w:val="000000"/>
          <w:sz w:val="24"/>
          <w:szCs w:val="24"/>
        </w:rPr>
        <w:t>表格数据</w:t>
      </w:r>
      <w:r w:rsidR="00C95627">
        <w:rPr>
          <w:rFonts w:ascii="宋体" w:hAnsi="宋体" w:cs="Times New Roman" w:hint="eastAsia"/>
          <w:color w:val="000000"/>
          <w:sz w:val="24"/>
          <w:szCs w:val="24"/>
        </w:rPr>
        <w:t>为此</w:t>
      </w:r>
      <w:r w:rsidR="00C95627">
        <w:rPr>
          <w:rFonts w:ascii="宋体" w:hAnsi="宋体" w:cs="Times New Roman"/>
          <w:color w:val="000000"/>
          <w:sz w:val="24"/>
          <w:szCs w:val="24"/>
        </w:rPr>
        <w:t>对象所对应的</w:t>
      </w:r>
      <w:r w:rsidR="00C95627">
        <w:rPr>
          <w:rFonts w:ascii="宋体" w:hAnsi="宋体" w:cs="Times New Roman" w:hint="eastAsia"/>
          <w:color w:val="000000"/>
          <w:sz w:val="24"/>
          <w:szCs w:val="24"/>
        </w:rPr>
        <w:t>所有</w:t>
      </w:r>
      <w:r w:rsidR="00C95627">
        <w:rPr>
          <w:rFonts w:ascii="宋体" w:hAnsi="宋体" w:cs="Times New Roman"/>
          <w:color w:val="000000"/>
          <w:sz w:val="24"/>
          <w:szCs w:val="24"/>
        </w:rPr>
        <w:t>地理数据。</w:t>
      </w:r>
    </w:p>
    <w:p w14:paraId="72113F60" w14:textId="68CACD37" w:rsidR="00C9562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2：</w:t>
      </w:r>
      <w:r>
        <w:rPr>
          <w:rFonts w:ascii="宋体" w:hAnsi="宋体" w:cs="Times New Roman"/>
          <w:color w:val="000000"/>
          <w:sz w:val="24"/>
          <w:szCs w:val="24"/>
        </w:rPr>
        <w:t>此部分为</w:t>
      </w:r>
      <w:r w:rsidRPr="00D47E67">
        <w:rPr>
          <w:rFonts w:ascii="Times New Roman" w:hAnsi="Times New Roman" w:cs="Times New Roman"/>
          <w:color w:val="000000"/>
          <w:sz w:val="24"/>
          <w:szCs w:val="24"/>
        </w:rPr>
        <w:t>ObjectItem</w:t>
      </w:r>
      <w:r>
        <w:rPr>
          <w:rFonts w:ascii="宋体" w:hAnsi="宋体" w:cs="Times New Roman" w:hint="eastAsia"/>
          <w:color w:val="000000"/>
          <w:sz w:val="24"/>
          <w:szCs w:val="24"/>
        </w:rPr>
        <w:t>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展示本对象的数据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472FADBE" w14:textId="47445E9E" w:rsidR="00C9562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为地图部分，负责所有对地理信息的形象化展示，展整个页面的大部分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24EEAD50" w14:textId="73BB0456" w:rsidR="00C95627" w:rsidRPr="00513607" w:rsidRDefault="00C95627" w:rsidP="00513607">
      <w:pPr>
        <w:pStyle w:val="af9"/>
        <w:numPr>
          <w:ilvl w:val="0"/>
          <w:numId w:val="20"/>
        </w:numPr>
        <w:ind w:firstLineChars="0"/>
        <w:jc w:val="left"/>
        <w:rPr>
          <w:rFonts w:ascii="宋体" w:hAnsi="宋体" w:cs="Times New Roman"/>
          <w:color w:val="000000"/>
          <w:sz w:val="24"/>
          <w:szCs w:val="24"/>
        </w:rPr>
      </w:pPr>
      <w:r w:rsidRPr="00D47E67">
        <w:rPr>
          <w:rFonts w:ascii="Times New Roman" w:hAnsi="Times New Roman" w:cs="Times New Roman"/>
          <w:color w:val="000000"/>
          <w:sz w:val="24"/>
          <w:szCs w:val="24"/>
        </w:rPr>
        <w:t>Table</w:t>
      </w:r>
      <w:r>
        <w:rPr>
          <w:rFonts w:ascii="宋体" w:hAnsi="宋体" w:cs="Times New Roman" w:hint="eastAsia"/>
          <w:color w:val="000000"/>
          <w:sz w:val="24"/>
          <w:szCs w:val="24"/>
        </w:rPr>
        <w:t>：</w:t>
      </w:r>
      <w:r>
        <w:rPr>
          <w:rFonts w:ascii="宋体" w:hAnsi="宋体" w:cs="Times New Roman"/>
          <w:color w:val="000000"/>
          <w:sz w:val="24"/>
          <w:szCs w:val="24"/>
        </w:rPr>
        <w:t>此部分为对象的所有地理位置信息表格详情，默认是隐藏的，在点击</w:t>
      </w:r>
      <w:r w:rsidRPr="00D47E67">
        <w:rPr>
          <w:rFonts w:ascii="Times New Roman" w:hAnsi="Times New Roman" w:cs="Times New Roman"/>
          <w:color w:val="000000"/>
          <w:sz w:val="24"/>
          <w:szCs w:val="24"/>
        </w:rPr>
        <w:t>fun</w:t>
      </w:r>
      <w:r>
        <w:rPr>
          <w:rFonts w:ascii="宋体" w:hAnsi="宋体" w:cs="Times New Roman" w:hint="eastAsia"/>
          <w:color w:val="000000"/>
          <w:sz w:val="24"/>
          <w:szCs w:val="24"/>
        </w:rPr>
        <w:t>1之后</w:t>
      </w:r>
      <w:r>
        <w:rPr>
          <w:rFonts w:ascii="宋体" w:hAnsi="宋体" w:cs="Times New Roman"/>
          <w:color w:val="000000"/>
          <w:sz w:val="24"/>
          <w:szCs w:val="24"/>
        </w:rPr>
        <w:t>会覆盖</w:t>
      </w:r>
      <w:r w:rsidRPr="00D47E67">
        <w:rPr>
          <w:rFonts w:ascii="Times New Roman" w:hAnsi="Times New Roman" w:cs="Times New Roman"/>
          <w:color w:val="000000"/>
          <w:sz w:val="24"/>
          <w:szCs w:val="24"/>
        </w:rPr>
        <w:t>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614E3096" w14:textId="78D47091" w:rsidR="006E0F42" w:rsidRPr="00F249DC" w:rsidRDefault="006E0F42" w:rsidP="006E0F42">
      <w:pPr>
        <w:pStyle w:val="1"/>
        <w:jc w:val="center"/>
        <w:rPr>
          <w:rFonts w:ascii="黑体" w:eastAsia="黑体" w:hAnsi="黑体"/>
          <w:b w:val="0"/>
          <w:color w:val="000000"/>
          <w:sz w:val="36"/>
          <w:szCs w:val="36"/>
        </w:rPr>
      </w:pPr>
      <w:bookmarkStart w:id="200" w:name="_Toc263610212"/>
      <w:bookmarkStart w:id="201" w:name="_Toc326931557"/>
      <w:bookmarkStart w:id="202" w:name="_Toc356378579"/>
      <w:bookmarkStart w:id="203" w:name="_Toc356381707"/>
      <w:bookmarkStart w:id="204" w:name="_Toc356990826"/>
      <w:bookmarkStart w:id="205" w:name="_Toc420932633"/>
      <w:bookmarkStart w:id="206" w:name="_Toc420933132"/>
      <w:bookmarkStart w:id="207" w:name="_Toc421623971"/>
      <w:r w:rsidRPr="00F249DC">
        <w:rPr>
          <w:rFonts w:ascii="黑体" w:eastAsia="黑体" w:hAnsi="黑体" w:hint="eastAsia"/>
          <w:b w:val="0"/>
          <w:color w:val="000000"/>
          <w:sz w:val="36"/>
          <w:szCs w:val="36"/>
        </w:rPr>
        <w:t xml:space="preserve">第四章 </w:t>
      </w:r>
      <w:r w:rsidR="00513607">
        <w:rPr>
          <w:rFonts w:ascii="黑体" w:eastAsia="黑体" w:hAnsi="黑体" w:hint="eastAsia"/>
          <w:b w:val="0"/>
          <w:color w:val="000000"/>
          <w:sz w:val="36"/>
          <w:szCs w:val="36"/>
        </w:rPr>
        <w:t>地理位置</w:t>
      </w:r>
      <w:r w:rsidR="00513607">
        <w:rPr>
          <w:rFonts w:ascii="黑体" w:eastAsia="黑体" w:hAnsi="黑体"/>
          <w:b w:val="0"/>
          <w:color w:val="000000"/>
          <w:sz w:val="36"/>
          <w:szCs w:val="36"/>
        </w:rPr>
        <w:t>数据展示</w:t>
      </w:r>
      <w:r w:rsidRPr="00F249DC">
        <w:rPr>
          <w:rFonts w:ascii="黑体" w:eastAsia="黑体" w:hAnsi="黑体" w:hint="eastAsia"/>
          <w:b w:val="0"/>
          <w:color w:val="000000"/>
          <w:sz w:val="36"/>
          <w:szCs w:val="36"/>
        </w:rPr>
        <w:t>系统详细设计与实现</w:t>
      </w:r>
      <w:bookmarkEnd w:id="200"/>
      <w:bookmarkEnd w:id="201"/>
      <w:bookmarkEnd w:id="202"/>
      <w:bookmarkEnd w:id="203"/>
      <w:bookmarkEnd w:id="204"/>
      <w:bookmarkEnd w:id="205"/>
      <w:bookmarkEnd w:id="206"/>
      <w:bookmarkEnd w:id="207"/>
    </w:p>
    <w:p w14:paraId="0FAACB9A" w14:textId="2EB06D2D" w:rsidR="006E0F42" w:rsidRPr="00F249DC" w:rsidRDefault="006E0F42" w:rsidP="006E0F42">
      <w:pPr>
        <w:pStyle w:val="2"/>
        <w:rPr>
          <w:rFonts w:ascii="黑体" w:eastAsia="黑体" w:hAnsi="黑体"/>
          <w:b w:val="0"/>
          <w:color w:val="000000"/>
          <w:sz w:val="28"/>
          <w:szCs w:val="28"/>
        </w:rPr>
      </w:pPr>
      <w:bookmarkStart w:id="208" w:name="_Toc326931558"/>
      <w:bookmarkStart w:id="209" w:name="_Toc356381708"/>
      <w:bookmarkStart w:id="210" w:name="_Toc356990827"/>
      <w:bookmarkStart w:id="211" w:name="_Toc420932634"/>
      <w:bookmarkStart w:id="212" w:name="_Toc420933133"/>
      <w:bookmarkStart w:id="213" w:name="_Toc421623972"/>
      <w:r w:rsidRPr="00F249DC">
        <w:rPr>
          <w:rFonts w:ascii="黑体" w:eastAsia="黑体" w:hAnsi="黑体" w:hint="eastAsia"/>
          <w:b w:val="0"/>
          <w:color w:val="000000"/>
          <w:sz w:val="28"/>
          <w:szCs w:val="28"/>
        </w:rPr>
        <w:t>4.1</w:t>
      </w:r>
      <w:r>
        <w:rPr>
          <w:rFonts w:ascii="黑体" w:eastAsia="黑体" w:hAnsi="黑体" w:hint="eastAsia"/>
          <w:b w:val="0"/>
          <w:color w:val="000000"/>
          <w:sz w:val="28"/>
          <w:szCs w:val="28"/>
        </w:rPr>
        <w:t xml:space="preserve"> </w:t>
      </w:r>
      <w:bookmarkEnd w:id="208"/>
      <w:bookmarkEnd w:id="209"/>
      <w:bookmarkEnd w:id="210"/>
      <w:r w:rsidR="00C95627">
        <w:rPr>
          <w:rFonts w:ascii="Times New Roman" w:hAnsi="Times New Roman" w:hint="eastAsia"/>
          <w:b w:val="0"/>
          <w:bCs w:val="0"/>
          <w:color w:val="000000"/>
          <w:sz w:val="28"/>
          <w:szCs w:val="28"/>
        </w:rPr>
        <w:t>前端</w:t>
      </w:r>
      <w:r w:rsidR="00AB7A7B" w:rsidRPr="00AB7A7B">
        <w:rPr>
          <w:rFonts w:ascii="Times New Roman" w:hAnsi="Times New Roman" w:hint="eastAsia"/>
          <w:b w:val="0"/>
          <w:bCs w:val="0"/>
          <w:color w:val="000000"/>
          <w:sz w:val="28"/>
          <w:szCs w:val="28"/>
        </w:rPr>
        <w:t>框架搭建</w:t>
      </w:r>
      <w:bookmarkEnd w:id="211"/>
      <w:bookmarkEnd w:id="212"/>
      <w:bookmarkEnd w:id="213"/>
    </w:p>
    <w:p w14:paraId="26519602" w14:textId="1F0FCEDE" w:rsidR="006E0F42" w:rsidRPr="00F249DC" w:rsidRDefault="006E0F42" w:rsidP="006E0F42">
      <w:pPr>
        <w:pStyle w:val="3"/>
        <w:spacing w:line="416" w:lineRule="auto"/>
        <w:rPr>
          <w:rFonts w:ascii="黑体" w:eastAsia="黑体" w:hAnsi="黑体"/>
          <w:b w:val="0"/>
          <w:color w:val="000000"/>
          <w:sz w:val="24"/>
          <w:szCs w:val="24"/>
        </w:rPr>
      </w:pPr>
      <w:bookmarkStart w:id="214" w:name="_Toc356990828"/>
      <w:bookmarkStart w:id="215" w:name="_Toc420932635"/>
      <w:bookmarkStart w:id="216" w:name="_Toc420933134"/>
      <w:bookmarkStart w:id="217" w:name="_Toc421623973"/>
      <w:r w:rsidRPr="00F249DC">
        <w:rPr>
          <w:rFonts w:ascii="黑体" w:eastAsia="黑体" w:hAnsi="黑体" w:hint="eastAsia"/>
          <w:b w:val="0"/>
          <w:color w:val="000000"/>
          <w:sz w:val="24"/>
          <w:szCs w:val="24"/>
        </w:rPr>
        <w:t>4.1.1框架搭建的</w:t>
      </w:r>
      <w:commentRangeStart w:id="218"/>
      <w:r w:rsidRPr="00F249DC">
        <w:rPr>
          <w:rFonts w:ascii="黑体" w:eastAsia="黑体" w:hAnsi="黑体" w:hint="eastAsia"/>
          <w:b w:val="0"/>
          <w:color w:val="000000"/>
          <w:sz w:val="24"/>
          <w:szCs w:val="24"/>
        </w:rPr>
        <w:t>步骤</w:t>
      </w:r>
      <w:bookmarkEnd w:id="214"/>
      <w:bookmarkEnd w:id="215"/>
      <w:bookmarkEnd w:id="216"/>
      <w:commentRangeEnd w:id="218"/>
      <w:r w:rsidR="007E3DBD">
        <w:rPr>
          <w:rStyle w:val="a6"/>
          <w:rFonts w:asciiTheme="minorHAnsi" w:eastAsiaTheme="minorEastAsia" w:hAnsiTheme="minorHAnsi" w:cstheme="minorBidi"/>
          <w:b w:val="0"/>
          <w:bCs w:val="0"/>
        </w:rPr>
        <w:commentReference w:id="218"/>
      </w:r>
      <w:bookmarkEnd w:id="217"/>
    </w:p>
    <w:p w14:paraId="22F49402" w14:textId="3DCCD687" w:rsidR="006E0F42" w:rsidRDefault="006E0F42" w:rsidP="006E0F42">
      <w:pPr>
        <w:ind w:firstLine="480"/>
        <w:rPr>
          <w:rFonts w:ascii="宋体" w:hAnsi="宋体"/>
          <w:color w:val="000000"/>
          <w:sz w:val="24"/>
        </w:rPr>
      </w:pPr>
      <w:r w:rsidRPr="00F249DC">
        <w:rPr>
          <w:rFonts w:ascii="宋体" w:hAnsi="宋体" w:hint="eastAsia"/>
          <w:color w:val="000000"/>
          <w:sz w:val="24"/>
        </w:rPr>
        <w:t>第一步：</w:t>
      </w:r>
      <w:r w:rsidR="00AB7A7B">
        <w:rPr>
          <w:rFonts w:ascii="宋体" w:hAnsi="宋体" w:hint="eastAsia"/>
          <w:color w:val="000000"/>
          <w:sz w:val="24"/>
        </w:rPr>
        <w:t>在</w:t>
      </w:r>
      <w:r w:rsidR="00AB7A7B">
        <w:rPr>
          <w:rFonts w:ascii="宋体" w:hAnsi="宋体"/>
          <w:color w:val="000000"/>
          <w:sz w:val="24"/>
        </w:rPr>
        <w:t>百度</w:t>
      </w:r>
      <w:r w:rsidR="00AB7A7B">
        <w:rPr>
          <w:rFonts w:ascii="宋体" w:hAnsi="宋体" w:hint="eastAsia"/>
          <w:color w:val="000000"/>
          <w:sz w:val="24"/>
        </w:rPr>
        <w:t>地图</w:t>
      </w:r>
      <w:r w:rsidR="00AB7A7B" w:rsidRPr="00D47E67">
        <w:rPr>
          <w:color w:val="000000"/>
          <w:sz w:val="24"/>
        </w:rPr>
        <w:t>LBS</w:t>
      </w:r>
      <w:r w:rsidR="00AB7A7B">
        <w:rPr>
          <w:rFonts w:ascii="宋体" w:hAnsi="宋体" w:hint="eastAsia"/>
          <w:color w:val="000000"/>
          <w:sz w:val="24"/>
        </w:rPr>
        <w:t>开发</w:t>
      </w:r>
      <w:r w:rsidR="00AB7A7B">
        <w:rPr>
          <w:rFonts w:ascii="宋体" w:hAnsi="宋体"/>
          <w:color w:val="000000"/>
          <w:sz w:val="24"/>
        </w:rPr>
        <w:t>者平台</w:t>
      </w:r>
      <w:r w:rsidR="00AB7A7B">
        <w:rPr>
          <w:rFonts w:ascii="宋体" w:hAnsi="宋体" w:hint="eastAsia"/>
          <w:color w:val="000000"/>
          <w:sz w:val="24"/>
        </w:rPr>
        <w:t>申请</w:t>
      </w:r>
      <w:r w:rsidR="00AB7A7B">
        <w:rPr>
          <w:rFonts w:ascii="宋体" w:hAnsi="宋体"/>
          <w:color w:val="000000"/>
          <w:sz w:val="24"/>
        </w:rPr>
        <w:t>一个</w:t>
      </w:r>
      <w:r w:rsidR="00AB7A7B">
        <w:rPr>
          <w:rFonts w:ascii="宋体" w:hAnsi="宋体" w:hint="eastAsia"/>
          <w:color w:val="000000"/>
          <w:sz w:val="24"/>
        </w:rPr>
        <w:t>使用秘钥，将</w:t>
      </w:r>
      <w:r w:rsidR="00AB7A7B">
        <w:rPr>
          <w:rFonts w:ascii="宋体" w:hAnsi="宋体"/>
          <w:color w:val="000000"/>
          <w:sz w:val="24"/>
        </w:rPr>
        <w:t>所有服务启用</w:t>
      </w:r>
      <w:r w:rsidR="00AB7A7B">
        <w:rPr>
          <w:rFonts w:ascii="宋体" w:hAnsi="宋体" w:hint="eastAsia"/>
          <w:color w:val="000000"/>
          <w:sz w:val="24"/>
        </w:rPr>
        <w:t>，如图4</w:t>
      </w:r>
      <w:r w:rsidR="00AB7A7B">
        <w:rPr>
          <w:rFonts w:ascii="宋体" w:hAnsi="宋体"/>
          <w:color w:val="000000"/>
          <w:sz w:val="24"/>
        </w:rPr>
        <w:t>-1</w:t>
      </w:r>
      <w:r w:rsidR="00AB7A7B">
        <w:rPr>
          <w:rFonts w:ascii="宋体" w:hAnsi="宋体" w:hint="eastAsia"/>
          <w:color w:val="000000"/>
          <w:sz w:val="24"/>
        </w:rPr>
        <w:t>与</w:t>
      </w:r>
      <w:r w:rsidR="00AB7A7B">
        <w:rPr>
          <w:rFonts w:ascii="宋体" w:hAnsi="宋体"/>
          <w:color w:val="000000"/>
          <w:sz w:val="24"/>
        </w:rPr>
        <w:t>图</w:t>
      </w:r>
      <w:r w:rsidR="00AB7A7B">
        <w:rPr>
          <w:rFonts w:ascii="宋体" w:hAnsi="宋体" w:hint="eastAsia"/>
          <w:color w:val="000000"/>
          <w:sz w:val="24"/>
        </w:rPr>
        <w:t>4</w:t>
      </w:r>
      <w:r w:rsidR="00AB7A7B">
        <w:rPr>
          <w:rFonts w:ascii="宋体" w:hAnsi="宋体"/>
          <w:color w:val="000000"/>
          <w:sz w:val="24"/>
        </w:rPr>
        <w:t>-2所示</w:t>
      </w:r>
      <w:r w:rsidRPr="00F249DC">
        <w:rPr>
          <w:rFonts w:ascii="宋体" w:hAnsi="宋体" w:hint="eastAsia"/>
          <w:color w:val="000000"/>
          <w:sz w:val="24"/>
        </w:rPr>
        <w:t>。</w:t>
      </w:r>
    </w:p>
    <w:p w14:paraId="32C0443E" w14:textId="729B0E82" w:rsidR="009C4CE5" w:rsidRDefault="009C4CE5" w:rsidP="009C4CE5">
      <w:pPr>
        <w:ind w:firstLine="480"/>
        <w:jc w:val="center"/>
        <w:rPr>
          <w:rFonts w:ascii="宋体" w:hAnsi="宋体"/>
          <w:color w:val="000000"/>
          <w:sz w:val="24"/>
        </w:rPr>
      </w:pPr>
      <w:r>
        <w:rPr>
          <w:noProof/>
        </w:rPr>
        <w:drawing>
          <wp:inline distT="0" distB="0" distL="0" distR="0" wp14:anchorId="418875EE" wp14:editId="4391172B">
            <wp:extent cx="4638675" cy="1578955"/>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675" cy="1578955"/>
                    </a:xfrm>
                    <a:prstGeom prst="rect">
                      <a:avLst/>
                    </a:prstGeom>
                  </pic:spPr>
                </pic:pic>
              </a:graphicData>
            </a:graphic>
          </wp:inline>
        </w:drawing>
      </w:r>
    </w:p>
    <w:p w14:paraId="20C65E34" w14:textId="72A560B5" w:rsidR="009C4CE5" w:rsidRDefault="009C4CE5" w:rsidP="009C4CE5">
      <w:pPr>
        <w:pStyle w:val="af9"/>
        <w:ind w:leftChars="200" w:left="420" w:firstLineChars="0" w:firstLine="0"/>
        <w:jc w:val="center"/>
        <w:rPr>
          <w:b/>
          <w:color w:val="000000"/>
        </w:rPr>
      </w:pPr>
      <w:r w:rsidRPr="00F249DC">
        <w:rPr>
          <w:rFonts w:hint="eastAsia"/>
          <w:b/>
          <w:color w:val="000000"/>
        </w:rPr>
        <w:lastRenderedPageBreak/>
        <w:t>图</w:t>
      </w:r>
      <w:r>
        <w:rPr>
          <w:rFonts w:hint="eastAsia"/>
          <w:b/>
          <w:color w:val="000000"/>
        </w:rPr>
        <w:t>4-1</w:t>
      </w:r>
      <w:r>
        <w:rPr>
          <w:rFonts w:hint="eastAsia"/>
          <w:b/>
          <w:color w:val="000000"/>
        </w:rPr>
        <w:t>申请秘钥</w:t>
      </w:r>
    </w:p>
    <w:p w14:paraId="4D7BFAC9" w14:textId="63864931" w:rsidR="009C4CE5" w:rsidRDefault="009C4CE5" w:rsidP="009C4CE5">
      <w:pPr>
        <w:pStyle w:val="af9"/>
        <w:ind w:leftChars="200" w:left="420" w:firstLineChars="0" w:firstLine="0"/>
        <w:jc w:val="center"/>
        <w:rPr>
          <w:b/>
          <w:color w:val="000000"/>
        </w:rPr>
      </w:pPr>
      <w:r>
        <w:rPr>
          <w:noProof/>
        </w:rPr>
        <w:drawing>
          <wp:inline distT="0" distB="0" distL="0" distR="0" wp14:anchorId="31B2C660" wp14:editId="11281215">
            <wp:extent cx="5579745" cy="4094480"/>
            <wp:effectExtent l="0" t="0" r="190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4094480"/>
                    </a:xfrm>
                    <a:prstGeom prst="rect">
                      <a:avLst/>
                    </a:prstGeom>
                  </pic:spPr>
                </pic:pic>
              </a:graphicData>
            </a:graphic>
          </wp:inline>
        </w:drawing>
      </w:r>
    </w:p>
    <w:p w14:paraId="3CD19EB6" w14:textId="084946B3" w:rsidR="009C4CE5" w:rsidRDefault="009C4CE5" w:rsidP="009C4CE5">
      <w:pPr>
        <w:pStyle w:val="af9"/>
        <w:ind w:leftChars="200" w:left="420" w:firstLineChars="0" w:firstLine="0"/>
        <w:jc w:val="center"/>
        <w:rPr>
          <w:b/>
          <w:color w:val="000000"/>
        </w:rPr>
      </w:pPr>
      <w:r w:rsidRPr="00F249DC">
        <w:rPr>
          <w:rFonts w:hint="eastAsia"/>
          <w:b/>
          <w:color w:val="000000"/>
        </w:rPr>
        <w:t>图</w:t>
      </w:r>
      <w:r>
        <w:rPr>
          <w:rFonts w:hint="eastAsia"/>
          <w:b/>
          <w:color w:val="000000"/>
        </w:rPr>
        <w:t>4-2</w:t>
      </w:r>
      <w:r>
        <w:rPr>
          <w:rFonts w:hint="eastAsia"/>
          <w:b/>
          <w:color w:val="000000"/>
        </w:rPr>
        <w:t>启用服务</w:t>
      </w:r>
    </w:p>
    <w:p w14:paraId="1B9DA3D7" w14:textId="77777777" w:rsidR="009C4CE5" w:rsidRPr="009C4CE5" w:rsidRDefault="009C4CE5" w:rsidP="009C4CE5">
      <w:pPr>
        <w:rPr>
          <w:rFonts w:ascii="宋体" w:hAnsi="宋体"/>
          <w:color w:val="000000"/>
          <w:sz w:val="24"/>
        </w:rPr>
      </w:pPr>
    </w:p>
    <w:p w14:paraId="6BB4A572" w14:textId="0C1897AE" w:rsidR="00AB7A7B" w:rsidRPr="00DB56AD" w:rsidRDefault="006E0F42" w:rsidP="009C4CE5">
      <w:pPr>
        <w:pStyle w:val="HTML0"/>
        <w:shd w:val="clear" w:color="auto" w:fill="FAFAFA"/>
        <w:wordWrap w:val="0"/>
        <w:spacing w:before="150" w:after="150" w:line="360" w:lineRule="atLeast"/>
        <w:ind w:left="225" w:right="225"/>
        <w:rPr>
          <w:rFonts w:asciiTheme="minorEastAsia" w:eastAsiaTheme="minorEastAsia" w:hAnsiTheme="minorEastAsia"/>
          <w:color w:val="0A8021"/>
          <w:kern w:val="0"/>
          <w:sz w:val="24"/>
          <w:szCs w:val="24"/>
        </w:rPr>
      </w:pPr>
      <w:r w:rsidRPr="00DB56AD">
        <w:rPr>
          <w:rFonts w:asciiTheme="minorEastAsia" w:eastAsiaTheme="minorEastAsia" w:hAnsiTheme="minorEastAsia" w:hint="eastAsia"/>
          <w:color w:val="000000"/>
          <w:sz w:val="24"/>
          <w:szCs w:val="24"/>
        </w:rPr>
        <w:t>第二步：</w:t>
      </w:r>
      <w:r w:rsidR="00AB7A7B" w:rsidRPr="00DB56AD">
        <w:rPr>
          <w:rFonts w:asciiTheme="minorEastAsia" w:eastAsiaTheme="minorEastAsia" w:hAnsiTheme="minorEastAsia" w:hint="eastAsia"/>
          <w:color w:val="000000"/>
          <w:sz w:val="24"/>
          <w:szCs w:val="24"/>
        </w:rPr>
        <w:t>在</w:t>
      </w:r>
      <w:r w:rsidR="00AB7A7B" w:rsidRPr="00DB56AD">
        <w:rPr>
          <w:rFonts w:asciiTheme="minorEastAsia" w:eastAsiaTheme="minorEastAsia" w:hAnsiTheme="minorEastAsia"/>
          <w:color w:val="000000"/>
          <w:sz w:val="24"/>
          <w:szCs w:val="24"/>
        </w:rPr>
        <w:t>使用到百度地图服务的页面加入</w:t>
      </w:r>
      <w:r w:rsidR="009C4CE5" w:rsidRPr="00DB56AD">
        <w:rPr>
          <w:rFonts w:asciiTheme="minorEastAsia" w:eastAsiaTheme="minorEastAsia" w:hAnsiTheme="minorEastAsia" w:hint="eastAsia"/>
          <w:color w:val="000000"/>
          <w:sz w:val="24"/>
          <w:szCs w:val="24"/>
        </w:rPr>
        <w:t>&lt;</w:t>
      </w:r>
      <w:r w:rsidR="009C4CE5" w:rsidRPr="00D47E67">
        <w:rPr>
          <w:rFonts w:ascii="Times New Roman" w:eastAsiaTheme="minorEastAsia" w:hAnsi="Times New Roman" w:cs="Times New Roman"/>
          <w:color w:val="000000"/>
          <w:sz w:val="24"/>
          <w:szCs w:val="24"/>
        </w:rPr>
        <w:t>script</w:t>
      </w:r>
      <w:r w:rsidR="009C4CE5" w:rsidRPr="00DB56AD">
        <w:rPr>
          <w:rFonts w:asciiTheme="minorEastAsia" w:eastAsiaTheme="minorEastAsia" w:hAnsiTheme="minorEastAsia"/>
          <w:color w:val="000000"/>
          <w:sz w:val="24"/>
          <w:szCs w:val="24"/>
        </w:rPr>
        <w:t xml:space="preserve"> </w:t>
      </w:r>
      <w:r w:rsidR="009C4CE5" w:rsidRPr="00D47E67">
        <w:rPr>
          <w:rFonts w:ascii="Times New Roman" w:eastAsiaTheme="minorEastAsia" w:hAnsi="Times New Roman" w:cs="Times New Roman"/>
          <w:color w:val="000000"/>
          <w:sz w:val="24"/>
          <w:szCs w:val="24"/>
        </w:rPr>
        <w:t>src</w:t>
      </w:r>
      <w:r w:rsidR="009C4CE5" w:rsidRPr="00DB56AD">
        <w:rPr>
          <w:rFonts w:asciiTheme="minorEastAsia" w:eastAsiaTheme="minorEastAsia" w:hAnsiTheme="minorEastAsia"/>
          <w:color w:val="000000"/>
          <w:sz w:val="24"/>
          <w:szCs w:val="24"/>
        </w:rPr>
        <w:t>=”</w:t>
      </w:r>
      <w:r w:rsidR="009C4CE5" w:rsidRPr="00DB56AD">
        <w:rPr>
          <w:rFonts w:asciiTheme="minorEastAsia" w:eastAsiaTheme="minorEastAsia" w:hAnsiTheme="minorEastAsia"/>
          <w:color w:val="0A8021"/>
          <w:sz w:val="24"/>
          <w:szCs w:val="24"/>
        </w:rPr>
        <w:t xml:space="preserve"> </w:t>
      </w:r>
      <w:r w:rsidR="009C4CE5" w:rsidRPr="00D47E67">
        <w:rPr>
          <w:rFonts w:ascii="Times New Roman" w:eastAsiaTheme="minorEastAsia" w:hAnsi="Times New Roman" w:cs="Times New Roman"/>
          <w:color w:val="0A8021"/>
          <w:kern w:val="0"/>
          <w:sz w:val="24"/>
          <w:szCs w:val="24"/>
        </w:rPr>
        <w:t>http</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api</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map</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baidu</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com</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api</w:t>
      </w:r>
      <w:r w:rsidR="009C4CE5" w:rsidRPr="00DB56AD">
        <w:rPr>
          <w:rFonts w:asciiTheme="minorEastAsia" w:eastAsiaTheme="minorEastAsia" w:hAnsiTheme="minorEastAsia"/>
          <w:color w:val="0A8021"/>
          <w:kern w:val="0"/>
          <w:sz w:val="24"/>
          <w:szCs w:val="24"/>
        </w:rPr>
        <w:t>?</w:t>
      </w:r>
      <w:r w:rsidR="009C4CE5" w:rsidRPr="00D47E67">
        <w:rPr>
          <w:rFonts w:ascii="Times New Roman" w:eastAsiaTheme="minorEastAsia" w:hAnsi="Times New Roman" w:cs="Times New Roman"/>
          <w:color w:val="0A8021"/>
          <w:kern w:val="0"/>
          <w:sz w:val="24"/>
          <w:szCs w:val="24"/>
        </w:rPr>
        <w:t>v</w:t>
      </w:r>
      <w:r w:rsidR="009C4CE5" w:rsidRPr="00DB56AD">
        <w:rPr>
          <w:rFonts w:asciiTheme="minorEastAsia" w:eastAsiaTheme="minorEastAsia" w:hAnsiTheme="minorEastAsia"/>
          <w:color w:val="0A8021"/>
          <w:kern w:val="0"/>
          <w:sz w:val="24"/>
          <w:szCs w:val="24"/>
        </w:rPr>
        <w:t>=1.5&amp;</w:t>
      </w:r>
      <w:r w:rsidR="009C4CE5" w:rsidRPr="00D47E67">
        <w:rPr>
          <w:rFonts w:ascii="Times New Roman" w:eastAsiaTheme="minorEastAsia" w:hAnsi="Times New Roman" w:cs="Times New Roman"/>
          <w:color w:val="0A8021"/>
          <w:kern w:val="0"/>
          <w:sz w:val="24"/>
          <w:szCs w:val="24"/>
        </w:rPr>
        <w:t>ak</w:t>
      </w:r>
      <w:r w:rsidR="009C4CE5" w:rsidRPr="00DB56AD">
        <w:rPr>
          <w:rFonts w:asciiTheme="minorEastAsia" w:eastAsiaTheme="minorEastAsia" w:hAnsiTheme="minorEastAsia"/>
          <w:color w:val="0A8021"/>
          <w:kern w:val="0"/>
          <w:sz w:val="24"/>
          <w:szCs w:val="24"/>
        </w:rPr>
        <w:t>=您的密钥</w:t>
      </w:r>
      <w:r w:rsidR="009C4CE5" w:rsidRPr="00DB56AD">
        <w:rPr>
          <w:rFonts w:asciiTheme="minorEastAsia" w:eastAsiaTheme="minorEastAsia" w:hAnsiTheme="minorEastAsia"/>
          <w:color w:val="000000"/>
          <w:sz w:val="24"/>
          <w:szCs w:val="24"/>
        </w:rPr>
        <w:t>”</w:t>
      </w:r>
      <w:r w:rsidR="009C4CE5" w:rsidRPr="00DB56AD">
        <w:rPr>
          <w:rFonts w:asciiTheme="minorEastAsia" w:eastAsiaTheme="minorEastAsia" w:hAnsiTheme="minorEastAsia" w:hint="eastAsia"/>
          <w:color w:val="000000"/>
          <w:sz w:val="24"/>
          <w:szCs w:val="24"/>
        </w:rPr>
        <w:t>&gt;&lt;/</w:t>
      </w:r>
      <w:r w:rsidR="009C4CE5" w:rsidRPr="00D47E67">
        <w:rPr>
          <w:rFonts w:ascii="Times New Roman" w:eastAsiaTheme="minorEastAsia" w:hAnsi="Times New Roman" w:cs="Times New Roman"/>
          <w:color w:val="000000"/>
          <w:sz w:val="24"/>
          <w:szCs w:val="24"/>
        </w:rPr>
        <w:t>script</w:t>
      </w:r>
      <w:r w:rsidR="009C4CE5" w:rsidRPr="00DB56AD">
        <w:rPr>
          <w:rFonts w:asciiTheme="minorEastAsia" w:eastAsiaTheme="minorEastAsia" w:hAnsiTheme="minorEastAsia" w:hint="eastAsia"/>
          <w:color w:val="000000"/>
          <w:sz w:val="24"/>
          <w:szCs w:val="24"/>
        </w:rPr>
        <w:t>&gt;</w:t>
      </w:r>
      <w:r w:rsidRPr="00DB56AD">
        <w:rPr>
          <w:rFonts w:asciiTheme="minorEastAsia" w:eastAsiaTheme="minorEastAsia" w:hAnsiTheme="minorEastAsia"/>
          <w:color w:val="000000"/>
          <w:sz w:val="24"/>
          <w:szCs w:val="24"/>
        </w:rPr>
        <w:t>。</w:t>
      </w:r>
    </w:p>
    <w:p w14:paraId="4FCE65E2" w14:textId="504B088A" w:rsidR="006E0F42" w:rsidRPr="00DB56AD" w:rsidRDefault="006E0F42" w:rsidP="009C4CE5">
      <w:pPr>
        <w:ind w:firstLineChars="100" w:firstLine="24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第</w:t>
      </w:r>
      <w:r w:rsidR="009C4CE5" w:rsidRPr="00DB56AD">
        <w:rPr>
          <w:rFonts w:asciiTheme="minorEastAsia" w:eastAsiaTheme="minorEastAsia" w:hAnsiTheme="minorEastAsia" w:hint="eastAsia"/>
          <w:color w:val="000000"/>
          <w:sz w:val="24"/>
        </w:rPr>
        <w:t>四</w:t>
      </w:r>
      <w:r w:rsidRPr="00DB56AD">
        <w:rPr>
          <w:rFonts w:asciiTheme="minorEastAsia" w:eastAsiaTheme="minorEastAsia" w:hAnsiTheme="minorEastAsia" w:hint="eastAsia"/>
          <w:color w:val="000000"/>
          <w:sz w:val="24"/>
        </w:rPr>
        <w:t>步：</w:t>
      </w:r>
      <w:r w:rsidR="009C4CE5" w:rsidRPr="00DB56AD">
        <w:rPr>
          <w:rFonts w:asciiTheme="minorEastAsia" w:eastAsiaTheme="minorEastAsia" w:hAnsiTheme="minorEastAsia" w:hint="eastAsia"/>
          <w:color w:val="000000"/>
          <w:sz w:val="24"/>
        </w:rPr>
        <w:t>在工程中的前端</w:t>
      </w:r>
      <w:r w:rsidR="009C4CE5" w:rsidRPr="00DB56AD">
        <w:rPr>
          <w:rFonts w:asciiTheme="minorEastAsia" w:eastAsiaTheme="minorEastAsia" w:hAnsiTheme="minorEastAsia"/>
          <w:color w:val="000000"/>
          <w:sz w:val="24"/>
        </w:rPr>
        <w:t>目录中</w:t>
      </w:r>
      <w:r w:rsidR="009C4CE5" w:rsidRPr="00DB56AD">
        <w:rPr>
          <w:rFonts w:asciiTheme="minorEastAsia" w:eastAsiaTheme="minorEastAsia" w:hAnsiTheme="minorEastAsia" w:hint="eastAsia"/>
          <w:color w:val="000000"/>
          <w:sz w:val="24"/>
        </w:rPr>
        <w:t>创建一个新的文件夹，命名为</w:t>
      </w:r>
      <w:r w:rsidR="009C4CE5" w:rsidRPr="00D47E67">
        <w:rPr>
          <w:rFonts w:eastAsiaTheme="minorEastAsia"/>
          <w:color w:val="000000"/>
          <w:sz w:val="24"/>
        </w:rPr>
        <w:t>lib</w:t>
      </w:r>
      <w:r w:rsidR="009C4CE5" w:rsidRPr="00DB56AD">
        <w:rPr>
          <w:rFonts w:asciiTheme="minorEastAsia" w:eastAsiaTheme="minorEastAsia" w:hAnsiTheme="minorEastAsia" w:hint="eastAsia"/>
          <w:color w:val="000000"/>
          <w:sz w:val="24"/>
        </w:rPr>
        <w:t>。</w:t>
      </w:r>
    </w:p>
    <w:p w14:paraId="3A45BDA4" w14:textId="692F8B88" w:rsidR="00AB7A7B" w:rsidRPr="00DB56AD" w:rsidRDefault="009C4CE5" w:rsidP="009C4CE5">
      <w:pPr>
        <w:ind w:firstLineChars="100" w:firstLine="240"/>
        <w:rPr>
          <w:rFonts w:asciiTheme="minorEastAsia" w:eastAsiaTheme="minorEastAsia" w:hAnsiTheme="minorEastAsia"/>
          <w:color w:val="000000"/>
          <w:sz w:val="24"/>
        </w:rPr>
      </w:pPr>
      <w:r w:rsidRPr="00DB56AD">
        <w:rPr>
          <w:rFonts w:asciiTheme="minorEastAsia" w:eastAsiaTheme="minorEastAsia" w:hAnsiTheme="minorEastAsia" w:hint="eastAsia"/>
          <w:color w:val="000000"/>
          <w:sz w:val="24"/>
        </w:rPr>
        <w:t>第五步：引入</w:t>
      </w:r>
      <w:r w:rsidRPr="00D47E67">
        <w:rPr>
          <w:rFonts w:eastAsiaTheme="minorEastAsia"/>
          <w:color w:val="000000"/>
          <w:sz w:val="24"/>
        </w:rPr>
        <w:t>Jquery</w:t>
      </w:r>
      <w:r w:rsidR="00BD0CC2">
        <w:rPr>
          <w:rFonts w:asciiTheme="minorEastAsia" w:eastAsiaTheme="minorEastAsia" w:hAnsiTheme="minorEastAsia" w:hint="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sea</w:t>
      </w:r>
      <w:r w:rsidR="00BD0CC2">
        <w:rPr>
          <w:rFonts w:asciiTheme="minorEastAsia" w:eastAsiaTheme="minorEastAsia" w:hAnsiTheme="minorEastAsia"/>
          <w:color w:val="000000"/>
          <w:sz w:val="24"/>
        </w:rPr>
        <w:t>.</w:t>
      </w:r>
      <w:r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underscoce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backbone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color w:val="000000"/>
          <w:sz w:val="24"/>
        </w:rPr>
        <w:t>+</w:t>
      </w:r>
      <w:r w:rsidRPr="00D47E67">
        <w:rPr>
          <w:rFonts w:eastAsiaTheme="minorEastAsia"/>
          <w:color w:val="000000"/>
          <w:sz w:val="24"/>
        </w:rPr>
        <w:t>artTeplate</w:t>
      </w:r>
      <w:r w:rsidR="00BD0CC2">
        <w:rPr>
          <w:rFonts w:asciiTheme="minorEastAsia" w:eastAsiaTheme="minorEastAsia" w:hAnsiTheme="minorEastAsia"/>
          <w:color w:val="000000"/>
          <w:sz w:val="24"/>
        </w:rPr>
        <w:t>.</w:t>
      </w:r>
      <w:r w:rsidR="00BD0CC2" w:rsidRPr="00D47E67">
        <w:rPr>
          <w:rFonts w:eastAsiaTheme="minorEastAsia"/>
          <w:color w:val="000000"/>
          <w:sz w:val="24"/>
        </w:rPr>
        <w:t>js</w:t>
      </w:r>
      <w:r w:rsidRPr="00DB56AD">
        <w:rPr>
          <w:rFonts w:asciiTheme="minorEastAsia" w:eastAsiaTheme="minorEastAsia" w:hAnsiTheme="minorEastAsia" w:hint="eastAsia"/>
          <w:color w:val="000000"/>
          <w:sz w:val="24"/>
        </w:rPr>
        <w:t>库</w:t>
      </w:r>
      <w:r w:rsidRPr="00DB56AD">
        <w:rPr>
          <w:rFonts w:asciiTheme="minorEastAsia" w:eastAsiaTheme="minorEastAsia" w:hAnsiTheme="minorEastAsia"/>
          <w:color w:val="000000"/>
          <w:sz w:val="24"/>
        </w:rPr>
        <w:t>文件。</w:t>
      </w:r>
    </w:p>
    <w:p w14:paraId="3C277D9F" w14:textId="6A4F7F0C" w:rsidR="006E0F42" w:rsidRPr="00F249DC" w:rsidRDefault="006E0F42" w:rsidP="006E0F42">
      <w:pPr>
        <w:pStyle w:val="3"/>
        <w:spacing w:line="416" w:lineRule="auto"/>
        <w:rPr>
          <w:rFonts w:ascii="黑体" w:eastAsia="黑体" w:hAnsi="黑体"/>
          <w:b w:val="0"/>
          <w:color w:val="000000"/>
          <w:sz w:val="24"/>
          <w:szCs w:val="24"/>
        </w:rPr>
      </w:pPr>
      <w:bookmarkStart w:id="219" w:name="_Toc356990829"/>
      <w:bookmarkStart w:id="220" w:name="_Toc420932636"/>
      <w:bookmarkStart w:id="221" w:name="_Toc420933135"/>
      <w:bookmarkStart w:id="222" w:name="_Toc421623974"/>
      <w:r>
        <w:rPr>
          <w:rFonts w:ascii="黑体" w:eastAsia="黑体" w:hAnsi="黑体" w:hint="eastAsia"/>
          <w:b w:val="0"/>
          <w:color w:val="000000"/>
          <w:sz w:val="24"/>
          <w:szCs w:val="24"/>
        </w:rPr>
        <w:t xml:space="preserve">4.1.2 </w:t>
      </w:r>
      <w:bookmarkEnd w:id="219"/>
      <w:r w:rsidR="00AB7A7B" w:rsidRPr="00D47E67">
        <w:rPr>
          <w:rFonts w:ascii="Times New Roman" w:eastAsia="黑体" w:hAnsi="Times New Roman"/>
          <w:b w:val="0"/>
          <w:color w:val="000000"/>
          <w:sz w:val="24"/>
          <w:szCs w:val="24"/>
        </w:rPr>
        <w:t>seaJs</w:t>
      </w:r>
      <w:r w:rsidR="00AB7A7B" w:rsidRPr="00AB7A7B">
        <w:rPr>
          <w:rFonts w:ascii="黑体" w:eastAsia="黑体" w:hAnsi="黑体" w:hint="eastAsia"/>
          <w:b w:val="0"/>
          <w:color w:val="000000"/>
          <w:sz w:val="24"/>
          <w:szCs w:val="24"/>
        </w:rPr>
        <w:t>整合</w:t>
      </w:r>
      <w:r w:rsidR="00AB7A7B" w:rsidRPr="00D47E67">
        <w:rPr>
          <w:rFonts w:ascii="Times New Roman" w:eastAsia="黑体" w:hAnsi="Times New Roman"/>
          <w:b w:val="0"/>
          <w:color w:val="000000"/>
          <w:sz w:val="24"/>
          <w:szCs w:val="24"/>
        </w:rPr>
        <w:t>Js</w:t>
      </w:r>
      <w:r w:rsidR="00AB7A7B" w:rsidRPr="00AB7A7B">
        <w:rPr>
          <w:rFonts w:ascii="黑体" w:eastAsia="黑体" w:hAnsi="黑体" w:hint="eastAsia"/>
          <w:b w:val="0"/>
          <w:color w:val="000000"/>
          <w:sz w:val="24"/>
          <w:szCs w:val="24"/>
        </w:rPr>
        <w:t>资源库</w:t>
      </w:r>
      <w:bookmarkEnd w:id="220"/>
      <w:bookmarkEnd w:id="221"/>
      <w:bookmarkEnd w:id="222"/>
    </w:p>
    <w:p w14:paraId="520B1387" w14:textId="38575DB3" w:rsidR="006E0F42" w:rsidRPr="00F249DC" w:rsidRDefault="006E0F42" w:rsidP="006E0F42">
      <w:pPr>
        <w:ind w:firstLine="420"/>
        <w:rPr>
          <w:rFonts w:ascii="宋体" w:hAnsi="宋体"/>
          <w:color w:val="000000"/>
          <w:sz w:val="24"/>
          <w:shd w:val="clear" w:color="auto" w:fill="FFFFFF"/>
        </w:rPr>
      </w:pPr>
      <w:r w:rsidRPr="00F249DC">
        <w:rPr>
          <w:rFonts w:ascii="宋体" w:hAnsi="宋体" w:hint="eastAsia"/>
          <w:color w:val="000000"/>
          <w:sz w:val="24"/>
        </w:rPr>
        <w:t>第一步：</w:t>
      </w:r>
      <w:r w:rsidR="00BF6DC7">
        <w:rPr>
          <w:rFonts w:ascii="宋体" w:hAnsi="宋体" w:hint="eastAsia"/>
          <w:color w:val="000000"/>
          <w:sz w:val="24"/>
          <w:shd w:val="clear" w:color="auto" w:fill="FFFFFF"/>
        </w:rPr>
        <w:t>引入</w:t>
      </w:r>
      <w:r w:rsidR="00BF6DC7" w:rsidRPr="00D47E67">
        <w:rPr>
          <w:color w:val="000000"/>
          <w:sz w:val="24"/>
          <w:shd w:val="clear" w:color="auto" w:fill="FFFFFF"/>
        </w:rPr>
        <w:t>seajs</w:t>
      </w:r>
      <w:r w:rsidR="00BF6DC7">
        <w:rPr>
          <w:rFonts w:ascii="宋体" w:hAnsi="宋体" w:hint="eastAsia"/>
          <w:color w:val="000000"/>
          <w:sz w:val="24"/>
          <w:shd w:val="clear" w:color="auto" w:fill="FFFFFF"/>
        </w:rPr>
        <w:t>库</w:t>
      </w:r>
      <w:r w:rsidR="00BF6DC7">
        <w:rPr>
          <w:rFonts w:ascii="宋体" w:hAnsi="宋体"/>
          <w:color w:val="000000"/>
          <w:sz w:val="24"/>
          <w:shd w:val="clear" w:color="auto" w:fill="FFFFFF"/>
        </w:rPr>
        <w:t>文件</w:t>
      </w:r>
      <w:r w:rsidRPr="00F249DC">
        <w:rPr>
          <w:rFonts w:ascii="宋体" w:hAnsi="宋体"/>
          <w:color w:val="000000"/>
          <w:sz w:val="24"/>
          <w:shd w:val="clear" w:color="auto" w:fill="FFFFFF"/>
        </w:rPr>
        <w:t>，</w:t>
      </w:r>
      <w:r w:rsidR="00BF6DC7">
        <w:rPr>
          <w:rFonts w:ascii="宋体" w:hAnsi="宋体" w:hint="eastAsia"/>
          <w:color w:val="000000"/>
          <w:sz w:val="24"/>
          <w:shd w:val="clear" w:color="auto" w:fill="FFFFFF"/>
        </w:rPr>
        <w:t>完成所用</w:t>
      </w:r>
      <w:r w:rsidR="00BF6DC7">
        <w:rPr>
          <w:rFonts w:ascii="宋体" w:hAnsi="宋体"/>
          <w:color w:val="000000"/>
          <w:sz w:val="24"/>
          <w:shd w:val="clear" w:color="auto" w:fill="FFFFFF"/>
        </w:rPr>
        <w:t>库的配置</w:t>
      </w:r>
      <w:r w:rsidRPr="00F249DC">
        <w:rPr>
          <w:rFonts w:ascii="宋体" w:hAnsi="宋体"/>
          <w:color w:val="000000"/>
          <w:sz w:val="24"/>
          <w:shd w:val="clear" w:color="auto" w:fill="FFFFFF"/>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6E0F42" w:rsidRPr="00F249DC" w14:paraId="6CDAA1F7" w14:textId="77777777" w:rsidTr="00420504">
        <w:tc>
          <w:tcPr>
            <w:tcW w:w="8505" w:type="dxa"/>
            <w:shd w:val="clear" w:color="auto" w:fill="auto"/>
          </w:tcPr>
          <w:p w14:paraId="4A68F167"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&lt;</w:t>
            </w:r>
            <w:r w:rsidRPr="00D47E67">
              <w:rPr>
                <w:color w:val="000000"/>
                <w:kern w:val="0"/>
                <w:sz w:val="24"/>
              </w:rPr>
              <w:t>script</w:t>
            </w:r>
            <w:r w:rsidRPr="00BD0CC2">
              <w:rPr>
                <w:color w:val="000000"/>
                <w:kern w:val="0"/>
                <w:sz w:val="24"/>
              </w:rPr>
              <w:t xml:space="preserve"> </w:t>
            </w:r>
            <w:r w:rsidRPr="00D47E67">
              <w:rPr>
                <w:color w:val="000000"/>
                <w:kern w:val="0"/>
                <w:sz w:val="24"/>
              </w:rPr>
              <w:t>src</w:t>
            </w:r>
            <w:r w:rsidRPr="00BD0CC2">
              <w:rPr>
                <w:color w:val="000000"/>
                <w:kern w:val="0"/>
                <w:sz w:val="24"/>
              </w:rPr>
              <w:t>="../</w:t>
            </w:r>
            <w:r w:rsidRPr="00D47E67">
              <w:rPr>
                <w:color w:val="000000"/>
                <w:kern w:val="0"/>
                <w:sz w:val="24"/>
              </w:rPr>
              <w:t>lib</w:t>
            </w:r>
            <w:r w:rsidRPr="00BD0CC2">
              <w:rPr>
                <w:color w:val="000000"/>
                <w:kern w:val="0"/>
                <w:sz w:val="24"/>
              </w:rPr>
              <w:t>/</w:t>
            </w:r>
            <w:r w:rsidRPr="00D47E67">
              <w:rPr>
                <w:color w:val="000000"/>
                <w:kern w:val="0"/>
                <w:sz w:val="24"/>
              </w:rPr>
              <w:t>seajs</w:t>
            </w:r>
            <w:r w:rsidRPr="00BD0CC2">
              <w:rPr>
                <w:color w:val="000000"/>
                <w:kern w:val="0"/>
                <w:sz w:val="24"/>
              </w:rPr>
              <w:t>/</w:t>
            </w:r>
            <w:r w:rsidRPr="00D47E67">
              <w:rPr>
                <w:color w:val="000000"/>
                <w:kern w:val="0"/>
                <w:sz w:val="24"/>
              </w:rPr>
              <w:t>sea</w:t>
            </w:r>
            <w:r w:rsidRPr="00BD0CC2">
              <w:rPr>
                <w:color w:val="000000"/>
                <w:kern w:val="0"/>
                <w:sz w:val="24"/>
              </w:rPr>
              <w:t>-</w:t>
            </w:r>
            <w:r w:rsidRPr="00D47E67">
              <w:rPr>
                <w:color w:val="000000"/>
                <w:kern w:val="0"/>
                <w:sz w:val="24"/>
              </w:rPr>
              <w:t>debug</w:t>
            </w:r>
            <w:r w:rsidRPr="00BD0CC2">
              <w:rPr>
                <w:color w:val="000000"/>
                <w:kern w:val="0"/>
                <w:sz w:val="24"/>
              </w:rPr>
              <w:t>.</w:t>
            </w:r>
            <w:r w:rsidRPr="00D47E67">
              <w:rPr>
                <w:color w:val="000000"/>
                <w:kern w:val="0"/>
                <w:sz w:val="24"/>
              </w:rPr>
              <w:t>js</w:t>
            </w:r>
            <w:r w:rsidRPr="00BD0CC2">
              <w:rPr>
                <w:color w:val="000000"/>
                <w:kern w:val="0"/>
                <w:sz w:val="24"/>
              </w:rPr>
              <w:t>"&gt;&lt;/</w:t>
            </w:r>
            <w:r w:rsidRPr="00D47E67">
              <w:rPr>
                <w:color w:val="000000"/>
                <w:kern w:val="0"/>
                <w:sz w:val="24"/>
              </w:rPr>
              <w:t>script</w:t>
            </w:r>
            <w:r w:rsidRPr="00BD0CC2">
              <w:rPr>
                <w:color w:val="000000"/>
                <w:kern w:val="0"/>
                <w:sz w:val="24"/>
              </w:rPr>
              <w:t>&gt;</w:t>
            </w:r>
          </w:p>
          <w:p w14:paraId="3701CF2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ab/>
              <w:t>&lt;</w:t>
            </w:r>
            <w:r w:rsidRPr="00D47E67">
              <w:rPr>
                <w:color w:val="000000"/>
                <w:kern w:val="0"/>
                <w:sz w:val="24"/>
              </w:rPr>
              <w:t>script</w:t>
            </w:r>
            <w:r w:rsidRPr="00BD0CC2">
              <w:rPr>
                <w:color w:val="000000"/>
                <w:kern w:val="0"/>
                <w:sz w:val="24"/>
              </w:rPr>
              <w:t>&gt;</w:t>
            </w:r>
          </w:p>
          <w:p w14:paraId="5B745FEF"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 </w:t>
            </w:r>
            <w:r w:rsidRPr="00D47E67">
              <w:rPr>
                <w:color w:val="000000"/>
                <w:kern w:val="0"/>
                <w:sz w:val="24"/>
              </w:rPr>
              <w:t>Set</w:t>
            </w:r>
            <w:r w:rsidRPr="00BD0CC2">
              <w:rPr>
                <w:color w:val="000000"/>
                <w:kern w:val="0"/>
                <w:sz w:val="24"/>
              </w:rPr>
              <w:t xml:space="preserve"> </w:t>
            </w:r>
            <w:r w:rsidRPr="00D47E67">
              <w:rPr>
                <w:color w:val="000000"/>
                <w:kern w:val="0"/>
                <w:sz w:val="24"/>
              </w:rPr>
              <w:t>configuration</w:t>
            </w:r>
          </w:p>
          <w:p w14:paraId="1A913515"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lastRenderedPageBreak/>
              <w:t xml:space="preserve">    </w:t>
            </w:r>
            <w:r w:rsidRPr="00D47E67">
              <w:rPr>
                <w:color w:val="000000"/>
                <w:kern w:val="0"/>
                <w:sz w:val="24"/>
              </w:rPr>
              <w:t>seajs</w:t>
            </w:r>
            <w:r w:rsidRPr="00BD0CC2">
              <w:rPr>
                <w:color w:val="000000"/>
                <w:kern w:val="0"/>
                <w:sz w:val="24"/>
              </w:rPr>
              <w:t>.</w:t>
            </w:r>
            <w:r w:rsidRPr="00D47E67">
              <w:rPr>
                <w:color w:val="000000"/>
                <w:kern w:val="0"/>
                <w:sz w:val="24"/>
              </w:rPr>
              <w:t>config</w:t>
            </w:r>
            <w:r w:rsidRPr="00BD0CC2">
              <w:rPr>
                <w:color w:val="000000"/>
                <w:kern w:val="0"/>
                <w:sz w:val="24"/>
              </w:rPr>
              <w:t>({</w:t>
            </w:r>
          </w:p>
          <w:p w14:paraId="4FAE37A0"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base</w:t>
            </w:r>
            <w:r w:rsidRPr="00BD0CC2">
              <w:rPr>
                <w:color w:val="000000"/>
                <w:kern w:val="0"/>
                <w:sz w:val="24"/>
              </w:rPr>
              <w:t>: '../</w:t>
            </w:r>
            <w:r w:rsidRPr="00D47E67">
              <w:rPr>
                <w:color w:val="000000"/>
                <w:kern w:val="0"/>
                <w:sz w:val="24"/>
              </w:rPr>
              <w:t>lib</w:t>
            </w:r>
            <w:r w:rsidRPr="00BD0CC2">
              <w:rPr>
                <w:color w:val="000000"/>
                <w:kern w:val="0"/>
                <w:sz w:val="24"/>
              </w:rPr>
              <w:t>/',</w:t>
            </w:r>
          </w:p>
          <w:p w14:paraId="6998DC86"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alias</w:t>
            </w:r>
            <w:r w:rsidRPr="00BD0CC2">
              <w:rPr>
                <w:color w:val="000000"/>
                <w:kern w:val="0"/>
                <w:sz w:val="24"/>
              </w:rPr>
              <w:t>: {</w:t>
            </w:r>
          </w:p>
          <w:p w14:paraId="2850F3FF"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jquery</w:t>
            </w:r>
            <w:r w:rsidRPr="00BD0CC2">
              <w:rPr>
                <w:color w:val="000000"/>
                <w:kern w:val="0"/>
                <w:sz w:val="24"/>
              </w:rPr>
              <w:t>: '</w:t>
            </w:r>
            <w:r w:rsidRPr="00D47E67">
              <w:rPr>
                <w:color w:val="000000"/>
                <w:kern w:val="0"/>
                <w:sz w:val="24"/>
              </w:rPr>
              <w:t>jQuery</w:t>
            </w:r>
            <w:r w:rsidRPr="00BD0CC2">
              <w:rPr>
                <w:color w:val="000000"/>
                <w:kern w:val="0"/>
                <w:sz w:val="24"/>
              </w:rPr>
              <w:t>/</w:t>
            </w:r>
            <w:r w:rsidRPr="00D47E67">
              <w:rPr>
                <w:color w:val="000000"/>
                <w:kern w:val="0"/>
                <w:sz w:val="24"/>
              </w:rPr>
              <w:t>jquery</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44AD460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drawManager</w:t>
            </w:r>
            <w:r w:rsidRPr="00BD0CC2">
              <w:rPr>
                <w:color w:val="000000"/>
                <w:kern w:val="0"/>
                <w:sz w:val="24"/>
              </w:rPr>
              <w:t>: '</w:t>
            </w:r>
            <w:r w:rsidRPr="00D47E67">
              <w:rPr>
                <w:color w:val="000000"/>
                <w:kern w:val="0"/>
                <w:sz w:val="24"/>
              </w:rPr>
              <w:t>baiduMap</w:t>
            </w:r>
            <w:r w:rsidRPr="00BD0CC2">
              <w:rPr>
                <w:color w:val="000000"/>
                <w:kern w:val="0"/>
                <w:sz w:val="24"/>
              </w:rPr>
              <w:t>/</w:t>
            </w:r>
            <w:r w:rsidRPr="00D47E67">
              <w:rPr>
                <w:color w:val="000000"/>
                <w:kern w:val="0"/>
                <w:sz w:val="24"/>
              </w:rPr>
              <w:t>BMapLib</w:t>
            </w:r>
            <w:r w:rsidRPr="00BD0CC2">
              <w:rPr>
                <w:color w:val="000000"/>
                <w:kern w:val="0"/>
                <w:sz w:val="24"/>
              </w:rPr>
              <w:t>_</w:t>
            </w:r>
            <w:r w:rsidRPr="00D47E67">
              <w:rPr>
                <w:color w:val="000000"/>
                <w:kern w:val="0"/>
                <w:sz w:val="24"/>
              </w:rPr>
              <w:t>DrawingManager</w:t>
            </w:r>
            <w:r w:rsidRPr="00BD0CC2">
              <w:rPr>
                <w:color w:val="000000"/>
                <w:kern w:val="0"/>
                <w:sz w:val="24"/>
              </w:rPr>
              <w:t>.</w:t>
            </w:r>
            <w:r w:rsidRPr="00D47E67">
              <w:rPr>
                <w:color w:val="000000"/>
                <w:kern w:val="0"/>
                <w:sz w:val="24"/>
              </w:rPr>
              <w:t>js</w:t>
            </w:r>
            <w:r w:rsidRPr="00BD0CC2">
              <w:rPr>
                <w:color w:val="000000"/>
                <w:kern w:val="0"/>
                <w:sz w:val="24"/>
              </w:rPr>
              <w:t>',</w:t>
            </w:r>
          </w:p>
          <w:p w14:paraId="4663F320"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SearchInfoWindow</w:t>
            </w:r>
            <w:r w:rsidRPr="00BD0CC2">
              <w:rPr>
                <w:color w:val="000000"/>
                <w:kern w:val="0"/>
                <w:sz w:val="24"/>
              </w:rPr>
              <w:t>: '</w:t>
            </w:r>
            <w:r w:rsidRPr="00D47E67">
              <w:rPr>
                <w:color w:val="000000"/>
                <w:kern w:val="0"/>
                <w:sz w:val="24"/>
              </w:rPr>
              <w:t>baiduMap</w:t>
            </w:r>
            <w:r w:rsidRPr="00BD0CC2">
              <w:rPr>
                <w:color w:val="000000"/>
                <w:kern w:val="0"/>
                <w:sz w:val="24"/>
              </w:rPr>
              <w:t>/</w:t>
            </w:r>
            <w:r w:rsidRPr="00D47E67">
              <w:rPr>
                <w:color w:val="000000"/>
                <w:kern w:val="0"/>
                <w:sz w:val="24"/>
              </w:rPr>
              <w:t>SearchInfoWindow</w:t>
            </w:r>
            <w:r w:rsidRPr="00BD0CC2">
              <w:rPr>
                <w:color w:val="000000"/>
                <w:kern w:val="0"/>
                <w:sz w:val="24"/>
              </w:rPr>
              <w:t>.</w:t>
            </w:r>
            <w:r w:rsidRPr="00D47E67">
              <w:rPr>
                <w:color w:val="000000"/>
                <w:kern w:val="0"/>
                <w:sz w:val="24"/>
              </w:rPr>
              <w:t>js</w:t>
            </w:r>
            <w:r w:rsidRPr="00BD0CC2">
              <w:rPr>
                <w:color w:val="000000"/>
                <w:kern w:val="0"/>
                <w:sz w:val="24"/>
              </w:rPr>
              <w:t>',</w:t>
            </w:r>
          </w:p>
          <w:p w14:paraId="0372ED2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bootstrap</w:t>
            </w:r>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bootstrap</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6B0041BC"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moment</w:t>
            </w:r>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moment</w:t>
            </w:r>
            <w:r w:rsidRPr="00BD0CC2">
              <w:rPr>
                <w:color w:val="000000"/>
                <w:kern w:val="0"/>
                <w:sz w:val="24"/>
              </w:rPr>
              <w:t>.</w:t>
            </w:r>
            <w:r w:rsidRPr="00D47E67">
              <w:rPr>
                <w:color w:val="000000"/>
                <w:kern w:val="0"/>
                <w:sz w:val="24"/>
              </w:rPr>
              <w:t>min</w:t>
            </w:r>
            <w:r w:rsidRPr="00BD0CC2">
              <w:rPr>
                <w:color w:val="000000"/>
                <w:kern w:val="0"/>
                <w:sz w:val="24"/>
              </w:rPr>
              <w:t>.</w:t>
            </w:r>
            <w:r w:rsidRPr="00D47E67">
              <w:rPr>
                <w:color w:val="000000"/>
                <w:kern w:val="0"/>
                <w:sz w:val="24"/>
              </w:rPr>
              <w:t>js</w:t>
            </w:r>
            <w:r w:rsidRPr="00BD0CC2">
              <w:rPr>
                <w:color w:val="000000"/>
                <w:kern w:val="0"/>
                <w:sz w:val="24"/>
              </w:rPr>
              <w:t>',</w:t>
            </w:r>
          </w:p>
          <w:p w14:paraId="03E6CA54"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daterangepicker</w:t>
            </w:r>
            <w:r w:rsidRPr="00BD0CC2">
              <w:rPr>
                <w:color w:val="000000"/>
                <w:kern w:val="0"/>
                <w:sz w:val="24"/>
              </w:rPr>
              <w:t>: '</w:t>
            </w:r>
            <w:r w:rsidRPr="00D47E67">
              <w:rPr>
                <w:color w:val="000000"/>
                <w:kern w:val="0"/>
                <w:sz w:val="24"/>
              </w:rPr>
              <w:t>bootstrap</w:t>
            </w:r>
            <w:r w:rsidRPr="00BD0CC2">
              <w:rPr>
                <w:color w:val="000000"/>
                <w:kern w:val="0"/>
                <w:sz w:val="24"/>
              </w:rPr>
              <w:t>/</w:t>
            </w:r>
            <w:r w:rsidRPr="00D47E67">
              <w:rPr>
                <w:color w:val="000000"/>
                <w:kern w:val="0"/>
                <w:sz w:val="24"/>
              </w:rPr>
              <w:t>daterangepicker</w:t>
            </w:r>
            <w:r w:rsidRPr="00BD0CC2">
              <w:rPr>
                <w:color w:val="000000"/>
                <w:kern w:val="0"/>
                <w:sz w:val="24"/>
              </w:rPr>
              <w:t>.</w:t>
            </w:r>
            <w:r w:rsidRPr="00D47E67">
              <w:rPr>
                <w:color w:val="000000"/>
                <w:kern w:val="0"/>
                <w:sz w:val="24"/>
              </w:rPr>
              <w:t>js</w:t>
            </w:r>
            <w:r w:rsidRPr="00BD0CC2">
              <w:rPr>
                <w:color w:val="000000"/>
                <w:kern w:val="0"/>
                <w:sz w:val="24"/>
              </w:rPr>
              <w:t>',</w:t>
            </w:r>
          </w:p>
          <w:p w14:paraId="47ECA3E6"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underscore</w:t>
            </w:r>
            <w:r w:rsidRPr="00BD0CC2">
              <w:rPr>
                <w:color w:val="000000"/>
                <w:kern w:val="0"/>
                <w:sz w:val="24"/>
              </w:rPr>
              <w:t>: '</w:t>
            </w:r>
            <w:r w:rsidRPr="00D47E67">
              <w:rPr>
                <w:color w:val="000000"/>
                <w:kern w:val="0"/>
                <w:sz w:val="24"/>
              </w:rPr>
              <w:t>underscore</w:t>
            </w:r>
            <w:r w:rsidRPr="00BD0CC2">
              <w:rPr>
                <w:color w:val="000000"/>
                <w:kern w:val="0"/>
                <w:sz w:val="24"/>
              </w:rPr>
              <w:t>/</w:t>
            </w:r>
            <w:r w:rsidRPr="00D47E67">
              <w:rPr>
                <w:color w:val="000000"/>
                <w:kern w:val="0"/>
                <w:sz w:val="24"/>
              </w:rPr>
              <w:t>underscore</w:t>
            </w:r>
            <w:r w:rsidRPr="00BD0CC2">
              <w:rPr>
                <w:color w:val="000000"/>
                <w:kern w:val="0"/>
                <w:sz w:val="24"/>
              </w:rPr>
              <w:t>.</w:t>
            </w:r>
            <w:r w:rsidRPr="00D47E67">
              <w:rPr>
                <w:color w:val="000000"/>
                <w:kern w:val="0"/>
                <w:sz w:val="24"/>
              </w:rPr>
              <w:t>js</w:t>
            </w:r>
            <w:r w:rsidRPr="00BD0CC2">
              <w:rPr>
                <w:color w:val="000000"/>
                <w:kern w:val="0"/>
                <w:sz w:val="24"/>
              </w:rPr>
              <w:t>',</w:t>
            </w:r>
          </w:p>
          <w:p w14:paraId="5C588EE9"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backbone</w:t>
            </w:r>
            <w:r w:rsidRPr="00BD0CC2">
              <w:rPr>
                <w:color w:val="000000"/>
                <w:kern w:val="0"/>
                <w:sz w:val="24"/>
              </w:rPr>
              <w:t>: '</w:t>
            </w:r>
            <w:r w:rsidRPr="00D47E67">
              <w:rPr>
                <w:color w:val="000000"/>
                <w:kern w:val="0"/>
                <w:sz w:val="24"/>
              </w:rPr>
              <w:t>backbone</w:t>
            </w:r>
            <w:r w:rsidRPr="00BD0CC2">
              <w:rPr>
                <w:color w:val="000000"/>
                <w:kern w:val="0"/>
                <w:sz w:val="24"/>
              </w:rPr>
              <w:t>/</w:t>
            </w:r>
            <w:r w:rsidRPr="00D47E67">
              <w:rPr>
                <w:color w:val="000000"/>
                <w:kern w:val="0"/>
                <w:sz w:val="24"/>
              </w:rPr>
              <w:t>backbone</w:t>
            </w:r>
            <w:r w:rsidRPr="00BD0CC2">
              <w:rPr>
                <w:color w:val="000000"/>
                <w:kern w:val="0"/>
                <w:sz w:val="24"/>
              </w:rPr>
              <w:t>.</w:t>
            </w:r>
            <w:r w:rsidRPr="00D47E67">
              <w:rPr>
                <w:color w:val="000000"/>
                <w:kern w:val="0"/>
                <w:sz w:val="24"/>
              </w:rPr>
              <w:t>js</w:t>
            </w:r>
            <w:r w:rsidRPr="00BD0CC2">
              <w:rPr>
                <w:color w:val="000000"/>
                <w:kern w:val="0"/>
                <w:sz w:val="24"/>
              </w:rPr>
              <w:t>',</w:t>
            </w:r>
          </w:p>
          <w:p w14:paraId="4C6F711D"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artTemplate</w:t>
            </w:r>
            <w:r w:rsidRPr="00BD0CC2">
              <w:rPr>
                <w:color w:val="000000"/>
                <w:kern w:val="0"/>
                <w:sz w:val="24"/>
              </w:rPr>
              <w:t>: '</w:t>
            </w:r>
            <w:r w:rsidRPr="00D47E67">
              <w:rPr>
                <w:color w:val="000000"/>
                <w:kern w:val="0"/>
                <w:sz w:val="24"/>
              </w:rPr>
              <w:t>artTemplate</w:t>
            </w:r>
            <w:r w:rsidRPr="00BD0CC2">
              <w:rPr>
                <w:color w:val="000000"/>
                <w:kern w:val="0"/>
                <w:sz w:val="24"/>
              </w:rPr>
              <w:t>/</w:t>
            </w:r>
            <w:r w:rsidRPr="00D47E67">
              <w:rPr>
                <w:color w:val="000000"/>
                <w:kern w:val="0"/>
                <w:sz w:val="24"/>
              </w:rPr>
              <w:t>artTemplate</w:t>
            </w:r>
            <w:r w:rsidRPr="00BD0CC2">
              <w:rPr>
                <w:color w:val="000000"/>
                <w:kern w:val="0"/>
                <w:sz w:val="24"/>
              </w:rPr>
              <w:t>.</w:t>
            </w:r>
            <w:r w:rsidRPr="00D47E67">
              <w:rPr>
                <w:color w:val="000000"/>
                <w:kern w:val="0"/>
                <w:sz w:val="24"/>
              </w:rPr>
              <w:t>js</w:t>
            </w:r>
            <w:r w:rsidRPr="00BD0CC2">
              <w:rPr>
                <w:color w:val="000000"/>
                <w:kern w:val="0"/>
                <w:sz w:val="24"/>
              </w:rPr>
              <w:t>'</w:t>
            </w:r>
          </w:p>
          <w:p w14:paraId="6A5331A9"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
          <w:p w14:paraId="14A50F37"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p>
          <w:p w14:paraId="1B457D43"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seajs</w:t>
            </w:r>
            <w:r w:rsidRPr="00BD0CC2">
              <w:rPr>
                <w:color w:val="000000"/>
                <w:kern w:val="0"/>
                <w:sz w:val="24"/>
              </w:rPr>
              <w:t>.</w:t>
            </w:r>
            <w:r w:rsidRPr="00D47E67">
              <w:rPr>
                <w:color w:val="000000"/>
                <w:kern w:val="0"/>
                <w:sz w:val="24"/>
              </w:rPr>
              <w:t>use</w:t>
            </w:r>
            <w:r w:rsidRPr="00BD0CC2">
              <w:rPr>
                <w:color w:val="000000"/>
                <w:kern w:val="0"/>
                <w:sz w:val="24"/>
              </w:rPr>
              <w:t>('</w:t>
            </w:r>
            <w:r w:rsidRPr="00D47E67">
              <w:rPr>
                <w:color w:val="000000"/>
                <w:kern w:val="0"/>
                <w:sz w:val="24"/>
              </w:rPr>
              <w:t>underscore</w:t>
            </w:r>
            <w:r w:rsidRPr="00BD0CC2">
              <w:rPr>
                <w:color w:val="000000"/>
                <w:kern w:val="0"/>
                <w:sz w:val="24"/>
              </w:rPr>
              <w:t>');</w:t>
            </w:r>
          </w:p>
          <w:p w14:paraId="53E3235E"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seajs</w:t>
            </w:r>
            <w:r w:rsidRPr="00BD0CC2">
              <w:rPr>
                <w:color w:val="000000"/>
                <w:kern w:val="0"/>
                <w:sz w:val="24"/>
              </w:rPr>
              <w:t>.</w:t>
            </w:r>
            <w:r w:rsidRPr="00D47E67">
              <w:rPr>
                <w:color w:val="000000"/>
                <w:kern w:val="0"/>
                <w:sz w:val="24"/>
              </w:rPr>
              <w:t>use</w:t>
            </w:r>
            <w:r w:rsidRPr="00BD0CC2">
              <w:rPr>
                <w:color w:val="000000"/>
                <w:kern w:val="0"/>
                <w:sz w:val="24"/>
              </w:rPr>
              <w:t>('</w:t>
            </w:r>
            <w:r w:rsidRPr="00D47E67">
              <w:rPr>
                <w:color w:val="000000"/>
                <w:kern w:val="0"/>
                <w:sz w:val="24"/>
              </w:rPr>
              <w:t>drawManager</w:t>
            </w:r>
            <w:r w:rsidRPr="00BD0CC2">
              <w:rPr>
                <w:color w:val="000000"/>
                <w:kern w:val="0"/>
                <w:sz w:val="24"/>
              </w:rPr>
              <w:t>');</w:t>
            </w:r>
          </w:p>
          <w:p w14:paraId="4BD0B78C"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seajs</w:t>
            </w:r>
            <w:r w:rsidRPr="00BD0CC2">
              <w:rPr>
                <w:color w:val="000000"/>
                <w:kern w:val="0"/>
                <w:sz w:val="24"/>
              </w:rPr>
              <w:t>.</w:t>
            </w:r>
            <w:r w:rsidRPr="00D47E67">
              <w:rPr>
                <w:color w:val="000000"/>
                <w:kern w:val="0"/>
                <w:sz w:val="24"/>
              </w:rPr>
              <w:t>use</w:t>
            </w:r>
            <w:r w:rsidRPr="00BD0CC2">
              <w:rPr>
                <w:color w:val="000000"/>
                <w:kern w:val="0"/>
                <w:sz w:val="24"/>
              </w:rPr>
              <w:t>('</w:t>
            </w:r>
            <w:r w:rsidRPr="00D47E67">
              <w:rPr>
                <w:color w:val="000000"/>
                <w:kern w:val="0"/>
                <w:sz w:val="24"/>
              </w:rPr>
              <w:t>SearchInfoWindow</w:t>
            </w:r>
            <w:r w:rsidRPr="00BD0CC2">
              <w:rPr>
                <w:color w:val="000000"/>
                <w:kern w:val="0"/>
                <w:sz w:val="24"/>
              </w:rPr>
              <w:t>');</w:t>
            </w:r>
          </w:p>
          <w:p w14:paraId="211E4D01"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 </w:t>
            </w:r>
            <w:r w:rsidRPr="00BD0CC2">
              <w:rPr>
                <w:color w:val="000000"/>
                <w:kern w:val="0"/>
                <w:sz w:val="24"/>
              </w:rPr>
              <w:t>入口</w:t>
            </w:r>
          </w:p>
          <w:p w14:paraId="227CDC5B"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seajs</w:t>
            </w:r>
            <w:r w:rsidRPr="00BD0CC2">
              <w:rPr>
                <w:color w:val="000000"/>
                <w:kern w:val="0"/>
                <w:sz w:val="24"/>
              </w:rPr>
              <w:t>.</w:t>
            </w:r>
            <w:r w:rsidRPr="00D47E67">
              <w:rPr>
                <w:color w:val="000000"/>
                <w:kern w:val="0"/>
                <w:sz w:val="24"/>
              </w:rPr>
              <w:t>use</w:t>
            </w:r>
            <w:r w:rsidRPr="00BD0CC2">
              <w:rPr>
                <w:color w:val="000000"/>
                <w:kern w:val="0"/>
                <w:sz w:val="24"/>
              </w:rPr>
              <w:t>('../</w:t>
            </w:r>
            <w:r w:rsidRPr="00D47E67">
              <w:rPr>
                <w:color w:val="000000"/>
                <w:kern w:val="0"/>
                <w:sz w:val="24"/>
              </w:rPr>
              <w:t>js</w:t>
            </w:r>
            <w:r w:rsidRPr="00BD0CC2">
              <w:rPr>
                <w:color w:val="000000"/>
                <w:kern w:val="0"/>
                <w:sz w:val="24"/>
              </w:rPr>
              <w:t>/</w:t>
            </w:r>
            <w:r w:rsidRPr="00D47E67">
              <w:rPr>
                <w:color w:val="000000"/>
                <w:kern w:val="0"/>
                <w:sz w:val="24"/>
              </w:rPr>
              <w:t>map</w:t>
            </w:r>
            <w:r w:rsidRPr="00BD0CC2">
              <w:rPr>
                <w:color w:val="000000"/>
                <w:kern w:val="0"/>
                <w:sz w:val="24"/>
              </w:rPr>
              <w:t>_</w:t>
            </w:r>
            <w:r w:rsidRPr="00D47E67">
              <w:rPr>
                <w:color w:val="000000"/>
                <w:kern w:val="0"/>
                <w:sz w:val="24"/>
              </w:rPr>
              <w:t>query</w:t>
            </w:r>
            <w:r w:rsidRPr="00BD0CC2">
              <w:rPr>
                <w:color w:val="000000"/>
                <w:kern w:val="0"/>
                <w:sz w:val="24"/>
              </w:rPr>
              <w:t>/</w:t>
            </w:r>
            <w:r w:rsidRPr="00D47E67">
              <w:rPr>
                <w:color w:val="000000"/>
                <w:kern w:val="0"/>
                <w:sz w:val="24"/>
              </w:rPr>
              <w:t>init</w:t>
            </w:r>
            <w:r w:rsidRPr="00BD0CC2">
              <w:rPr>
                <w:color w:val="000000"/>
                <w:kern w:val="0"/>
                <w:sz w:val="24"/>
              </w:rPr>
              <w:t>.</w:t>
            </w:r>
            <w:r w:rsidRPr="00D47E67">
              <w:rPr>
                <w:color w:val="000000"/>
                <w:kern w:val="0"/>
                <w:sz w:val="24"/>
              </w:rPr>
              <w:t>js</w:t>
            </w:r>
            <w:r w:rsidRPr="00BD0CC2">
              <w:rPr>
                <w:color w:val="000000"/>
                <w:kern w:val="0"/>
                <w:sz w:val="24"/>
              </w:rPr>
              <w:t>');</w:t>
            </w:r>
          </w:p>
          <w:p w14:paraId="2B1E635B" w14:textId="77777777" w:rsidR="00BF6DC7" w:rsidRPr="00BD0CC2" w:rsidRDefault="00BF6DC7" w:rsidP="00BF6DC7">
            <w:pPr>
              <w:autoSpaceDE w:val="0"/>
              <w:autoSpaceDN w:val="0"/>
              <w:adjustRightInd w:val="0"/>
              <w:ind w:firstLine="400"/>
              <w:jc w:val="left"/>
              <w:rPr>
                <w:color w:val="000000"/>
                <w:kern w:val="0"/>
                <w:sz w:val="24"/>
              </w:rPr>
            </w:pPr>
            <w:r w:rsidRPr="00BD0CC2">
              <w:rPr>
                <w:color w:val="000000"/>
                <w:kern w:val="0"/>
                <w:sz w:val="24"/>
              </w:rPr>
              <w:t xml:space="preserve">    </w:t>
            </w:r>
            <w:r w:rsidRPr="00D47E67">
              <w:rPr>
                <w:color w:val="000000"/>
                <w:kern w:val="0"/>
                <w:sz w:val="24"/>
              </w:rPr>
              <w:t>seajs</w:t>
            </w:r>
            <w:r w:rsidRPr="00BD0CC2">
              <w:rPr>
                <w:color w:val="000000"/>
                <w:kern w:val="0"/>
                <w:sz w:val="24"/>
              </w:rPr>
              <w:t>.</w:t>
            </w:r>
            <w:r w:rsidRPr="00D47E67">
              <w:rPr>
                <w:color w:val="000000"/>
                <w:kern w:val="0"/>
                <w:sz w:val="24"/>
              </w:rPr>
              <w:t>use</w:t>
            </w:r>
            <w:r w:rsidRPr="00BD0CC2">
              <w:rPr>
                <w:color w:val="000000"/>
                <w:kern w:val="0"/>
                <w:sz w:val="24"/>
              </w:rPr>
              <w:t>('../</w:t>
            </w:r>
            <w:r w:rsidRPr="00D47E67">
              <w:rPr>
                <w:color w:val="000000"/>
                <w:kern w:val="0"/>
                <w:sz w:val="24"/>
              </w:rPr>
              <w:t>js</w:t>
            </w:r>
            <w:r w:rsidRPr="00BD0CC2">
              <w:rPr>
                <w:color w:val="000000"/>
                <w:kern w:val="0"/>
                <w:sz w:val="24"/>
              </w:rPr>
              <w:t>/</w:t>
            </w:r>
            <w:r w:rsidRPr="00D47E67">
              <w:rPr>
                <w:color w:val="000000"/>
                <w:kern w:val="0"/>
                <w:sz w:val="24"/>
              </w:rPr>
              <w:t>common</w:t>
            </w:r>
            <w:r w:rsidRPr="00BD0CC2">
              <w:rPr>
                <w:color w:val="000000"/>
                <w:kern w:val="0"/>
                <w:sz w:val="24"/>
              </w:rPr>
              <w:t>.</w:t>
            </w:r>
            <w:r w:rsidRPr="00D47E67">
              <w:rPr>
                <w:color w:val="000000"/>
                <w:kern w:val="0"/>
                <w:sz w:val="24"/>
              </w:rPr>
              <w:t>js</w:t>
            </w:r>
            <w:r w:rsidRPr="00BD0CC2">
              <w:rPr>
                <w:color w:val="000000"/>
                <w:kern w:val="0"/>
                <w:sz w:val="24"/>
              </w:rPr>
              <w:t>');</w:t>
            </w:r>
          </w:p>
          <w:p w14:paraId="6B9922D8" w14:textId="47D65ACC" w:rsidR="006E0F42" w:rsidRPr="00F249DC" w:rsidRDefault="00BF6DC7" w:rsidP="00BF6DC7">
            <w:pPr>
              <w:ind w:firstLine="400"/>
              <w:rPr>
                <w:rFonts w:ascii="Courier New" w:hAnsi="Courier New" w:cs="Courier New"/>
                <w:color w:val="000000"/>
                <w:kern w:val="0"/>
                <w:sz w:val="20"/>
                <w:szCs w:val="20"/>
              </w:rPr>
            </w:pPr>
            <w:r w:rsidRPr="00BD0CC2">
              <w:rPr>
                <w:color w:val="000000"/>
                <w:kern w:val="0"/>
                <w:sz w:val="24"/>
              </w:rPr>
              <w:t>&lt;/</w:t>
            </w:r>
            <w:r w:rsidRPr="00D47E67">
              <w:rPr>
                <w:color w:val="000000"/>
                <w:kern w:val="0"/>
                <w:sz w:val="24"/>
              </w:rPr>
              <w:t>script</w:t>
            </w:r>
            <w:r w:rsidRPr="00BD0CC2">
              <w:rPr>
                <w:color w:val="000000"/>
                <w:kern w:val="0"/>
                <w:sz w:val="24"/>
              </w:rPr>
              <w:t>&gt;</w:t>
            </w:r>
          </w:p>
        </w:tc>
      </w:tr>
    </w:tbl>
    <w:p w14:paraId="1A847758" w14:textId="55256F46" w:rsidR="006E0F42" w:rsidRPr="00F249DC" w:rsidRDefault="006E0F42" w:rsidP="006E0F42">
      <w:pPr>
        <w:ind w:firstLine="420"/>
        <w:rPr>
          <w:rFonts w:ascii="宋体" w:hAnsi="宋体"/>
          <w:color w:val="000000"/>
          <w:sz w:val="24"/>
        </w:rPr>
      </w:pPr>
      <w:r w:rsidRPr="00F249DC">
        <w:rPr>
          <w:rFonts w:ascii="宋体" w:hAnsi="宋体" w:hint="eastAsia"/>
          <w:color w:val="000000"/>
          <w:sz w:val="24"/>
        </w:rPr>
        <w:lastRenderedPageBreak/>
        <w:t>第二步：</w:t>
      </w:r>
      <w:r w:rsidRPr="00F249DC">
        <w:rPr>
          <w:rFonts w:ascii="宋体" w:hAnsi="宋体"/>
          <w:color w:val="000000"/>
          <w:sz w:val="24"/>
        </w:rPr>
        <w:t>在</w:t>
      </w:r>
      <w:r w:rsidR="00BF6DC7" w:rsidRPr="00D47E67">
        <w:rPr>
          <w:color w:val="000000"/>
          <w:sz w:val="24"/>
        </w:rPr>
        <w:t>js</w:t>
      </w:r>
      <w:r w:rsidR="00BF6DC7">
        <w:rPr>
          <w:rFonts w:hint="eastAsia"/>
          <w:color w:val="000000"/>
          <w:sz w:val="24"/>
        </w:rPr>
        <w:t>文件</w:t>
      </w:r>
      <w:r w:rsidR="00BF6DC7">
        <w:rPr>
          <w:color w:val="000000"/>
          <w:sz w:val="24"/>
        </w:rPr>
        <w:t>中</w:t>
      </w:r>
      <w:r w:rsidR="00BF6DC7">
        <w:rPr>
          <w:rFonts w:hint="eastAsia"/>
          <w:color w:val="000000"/>
          <w:sz w:val="24"/>
        </w:rPr>
        <w:t>按需</w:t>
      </w:r>
      <w:r w:rsidR="00BF6DC7">
        <w:rPr>
          <w:color w:val="000000"/>
          <w:sz w:val="24"/>
        </w:rPr>
        <w:t>引用库文件</w:t>
      </w:r>
      <w:r w:rsidR="00BF6DC7">
        <w:rPr>
          <w:rFonts w:hint="eastAsia"/>
          <w:color w:val="000000"/>
          <w:sz w:val="24"/>
        </w:rPr>
        <w:t>，</w:t>
      </w:r>
      <w:r w:rsidR="00BF6DC7">
        <w:rPr>
          <w:color w:val="000000"/>
          <w:sz w:val="24"/>
        </w:rPr>
        <w:t>不</w:t>
      </w:r>
      <w:r w:rsidR="00BF6DC7">
        <w:rPr>
          <w:rFonts w:hint="eastAsia"/>
          <w:color w:val="000000"/>
          <w:sz w:val="24"/>
        </w:rPr>
        <w:t>用</w:t>
      </w:r>
      <w:r w:rsidR="00BF6DC7">
        <w:rPr>
          <w:color w:val="000000"/>
          <w:sz w:val="24"/>
        </w:rPr>
        <w:t>写难</w:t>
      </w:r>
      <w:r w:rsidR="00BF6DC7">
        <w:rPr>
          <w:rFonts w:hint="eastAsia"/>
          <w:color w:val="000000"/>
          <w:sz w:val="24"/>
        </w:rPr>
        <w:t>维护</w:t>
      </w:r>
      <w:r w:rsidR="00BF6DC7">
        <w:rPr>
          <w:color w:val="000000"/>
          <w:sz w:val="24"/>
        </w:rPr>
        <w:t>的</w:t>
      </w:r>
      <w:r w:rsidR="00BF6DC7" w:rsidRPr="00D47E67">
        <w:rPr>
          <w:color w:val="000000"/>
          <w:sz w:val="24"/>
        </w:rPr>
        <w:t>script</w:t>
      </w:r>
      <w:r w:rsidR="00BF6DC7">
        <w:rPr>
          <w:rFonts w:hint="eastAsia"/>
          <w:color w:val="000000"/>
          <w:sz w:val="24"/>
        </w:rPr>
        <w:t>标签</w:t>
      </w:r>
      <w:r w:rsidRPr="00F249DC">
        <w:rPr>
          <w:rFonts w:ascii="宋体" w:hAnsi="宋体"/>
          <w:color w:val="000000"/>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6E0F42" w:rsidRPr="00F249DC" w14:paraId="193E2233" w14:textId="77777777" w:rsidTr="00420504">
        <w:tc>
          <w:tcPr>
            <w:tcW w:w="8505" w:type="dxa"/>
            <w:shd w:val="clear" w:color="auto" w:fill="auto"/>
          </w:tcPr>
          <w:p w14:paraId="0C101EBF" w14:textId="77777777" w:rsidR="00BF6DC7" w:rsidRPr="00BD0CC2" w:rsidRDefault="00BF6DC7" w:rsidP="00BF6DC7">
            <w:pPr>
              <w:ind w:firstLine="480"/>
              <w:rPr>
                <w:color w:val="000000"/>
                <w:kern w:val="0"/>
                <w:sz w:val="24"/>
              </w:rPr>
            </w:pPr>
            <w:r w:rsidRPr="00D47E67">
              <w:rPr>
                <w:color w:val="000000"/>
                <w:kern w:val="0"/>
                <w:sz w:val="24"/>
              </w:rPr>
              <w:t>define</w:t>
            </w:r>
            <w:r w:rsidRPr="00BD0CC2">
              <w:rPr>
                <w:color w:val="000000"/>
                <w:kern w:val="0"/>
                <w:sz w:val="24"/>
              </w:rPr>
              <w:t>(</w:t>
            </w:r>
            <w:r w:rsidRPr="00D47E67">
              <w:rPr>
                <w:color w:val="000000"/>
                <w:kern w:val="0"/>
                <w:sz w:val="24"/>
              </w:rPr>
              <w:t>function</w:t>
            </w:r>
            <w:r w:rsidRPr="00BD0CC2">
              <w:rPr>
                <w:color w:val="000000"/>
                <w:kern w:val="0"/>
                <w:sz w:val="24"/>
              </w:rPr>
              <w:t xml:space="preserve"> (</w:t>
            </w:r>
            <w:r w:rsidRPr="00D47E67">
              <w:rPr>
                <w:color w:val="000000"/>
                <w:kern w:val="0"/>
                <w:sz w:val="24"/>
              </w:rPr>
              <w:t>require</w:t>
            </w:r>
            <w:r w:rsidRPr="00BD0CC2">
              <w:rPr>
                <w:color w:val="000000"/>
                <w:kern w:val="0"/>
                <w:sz w:val="24"/>
              </w:rPr>
              <w:t xml:space="preserve">, </w:t>
            </w:r>
            <w:r w:rsidRPr="00D47E67">
              <w:rPr>
                <w:color w:val="000000"/>
                <w:kern w:val="0"/>
                <w:sz w:val="24"/>
              </w:rPr>
              <w:t>exports</w:t>
            </w:r>
            <w:r w:rsidRPr="00BD0CC2">
              <w:rPr>
                <w:color w:val="000000"/>
                <w:kern w:val="0"/>
                <w:sz w:val="24"/>
              </w:rPr>
              <w:t xml:space="preserve">, </w:t>
            </w:r>
            <w:r w:rsidRPr="00D47E67">
              <w:rPr>
                <w:color w:val="000000"/>
                <w:kern w:val="0"/>
                <w:sz w:val="24"/>
              </w:rPr>
              <w:t>module</w:t>
            </w:r>
            <w:r w:rsidRPr="00BD0CC2">
              <w:rPr>
                <w:color w:val="000000"/>
                <w:kern w:val="0"/>
                <w:sz w:val="24"/>
              </w:rPr>
              <w:t>) {</w:t>
            </w:r>
          </w:p>
          <w:p w14:paraId="6178484C"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require</w:t>
            </w:r>
            <w:r w:rsidRPr="00BD0CC2">
              <w:rPr>
                <w:color w:val="000000"/>
                <w:kern w:val="0"/>
                <w:sz w:val="24"/>
              </w:rPr>
              <w:t>('</w:t>
            </w:r>
            <w:r w:rsidRPr="00D47E67">
              <w:rPr>
                <w:color w:val="000000"/>
                <w:kern w:val="0"/>
                <w:sz w:val="24"/>
              </w:rPr>
              <w:t>jquery</w:t>
            </w:r>
            <w:r w:rsidRPr="00BD0CC2">
              <w:rPr>
                <w:color w:val="000000"/>
                <w:kern w:val="0"/>
                <w:sz w:val="24"/>
              </w:rPr>
              <w:t>');</w:t>
            </w:r>
          </w:p>
          <w:p w14:paraId="5E7A6D50"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require</w:t>
            </w:r>
            <w:r w:rsidRPr="00BD0CC2">
              <w:rPr>
                <w:color w:val="000000"/>
                <w:kern w:val="0"/>
                <w:sz w:val="24"/>
              </w:rPr>
              <w:t>('</w:t>
            </w:r>
            <w:r w:rsidRPr="00D47E67">
              <w:rPr>
                <w:color w:val="000000"/>
                <w:kern w:val="0"/>
                <w:sz w:val="24"/>
              </w:rPr>
              <w:t>backbone</w:t>
            </w:r>
            <w:r w:rsidRPr="00BD0CC2">
              <w:rPr>
                <w:color w:val="000000"/>
                <w:kern w:val="0"/>
                <w:sz w:val="24"/>
              </w:rPr>
              <w:t>');</w:t>
            </w:r>
          </w:p>
          <w:p w14:paraId="19C090DF"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地图部分</w:t>
            </w:r>
          </w:p>
          <w:p w14:paraId="0B8289B1"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var</w:t>
            </w:r>
            <w:r w:rsidRPr="00BD0CC2">
              <w:rPr>
                <w:color w:val="000000"/>
                <w:kern w:val="0"/>
                <w:sz w:val="24"/>
              </w:rPr>
              <w:t xml:space="preserve"> </w:t>
            </w:r>
            <w:r w:rsidRPr="00D47E67">
              <w:rPr>
                <w:color w:val="000000"/>
                <w:kern w:val="0"/>
                <w:sz w:val="24"/>
              </w:rPr>
              <w:t>map</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map</w:t>
            </w:r>
            <w:r w:rsidRPr="00BD0CC2">
              <w:rPr>
                <w:color w:val="000000"/>
                <w:kern w:val="0"/>
                <w:sz w:val="24"/>
              </w:rPr>
              <w:t>_</w:t>
            </w:r>
            <w:r w:rsidRPr="00D47E67">
              <w:rPr>
                <w:color w:val="000000"/>
                <w:kern w:val="0"/>
                <w:sz w:val="24"/>
              </w:rPr>
              <w:t>query</w:t>
            </w:r>
            <w:r w:rsidRPr="00BD0CC2">
              <w:rPr>
                <w:color w:val="000000"/>
                <w:kern w:val="0"/>
                <w:sz w:val="24"/>
              </w:rPr>
              <w:t>/</w:t>
            </w:r>
            <w:r w:rsidRPr="00D47E67">
              <w:rPr>
                <w:color w:val="000000"/>
                <w:kern w:val="0"/>
                <w:sz w:val="24"/>
              </w:rPr>
              <w:t>map</w:t>
            </w:r>
            <w:r w:rsidRPr="00BD0CC2">
              <w:rPr>
                <w:color w:val="000000"/>
                <w:kern w:val="0"/>
                <w:sz w:val="24"/>
              </w:rPr>
              <w:t>');</w:t>
            </w:r>
          </w:p>
          <w:p w14:paraId="29E8F423"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var</w:t>
            </w:r>
            <w:r w:rsidRPr="00BD0CC2">
              <w:rPr>
                <w:color w:val="000000"/>
                <w:kern w:val="0"/>
                <w:sz w:val="24"/>
              </w:rPr>
              <w:t xml:space="preserve"> </w:t>
            </w:r>
            <w:r w:rsidRPr="00D47E67">
              <w:rPr>
                <w:color w:val="000000"/>
                <w:kern w:val="0"/>
                <w:sz w:val="24"/>
              </w:rPr>
              <w:t>template</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artTemplate</w:t>
            </w:r>
            <w:r w:rsidRPr="00BD0CC2">
              <w:rPr>
                <w:color w:val="000000"/>
                <w:kern w:val="0"/>
                <w:sz w:val="24"/>
              </w:rPr>
              <w:t>');</w:t>
            </w:r>
          </w:p>
          <w:p w14:paraId="4D36E9C4" w14:textId="466ED2E1"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map</w:t>
            </w:r>
            <w:r w:rsidRPr="00BD0CC2">
              <w:rPr>
                <w:color w:val="000000"/>
                <w:kern w:val="0"/>
                <w:sz w:val="24"/>
              </w:rPr>
              <w:t>.</w:t>
            </w:r>
            <w:r w:rsidRPr="00D47E67">
              <w:rPr>
                <w:color w:val="000000"/>
                <w:kern w:val="0"/>
                <w:sz w:val="24"/>
              </w:rPr>
              <w:t>init</w:t>
            </w:r>
            <w:r w:rsidRPr="00BD0CC2">
              <w:rPr>
                <w:color w:val="000000"/>
                <w:kern w:val="0"/>
                <w:sz w:val="24"/>
              </w:rPr>
              <w:t>();</w:t>
            </w:r>
          </w:p>
          <w:p w14:paraId="4EB2DA85"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日历控件</w:t>
            </w:r>
          </w:p>
          <w:p w14:paraId="3E7603BF" w14:textId="77777777" w:rsidR="00BF6DC7" w:rsidRPr="00BD0CC2" w:rsidRDefault="00BF6DC7" w:rsidP="00BF6DC7">
            <w:pPr>
              <w:ind w:firstLine="480"/>
              <w:rPr>
                <w:color w:val="000000"/>
                <w:kern w:val="0"/>
                <w:sz w:val="24"/>
              </w:rPr>
            </w:pPr>
            <w:r w:rsidRPr="00BD0CC2">
              <w:rPr>
                <w:color w:val="000000"/>
                <w:kern w:val="0"/>
                <w:sz w:val="24"/>
              </w:rPr>
              <w:lastRenderedPageBreak/>
              <w:t xml:space="preserve">    </w:t>
            </w:r>
            <w:r w:rsidRPr="00D47E67">
              <w:rPr>
                <w:color w:val="000000"/>
                <w:kern w:val="0"/>
                <w:sz w:val="24"/>
              </w:rPr>
              <w:t>var</w:t>
            </w:r>
            <w:r w:rsidRPr="00BD0CC2">
              <w:rPr>
                <w:color w:val="000000"/>
                <w:kern w:val="0"/>
                <w:sz w:val="24"/>
              </w:rPr>
              <w:t xml:space="preserve"> </w:t>
            </w:r>
            <w:r w:rsidRPr="00D47E67">
              <w:rPr>
                <w:color w:val="000000"/>
                <w:kern w:val="0"/>
                <w:sz w:val="24"/>
              </w:rPr>
              <w:t>datetimepicker</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map</w:t>
            </w:r>
            <w:r w:rsidRPr="00BD0CC2">
              <w:rPr>
                <w:color w:val="000000"/>
                <w:kern w:val="0"/>
                <w:sz w:val="24"/>
              </w:rPr>
              <w:t>_</w:t>
            </w:r>
            <w:r w:rsidRPr="00D47E67">
              <w:rPr>
                <w:color w:val="000000"/>
                <w:kern w:val="0"/>
                <w:sz w:val="24"/>
              </w:rPr>
              <w:t>query</w:t>
            </w:r>
            <w:r w:rsidRPr="00BD0CC2">
              <w:rPr>
                <w:color w:val="000000"/>
                <w:kern w:val="0"/>
                <w:sz w:val="24"/>
              </w:rPr>
              <w:t>/</w:t>
            </w:r>
            <w:r w:rsidRPr="00D47E67">
              <w:rPr>
                <w:color w:val="000000"/>
                <w:kern w:val="0"/>
                <w:sz w:val="24"/>
              </w:rPr>
              <w:t>datetimepicker</w:t>
            </w:r>
            <w:r w:rsidRPr="00BD0CC2">
              <w:rPr>
                <w:color w:val="000000"/>
                <w:kern w:val="0"/>
                <w:sz w:val="24"/>
              </w:rPr>
              <w:t>');</w:t>
            </w:r>
          </w:p>
          <w:p w14:paraId="0932704A" w14:textId="39E5F82E"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datetimepicker</w:t>
            </w:r>
            <w:r w:rsidRPr="00BD0CC2">
              <w:rPr>
                <w:color w:val="000000"/>
                <w:kern w:val="0"/>
                <w:sz w:val="24"/>
              </w:rPr>
              <w:t>.</w:t>
            </w:r>
            <w:r w:rsidRPr="00D47E67">
              <w:rPr>
                <w:color w:val="000000"/>
                <w:kern w:val="0"/>
                <w:sz w:val="24"/>
              </w:rPr>
              <w:t>init</w:t>
            </w:r>
            <w:r w:rsidRPr="00BD0CC2">
              <w:rPr>
                <w:color w:val="000000"/>
                <w:kern w:val="0"/>
                <w:sz w:val="24"/>
              </w:rPr>
              <w:t>();</w:t>
            </w:r>
          </w:p>
          <w:p w14:paraId="313C77CD"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表单</w:t>
            </w:r>
          </w:p>
          <w:p w14:paraId="77CCB5A2"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var</w:t>
            </w:r>
            <w:r w:rsidRPr="00BD0CC2">
              <w:rPr>
                <w:color w:val="000000"/>
                <w:kern w:val="0"/>
                <w:sz w:val="24"/>
              </w:rPr>
              <w:t xml:space="preserve"> </w:t>
            </w:r>
            <w:r w:rsidRPr="00D47E67">
              <w:rPr>
                <w:color w:val="000000"/>
                <w:kern w:val="0"/>
                <w:sz w:val="24"/>
              </w:rPr>
              <w:t>form</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form</w:t>
            </w:r>
            <w:r w:rsidRPr="00BD0CC2">
              <w:rPr>
                <w:color w:val="000000"/>
                <w:kern w:val="0"/>
                <w:sz w:val="24"/>
              </w:rPr>
              <w:t>');</w:t>
            </w:r>
          </w:p>
          <w:p w14:paraId="38FB1B63" w14:textId="3D302D72"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form</w:t>
            </w:r>
            <w:r w:rsidRPr="00BD0CC2">
              <w:rPr>
                <w:color w:val="000000"/>
                <w:kern w:val="0"/>
                <w:sz w:val="24"/>
              </w:rPr>
              <w:t>.</w:t>
            </w:r>
            <w:r w:rsidRPr="00D47E67">
              <w:rPr>
                <w:color w:val="000000"/>
                <w:kern w:val="0"/>
                <w:sz w:val="24"/>
              </w:rPr>
              <w:t>init</w:t>
            </w:r>
            <w:r w:rsidRPr="00BD0CC2">
              <w:rPr>
                <w:color w:val="000000"/>
                <w:kern w:val="0"/>
                <w:sz w:val="24"/>
              </w:rPr>
              <w:t>();</w:t>
            </w:r>
          </w:p>
          <w:p w14:paraId="14567DD5" w14:textId="77777777" w:rsidR="00BF6DC7" w:rsidRPr="00BD0CC2" w:rsidRDefault="00BF6DC7" w:rsidP="00BF6DC7">
            <w:pPr>
              <w:ind w:firstLine="480"/>
              <w:rPr>
                <w:color w:val="000000"/>
                <w:kern w:val="0"/>
                <w:sz w:val="24"/>
              </w:rPr>
            </w:pPr>
            <w:r w:rsidRPr="00BD0CC2">
              <w:rPr>
                <w:color w:val="000000"/>
                <w:kern w:val="0"/>
                <w:sz w:val="24"/>
              </w:rPr>
              <w:t xml:space="preserve">    // </w:t>
            </w:r>
            <w:r w:rsidRPr="00BD0CC2">
              <w:rPr>
                <w:color w:val="000000"/>
                <w:kern w:val="0"/>
                <w:sz w:val="24"/>
              </w:rPr>
              <w:t>列表逻辑</w:t>
            </w:r>
          </w:p>
          <w:p w14:paraId="55261830" w14:textId="77777777" w:rsidR="00BF6DC7" w:rsidRPr="00BD0CC2" w:rsidRDefault="00BF6DC7" w:rsidP="00BF6DC7">
            <w:pPr>
              <w:ind w:firstLine="480"/>
              <w:rPr>
                <w:color w:val="000000"/>
                <w:kern w:val="0"/>
                <w:sz w:val="24"/>
              </w:rPr>
            </w:pPr>
            <w:r w:rsidRPr="00BD0CC2">
              <w:rPr>
                <w:color w:val="000000"/>
                <w:kern w:val="0"/>
                <w:sz w:val="24"/>
              </w:rPr>
              <w:t xml:space="preserve">    </w:t>
            </w:r>
            <w:r w:rsidRPr="00D47E67">
              <w:rPr>
                <w:color w:val="000000"/>
                <w:kern w:val="0"/>
                <w:sz w:val="24"/>
              </w:rPr>
              <w:t>var</w:t>
            </w:r>
            <w:r w:rsidRPr="00BD0CC2">
              <w:rPr>
                <w:color w:val="000000"/>
                <w:kern w:val="0"/>
                <w:sz w:val="24"/>
              </w:rPr>
              <w:t xml:space="preserve"> </w:t>
            </w:r>
            <w:r w:rsidRPr="00D47E67">
              <w:rPr>
                <w:color w:val="000000"/>
                <w:kern w:val="0"/>
                <w:sz w:val="24"/>
              </w:rPr>
              <w:t>list</w:t>
            </w:r>
            <w:r w:rsidRPr="00BD0CC2">
              <w:rPr>
                <w:color w:val="000000"/>
                <w:kern w:val="0"/>
                <w:sz w:val="24"/>
              </w:rPr>
              <w:t xml:space="preserve"> = </w:t>
            </w:r>
            <w:r w:rsidRPr="00D47E67">
              <w:rPr>
                <w:color w:val="000000"/>
                <w:kern w:val="0"/>
                <w:sz w:val="24"/>
              </w:rPr>
              <w:t>require</w:t>
            </w:r>
            <w:r w:rsidRPr="00BD0CC2">
              <w:rPr>
                <w:color w:val="000000"/>
                <w:kern w:val="0"/>
                <w:sz w:val="24"/>
              </w:rPr>
              <w:t>('../</w:t>
            </w:r>
            <w:r w:rsidRPr="00D47E67">
              <w:rPr>
                <w:color w:val="000000"/>
                <w:kern w:val="0"/>
                <w:sz w:val="24"/>
              </w:rPr>
              <w:t>map</w:t>
            </w:r>
            <w:r w:rsidRPr="00BD0CC2">
              <w:rPr>
                <w:color w:val="000000"/>
                <w:kern w:val="0"/>
                <w:sz w:val="24"/>
              </w:rPr>
              <w:t>_</w:t>
            </w:r>
            <w:r w:rsidRPr="00D47E67">
              <w:rPr>
                <w:color w:val="000000"/>
                <w:kern w:val="0"/>
                <w:sz w:val="24"/>
              </w:rPr>
              <w:t>query</w:t>
            </w:r>
            <w:r w:rsidRPr="00BD0CC2">
              <w:rPr>
                <w:color w:val="000000"/>
                <w:kern w:val="0"/>
                <w:sz w:val="24"/>
              </w:rPr>
              <w:t>/</w:t>
            </w:r>
            <w:r w:rsidRPr="00D47E67">
              <w:rPr>
                <w:color w:val="000000"/>
                <w:kern w:val="0"/>
                <w:sz w:val="24"/>
              </w:rPr>
              <w:t>list</w:t>
            </w:r>
            <w:r w:rsidRPr="00BD0CC2">
              <w:rPr>
                <w:color w:val="000000"/>
                <w:kern w:val="0"/>
                <w:sz w:val="24"/>
              </w:rPr>
              <w:t>');</w:t>
            </w:r>
          </w:p>
          <w:p w14:paraId="60A79CFB" w14:textId="740D4C2C" w:rsidR="006E0F42" w:rsidRPr="00BD0B88" w:rsidRDefault="00BF6DC7" w:rsidP="00BF6DC7">
            <w:pPr>
              <w:ind w:firstLine="480"/>
              <w:rPr>
                <w:rFonts w:ascii="Courier New" w:hAnsi="Courier New" w:cs="Courier New"/>
                <w:color w:val="000000"/>
                <w:kern w:val="0"/>
                <w:sz w:val="20"/>
                <w:szCs w:val="20"/>
              </w:rPr>
            </w:pPr>
            <w:r w:rsidRPr="00BD0CC2">
              <w:rPr>
                <w:color w:val="000000"/>
                <w:kern w:val="0"/>
                <w:sz w:val="24"/>
              </w:rPr>
              <w:t xml:space="preserve">    </w:t>
            </w:r>
            <w:r w:rsidRPr="00D47E67">
              <w:rPr>
                <w:color w:val="000000"/>
                <w:kern w:val="0"/>
                <w:sz w:val="24"/>
              </w:rPr>
              <w:t>list</w:t>
            </w:r>
            <w:r w:rsidRPr="00BD0CC2">
              <w:rPr>
                <w:color w:val="000000"/>
                <w:kern w:val="0"/>
                <w:sz w:val="24"/>
              </w:rPr>
              <w:t>.</w:t>
            </w:r>
            <w:r w:rsidRPr="00D47E67">
              <w:rPr>
                <w:color w:val="000000"/>
                <w:kern w:val="0"/>
                <w:sz w:val="24"/>
              </w:rPr>
              <w:t>init</w:t>
            </w:r>
            <w:r w:rsidRPr="00BD0CC2">
              <w:rPr>
                <w:color w:val="000000"/>
                <w:kern w:val="0"/>
                <w:sz w:val="24"/>
              </w:rPr>
              <w:t>();</w:t>
            </w:r>
          </w:p>
        </w:tc>
      </w:tr>
    </w:tbl>
    <w:p w14:paraId="3A082436" w14:textId="2EBFF230" w:rsidR="006E0F42" w:rsidRPr="00F249DC" w:rsidRDefault="006E0F42" w:rsidP="006E0F42">
      <w:pPr>
        <w:pStyle w:val="3"/>
        <w:spacing w:line="416" w:lineRule="auto"/>
        <w:rPr>
          <w:rFonts w:ascii="黑体" w:eastAsia="黑体" w:hAnsi="黑体"/>
          <w:b w:val="0"/>
          <w:color w:val="000000"/>
          <w:sz w:val="24"/>
          <w:szCs w:val="24"/>
        </w:rPr>
      </w:pPr>
      <w:bookmarkStart w:id="223" w:name="_Toc356990830"/>
      <w:bookmarkStart w:id="224" w:name="_Toc420932637"/>
      <w:bookmarkStart w:id="225" w:name="_Toc420933136"/>
      <w:bookmarkStart w:id="226" w:name="_Toc421623975"/>
      <w:r w:rsidRPr="00F249DC">
        <w:rPr>
          <w:rFonts w:ascii="黑体" w:eastAsia="黑体" w:hAnsi="黑体" w:hint="eastAsia"/>
          <w:b w:val="0"/>
          <w:color w:val="000000"/>
          <w:sz w:val="24"/>
          <w:szCs w:val="24"/>
        </w:rPr>
        <w:lastRenderedPageBreak/>
        <w:t>4.1.3</w:t>
      </w:r>
      <w:r w:rsidR="00AB7A7B" w:rsidRPr="00AB7A7B">
        <w:rPr>
          <w:rFonts w:ascii="黑体" w:eastAsia="黑体" w:hAnsi="黑体" w:hint="eastAsia"/>
          <w:b w:val="0"/>
          <w:color w:val="000000"/>
          <w:sz w:val="24"/>
          <w:szCs w:val="24"/>
        </w:rPr>
        <w:t>拆分</w:t>
      </w:r>
      <w:r w:rsidR="00AB7A7B" w:rsidRPr="00D47E67">
        <w:rPr>
          <w:rFonts w:ascii="Times New Roman" w:eastAsia="黑体" w:hAnsi="Times New Roman"/>
          <w:b w:val="0"/>
          <w:color w:val="000000"/>
          <w:sz w:val="24"/>
          <w:szCs w:val="24"/>
        </w:rPr>
        <w:t>BcakBone</w:t>
      </w:r>
      <w:r w:rsidR="00AB7A7B" w:rsidRPr="00AB7A7B">
        <w:rPr>
          <w:rFonts w:ascii="黑体" w:eastAsia="黑体" w:hAnsi="黑体" w:hint="eastAsia"/>
          <w:b w:val="0"/>
          <w:color w:val="000000"/>
          <w:sz w:val="24"/>
          <w:szCs w:val="24"/>
        </w:rPr>
        <w:t>的数据</w:t>
      </w:r>
      <w:r w:rsidR="00AB7A7B" w:rsidRPr="00D47E67">
        <w:rPr>
          <w:rFonts w:ascii="Times New Roman" w:eastAsia="黑体" w:hAnsi="Times New Roman"/>
          <w:b w:val="0"/>
          <w:color w:val="000000"/>
          <w:sz w:val="24"/>
          <w:szCs w:val="24"/>
        </w:rPr>
        <w:t>Model</w:t>
      </w:r>
      <w:r w:rsidR="00AB7A7B" w:rsidRPr="00AB7A7B">
        <w:rPr>
          <w:rFonts w:ascii="黑体" w:eastAsia="黑体" w:hAnsi="黑体" w:hint="eastAsia"/>
          <w:b w:val="0"/>
          <w:color w:val="000000"/>
          <w:sz w:val="24"/>
          <w:szCs w:val="24"/>
        </w:rPr>
        <w:t>功能</w:t>
      </w:r>
      <w:bookmarkEnd w:id="223"/>
      <w:bookmarkEnd w:id="224"/>
      <w:bookmarkEnd w:id="225"/>
      <w:bookmarkEnd w:id="226"/>
    </w:p>
    <w:p w14:paraId="79255174" w14:textId="380C04E4" w:rsidR="006E0F42" w:rsidRPr="00F249DC" w:rsidRDefault="00BF6DC7" w:rsidP="006E0F42">
      <w:pPr>
        <w:ind w:firstLine="480"/>
        <w:rPr>
          <w:rFonts w:ascii="宋体" w:hAnsi="宋体"/>
          <w:color w:val="000000"/>
          <w:sz w:val="24"/>
        </w:rPr>
      </w:pPr>
      <w:r w:rsidRPr="00D47E67">
        <w:rPr>
          <w:color w:val="000000"/>
          <w:sz w:val="24"/>
        </w:rPr>
        <w:t>BcakBone</w:t>
      </w:r>
      <w:r w:rsidRPr="00BF6DC7">
        <w:rPr>
          <w:rFonts w:ascii="宋体" w:hAnsi="宋体"/>
          <w:color w:val="000000"/>
          <w:sz w:val="24"/>
        </w:rPr>
        <w:t>为复杂</w:t>
      </w:r>
      <w:r w:rsidRPr="00D47E67">
        <w:rPr>
          <w:color w:val="000000"/>
          <w:sz w:val="24"/>
        </w:rPr>
        <w:t>Javascript</w:t>
      </w:r>
      <w:r w:rsidRPr="00BF6DC7">
        <w:rPr>
          <w:rFonts w:ascii="宋体" w:hAnsi="宋体"/>
          <w:color w:val="000000"/>
          <w:sz w:val="24"/>
        </w:rPr>
        <w:t>应用程序提供模型(</w:t>
      </w:r>
      <w:r w:rsidRPr="00D47E67">
        <w:rPr>
          <w:color w:val="000000"/>
          <w:sz w:val="24"/>
        </w:rPr>
        <w:t>models</w:t>
      </w:r>
      <w:r w:rsidRPr="00BF6DC7">
        <w:rPr>
          <w:rFonts w:ascii="宋体" w:hAnsi="宋体"/>
          <w:color w:val="000000"/>
          <w:sz w:val="24"/>
        </w:rPr>
        <w:t>)、集合(</w:t>
      </w:r>
      <w:r w:rsidRPr="00D47E67">
        <w:rPr>
          <w:color w:val="000000"/>
          <w:sz w:val="24"/>
        </w:rPr>
        <w:t>collections</w:t>
      </w:r>
      <w:r w:rsidRPr="00BF6DC7">
        <w:rPr>
          <w:rFonts w:ascii="宋体" w:hAnsi="宋体"/>
          <w:color w:val="000000"/>
          <w:sz w:val="24"/>
        </w:rPr>
        <w:t>)、视图(</w:t>
      </w:r>
      <w:r w:rsidRPr="00D47E67">
        <w:rPr>
          <w:color w:val="000000"/>
          <w:sz w:val="24"/>
        </w:rPr>
        <w:t>views</w:t>
      </w:r>
      <w:r w:rsidRPr="00BF6DC7">
        <w:rPr>
          <w:rFonts w:ascii="宋体" w:hAnsi="宋体"/>
          <w:color w:val="000000"/>
          <w:sz w:val="24"/>
        </w:rPr>
        <w:t>)的结构。其中模型用于绑定键值数据和自定义事件；集合附有可枚举函数的丰富</w:t>
      </w:r>
      <w:r w:rsidRPr="00D47E67">
        <w:rPr>
          <w:color w:val="000000"/>
          <w:sz w:val="24"/>
        </w:rPr>
        <w:t>API</w:t>
      </w:r>
      <w:r w:rsidRPr="00BF6DC7">
        <w:rPr>
          <w:rFonts w:ascii="宋体" w:hAnsi="宋体"/>
          <w:color w:val="000000"/>
          <w:sz w:val="24"/>
        </w:rPr>
        <w:t>； 视图可以声明事件处理函数，并通过</w:t>
      </w:r>
      <w:r w:rsidRPr="00D47E67">
        <w:rPr>
          <w:color w:val="000000"/>
          <w:sz w:val="24"/>
        </w:rPr>
        <w:t>RESTful</w:t>
      </w:r>
      <w:r w:rsidRPr="00BF6DC7">
        <w:rPr>
          <w:rFonts w:ascii="宋体" w:hAnsi="宋体"/>
          <w:color w:val="000000"/>
          <w:sz w:val="24"/>
        </w:rPr>
        <w:t xml:space="preserve"> </w:t>
      </w:r>
      <w:r w:rsidRPr="00D47E67">
        <w:rPr>
          <w:color w:val="000000"/>
          <w:sz w:val="24"/>
        </w:rPr>
        <w:t>JSON</w:t>
      </w:r>
      <w:r w:rsidRPr="00BF6DC7">
        <w:rPr>
          <w:rFonts w:ascii="宋体" w:hAnsi="宋体"/>
          <w:color w:val="000000"/>
          <w:sz w:val="24"/>
        </w:rPr>
        <w:t>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，使用</w:t>
      </w:r>
      <w:r>
        <w:rPr>
          <w:rFonts w:ascii="宋体" w:hAnsi="宋体"/>
          <w:color w:val="000000"/>
          <w:sz w:val="24"/>
        </w:rPr>
        <w:t>方法</w:t>
      </w:r>
      <w:r w:rsidR="006E0F42" w:rsidRPr="00F249DC">
        <w:rPr>
          <w:rFonts w:ascii="宋体" w:hAnsi="宋体" w:hint="eastAsia"/>
          <w:color w:val="000000"/>
          <w:sz w:val="24"/>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7"/>
      </w:tblGrid>
      <w:tr w:rsidR="00BF6DC7" w:rsidRPr="00F249DC" w14:paraId="3677431A" w14:textId="77777777" w:rsidTr="00420504">
        <w:trPr>
          <w:trHeight w:val="2757"/>
          <w:jc w:val="center"/>
        </w:trPr>
        <w:tc>
          <w:tcPr>
            <w:tcW w:w="8789" w:type="dxa"/>
          </w:tcPr>
          <w:p w14:paraId="0E7D2B04" w14:textId="77777777" w:rsidR="00BF6DC7" w:rsidRPr="00BD0CC2" w:rsidRDefault="00BF6DC7" w:rsidP="00BF6DC7">
            <w:pPr>
              <w:ind w:firstLineChars="200" w:firstLine="480"/>
              <w:rPr>
                <w:sz w:val="24"/>
              </w:rPr>
            </w:pPr>
            <w:r w:rsidRPr="00D47E67">
              <w:rPr>
                <w:sz w:val="24"/>
              </w:rPr>
              <w:t>define</w:t>
            </w:r>
            <w:r w:rsidRPr="00BD0CC2">
              <w:rPr>
                <w:sz w:val="24"/>
              </w:rPr>
              <w:t>(</w:t>
            </w:r>
            <w:r w:rsidRPr="00D47E67">
              <w:rPr>
                <w:sz w:val="24"/>
              </w:rPr>
              <w:t>function</w:t>
            </w:r>
            <w:r w:rsidRPr="00BD0CC2">
              <w:rPr>
                <w:sz w:val="24"/>
              </w:rPr>
              <w:t xml:space="preserve"> (</w:t>
            </w:r>
            <w:r w:rsidRPr="00D47E67">
              <w:rPr>
                <w:sz w:val="24"/>
              </w:rPr>
              <w:t>require</w:t>
            </w:r>
            <w:r w:rsidRPr="00BD0CC2">
              <w:rPr>
                <w:sz w:val="24"/>
              </w:rPr>
              <w:t xml:space="preserve">, </w:t>
            </w:r>
            <w:r w:rsidRPr="00D47E67">
              <w:rPr>
                <w:sz w:val="24"/>
              </w:rPr>
              <w:t>exports</w:t>
            </w:r>
            <w:r w:rsidRPr="00BD0CC2">
              <w:rPr>
                <w:sz w:val="24"/>
              </w:rPr>
              <w:t xml:space="preserve">, </w:t>
            </w:r>
            <w:r w:rsidRPr="00D47E67">
              <w:rPr>
                <w:sz w:val="24"/>
              </w:rPr>
              <w:t>module</w:t>
            </w:r>
            <w:r w:rsidRPr="00BD0CC2">
              <w:rPr>
                <w:sz w:val="24"/>
              </w:rPr>
              <w:t>){</w:t>
            </w:r>
          </w:p>
          <w:p w14:paraId="72E7EB67" w14:textId="77777777" w:rsidR="00BF6DC7" w:rsidRPr="00BD0CC2" w:rsidRDefault="00BF6DC7" w:rsidP="00BF6DC7">
            <w:pPr>
              <w:ind w:firstLineChars="200" w:firstLine="480"/>
              <w:rPr>
                <w:sz w:val="24"/>
              </w:rPr>
            </w:pPr>
            <w:r w:rsidRPr="00BD0CC2">
              <w:rPr>
                <w:sz w:val="24"/>
              </w:rPr>
              <w:t xml:space="preserve">    </w:t>
            </w:r>
            <w:r w:rsidRPr="00D47E67">
              <w:rPr>
                <w:sz w:val="24"/>
              </w:rPr>
              <w:t>require</w:t>
            </w:r>
            <w:r w:rsidRPr="00BD0CC2">
              <w:rPr>
                <w:sz w:val="24"/>
              </w:rPr>
              <w:t>('</w:t>
            </w:r>
            <w:r w:rsidRPr="00D47E67">
              <w:rPr>
                <w:sz w:val="24"/>
              </w:rPr>
              <w:t>jquery</w:t>
            </w:r>
            <w:r w:rsidRPr="00BD0CC2">
              <w:rPr>
                <w:sz w:val="24"/>
              </w:rPr>
              <w:t>');</w:t>
            </w:r>
          </w:p>
          <w:p w14:paraId="463EBC0A" w14:textId="77777777" w:rsidR="00BF6DC7" w:rsidRPr="00BD0CC2" w:rsidRDefault="00BF6DC7" w:rsidP="00BF6DC7">
            <w:pPr>
              <w:ind w:firstLineChars="200" w:firstLine="480"/>
              <w:rPr>
                <w:sz w:val="24"/>
              </w:rPr>
            </w:pPr>
            <w:r w:rsidRPr="00BD0CC2">
              <w:rPr>
                <w:sz w:val="24"/>
              </w:rPr>
              <w:t xml:space="preserve">    </w:t>
            </w:r>
            <w:r w:rsidRPr="00D47E67">
              <w:rPr>
                <w:sz w:val="24"/>
              </w:rPr>
              <w:t>require</w:t>
            </w:r>
            <w:r w:rsidRPr="00BD0CC2">
              <w:rPr>
                <w:sz w:val="24"/>
              </w:rPr>
              <w:t>('</w:t>
            </w:r>
            <w:r w:rsidRPr="00D47E67">
              <w:rPr>
                <w:sz w:val="24"/>
              </w:rPr>
              <w:t>backbone</w:t>
            </w:r>
            <w:r w:rsidRPr="00BD0CC2">
              <w:rPr>
                <w:sz w:val="24"/>
              </w:rPr>
              <w:t>');</w:t>
            </w:r>
          </w:p>
          <w:p w14:paraId="6FC09B94" w14:textId="77777777" w:rsidR="00BF6DC7" w:rsidRPr="00BD0CC2" w:rsidRDefault="00BF6DC7" w:rsidP="00BF6DC7">
            <w:pPr>
              <w:ind w:firstLineChars="200" w:firstLine="480"/>
              <w:rPr>
                <w:sz w:val="24"/>
              </w:rPr>
            </w:pPr>
            <w:r w:rsidRPr="00BD0CC2">
              <w:rPr>
                <w:sz w:val="24"/>
              </w:rPr>
              <w:t xml:space="preserve">    </w:t>
            </w:r>
            <w:r w:rsidRPr="00D47E67">
              <w:rPr>
                <w:sz w:val="24"/>
              </w:rPr>
              <w:t>var</w:t>
            </w:r>
            <w:r w:rsidRPr="00BD0CC2">
              <w:rPr>
                <w:sz w:val="24"/>
              </w:rPr>
              <w:t xml:space="preserve"> </w:t>
            </w:r>
            <w:r w:rsidRPr="00D47E67">
              <w:rPr>
                <w:sz w:val="24"/>
              </w:rPr>
              <w:t>Model</w:t>
            </w:r>
            <w:r w:rsidRPr="00BD0CC2">
              <w:rPr>
                <w:sz w:val="24"/>
              </w:rPr>
              <w:t xml:space="preserve"> = </w:t>
            </w:r>
            <w:r w:rsidRPr="00D47E67">
              <w:rPr>
                <w:sz w:val="24"/>
              </w:rPr>
              <w:t>Backbone</w:t>
            </w:r>
            <w:r w:rsidRPr="00BD0CC2">
              <w:rPr>
                <w:sz w:val="24"/>
              </w:rPr>
              <w:t>.</w:t>
            </w:r>
            <w:r w:rsidRPr="00D47E67">
              <w:rPr>
                <w:sz w:val="24"/>
              </w:rPr>
              <w:t>Model</w:t>
            </w:r>
            <w:r w:rsidRPr="00BD0CC2">
              <w:rPr>
                <w:sz w:val="24"/>
              </w:rPr>
              <w:t>.</w:t>
            </w:r>
            <w:r w:rsidRPr="00D47E67">
              <w:rPr>
                <w:sz w:val="24"/>
              </w:rPr>
              <w:t>extend</w:t>
            </w:r>
            <w:r w:rsidRPr="00BD0CC2">
              <w:rPr>
                <w:sz w:val="24"/>
              </w:rPr>
              <w:t>({</w:t>
            </w:r>
          </w:p>
          <w:p w14:paraId="4B1D75B3" w14:textId="77777777" w:rsidR="00BF6DC7" w:rsidRPr="00BD0CC2" w:rsidRDefault="00BF6DC7" w:rsidP="00BF6DC7">
            <w:pPr>
              <w:ind w:firstLineChars="200" w:firstLine="480"/>
              <w:rPr>
                <w:sz w:val="24"/>
              </w:rPr>
            </w:pPr>
            <w:r w:rsidRPr="00BD0CC2">
              <w:rPr>
                <w:sz w:val="24"/>
              </w:rPr>
              <w:t xml:space="preserve">        </w:t>
            </w:r>
            <w:r w:rsidRPr="00D47E67">
              <w:rPr>
                <w:sz w:val="24"/>
              </w:rPr>
              <w:t>defaults</w:t>
            </w:r>
            <w:r w:rsidRPr="00BD0CC2">
              <w:rPr>
                <w:sz w:val="24"/>
              </w:rPr>
              <w:t>: {</w:t>
            </w:r>
          </w:p>
          <w:p w14:paraId="44393476" w14:textId="77777777" w:rsidR="00BF6DC7" w:rsidRPr="00BD0CC2" w:rsidRDefault="00BF6DC7" w:rsidP="00BF6DC7">
            <w:pPr>
              <w:ind w:firstLineChars="200" w:firstLine="480"/>
              <w:rPr>
                <w:sz w:val="24"/>
              </w:rPr>
            </w:pPr>
            <w:r w:rsidRPr="00BD0CC2">
              <w:rPr>
                <w:sz w:val="24"/>
              </w:rPr>
              <w:t xml:space="preserve">            </w:t>
            </w:r>
            <w:r w:rsidRPr="00D47E67">
              <w:rPr>
                <w:sz w:val="24"/>
              </w:rPr>
              <w:t>list</w:t>
            </w:r>
            <w:r w:rsidRPr="00BD0CC2">
              <w:rPr>
                <w:sz w:val="24"/>
              </w:rPr>
              <w:t>: {},</w:t>
            </w:r>
          </w:p>
          <w:p w14:paraId="619E63F0" w14:textId="77777777" w:rsidR="00BF6DC7" w:rsidRPr="00BD0CC2" w:rsidRDefault="00BF6DC7" w:rsidP="00BF6DC7">
            <w:pPr>
              <w:ind w:firstLineChars="200" w:firstLine="480"/>
              <w:rPr>
                <w:sz w:val="24"/>
              </w:rPr>
            </w:pPr>
            <w:r w:rsidRPr="00BD0CC2">
              <w:rPr>
                <w:sz w:val="24"/>
              </w:rPr>
              <w:t xml:space="preserve">            </w:t>
            </w:r>
            <w:r w:rsidRPr="00D47E67">
              <w:rPr>
                <w:sz w:val="24"/>
              </w:rPr>
              <w:t>detail</w:t>
            </w:r>
            <w:r w:rsidRPr="00BD0CC2">
              <w:rPr>
                <w:sz w:val="24"/>
              </w:rPr>
              <w:t>: {}</w:t>
            </w:r>
          </w:p>
          <w:p w14:paraId="146CDC8F" w14:textId="77777777" w:rsidR="00BF6DC7" w:rsidRPr="00BD0CC2" w:rsidRDefault="00BF6DC7" w:rsidP="00BF6DC7">
            <w:pPr>
              <w:ind w:firstLineChars="200" w:firstLine="480"/>
              <w:rPr>
                <w:sz w:val="24"/>
              </w:rPr>
            </w:pPr>
            <w:r w:rsidRPr="00BD0CC2">
              <w:rPr>
                <w:sz w:val="24"/>
              </w:rPr>
              <w:t xml:space="preserve">        },</w:t>
            </w:r>
          </w:p>
          <w:p w14:paraId="2F5622C8" w14:textId="77777777" w:rsidR="00BF6DC7" w:rsidRPr="00BD0CC2" w:rsidRDefault="00BF6DC7" w:rsidP="00BF6DC7">
            <w:pPr>
              <w:ind w:firstLineChars="200" w:firstLine="480"/>
              <w:rPr>
                <w:sz w:val="24"/>
              </w:rPr>
            </w:pPr>
            <w:r w:rsidRPr="00BD0CC2">
              <w:rPr>
                <w:sz w:val="24"/>
              </w:rPr>
              <w:t xml:space="preserve">        </w:t>
            </w:r>
            <w:r w:rsidRPr="00D47E67">
              <w:rPr>
                <w:sz w:val="24"/>
              </w:rPr>
              <w:t>initialize</w:t>
            </w:r>
            <w:r w:rsidRPr="00BD0CC2">
              <w:rPr>
                <w:sz w:val="24"/>
              </w:rPr>
              <w:t xml:space="preserve">: </w:t>
            </w:r>
            <w:r w:rsidRPr="00D47E67">
              <w:rPr>
                <w:sz w:val="24"/>
              </w:rPr>
              <w:t>function</w:t>
            </w:r>
            <w:r w:rsidRPr="00BD0CC2">
              <w:rPr>
                <w:sz w:val="24"/>
              </w:rPr>
              <w:t xml:space="preserve"> () {</w:t>
            </w:r>
          </w:p>
          <w:p w14:paraId="16811B6A" w14:textId="77777777" w:rsidR="00BF6DC7" w:rsidRPr="00BD0CC2" w:rsidRDefault="00BF6DC7" w:rsidP="00BF6DC7">
            <w:pPr>
              <w:ind w:firstLineChars="200" w:firstLine="480"/>
              <w:rPr>
                <w:sz w:val="24"/>
              </w:rPr>
            </w:pPr>
            <w:r w:rsidRPr="00BD0CC2">
              <w:rPr>
                <w:sz w:val="24"/>
              </w:rPr>
              <w:t xml:space="preserve">            </w:t>
            </w:r>
            <w:r w:rsidRPr="00D47E67">
              <w:rPr>
                <w:sz w:val="24"/>
              </w:rPr>
              <w:t>var</w:t>
            </w:r>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7205734B" w14:textId="77777777" w:rsidR="00BF6DC7" w:rsidRPr="00BD0CC2" w:rsidRDefault="00BF6DC7" w:rsidP="00BF6DC7">
            <w:pPr>
              <w:ind w:firstLineChars="200" w:firstLine="480"/>
              <w:rPr>
                <w:sz w:val="24"/>
              </w:rPr>
            </w:pPr>
            <w:r w:rsidRPr="00BD0CC2">
              <w:rPr>
                <w:sz w:val="24"/>
              </w:rPr>
              <w:t xml:space="preserve">        },</w:t>
            </w:r>
          </w:p>
          <w:p w14:paraId="5624F084" w14:textId="77777777" w:rsidR="00BF6DC7" w:rsidRPr="00BD0CC2" w:rsidRDefault="00BF6DC7" w:rsidP="00BF6DC7">
            <w:pPr>
              <w:ind w:firstLineChars="200" w:firstLine="480"/>
              <w:rPr>
                <w:sz w:val="24"/>
              </w:rPr>
            </w:pPr>
            <w:r w:rsidRPr="00BD0CC2">
              <w:rPr>
                <w:sz w:val="24"/>
              </w:rPr>
              <w:t xml:space="preserve">        </w:t>
            </w:r>
            <w:r w:rsidRPr="00D47E67">
              <w:rPr>
                <w:sz w:val="24"/>
              </w:rPr>
              <w:t>search</w:t>
            </w:r>
            <w:r w:rsidRPr="00BD0CC2">
              <w:rPr>
                <w:sz w:val="24"/>
              </w:rPr>
              <w:t xml:space="preserve">: </w:t>
            </w:r>
            <w:r w:rsidRPr="00D47E67">
              <w:rPr>
                <w:sz w:val="24"/>
              </w:rPr>
              <w:t>function</w:t>
            </w:r>
            <w:r w:rsidRPr="00BD0CC2">
              <w:rPr>
                <w:sz w:val="24"/>
              </w:rPr>
              <w:t xml:space="preserve"> (</w:t>
            </w:r>
            <w:r w:rsidRPr="00D47E67">
              <w:rPr>
                <w:sz w:val="24"/>
              </w:rPr>
              <w:t>req</w:t>
            </w:r>
            <w:r w:rsidRPr="00BD0CC2">
              <w:rPr>
                <w:sz w:val="24"/>
              </w:rPr>
              <w:t xml:space="preserve">, </w:t>
            </w:r>
            <w:r w:rsidRPr="00D47E67">
              <w:rPr>
                <w:sz w:val="24"/>
              </w:rPr>
              <w:t>fn</w:t>
            </w:r>
            <w:r w:rsidRPr="00BD0CC2">
              <w:rPr>
                <w:sz w:val="24"/>
              </w:rPr>
              <w:t xml:space="preserve">, </w:t>
            </w:r>
            <w:r w:rsidRPr="00D47E67">
              <w:rPr>
                <w:sz w:val="24"/>
              </w:rPr>
              <w:t>be</w:t>
            </w:r>
            <w:r w:rsidRPr="00BD0CC2">
              <w:rPr>
                <w:sz w:val="24"/>
              </w:rPr>
              <w:t>) {</w:t>
            </w:r>
          </w:p>
          <w:p w14:paraId="622BE3EC" w14:textId="77777777" w:rsidR="00BF6DC7" w:rsidRPr="00BD0CC2" w:rsidRDefault="00BF6DC7" w:rsidP="00BF6DC7">
            <w:pPr>
              <w:ind w:firstLineChars="200" w:firstLine="480"/>
              <w:rPr>
                <w:sz w:val="24"/>
              </w:rPr>
            </w:pPr>
            <w:r w:rsidRPr="00BD0CC2">
              <w:rPr>
                <w:sz w:val="24"/>
              </w:rPr>
              <w:t xml:space="preserve">        //$(".</w:t>
            </w:r>
            <w:r w:rsidRPr="00D47E67">
              <w:rPr>
                <w:sz w:val="24"/>
              </w:rPr>
              <w:t>map</w:t>
            </w:r>
            <w:r w:rsidRPr="00BD0CC2">
              <w:rPr>
                <w:sz w:val="24"/>
              </w:rPr>
              <w:t>_</w:t>
            </w:r>
            <w:r w:rsidRPr="00D47E67">
              <w:rPr>
                <w:sz w:val="24"/>
              </w:rPr>
              <w:t>warning</w:t>
            </w:r>
            <w:r w:rsidRPr="00BD0CC2">
              <w:rPr>
                <w:sz w:val="24"/>
              </w:rPr>
              <w:t>").</w:t>
            </w:r>
            <w:r w:rsidRPr="00D47E67">
              <w:rPr>
                <w:sz w:val="24"/>
              </w:rPr>
              <w:t>find</w:t>
            </w:r>
            <w:r w:rsidRPr="00BD0CC2">
              <w:rPr>
                <w:sz w:val="24"/>
              </w:rPr>
              <w:t>(".</w:t>
            </w:r>
            <w:r w:rsidRPr="00D47E67">
              <w:rPr>
                <w:sz w:val="24"/>
              </w:rPr>
              <w:t>loading</w:t>
            </w:r>
            <w:r w:rsidRPr="00BD0CC2">
              <w:rPr>
                <w:sz w:val="24"/>
              </w:rPr>
              <w:t>").</w:t>
            </w:r>
            <w:r w:rsidRPr="00D47E67">
              <w:rPr>
                <w:sz w:val="24"/>
              </w:rPr>
              <w:t>remove</w:t>
            </w:r>
            <w:r w:rsidRPr="00BD0CC2">
              <w:rPr>
                <w:sz w:val="24"/>
              </w:rPr>
              <w:t>();//</w:t>
            </w:r>
            <w:r w:rsidRPr="00D47E67">
              <w:rPr>
                <w:sz w:val="24"/>
              </w:rPr>
              <w:t>ch</w:t>
            </w:r>
          </w:p>
          <w:p w14:paraId="48D3CB1F" w14:textId="77777777" w:rsidR="00BF6DC7" w:rsidRPr="00BD0CC2" w:rsidRDefault="00BF6DC7" w:rsidP="00BF6DC7">
            <w:pPr>
              <w:ind w:firstLineChars="200" w:firstLine="480"/>
              <w:rPr>
                <w:sz w:val="24"/>
              </w:rPr>
            </w:pPr>
            <w:r w:rsidRPr="00BD0CC2">
              <w:rPr>
                <w:sz w:val="24"/>
              </w:rPr>
              <w:t xml:space="preserve">            </w:t>
            </w:r>
            <w:r w:rsidRPr="00D47E67">
              <w:rPr>
                <w:sz w:val="24"/>
              </w:rPr>
              <w:t>var</w:t>
            </w:r>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00243DCE" w14:textId="77777777" w:rsidR="00BF6DC7" w:rsidRPr="00BD0CC2" w:rsidRDefault="00BF6DC7" w:rsidP="00BF6DC7">
            <w:pPr>
              <w:ind w:firstLineChars="200" w:firstLine="480"/>
              <w:rPr>
                <w:sz w:val="24"/>
              </w:rPr>
            </w:pPr>
            <w:r w:rsidRPr="00BD0CC2">
              <w:rPr>
                <w:sz w:val="24"/>
              </w:rPr>
              <w:t xml:space="preserve">            $.</w:t>
            </w:r>
            <w:r w:rsidRPr="00D47E67">
              <w:rPr>
                <w:sz w:val="24"/>
              </w:rPr>
              <w:t>ajax</w:t>
            </w:r>
            <w:r w:rsidRPr="00BD0CC2">
              <w:rPr>
                <w:sz w:val="24"/>
              </w:rPr>
              <w:t>({</w:t>
            </w:r>
          </w:p>
          <w:p w14:paraId="0963BDA3" w14:textId="77777777" w:rsidR="00BF6DC7" w:rsidRPr="00BD0CC2" w:rsidRDefault="00BF6DC7" w:rsidP="00BF6DC7">
            <w:pPr>
              <w:ind w:firstLineChars="200" w:firstLine="480"/>
              <w:rPr>
                <w:sz w:val="24"/>
              </w:rPr>
            </w:pPr>
            <w:r w:rsidRPr="00BD0CC2">
              <w:rPr>
                <w:sz w:val="24"/>
              </w:rPr>
              <w:lastRenderedPageBreak/>
              <w:t xml:space="preserve">                </w:t>
            </w:r>
            <w:r w:rsidRPr="00D47E67">
              <w:rPr>
                <w:sz w:val="24"/>
              </w:rPr>
              <w:t>type</w:t>
            </w:r>
            <w:r w:rsidRPr="00BD0CC2">
              <w:rPr>
                <w:sz w:val="24"/>
              </w:rPr>
              <w:t>: "</w:t>
            </w:r>
            <w:r w:rsidRPr="00D47E67">
              <w:rPr>
                <w:sz w:val="24"/>
              </w:rPr>
              <w:t>GET</w:t>
            </w:r>
            <w:r w:rsidRPr="00BD0CC2">
              <w:rPr>
                <w:sz w:val="24"/>
              </w:rPr>
              <w:t>",</w:t>
            </w:r>
          </w:p>
          <w:p w14:paraId="526ED9BA"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demo</w:t>
            </w:r>
            <w:r w:rsidRPr="00BD0CC2">
              <w:rPr>
                <w:sz w:val="24"/>
              </w:rPr>
              <w:t>/</w:t>
            </w:r>
            <w:r w:rsidRPr="00D47E67">
              <w:rPr>
                <w:sz w:val="24"/>
              </w:rPr>
              <w:t>mock</w:t>
            </w:r>
            <w:r w:rsidRPr="00BD0CC2">
              <w:rPr>
                <w:sz w:val="24"/>
              </w:rPr>
              <w:t>/</w:t>
            </w:r>
            <w:r w:rsidRPr="00D47E67">
              <w:rPr>
                <w:sz w:val="24"/>
              </w:rPr>
              <w:t>mapQuery</w:t>
            </w:r>
            <w:r w:rsidRPr="00BD0CC2">
              <w:rPr>
                <w:sz w:val="24"/>
              </w:rPr>
              <w:t>.</w:t>
            </w:r>
            <w:r w:rsidRPr="00D47E67">
              <w:rPr>
                <w:sz w:val="24"/>
              </w:rPr>
              <w:t>json</w:t>
            </w:r>
            <w:r w:rsidRPr="00BD0CC2">
              <w:rPr>
                <w:sz w:val="24"/>
              </w:rPr>
              <w:t>",</w:t>
            </w:r>
          </w:p>
          <w:p w14:paraId="01A38FAE"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localhost</w:t>
            </w:r>
            <w:r w:rsidRPr="00BD0CC2">
              <w:rPr>
                <w:sz w:val="24"/>
              </w:rPr>
              <w:t>:9999/</w:t>
            </w:r>
            <w:r w:rsidRPr="00D47E67">
              <w:rPr>
                <w:sz w:val="24"/>
              </w:rPr>
              <w:t>demo</w:t>
            </w:r>
            <w:r w:rsidRPr="00BD0CC2">
              <w:rPr>
                <w:sz w:val="24"/>
              </w:rPr>
              <w:t>",</w:t>
            </w:r>
          </w:p>
          <w:p w14:paraId="7ACBA59A"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queryByPage</w:t>
            </w:r>
            <w:r w:rsidRPr="00BD0CC2">
              <w:rPr>
                <w:sz w:val="24"/>
              </w:rPr>
              <w:t>",</w:t>
            </w:r>
          </w:p>
          <w:p w14:paraId="719D0944"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://192.168.1.101:8080/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queryByPage</w:t>
            </w:r>
            <w:r w:rsidRPr="00BD0CC2">
              <w:rPr>
                <w:sz w:val="24"/>
              </w:rPr>
              <w:t>",</w:t>
            </w:r>
          </w:p>
          <w:p w14:paraId="307978E7" w14:textId="77777777" w:rsidR="00BF6DC7" w:rsidRPr="00BD0CC2" w:rsidRDefault="00BF6DC7" w:rsidP="00BF6DC7">
            <w:pPr>
              <w:ind w:firstLineChars="200" w:firstLine="480"/>
              <w:rPr>
                <w:sz w:val="24"/>
              </w:rPr>
            </w:pPr>
            <w:r w:rsidRPr="00BD0CC2">
              <w:rPr>
                <w:sz w:val="24"/>
              </w:rPr>
              <w:t xml:space="preserve">                </w:t>
            </w:r>
            <w:r w:rsidRPr="00D47E67">
              <w:rPr>
                <w:sz w:val="24"/>
              </w:rPr>
              <w:t>data</w:t>
            </w:r>
            <w:r w:rsidRPr="00BD0CC2">
              <w:rPr>
                <w:sz w:val="24"/>
              </w:rPr>
              <w:t xml:space="preserve">: </w:t>
            </w:r>
            <w:r w:rsidRPr="00D47E67">
              <w:rPr>
                <w:sz w:val="24"/>
              </w:rPr>
              <w:t>req</w:t>
            </w:r>
            <w:r w:rsidRPr="00BD0CC2">
              <w:rPr>
                <w:sz w:val="24"/>
              </w:rPr>
              <w:t>,</w:t>
            </w:r>
          </w:p>
          <w:p w14:paraId="3F2011DB" w14:textId="77777777" w:rsidR="00BF6DC7" w:rsidRPr="00BD0CC2" w:rsidRDefault="00BF6DC7" w:rsidP="00BF6DC7">
            <w:pPr>
              <w:ind w:firstLineChars="200" w:firstLine="480"/>
              <w:rPr>
                <w:sz w:val="24"/>
              </w:rPr>
            </w:pPr>
            <w:r w:rsidRPr="00BD0CC2">
              <w:rPr>
                <w:sz w:val="24"/>
              </w:rPr>
              <w:t xml:space="preserve">                </w:t>
            </w:r>
            <w:r w:rsidRPr="00D47E67">
              <w:rPr>
                <w:sz w:val="24"/>
              </w:rPr>
              <w:t>beforeSend</w:t>
            </w:r>
            <w:r w:rsidRPr="00BD0CC2">
              <w:rPr>
                <w:sz w:val="24"/>
              </w:rPr>
              <w:t xml:space="preserve">: </w:t>
            </w:r>
            <w:r w:rsidRPr="00D47E67">
              <w:rPr>
                <w:sz w:val="24"/>
              </w:rPr>
              <w:t>function</w:t>
            </w:r>
            <w:r w:rsidRPr="00BD0CC2">
              <w:rPr>
                <w:sz w:val="24"/>
              </w:rPr>
              <w:t xml:space="preserve"> () {</w:t>
            </w:r>
          </w:p>
          <w:p w14:paraId="4C59D387"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isFunction</w:t>
            </w:r>
            <w:r w:rsidRPr="00BD0CC2">
              <w:rPr>
                <w:sz w:val="24"/>
              </w:rPr>
              <w:t>(</w:t>
            </w:r>
            <w:r w:rsidRPr="00D47E67">
              <w:rPr>
                <w:sz w:val="24"/>
              </w:rPr>
              <w:t>be</w:t>
            </w:r>
            <w:r w:rsidRPr="00BD0CC2">
              <w:rPr>
                <w:sz w:val="24"/>
              </w:rPr>
              <w:t>)) {</w:t>
            </w:r>
          </w:p>
          <w:p w14:paraId="2D14BB22" w14:textId="77777777" w:rsidR="00BF6DC7" w:rsidRPr="00BD0CC2" w:rsidRDefault="00BF6DC7" w:rsidP="00BF6DC7">
            <w:pPr>
              <w:ind w:firstLineChars="200" w:firstLine="480"/>
              <w:rPr>
                <w:sz w:val="24"/>
              </w:rPr>
            </w:pPr>
            <w:r w:rsidRPr="00BD0CC2">
              <w:rPr>
                <w:sz w:val="24"/>
              </w:rPr>
              <w:t xml:space="preserve">                        </w:t>
            </w:r>
            <w:r w:rsidRPr="00D47E67">
              <w:rPr>
                <w:sz w:val="24"/>
              </w:rPr>
              <w:t>be</w:t>
            </w:r>
            <w:r w:rsidRPr="00BD0CC2">
              <w:rPr>
                <w:sz w:val="24"/>
              </w:rPr>
              <w:t>();</w:t>
            </w:r>
          </w:p>
          <w:p w14:paraId="0F5BE012" w14:textId="77777777" w:rsidR="00BF6DC7" w:rsidRPr="00BD0CC2" w:rsidRDefault="00BF6DC7" w:rsidP="00BF6DC7">
            <w:pPr>
              <w:ind w:firstLineChars="200" w:firstLine="480"/>
              <w:rPr>
                <w:sz w:val="24"/>
              </w:rPr>
            </w:pPr>
            <w:r w:rsidRPr="00BD0CC2">
              <w:rPr>
                <w:sz w:val="24"/>
              </w:rPr>
              <w:t xml:space="preserve">                    }</w:t>
            </w:r>
          </w:p>
          <w:p w14:paraId="52AFC869" w14:textId="77777777" w:rsidR="00BF6DC7" w:rsidRPr="00BD0CC2" w:rsidRDefault="00BF6DC7" w:rsidP="00BF6DC7">
            <w:pPr>
              <w:ind w:firstLineChars="200" w:firstLine="480"/>
              <w:rPr>
                <w:sz w:val="24"/>
              </w:rPr>
            </w:pPr>
            <w:r w:rsidRPr="00BD0CC2">
              <w:rPr>
                <w:sz w:val="24"/>
              </w:rPr>
              <w:t xml:space="preserve">                },</w:t>
            </w:r>
          </w:p>
          <w:p w14:paraId="3CA854FD" w14:textId="77777777" w:rsidR="00BF6DC7" w:rsidRPr="00BD0CC2" w:rsidRDefault="00BF6DC7" w:rsidP="00BF6DC7">
            <w:pPr>
              <w:ind w:firstLineChars="200" w:firstLine="480"/>
              <w:rPr>
                <w:sz w:val="24"/>
              </w:rPr>
            </w:pPr>
            <w:r w:rsidRPr="00BD0CC2">
              <w:rPr>
                <w:sz w:val="24"/>
              </w:rPr>
              <w:t xml:space="preserve">                </w:t>
            </w:r>
            <w:r w:rsidRPr="00D47E67">
              <w:rPr>
                <w:sz w:val="24"/>
              </w:rPr>
              <w:t>dataType</w:t>
            </w:r>
            <w:r w:rsidRPr="00BD0CC2">
              <w:rPr>
                <w:sz w:val="24"/>
              </w:rPr>
              <w:t>: "</w:t>
            </w:r>
            <w:r w:rsidRPr="00D47E67">
              <w:rPr>
                <w:sz w:val="24"/>
              </w:rPr>
              <w:t>jsonp</w:t>
            </w:r>
            <w:r w:rsidRPr="00BD0CC2">
              <w:rPr>
                <w:sz w:val="24"/>
              </w:rPr>
              <w:t>",</w:t>
            </w:r>
          </w:p>
          <w:p w14:paraId="20D13685" w14:textId="77777777" w:rsidR="00BF6DC7" w:rsidRPr="00BD0CC2" w:rsidRDefault="00BF6DC7" w:rsidP="00BF6DC7">
            <w:pPr>
              <w:ind w:firstLineChars="200" w:firstLine="480"/>
              <w:rPr>
                <w:sz w:val="24"/>
              </w:rPr>
            </w:pPr>
            <w:r w:rsidRPr="00BD0CC2">
              <w:rPr>
                <w:sz w:val="24"/>
              </w:rPr>
              <w:t xml:space="preserve">                </w:t>
            </w:r>
            <w:r w:rsidRPr="00D47E67">
              <w:rPr>
                <w:sz w:val="24"/>
              </w:rPr>
              <w:t>success</w:t>
            </w:r>
            <w:r w:rsidRPr="00BD0CC2">
              <w:rPr>
                <w:sz w:val="24"/>
              </w:rPr>
              <w:t xml:space="preserve">: </w:t>
            </w:r>
            <w:r w:rsidRPr="00D47E67">
              <w:rPr>
                <w:sz w:val="24"/>
              </w:rPr>
              <w:t>function</w:t>
            </w:r>
            <w:r w:rsidRPr="00BD0CC2">
              <w:rPr>
                <w:sz w:val="24"/>
              </w:rPr>
              <w:t xml:space="preserve"> (</w:t>
            </w:r>
            <w:r w:rsidRPr="00D47E67">
              <w:rPr>
                <w:sz w:val="24"/>
              </w:rPr>
              <w:t>data</w:t>
            </w:r>
            <w:r w:rsidRPr="00BD0CC2">
              <w:rPr>
                <w:sz w:val="24"/>
              </w:rPr>
              <w:t>) {</w:t>
            </w:r>
          </w:p>
          <w:p w14:paraId="1525402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data</w:t>
            </w:r>
            <w:r w:rsidRPr="00BD0CC2">
              <w:rPr>
                <w:sz w:val="24"/>
              </w:rPr>
              <w:t>.</w:t>
            </w:r>
            <w:r w:rsidRPr="00D47E67">
              <w:rPr>
                <w:sz w:val="24"/>
              </w:rPr>
              <w:t>errcode</w:t>
            </w:r>
            <w:r w:rsidRPr="00BD0CC2">
              <w:rPr>
                <w:sz w:val="24"/>
              </w:rPr>
              <w:t xml:space="preserve"> === 0) {</w:t>
            </w:r>
          </w:p>
          <w:p w14:paraId="511B7FC5" w14:textId="77777777" w:rsidR="00BF6DC7" w:rsidRPr="00BD0CC2" w:rsidRDefault="00BF6DC7" w:rsidP="00BF6DC7">
            <w:pPr>
              <w:ind w:firstLineChars="200" w:firstLine="480"/>
              <w:rPr>
                <w:sz w:val="24"/>
              </w:rPr>
            </w:pPr>
            <w:r w:rsidRPr="00BD0CC2">
              <w:rPr>
                <w:sz w:val="24"/>
              </w:rPr>
              <w:t xml:space="preserve">                        _</w:t>
            </w:r>
            <w:r w:rsidRPr="00D47E67">
              <w:rPr>
                <w:sz w:val="24"/>
              </w:rPr>
              <w:t>this</w:t>
            </w:r>
            <w:r w:rsidRPr="00BD0CC2">
              <w:rPr>
                <w:sz w:val="24"/>
              </w:rPr>
              <w:t>.</w:t>
            </w:r>
            <w:r w:rsidRPr="00D47E67">
              <w:rPr>
                <w:sz w:val="24"/>
              </w:rPr>
              <w:t>set</w:t>
            </w:r>
            <w:r w:rsidRPr="00BD0CC2">
              <w:rPr>
                <w:sz w:val="24"/>
              </w:rPr>
              <w:t>('</w:t>
            </w:r>
            <w:r w:rsidRPr="00D47E67">
              <w:rPr>
                <w:sz w:val="24"/>
              </w:rPr>
              <w:t>list</w:t>
            </w:r>
            <w:r w:rsidRPr="00BD0CC2">
              <w:rPr>
                <w:sz w:val="24"/>
              </w:rPr>
              <w:t xml:space="preserve">', </w:t>
            </w:r>
            <w:r w:rsidRPr="00D47E67">
              <w:rPr>
                <w:sz w:val="24"/>
              </w:rPr>
              <w:t>data</w:t>
            </w:r>
            <w:r w:rsidRPr="00BD0CC2">
              <w:rPr>
                <w:sz w:val="24"/>
              </w:rPr>
              <w:t>);</w:t>
            </w:r>
          </w:p>
          <w:p w14:paraId="270193B7"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isFunction</w:t>
            </w:r>
            <w:r w:rsidRPr="00BD0CC2">
              <w:rPr>
                <w:sz w:val="24"/>
              </w:rPr>
              <w:t>(</w:t>
            </w:r>
            <w:r w:rsidRPr="00D47E67">
              <w:rPr>
                <w:sz w:val="24"/>
              </w:rPr>
              <w:t>fn</w:t>
            </w:r>
            <w:r w:rsidRPr="00BD0CC2">
              <w:rPr>
                <w:sz w:val="24"/>
              </w:rPr>
              <w:t>)) {</w:t>
            </w:r>
          </w:p>
          <w:p w14:paraId="028CA395" w14:textId="77777777" w:rsidR="00BF6DC7" w:rsidRPr="00BD0CC2" w:rsidRDefault="00BF6DC7" w:rsidP="00BF6DC7">
            <w:pPr>
              <w:ind w:firstLineChars="200" w:firstLine="480"/>
              <w:rPr>
                <w:sz w:val="24"/>
              </w:rPr>
            </w:pPr>
            <w:r w:rsidRPr="00BD0CC2">
              <w:rPr>
                <w:sz w:val="24"/>
              </w:rPr>
              <w:t xml:space="preserve">                            </w:t>
            </w:r>
            <w:r w:rsidRPr="00D47E67">
              <w:rPr>
                <w:sz w:val="24"/>
              </w:rPr>
              <w:t>fn</w:t>
            </w:r>
            <w:r w:rsidRPr="00BD0CC2">
              <w:rPr>
                <w:sz w:val="24"/>
              </w:rPr>
              <w:t>(</w:t>
            </w:r>
            <w:r w:rsidRPr="00D47E67">
              <w:rPr>
                <w:sz w:val="24"/>
              </w:rPr>
              <w:t>data</w:t>
            </w:r>
            <w:r w:rsidRPr="00BD0CC2">
              <w:rPr>
                <w:sz w:val="24"/>
              </w:rPr>
              <w:t>);</w:t>
            </w:r>
          </w:p>
          <w:p w14:paraId="686C4545" w14:textId="77777777" w:rsidR="00BF6DC7" w:rsidRPr="00BD0CC2" w:rsidRDefault="00BF6DC7" w:rsidP="00BF6DC7">
            <w:pPr>
              <w:ind w:firstLineChars="200" w:firstLine="480"/>
              <w:rPr>
                <w:sz w:val="24"/>
              </w:rPr>
            </w:pPr>
            <w:r w:rsidRPr="00BD0CC2">
              <w:rPr>
                <w:sz w:val="24"/>
              </w:rPr>
              <w:t xml:space="preserve">                        }</w:t>
            </w:r>
          </w:p>
          <w:p w14:paraId="1CAA667A" w14:textId="77777777" w:rsidR="00BF6DC7" w:rsidRPr="00BD0CC2" w:rsidRDefault="00BF6DC7" w:rsidP="00BF6DC7">
            <w:pPr>
              <w:ind w:firstLineChars="200" w:firstLine="480"/>
              <w:rPr>
                <w:sz w:val="24"/>
              </w:rPr>
            </w:pPr>
            <w:r w:rsidRPr="00BD0CC2">
              <w:rPr>
                <w:sz w:val="24"/>
              </w:rPr>
              <w:t xml:space="preserve">                    } </w:t>
            </w:r>
            <w:r w:rsidRPr="00D47E67">
              <w:rPr>
                <w:sz w:val="24"/>
              </w:rPr>
              <w:t>else</w:t>
            </w:r>
            <w:r w:rsidRPr="00BD0CC2">
              <w:rPr>
                <w:sz w:val="24"/>
              </w:rPr>
              <w:t xml:space="preserve"> {</w:t>
            </w:r>
          </w:p>
          <w:p w14:paraId="502A0AD8" w14:textId="77777777" w:rsidR="00BF6DC7" w:rsidRPr="00BD0CC2" w:rsidRDefault="00BF6DC7" w:rsidP="00BF6DC7">
            <w:pPr>
              <w:ind w:firstLineChars="200" w:firstLine="480"/>
              <w:rPr>
                <w:sz w:val="24"/>
              </w:rPr>
            </w:pPr>
            <w:r w:rsidRPr="00BD0CC2">
              <w:rPr>
                <w:sz w:val="24"/>
              </w:rPr>
              <w:t xml:space="preserve">                        </w:t>
            </w:r>
            <w:r w:rsidRPr="00D47E67">
              <w:rPr>
                <w:sz w:val="24"/>
              </w:rPr>
              <w:t>alert</w:t>
            </w:r>
            <w:r w:rsidRPr="00BD0CC2">
              <w:rPr>
                <w:sz w:val="24"/>
              </w:rPr>
              <w:t>('</w:t>
            </w:r>
            <w:r w:rsidRPr="00BD0CC2">
              <w:rPr>
                <w:sz w:val="24"/>
              </w:rPr>
              <w:t>接口错误</w:t>
            </w:r>
            <w:r w:rsidRPr="00BD0CC2">
              <w:rPr>
                <w:sz w:val="24"/>
              </w:rPr>
              <w:t>');</w:t>
            </w:r>
          </w:p>
          <w:p w14:paraId="77EEE6F8" w14:textId="77777777" w:rsidR="00BF6DC7" w:rsidRPr="00BD0CC2" w:rsidRDefault="00BF6DC7" w:rsidP="00BF6DC7">
            <w:pPr>
              <w:ind w:firstLineChars="200" w:firstLine="480"/>
              <w:rPr>
                <w:sz w:val="24"/>
              </w:rPr>
            </w:pPr>
          </w:p>
          <w:p w14:paraId="231FA484" w14:textId="77777777" w:rsidR="00BF6DC7" w:rsidRPr="00BD0CC2" w:rsidRDefault="00BF6DC7" w:rsidP="00BF6DC7">
            <w:pPr>
              <w:ind w:firstLineChars="200" w:firstLine="480"/>
              <w:rPr>
                <w:sz w:val="24"/>
              </w:rPr>
            </w:pPr>
            <w:r w:rsidRPr="00BD0CC2">
              <w:rPr>
                <w:sz w:val="24"/>
              </w:rPr>
              <w:t xml:space="preserve">                    }</w:t>
            </w:r>
          </w:p>
          <w:p w14:paraId="0FF72F80" w14:textId="77777777" w:rsidR="00BF6DC7" w:rsidRPr="00BD0CC2" w:rsidRDefault="00BF6DC7" w:rsidP="00BF6DC7">
            <w:pPr>
              <w:ind w:firstLineChars="200" w:firstLine="480"/>
              <w:rPr>
                <w:sz w:val="24"/>
              </w:rPr>
            </w:pPr>
            <w:r w:rsidRPr="00BD0CC2">
              <w:rPr>
                <w:sz w:val="24"/>
              </w:rPr>
              <w:t xml:space="preserve">                }</w:t>
            </w:r>
          </w:p>
          <w:p w14:paraId="18E60949" w14:textId="77777777" w:rsidR="00BF6DC7" w:rsidRPr="00BD0CC2" w:rsidRDefault="00BF6DC7" w:rsidP="00BF6DC7">
            <w:pPr>
              <w:ind w:firstLineChars="200" w:firstLine="480"/>
              <w:rPr>
                <w:sz w:val="24"/>
              </w:rPr>
            </w:pPr>
            <w:r w:rsidRPr="00BD0CC2">
              <w:rPr>
                <w:sz w:val="24"/>
              </w:rPr>
              <w:t xml:space="preserve">            });</w:t>
            </w:r>
          </w:p>
          <w:p w14:paraId="4BFEE972" w14:textId="77777777" w:rsidR="00BF6DC7" w:rsidRPr="00BD0CC2" w:rsidRDefault="00BF6DC7" w:rsidP="00BF6DC7">
            <w:pPr>
              <w:ind w:firstLineChars="200" w:firstLine="480"/>
              <w:rPr>
                <w:sz w:val="24"/>
              </w:rPr>
            </w:pPr>
            <w:r w:rsidRPr="00BD0CC2">
              <w:rPr>
                <w:sz w:val="24"/>
              </w:rPr>
              <w:t xml:space="preserve">        },</w:t>
            </w:r>
          </w:p>
          <w:p w14:paraId="0D4E8F89" w14:textId="77777777" w:rsidR="00BF6DC7" w:rsidRPr="00BD0CC2" w:rsidRDefault="00BF6DC7" w:rsidP="00BF6DC7">
            <w:pPr>
              <w:ind w:firstLineChars="200" w:firstLine="480"/>
              <w:rPr>
                <w:sz w:val="24"/>
              </w:rPr>
            </w:pPr>
            <w:r w:rsidRPr="00BD0CC2">
              <w:rPr>
                <w:sz w:val="24"/>
              </w:rPr>
              <w:t xml:space="preserve">        </w:t>
            </w:r>
            <w:r w:rsidRPr="00D47E67">
              <w:rPr>
                <w:sz w:val="24"/>
              </w:rPr>
              <w:t>search</w:t>
            </w:r>
            <w:r w:rsidRPr="00BD0CC2">
              <w:rPr>
                <w:sz w:val="24"/>
              </w:rPr>
              <w:t>_</w:t>
            </w:r>
            <w:r w:rsidRPr="00D47E67">
              <w:rPr>
                <w:sz w:val="24"/>
              </w:rPr>
              <w:t>detail</w:t>
            </w:r>
            <w:r w:rsidRPr="00BD0CC2">
              <w:rPr>
                <w:sz w:val="24"/>
              </w:rPr>
              <w:t xml:space="preserve">: </w:t>
            </w:r>
            <w:r w:rsidRPr="00D47E67">
              <w:rPr>
                <w:sz w:val="24"/>
              </w:rPr>
              <w:t>function</w:t>
            </w:r>
            <w:r w:rsidRPr="00BD0CC2">
              <w:rPr>
                <w:sz w:val="24"/>
              </w:rPr>
              <w:t xml:space="preserve"> (</w:t>
            </w:r>
            <w:r w:rsidRPr="00D47E67">
              <w:rPr>
                <w:sz w:val="24"/>
              </w:rPr>
              <w:t>req</w:t>
            </w:r>
            <w:r w:rsidRPr="00BD0CC2">
              <w:rPr>
                <w:sz w:val="24"/>
              </w:rPr>
              <w:t xml:space="preserve">, </w:t>
            </w:r>
            <w:r w:rsidRPr="00D47E67">
              <w:rPr>
                <w:sz w:val="24"/>
              </w:rPr>
              <w:t>fn</w:t>
            </w:r>
            <w:r w:rsidRPr="00BD0CC2">
              <w:rPr>
                <w:sz w:val="24"/>
              </w:rPr>
              <w:t xml:space="preserve">, </w:t>
            </w:r>
            <w:r w:rsidRPr="00D47E67">
              <w:rPr>
                <w:sz w:val="24"/>
              </w:rPr>
              <w:t>be</w:t>
            </w:r>
            <w:r w:rsidRPr="00BD0CC2">
              <w:rPr>
                <w:sz w:val="24"/>
              </w:rPr>
              <w:t>) {</w:t>
            </w:r>
          </w:p>
          <w:p w14:paraId="19E53B6F" w14:textId="77777777" w:rsidR="00BF6DC7" w:rsidRPr="00BD0CC2" w:rsidRDefault="00BF6DC7" w:rsidP="00BF6DC7">
            <w:pPr>
              <w:ind w:firstLineChars="200" w:firstLine="480"/>
              <w:rPr>
                <w:sz w:val="24"/>
              </w:rPr>
            </w:pPr>
            <w:r w:rsidRPr="00BD0CC2">
              <w:rPr>
                <w:sz w:val="24"/>
              </w:rPr>
              <w:t xml:space="preserve">            </w:t>
            </w:r>
            <w:r w:rsidRPr="00D47E67">
              <w:rPr>
                <w:sz w:val="24"/>
              </w:rPr>
              <w:t>var</w:t>
            </w:r>
            <w:r w:rsidRPr="00BD0CC2">
              <w:rPr>
                <w:sz w:val="24"/>
              </w:rPr>
              <w:t xml:space="preserve"> _</w:t>
            </w:r>
            <w:r w:rsidRPr="00D47E67">
              <w:rPr>
                <w:sz w:val="24"/>
              </w:rPr>
              <w:t>this</w:t>
            </w:r>
            <w:r w:rsidRPr="00BD0CC2">
              <w:rPr>
                <w:sz w:val="24"/>
              </w:rPr>
              <w:t xml:space="preserve"> = </w:t>
            </w:r>
            <w:r w:rsidRPr="00D47E67">
              <w:rPr>
                <w:sz w:val="24"/>
              </w:rPr>
              <w:t>this</w:t>
            </w:r>
            <w:r w:rsidRPr="00BD0CC2">
              <w:rPr>
                <w:sz w:val="24"/>
              </w:rPr>
              <w:t>;</w:t>
            </w:r>
          </w:p>
          <w:p w14:paraId="0A25E1CD" w14:textId="77777777" w:rsidR="00BF6DC7" w:rsidRPr="00BD0CC2" w:rsidRDefault="00BF6DC7" w:rsidP="00BF6DC7">
            <w:pPr>
              <w:ind w:firstLineChars="200" w:firstLine="420"/>
              <w:rPr>
                <w:sz w:val="24"/>
              </w:rPr>
            </w:pPr>
            <w:r>
              <w:t xml:space="preserve">         </w:t>
            </w:r>
            <w:r w:rsidRPr="00BD0CC2">
              <w:rPr>
                <w:sz w:val="24"/>
              </w:rPr>
              <w:t xml:space="preserve">   $.</w:t>
            </w:r>
            <w:r w:rsidRPr="00D47E67">
              <w:rPr>
                <w:sz w:val="24"/>
              </w:rPr>
              <w:t>ajax</w:t>
            </w:r>
            <w:r w:rsidRPr="00BD0CC2">
              <w:rPr>
                <w:sz w:val="24"/>
              </w:rPr>
              <w:t>({</w:t>
            </w:r>
          </w:p>
          <w:p w14:paraId="6A542C18" w14:textId="77777777" w:rsidR="00BF6DC7" w:rsidRPr="00BD0CC2" w:rsidRDefault="00BF6DC7" w:rsidP="00BF6DC7">
            <w:pPr>
              <w:ind w:firstLineChars="200" w:firstLine="480"/>
              <w:rPr>
                <w:sz w:val="24"/>
              </w:rPr>
            </w:pPr>
            <w:r w:rsidRPr="00BD0CC2">
              <w:rPr>
                <w:sz w:val="24"/>
              </w:rPr>
              <w:lastRenderedPageBreak/>
              <w:t xml:space="preserve">                </w:t>
            </w:r>
            <w:r w:rsidRPr="00D47E67">
              <w:rPr>
                <w:sz w:val="24"/>
              </w:rPr>
              <w:t>type</w:t>
            </w:r>
            <w:r w:rsidRPr="00BD0CC2">
              <w:rPr>
                <w:sz w:val="24"/>
              </w:rPr>
              <w:t>: "</w:t>
            </w:r>
            <w:r w:rsidRPr="00D47E67">
              <w:rPr>
                <w:sz w:val="24"/>
              </w:rPr>
              <w:t>GET</w:t>
            </w:r>
            <w:r w:rsidRPr="00BD0CC2">
              <w:rPr>
                <w:sz w:val="24"/>
              </w:rPr>
              <w:t>",</w:t>
            </w:r>
          </w:p>
          <w:p w14:paraId="3A2C7E85"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queryLocByPage</w:t>
            </w:r>
            <w:r w:rsidRPr="00BD0CC2">
              <w:rPr>
                <w:sz w:val="24"/>
              </w:rPr>
              <w:t>",</w:t>
            </w:r>
          </w:p>
          <w:p w14:paraId="57FE7A13" w14:textId="77777777" w:rsidR="00BF6DC7" w:rsidRPr="00BD0CC2" w:rsidRDefault="00BF6DC7" w:rsidP="00BF6DC7">
            <w:pPr>
              <w:ind w:firstLineChars="200" w:firstLine="480"/>
              <w:rPr>
                <w:sz w:val="24"/>
              </w:rPr>
            </w:pPr>
            <w:r w:rsidRPr="00BD0CC2">
              <w:rPr>
                <w:sz w:val="24"/>
              </w:rPr>
              <w:t xml:space="preserve">                </w:t>
            </w:r>
            <w:r w:rsidRPr="00D47E67">
              <w:rPr>
                <w:sz w:val="24"/>
              </w:rPr>
              <w:t>url</w:t>
            </w:r>
            <w:r w:rsidRPr="00BD0CC2">
              <w:rPr>
                <w:sz w:val="24"/>
              </w:rPr>
              <w:t>: "</w:t>
            </w:r>
            <w:r w:rsidRPr="00D47E67">
              <w:rPr>
                <w:sz w:val="24"/>
              </w:rPr>
              <w:t>http</w:t>
            </w:r>
            <w:r w:rsidRPr="00BD0CC2">
              <w:rPr>
                <w:sz w:val="24"/>
              </w:rPr>
              <w:t>://</w:t>
            </w:r>
            <w:r w:rsidRPr="00D47E67">
              <w:rPr>
                <w:sz w:val="24"/>
              </w:rPr>
              <w:t>acm</w:t>
            </w:r>
            <w:r w:rsidRPr="00BD0CC2">
              <w:rPr>
                <w:sz w:val="24"/>
              </w:rPr>
              <w:t>.</w:t>
            </w:r>
            <w:r w:rsidRPr="00D47E67">
              <w:rPr>
                <w:sz w:val="24"/>
              </w:rPr>
              <w:t>swust</w:t>
            </w:r>
            <w:r w:rsidRPr="00BD0CC2">
              <w:rPr>
                <w:sz w:val="24"/>
              </w:rPr>
              <w:t>.</w:t>
            </w:r>
            <w:r w:rsidRPr="00D47E67">
              <w:rPr>
                <w:sz w:val="24"/>
              </w:rPr>
              <w:t>edu</w:t>
            </w:r>
            <w:r w:rsidRPr="00BD0CC2">
              <w:rPr>
                <w:sz w:val="24"/>
              </w:rPr>
              <w:t>.</w:t>
            </w:r>
            <w:r w:rsidRPr="00D47E67">
              <w:rPr>
                <w:sz w:val="24"/>
              </w:rPr>
              <w:t>cn</w:t>
            </w:r>
            <w:r w:rsidRPr="00BD0CC2">
              <w:rPr>
                <w:sz w:val="24"/>
              </w:rPr>
              <w:t>:8180/</w:t>
            </w:r>
            <w:r w:rsidRPr="00D47E67">
              <w:rPr>
                <w:sz w:val="24"/>
              </w:rPr>
              <w:t>LocationMonitor</w:t>
            </w:r>
            <w:r w:rsidRPr="00BD0CC2">
              <w:rPr>
                <w:sz w:val="24"/>
              </w:rPr>
              <w:t>/</w:t>
            </w:r>
            <w:r w:rsidRPr="00D47E67">
              <w:rPr>
                <w:sz w:val="24"/>
              </w:rPr>
              <w:t>handler</w:t>
            </w:r>
            <w:r w:rsidRPr="00BD0CC2">
              <w:rPr>
                <w:sz w:val="24"/>
              </w:rPr>
              <w:t>/</w:t>
            </w:r>
            <w:r w:rsidRPr="00D47E67">
              <w:rPr>
                <w:sz w:val="24"/>
              </w:rPr>
              <w:t>locationQuery</w:t>
            </w:r>
            <w:r w:rsidRPr="00BD0CC2">
              <w:rPr>
                <w:sz w:val="24"/>
              </w:rPr>
              <w:t>/</w:t>
            </w:r>
            <w:r w:rsidRPr="00D47E67">
              <w:rPr>
                <w:sz w:val="24"/>
              </w:rPr>
              <w:t>queryLocation</w:t>
            </w:r>
            <w:r w:rsidRPr="00BD0CC2">
              <w:rPr>
                <w:sz w:val="24"/>
              </w:rPr>
              <w:t>",</w:t>
            </w:r>
          </w:p>
          <w:p w14:paraId="589E08DC" w14:textId="77777777" w:rsidR="00BF6DC7" w:rsidRPr="00BD0CC2" w:rsidRDefault="00BF6DC7" w:rsidP="00BF6DC7">
            <w:pPr>
              <w:ind w:firstLineChars="200" w:firstLine="480"/>
              <w:rPr>
                <w:sz w:val="24"/>
              </w:rPr>
            </w:pPr>
            <w:r w:rsidRPr="00BD0CC2">
              <w:rPr>
                <w:sz w:val="24"/>
              </w:rPr>
              <w:t xml:space="preserve">                </w:t>
            </w:r>
            <w:r w:rsidRPr="00D47E67">
              <w:rPr>
                <w:sz w:val="24"/>
              </w:rPr>
              <w:t>data</w:t>
            </w:r>
            <w:r w:rsidRPr="00BD0CC2">
              <w:rPr>
                <w:sz w:val="24"/>
              </w:rPr>
              <w:t xml:space="preserve">: </w:t>
            </w:r>
            <w:r w:rsidRPr="00D47E67">
              <w:rPr>
                <w:sz w:val="24"/>
              </w:rPr>
              <w:t>req</w:t>
            </w:r>
            <w:r w:rsidRPr="00BD0CC2">
              <w:rPr>
                <w:sz w:val="24"/>
              </w:rPr>
              <w:t>,</w:t>
            </w:r>
          </w:p>
          <w:p w14:paraId="41C6D795" w14:textId="77777777" w:rsidR="00BF6DC7" w:rsidRPr="00BD0CC2" w:rsidRDefault="00BF6DC7" w:rsidP="00BF6DC7">
            <w:pPr>
              <w:ind w:firstLineChars="200" w:firstLine="480"/>
              <w:rPr>
                <w:sz w:val="24"/>
              </w:rPr>
            </w:pPr>
            <w:r w:rsidRPr="00BD0CC2">
              <w:rPr>
                <w:sz w:val="24"/>
              </w:rPr>
              <w:t xml:space="preserve">                </w:t>
            </w:r>
            <w:r w:rsidRPr="00D47E67">
              <w:rPr>
                <w:sz w:val="24"/>
              </w:rPr>
              <w:t>beforeSend</w:t>
            </w:r>
            <w:r w:rsidRPr="00BD0CC2">
              <w:rPr>
                <w:sz w:val="24"/>
              </w:rPr>
              <w:t xml:space="preserve">: </w:t>
            </w:r>
            <w:r w:rsidRPr="00D47E67">
              <w:rPr>
                <w:sz w:val="24"/>
              </w:rPr>
              <w:t>function</w:t>
            </w:r>
            <w:r w:rsidRPr="00BD0CC2">
              <w:rPr>
                <w:sz w:val="24"/>
              </w:rPr>
              <w:t xml:space="preserve"> () {</w:t>
            </w:r>
          </w:p>
          <w:p w14:paraId="04494C0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isFunction</w:t>
            </w:r>
            <w:r w:rsidRPr="00BD0CC2">
              <w:rPr>
                <w:sz w:val="24"/>
              </w:rPr>
              <w:t>(</w:t>
            </w:r>
            <w:r w:rsidRPr="00D47E67">
              <w:rPr>
                <w:sz w:val="24"/>
              </w:rPr>
              <w:t>be</w:t>
            </w:r>
            <w:r w:rsidRPr="00BD0CC2">
              <w:rPr>
                <w:sz w:val="24"/>
              </w:rPr>
              <w:t>)) {</w:t>
            </w:r>
          </w:p>
          <w:p w14:paraId="0AF6FE77" w14:textId="77777777" w:rsidR="00BF6DC7" w:rsidRPr="00BD0CC2" w:rsidRDefault="00BF6DC7" w:rsidP="00BF6DC7">
            <w:pPr>
              <w:ind w:firstLineChars="200" w:firstLine="480"/>
              <w:rPr>
                <w:sz w:val="24"/>
              </w:rPr>
            </w:pPr>
            <w:r w:rsidRPr="00BD0CC2">
              <w:rPr>
                <w:sz w:val="24"/>
              </w:rPr>
              <w:t xml:space="preserve">                        </w:t>
            </w:r>
            <w:r w:rsidRPr="00D47E67">
              <w:rPr>
                <w:sz w:val="24"/>
              </w:rPr>
              <w:t>be</w:t>
            </w:r>
            <w:r w:rsidRPr="00BD0CC2">
              <w:rPr>
                <w:sz w:val="24"/>
              </w:rPr>
              <w:t>();</w:t>
            </w:r>
          </w:p>
          <w:p w14:paraId="408CE51C" w14:textId="77777777" w:rsidR="00BF6DC7" w:rsidRPr="00BD0CC2" w:rsidRDefault="00BF6DC7" w:rsidP="00BF6DC7">
            <w:pPr>
              <w:ind w:firstLineChars="200" w:firstLine="480"/>
              <w:rPr>
                <w:sz w:val="24"/>
              </w:rPr>
            </w:pPr>
            <w:r w:rsidRPr="00BD0CC2">
              <w:rPr>
                <w:sz w:val="24"/>
              </w:rPr>
              <w:t xml:space="preserve">                    }</w:t>
            </w:r>
          </w:p>
          <w:p w14:paraId="783E40C1" w14:textId="77777777" w:rsidR="00BF6DC7" w:rsidRPr="00BD0CC2" w:rsidRDefault="00BF6DC7" w:rsidP="00BF6DC7">
            <w:pPr>
              <w:ind w:firstLineChars="200" w:firstLine="480"/>
              <w:rPr>
                <w:sz w:val="24"/>
              </w:rPr>
            </w:pPr>
            <w:r w:rsidRPr="00BD0CC2">
              <w:rPr>
                <w:sz w:val="24"/>
              </w:rPr>
              <w:t xml:space="preserve">                },</w:t>
            </w:r>
          </w:p>
          <w:p w14:paraId="0747274D" w14:textId="77777777" w:rsidR="00BF6DC7" w:rsidRPr="00BD0CC2" w:rsidRDefault="00BF6DC7" w:rsidP="00BF6DC7">
            <w:pPr>
              <w:ind w:firstLineChars="200" w:firstLine="480"/>
              <w:rPr>
                <w:sz w:val="24"/>
              </w:rPr>
            </w:pPr>
            <w:r w:rsidRPr="00BD0CC2">
              <w:rPr>
                <w:sz w:val="24"/>
              </w:rPr>
              <w:t xml:space="preserve">                </w:t>
            </w:r>
            <w:r w:rsidRPr="00D47E67">
              <w:rPr>
                <w:sz w:val="24"/>
              </w:rPr>
              <w:t>dataType</w:t>
            </w:r>
            <w:r w:rsidRPr="00BD0CC2">
              <w:rPr>
                <w:sz w:val="24"/>
              </w:rPr>
              <w:t>: "</w:t>
            </w:r>
            <w:r w:rsidRPr="00D47E67">
              <w:rPr>
                <w:sz w:val="24"/>
              </w:rPr>
              <w:t>jsonp</w:t>
            </w:r>
            <w:r w:rsidRPr="00BD0CC2">
              <w:rPr>
                <w:sz w:val="24"/>
              </w:rPr>
              <w:t>",</w:t>
            </w:r>
          </w:p>
          <w:p w14:paraId="4FBB59C3" w14:textId="77777777" w:rsidR="00BF6DC7" w:rsidRPr="00BD0CC2" w:rsidRDefault="00BF6DC7" w:rsidP="00BF6DC7">
            <w:pPr>
              <w:ind w:firstLineChars="200" w:firstLine="480"/>
              <w:rPr>
                <w:sz w:val="24"/>
              </w:rPr>
            </w:pPr>
            <w:r w:rsidRPr="00BD0CC2">
              <w:rPr>
                <w:sz w:val="24"/>
              </w:rPr>
              <w:t xml:space="preserve">                </w:t>
            </w:r>
            <w:r w:rsidRPr="00D47E67">
              <w:rPr>
                <w:sz w:val="24"/>
              </w:rPr>
              <w:t>success</w:t>
            </w:r>
            <w:r w:rsidRPr="00BD0CC2">
              <w:rPr>
                <w:sz w:val="24"/>
              </w:rPr>
              <w:t xml:space="preserve">: </w:t>
            </w:r>
            <w:r w:rsidRPr="00D47E67">
              <w:rPr>
                <w:sz w:val="24"/>
              </w:rPr>
              <w:t>function</w:t>
            </w:r>
            <w:r w:rsidRPr="00BD0CC2">
              <w:rPr>
                <w:sz w:val="24"/>
              </w:rPr>
              <w:t xml:space="preserve"> (</w:t>
            </w:r>
            <w:r w:rsidRPr="00D47E67">
              <w:rPr>
                <w:sz w:val="24"/>
              </w:rPr>
              <w:t>data</w:t>
            </w:r>
            <w:r w:rsidRPr="00BD0CC2">
              <w:rPr>
                <w:sz w:val="24"/>
              </w:rPr>
              <w:t>) {</w:t>
            </w:r>
          </w:p>
          <w:p w14:paraId="616F6ECC"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data</w:t>
            </w:r>
            <w:r w:rsidRPr="00BD0CC2">
              <w:rPr>
                <w:sz w:val="24"/>
              </w:rPr>
              <w:t>.</w:t>
            </w:r>
            <w:r w:rsidRPr="00D47E67">
              <w:rPr>
                <w:sz w:val="24"/>
              </w:rPr>
              <w:t>errcode</w:t>
            </w:r>
            <w:r w:rsidRPr="00BD0CC2">
              <w:rPr>
                <w:sz w:val="24"/>
              </w:rPr>
              <w:t xml:space="preserve"> === 0) {</w:t>
            </w:r>
          </w:p>
          <w:p w14:paraId="0AFA639A" w14:textId="77777777" w:rsidR="00BF6DC7" w:rsidRPr="00BD0CC2" w:rsidRDefault="00BF6DC7" w:rsidP="00BF6DC7">
            <w:pPr>
              <w:ind w:firstLineChars="200" w:firstLine="480"/>
              <w:rPr>
                <w:sz w:val="24"/>
              </w:rPr>
            </w:pPr>
            <w:r w:rsidRPr="00BD0CC2">
              <w:rPr>
                <w:sz w:val="24"/>
              </w:rPr>
              <w:t xml:space="preserve">                        _</w:t>
            </w:r>
            <w:r w:rsidRPr="00D47E67">
              <w:rPr>
                <w:sz w:val="24"/>
              </w:rPr>
              <w:t>this</w:t>
            </w:r>
            <w:r w:rsidRPr="00BD0CC2">
              <w:rPr>
                <w:sz w:val="24"/>
              </w:rPr>
              <w:t>.</w:t>
            </w:r>
            <w:r w:rsidRPr="00D47E67">
              <w:rPr>
                <w:sz w:val="24"/>
              </w:rPr>
              <w:t>set</w:t>
            </w:r>
            <w:r w:rsidRPr="00BD0CC2">
              <w:rPr>
                <w:sz w:val="24"/>
              </w:rPr>
              <w:t>('</w:t>
            </w:r>
            <w:r w:rsidRPr="00D47E67">
              <w:rPr>
                <w:sz w:val="24"/>
              </w:rPr>
              <w:t>detail</w:t>
            </w:r>
            <w:r w:rsidRPr="00BD0CC2">
              <w:rPr>
                <w:sz w:val="24"/>
              </w:rPr>
              <w:t xml:space="preserve">', </w:t>
            </w:r>
            <w:r w:rsidRPr="00D47E67">
              <w:rPr>
                <w:sz w:val="24"/>
              </w:rPr>
              <w:t>data</w:t>
            </w:r>
            <w:r w:rsidRPr="00BD0CC2">
              <w:rPr>
                <w:sz w:val="24"/>
              </w:rPr>
              <w:t>);</w:t>
            </w:r>
          </w:p>
          <w:p w14:paraId="42CBB61B"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isFunction</w:t>
            </w:r>
            <w:r w:rsidRPr="00BD0CC2">
              <w:rPr>
                <w:sz w:val="24"/>
              </w:rPr>
              <w:t>(</w:t>
            </w:r>
            <w:r w:rsidRPr="00D47E67">
              <w:rPr>
                <w:sz w:val="24"/>
              </w:rPr>
              <w:t>fn</w:t>
            </w:r>
            <w:r w:rsidRPr="00BD0CC2">
              <w:rPr>
                <w:sz w:val="24"/>
              </w:rPr>
              <w:t>)) {</w:t>
            </w:r>
          </w:p>
          <w:p w14:paraId="1C15F544" w14:textId="77777777" w:rsidR="00BF6DC7" w:rsidRPr="00BD0CC2" w:rsidRDefault="00BF6DC7" w:rsidP="00BF6DC7">
            <w:pPr>
              <w:ind w:firstLineChars="200" w:firstLine="480"/>
              <w:rPr>
                <w:sz w:val="24"/>
              </w:rPr>
            </w:pPr>
            <w:r w:rsidRPr="00BD0CC2">
              <w:rPr>
                <w:sz w:val="24"/>
              </w:rPr>
              <w:t xml:space="preserve">                            </w:t>
            </w:r>
            <w:r w:rsidRPr="00D47E67">
              <w:rPr>
                <w:sz w:val="24"/>
              </w:rPr>
              <w:t>fn</w:t>
            </w:r>
            <w:r w:rsidRPr="00BD0CC2">
              <w:rPr>
                <w:sz w:val="24"/>
              </w:rPr>
              <w:t>(</w:t>
            </w:r>
            <w:r w:rsidRPr="00D47E67">
              <w:rPr>
                <w:sz w:val="24"/>
              </w:rPr>
              <w:t>data</w:t>
            </w:r>
            <w:r w:rsidRPr="00BD0CC2">
              <w:rPr>
                <w:sz w:val="24"/>
              </w:rPr>
              <w:t>);</w:t>
            </w:r>
          </w:p>
          <w:p w14:paraId="116EE1CF" w14:textId="77777777" w:rsidR="00BF6DC7" w:rsidRPr="00BD0CC2" w:rsidRDefault="00BF6DC7" w:rsidP="00BF6DC7">
            <w:pPr>
              <w:ind w:firstLineChars="200" w:firstLine="480"/>
              <w:rPr>
                <w:sz w:val="24"/>
              </w:rPr>
            </w:pPr>
            <w:r w:rsidRPr="00BD0CC2">
              <w:rPr>
                <w:sz w:val="24"/>
              </w:rPr>
              <w:t xml:space="preserve">                        }</w:t>
            </w:r>
          </w:p>
          <w:p w14:paraId="65D98D33" w14:textId="77777777" w:rsidR="00BF6DC7" w:rsidRPr="00BD0CC2" w:rsidRDefault="00BF6DC7" w:rsidP="00BF6DC7">
            <w:pPr>
              <w:ind w:firstLineChars="200" w:firstLine="480"/>
              <w:rPr>
                <w:sz w:val="24"/>
              </w:rPr>
            </w:pPr>
            <w:r w:rsidRPr="00BD0CC2">
              <w:rPr>
                <w:sz w:val="24"/>
              </w:rPr>
              <w:t xml:space="preserve">                    } </w:t>
            </w:r>
            <w:r w:rsidRPr="00D47E67">
              <w:rPr>
                <w:sz w:val="24"/>
              </w:rPr>
              <w:t>else</w:t>
            </w:r>
            <w:r w:rsidRPr="00BD0CC2">
              <w:rPr>
                <w:sz w:val="24"/>
              </w:rPr>
              <w:t xml:space="preserve"> {</w:t>
            </w:r>
          </w:p>
          <w:p w14:paraId="660AD6E9" w14:textId="77777777" w:rsidR="00BF6DC7" w:rsidRPr="00BD0CC2" w:rsidRDefault="00BF6DC7" w:rsidP="00BF6DC7">
            <w:pPr>
              <w:ind w:firstLineChars="200" w:firstLine="480"/>
              <w:rPr>
                <w:sz w:val="24"/>
              </w:rPr>
            </w:pPr>
            <w:r w:rsidRPr="00BD0CC2">
              <w:rPr>
                <w:sz w:val="24"/>
              </w:rPr>
              <w:t xml:space="preserve">                        </w:t>
            </w:r>
            <w:r w:rsidRPr="00D47E67">
              <w:rPr>
                <w:sz w:val="24"/>
              </w:rPr>
              <w:t>alert</w:t>
            </w:r>
            <w:r w:rsidRPr="00BD0CC2">
              <w:rPr>
                <w:sz w:val="24"/>
              </w:rPr>
              <w:t>('</w:t>
            </w:r>
            <w:r w:rsidRPr="00BD0CC2">
              <w:rPr>
                <w:sz w:val="24"/>
              </w:rPr>
              <w:t>接口错误</w:t>
            </w:r>
            <w:r w:rsidRPr="00BD0CC2">
              <w:rPr>
                <w:sz w:val="24"/>
              </w:rPr>
              <w:t>');</w:t>
            </w:r>
          </w:p>
          <w:p w14:paraId="48E38C60" w14:textId="77777777" w:rsidR="00BF6DC7" w:rsidRPr="00BD0CC2" w:rsidRDefault="00BF6DC7" w:rsidP="00BF6DC7">
            <w:pPr>
              <w:ind w:firstLineChars="200" w:firstLine="480"/>
              <w:rPr>
                <w:sz w:val="24"/>
              </w:rPr>
            </w:pPr>
            <w:r w:rsidRPr="00BD0CC2">
              <w:rPr>
                <w:sz w:val="24"/>
              </w:rPr>
              <w:t xml:space="preserve">                        </w:t>
            </w:r>
            <w:r w:rsidRPr="00D47E67">
              <w:rPr>
                <w:sz w:val="24"/>
              </w:rPr>
              <w:t>if</w:t>
            </w:r>
            <w:r w:rsidRPr="00BD0CC2">
              <w:rPr>
                <w:sz w:val="24"/>
              </w:rPr>
              <w:t xml:space="preserve"> ($.</w:t>
            </w:r>
            <w:r w:rsidRPr="00D47E67">
              <w:rPr>
                <w:sz w:val="24"/>
              </w:rPr>
              <w:t>isFunction</w:t>
            </w:r>
            <w:r w:rsidRPr="00BD0CC2">
              <w:rPr>
                <w:sz w:val="24"/>
              </w:rPr>
              <w:t>(</w:t>
            </w:r>
            <w:r w:rsidRPr="00D47E67">
              <w:rPr>
                <w:sz w:val="24"/>
              </w:rPr>
              <w:t>fn</w:t>
            </w:r>
            <w:r w:rsidRPr="00BD0CC2">
              <w:rPr>
                <w:sz w:val="24"/>
              </w:rPr>
              <w:t>)) {</w:t>
            </w:r>
          </w:p>
          <w:p w14:paraId="5C8D0FA5" w14:textId="77777777" w:rsidR="00BF6DC7" w:rsidRPr="00BD0CC2" w:rsidRDefault="00BF6DC7" w:rsidP="00BF6DC7">
            <w:pPr>
              <w:ind w:firstLineChars="200" w:firstLine="480"/>
              <w:rPr>
                <w:sz w:val="24"/>
              </w:rPr>
            </w:pPr>
            <w:r w:rsidRPr="00BD0CC2">
              <w:rPr>
                <w:sz w:val="24"/>
              </w:rPr>
              <w:t xml:space="preserve">                            </w:t>
            </w:r>
            <w:r w:rsidRPr="00D47E67">
              <w:rPr>
                <w:sz w:val="24"/>
              </w:rPr>
              <w:t>fn</w:t>
            </w:r>
            <w:r w:rsidRPr="00BD0CC2">
              <w:rPr>
                <w:sz w:val="24"/>
              </w:rPr>
              <w:t>(</w:t>
            </w:r>
            <w:r w:rsidRPr="00D47E67">
              <w:rPr>
                <w:sz w:val="24"/>
              </w:rPr>
              <w:t>data</w:t>
            </w:r>
            <w:r w:rsidRPr="00BD0CC2">
              <w:rPr>
                <w:sz w:val="24"/>
              </w:rPr>
              <w:t>);</w:t>
            </w:r>
          </w:p>
          <w:p w14:paraId="2A9E25CD" w14:textId="77777777" w:rsidR="00BF6DC7" w:rsidRPr="00BD0CC2" w:rsidRDefault="00BF6DC7" w:rsidP="00BF6DC7">
            <w:pPr>
              <w:ind w:firstLineChars="200" w:firstLine="480"/>
              <w:rPr>
                <w:sz w:val="24"/>
              </w:rPr>
            </w:pPr>
            <w:r w:rsidRPr="00BD0CC2">
              <w:rPr>
                <w:sz w:val="24"/>
              </w:rPr>
              <w:t xml:space="preserve">                        }</w:t>
            </w:r>
          </w:p>
          <w:p w14:paraId="101D02CA" w14:textId="77777777" w:rsidR="00BF6DC7" w:rsidRPr="00BD0CC2" w:rsidRDefault="00BF6DC7" w:rsidP="00BF6DC7">
            <w:pPr>
              <w:ind w:firstLineChars="200" w:firstLine="480"/>
              <w:rPr>
                <w:sz w:val="24"/>
              </w:rPr>
            </w:pPr>
            <w:r w:rsidRPr="00BD0CC2">
              <w:rPr>
                <w:sz w:val="24"/>
              </w:rPr>
              <w:t xml:space="preserve">                    }</w:t>
            </w:r>
          </w:p>
          <w:p w14:paraId="4400C6A4" w14:textId="77777777" w:rsidR="00BF6DC7" w:rsidRPr="00BD0CC2" w:rsidRDefault="00BF6DC7" w:rsidP="00BF6DC7">
            <w:pPr>
              <w:ind w:firstLineChars="200" w:firstLine="480"/>
              <w:rPr>
                <w:sz w:val="24"/>
              </w:rPr>
            </w:pPr>
            <w:r w:rsidRPr="00BD0CC2">
              <w:rPr>
                <w:sz w:val="24"/>
              </w:rPr>
              <w:t xml:space="preserve">                }</w:t>
            </w:r>
          </w:p>
          <w:p w14:paraId="6CD15173" w14:textId="77777777" w:rsidR="00BF6DC7" w:rsidRPr="00BD0CC2" w:rsidRDefault="00BF6DC7" w:rsidP="00BF6DC7">
            <w:pPr>
              <w:ind w:firstLineChars="200" w:firstLine="480"/>
              <w:rPr>
                <w:sz w:val="24"/>
              </w:rPr>
            </w:pPr>
            <w:r w:rsidRPr="00BD0CC2">
              <w:rPr>
                <w:sz w:val="24"/>
              </w:rPr>
              <w:t xml:space="preserve">            });</w:t>
            </w:r>
          </w:p>
          <w:p w14:paraId="352E9ABF" w14:textId="77777777" w:rsidR="00BF6DC7" w:rsidRPr="00BD0CC2" w:rsidRDefault="00BF6DC7" w:rsidP="00BF6DC7">
            <w:pPr>
              <w:ind w:firstLineChars="200" w:firstLine="480"/>
              <w:rPr>
                <w:sz w:val="24"/>
              </w:rPr>
            </w:pPr>
            <w:r w:rsidRPr="00BD0CC2">
              <w:rPr>
                <w:sz w:val="24"/>
              </w:rPr>
              <w:t xml:space="preserve">        }</w:t>
            </w:r>
          </w:p>
          <w:p w14:paraId="57F34F80" w14:textId="77777777" w:rsidR="00BF6DC7" w:rsidRPr="00BD0CC2" w:rsidRDefault="00BF6DC7" w:rsidP="00BF6DC7">
            <w:pPr>
              <w:ind w:firstLineChars="200" w:firstLine="480"/>
              <w:rPr>
                <w:sz w:val="24"/>
              </w:rPr>
            </w:pPr>
            <w:r w:rsidRPr="00BD0CC2">
              <w:rPr>
                <w:sz w:val="24"/>
              </w:rPr>
              <w:t xml:space="preserve">    });</w:t>
            </w:r>
          </w:p>
          <w:p w14:paraId="2C3DD198" w14:textId="77777777" w:rsidR="00BF6DC7" w:rsidRPr="00BD0CC2" w:rsidRDefault="00BF6DC7" w:rsidP="00BF6DC7">
            <w:pPr>
              <w:ind w:firstLineChars="200" w:firstLine="480"/>
              <w:rPr>
                <w:sz w:val="24"/>
              </w:rPr>
            </w:pPr>
            <w:r w:rsidRPr="00BD0CC2">
              <w:rPr>
                <w:sz w:val="24"/>
              </w:rPr>
              <w:t xml:space="preserve">    </w:t>
            </w:r>
            <w:r w:rsidRPr="00D47E67">
              <w:rPr>
                <w:sz w:val="24"/>
              </w:rPr>
              <w:t>module</w:t>
            </w:r>
            <w:r w:rsidRPr="00BD0CC2">
              <w:rPr>
                <w:sz w:val="24"/>
              </w:rPr>
              <w:t>.</w:t>
            </w:r>
            <w:r w:rsidRPr="00D47E67">
              <w:rPr>
                <w:sz w:val="24"/>
              </w:rPr>
              <w:t>exports</w:t>
            </w:r>
            <w:r w:rsidRPr="00BD0CC2">
              <w:rPr>
                <w:sz w:val="24"/>
              </w:rPr>
              <w:t xml:space="preserve"> = </w:t>
            </w:r>
            <w:r w:rsidRPr="00D47E67">
              <w:rPr>
                <w:sz w:val="24"/>
              </w:rPr>
              <w:t>new</w:t>
            </w:r>
            <w:r w:rsidRPr="00BD0CC2">
              <w:rPr>
                <w:sz w:val="24"/>
              </w:rPr>
              <w:t xml:space="preserve"> </w:t>
            </w:r>
            <w:r w:rsidRPr="00D47E67">
              <w:rPr>
                <w:sz w:val="24"/>
              </w:rPr>
              <w:t>Model</w:t>
            </w:r>
            <w:r w:rsidRPr="00BD0CC2">
              <w:rPr>
                <w:sz w:val="24"/>
              </w:rPr>
              <w:t>();</w:t>
            </w:r>
          </w:p>
          <w:p w14:paraId="71892C59" w14:textId="5A9E83DE" w:rsidR="00BF6DC7" w:rsidRPr="00F249DC" w:rsidRDefault="00BF6DC7" w:rsidP="00BF6DC7">
            <w:pPr>
              <w:ind w:firstLineChars="200" w:firstLine="420"/>
              <w:rPr>
                <w:color w:val="000000"/>
                <w:sz w:val="24"/>
              </w:rPr>
            </w:pPr>
            <w:r>
              <w:t>});</w:t>
            </w:r>
          </w:p>
        </w:tc>
      </w:tr>
    </w:tbl>
    <w:p w14:paraId="27859791" w14:textId="55471DEC" w:rsidR="00AB7A7B" w:rsidRPr="00F249DC" w:rsidRDefault="00AB7A7B" w:rsidP="00AB7A7B">
      <w:pPr>
        <w:pStyle w:val="3"/>
        <w:spacing w:line="416" w:lineRule="auto"/>
        <w:rPr>
          <w:rFonts w:ascii="黑体" w:eastAsia="黑体" w:hAnsi="黑体"/>
          <w:b w:val="0"/>
          <w:color w:val="000000"/>
          <w:sz w:val="24"/>
          <w:szCs w:val="24"/>
        </w:rPr>
      </w:pPr>
      <w:bookmarkStart w:id="227" w:name="_Toc420932638"/>
      <w:bookmarkStart w:id="228" w:name="_Toc420933137"/>
      <w:bookmarkStart w:id="229" w:name="_Toc421623976"/>
      <w:r w:rsidRPr="00F249DC">
        <w:rPr>
          <w:rFonts w:ascii="黑体" w:eastAsia="黑体" w:hAnsi="黑体" w:hint="eastAsia"/>
          <w:b w:val="0"/>
          <w:color w:val="000000"/>
          <w:sz w:val="24"/>
          <w:szCs w:val="24"/>
        </w:rPr>
        <w:lastRenderedPageBreak/>
        <w:t>4.1</w:t>
      </w:r>
      <w:r>
        <w:rPr>
          <w:rFonts w:ascii="黑体" w:eastAsia="黑体" w:hAnsi="黑体" w:hint="eastAsia"/>
          <w:b w:val="0"/>
          <w:color w:val="000000"/>
          <w:sz w:val="24"/>
          <w:szCs w:val="24"/>
        </w:rPr>
        <w:t>.</w:t>
      </w:r>
      <w:r>
        <w:rPr>
          <w:rFonts w:ascii="黑体" w:eastAsia="黑体" w:hAnsi="黑体"/>
          <w:b w:val="0"/>
          <w:color w:val="000000"/>
          <w:sz w:val="24"/>
          <w:szCs w:val="24"/>
        </w:rPr>
        <w:t>4</w:t>
      </w:r>
      <w:r w:rsidRPr="00AB7A7B">
        <w:rPr>
          <w:rFonts w:hint="eastAsia"/>
        </w:rPr>
        <w:t xml:space="preserve"> </w:t>
      </w:r>
      <w:r w:rsidRPr="00D47E67">
        <w:rPr>
          <w:rFonts w:ascii="Times New Roman" w:eastAsia="黑体" w:hAnsi="Times New Roman"/>
          <w:b w:val="0"/>
          <w:color w:val="000000"/>
          <w:sz w:val="24"/>
          <w:szCs w:val="24"/>
        </w:rPr>
        <w:t>ArtTeplate</w:t>
      </w:r>
      <w:r w:rsidRPr="00AB7A7B">
        <w:rPr>
          <w:rFonts w:ascii="黑体" w:eastAsia="黑体" w:hAnsi="黑体" w:hint="eastAsia"/>
          <w:b w:val="0"/>
          <w:color w:val="000000"/>
          <w:sz w:val="24"/>
          <w:szCs w:val="24"/>
        </w:rPr>
        <w:t>简化</w:t>
      </w:r>
      <w:r w:rsidRPr="00AB7A7B">
        <w:rPr>
          <w:rFonts w:ascii="黑体" w:eastAsia="黑体" w:hAnsi="黑体"/>
          <w:b w:val="0"/>
          <w:color w:val="000000"/>
          <w:sz w:val="24"/>
          <w:szCs w:val="24"/>
        </w:rPr>
        <w:t>管理模板渲染功能</w:t>
      </w:r>
      <w:bookmarkEnd w:id="227"/>
      <w:bookmarkEnd w:id="228"/>
      <w:bookmarkEnd w:id="229"/>
    </w:p>
    <w:p w14:paraId="2AF53C69" w14:textId="2B2C1870" w:rsidR="00AB7A7B" w:rsidRDefault="00A73372" w:rsidP="00AB7A7B">
      <w:pPr>
        <w:ind w:firstLine="480"/>
        <w:rPr>
          <w:rFonts w:ascii="宋体" w:hAnsi="宋体"/>
          <w:color w:val="000000"/>
          <w:sz w:val="24"/>
        </w:rPr>
      </w:pPr>
      <w:r w:rsidRPr="00D47E67">
        <w:rPr>
          <w:color w:val="000000"/>
          <w:sz w:val="24"/>
        </w:rPr>
        <w:t>artTemplate</w:t>
      </w:r>
      <w:r w:rsidRPr="00A73372">
        <w:rPr>
          <w:rFonts w:ascii="宋体" w:hAnsi="宋体"/>
          <w:color w:val="000000"/>
          <w:sz w:val="24"/>
        </w:rPr>
        <w:t xml:space="preserve"> 是新一代 </w:t>
      </w:r>
      <w:r w:rsidRPr="00D47E67">
        <w:rPr>
          <w:color w:val="000000"/>
          <w:sz w:val="24"/>
        </w:rPr>
        <w:t>javascript</w:t>
      </w:r>
      <w:r w:rsidRPr="00A73372">
        <w:rPr>
          <w:rFonts w:ascii="宋体" w:hAnsi="宋体"/>
          <w:color w:val="000000"/>
          <w:sz w:val="24"/>
        </w:rPr>
        <w:t xml:space="preserve"> 模板引擎，它采用预编译方式让性能有了质的飞跃，并且充分利用 </w:t>
      </w:r>
      <w:r w:rsidRPr="00D47E67">
        <w:rPr>
          <w:color w:val="000000"/>
          <w:sz w:val="24"/>
        </w:rPr>
        <w:t>javascript</w:t>
      </w:r>
      <w:r w:rsidRPr="00A73372">
        <w:rPr>
          <w:rFonts w:ascii="宋体" w:hAnsi="宋体"/>
          <w:color w:val="000000"/>
          <w:sz w:val="24"/>
        </w:rPr>
        <w:t xml:space="preserve"> 引擎特性，使得其性能无论在前端还是后端都有极其出色的表现。在 </w:t>
      </w:r>
      <w:r w:rsidRPr="00D47E67">
        <w:rPr>
          <w:color w:val="000000"/>
          <w:sz w:val="24"/>
        </w:rPr>
        <w:t>chrome</w:t>
      </w:r>
      <w:r w:rsidRPr="00A73372">
        <w:rPr>
          <w:rFonts w:ascii="宋体" w:hAnsi="宋体"/>
          <w:color w:val="000000"/>
          <w:sz w:val="24"/>
        </w:rPr>
        <w:t xml:space="preserve"> 下渲染效率测试中分别是知名引擎 </w:t>
      </w:r>
      <w:r w:rsidRPr="00D47E67">
        <w:rPr>
          <w:color w:val="000000"/>
          <w:sz w:val="24"/>
        </w:rPr>
        <w:t>Mustache</w:t>
      </w:r>
      <w:r w:rsidRPr="00A73372">
        <w:rPr>
          <w:rFonts w:ascii="宋体" w:hAnsi="宋体"/>
          <w:color w:val="000000"/>
          <w:sz w:val="24"/>
        </w:rPr>
        <w:t xml:space="preserve"> 与 </w:t>
      </w:r>
      <w:r w:rsidRPr="00D47E67">
        <w:rPr>
          <w:color w:val="000000"/>
          <w:sz w:val="24"/>
        </w:rPr>
        <w:t>micro</w:t>
      </w:r>
      <w:r w:rsidRPr="00A73372">
        <w:rPr>
          <w:rFonts w:ascii="宋体" w:hAnsi="宋体"/>
          <w:color w:val="000000"/>
          <w:sz w:val="24"/>
        </w:rPr>
        <w:t xml:space="preserve"> </w:t>
      </w:r>
      <w:r w:rsidRPr="00D47E67">
        <w:rPr>
          <w:color w:val="000000"/>
          <w:sz w:val="24"/>
        </w:rPr>
        <w:t>tmpl</w:t>
      </w:r>
      <w:r w:rsidRPr="00A73372">
        <w:rPr>
          <w:rFonts w:ascii="宋体" w:hAnsi="宋体"/>
          <w:color w:val="000000"/>
          <w:sz w:val="24"/>
        </w:rPr>
        <w:t xml:space="preserve"> 的 25 、 32 倍。</w:t>
      </w:r>
    </w:p>
    <w:p w14:paraId="49804346" w14:textId="483603D6" w:rsidR="00A73372" w:rsidRDefault="00A73372" w:rsidP="00A73372">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sidRPr="00D47E67">
        <w:rPr>
          <w:color w:val="000000"/>
          <w:sz w:val="24"/>
        </w:rPr>
        <w:t>html</w:t>
      </w:r>
      <w:r>
        <w:rPr>
          <w:rFonts w:ascii="宋体" w:hAnsi="宋体" w:hint="eastAsia"/>
          <w:color w:val="000000"/>
          <w:sz w:val="24"/>
        </w:rPr>
        <w:t>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w:t>
      </w:r>
      <w:r w:rsidRPr="00D47E67">
        <w:rPr>
          <w:color w:val="000000"/>
          <w:sz w:val="24"/>
        </w:rPr>
        <w:t>script</w:t>
      </w:r>
      <w:r>
        <w:rPr>
          <w:rFonts w:ascii="宋体" w:hAnsi="宋体" w:hint="eastAsia"/>
          <w:color w:val="000000"/>
          <w:sz w:val="24"/>
        </w:rPr>
        <w:t>&gt;</w:t>
      </w:r>
      <w:r w:rsidRPr="00A73372">
        <w:rPr>
          <w:rFonts w:ascii="宋体" w:hAnsi="宋体" w:hint="eastAsia"/>
          <w:color w:val="000000"/>
          <w:sz w:val="24"/>
        </w:rPr>
        <w:t>标签</w:t>
      </w:r>
      <w:r w:rsidRPr="00A73372">
        <w:rPr>
          <w:rFonts w:ascii="宋体" w:hAnsi="宋体"/>
          <w:color w:val="000000"/>
          <w:sz w:val="24"/>
        </w:rPr>
        <w:t>中</w:t>
      </w:r>
      <w:r>
        <w:rPr>
          <w:rFonts w:ascii="宋体" w:hAnsi="宋体" w:hint="eastAsia"/>
          <w:color w:val="000000"/>
          <w:sz w:val="24"/>
        </w:rPr>
        <w:t>。</w:t>
      </w:r>
    </w:p>
    <w:tbl>
      <w:tblPr>
        <w:tblStyle w:val="aff1"/>
        <w:tblW w:w="0" w:type="auto"/>
        <w:tblLook w:val="04A0" w:firstRow="1" w:lastRow="0" w:firstColumn="1" w:lastColumn="0" w:noHBand="0" w:noVBand="1"/>
      </w:tblPr>
      <w:tblGrid>
        <w:gridCol w:w="9003"/>
      </w:tblGrid>
      <w:tr w:rsidR="00A73372" w14:paraId="0FB6242B" w14:textId="77777777" w:rsidTr="00A73372">
        <w:tc>
          <w:tcPr>
            <w:tcW w:w="9003" w:type="dxa"/>
          </w:tcPr>
          <w:p w14:paraId="621CC94C" w14:textId="77777777" w:rsidR="00A73372" w:rsidRPr="00BD0CC2" w:rsidRDefault="00A73372" w:rsidP="00A73372">
            <w:pPr>
              <w:rPr>
                <w:kern w:val="2"/>
                <w:sz w:val="24"/>
              </w:rPr>
            </w:pPr>
            <w:r w:rsidRPr="00BD0CC2">
              <w:rPr>
                <w:kern w:val="2"/>
                <w:sz w:val="24"/>
              </w:rPr>
              <w:t>&lt;</w:t>
            </w:r>
            <w:r w:rsidRPr="00D47E67">
              <w:rPr>
                <w:kern w:val="2"/>
                <w:sz w:val="24"/>
              </w:rPr>
              <w:t>script</w:t>
            </w:r>
            <w:r w:rsidRPr="00BD0CC2">
              <w:rPr>
                <w:kern w:val="2"/>
                <w:sz w:val="24"/>
              </w:rPr>
              <w:t xml:space="preserve"> </w:t>
            </w:r>
            <w:r w:rsidRPr="00D47E67">
              <w:rPr>
                <w:kern w:val="2"/>
                <w:sz w:val="24"/>
              </w:rPr>
              <w:t>id</w:t>
            </w:r>
            <w:r w:rsidRPr="00BD0CC2">
              <w:rPr>
                <w:kern w:val="2"/>
                <w:sz w:val="24"/>
              </w:rPr>
              <w:t>="</w:t>
            </w:r>
            <w:r w:rsidRPr="00D47E67">
              <w:rPr>
                <w:kern w:val="2"/>
                <w:sz w:val="24"/>
              </w:rPr>
              <w:t>Tpl</w:t>
            </w:r>
            <w:r w:rsidRPr="00BD0CC2">
              <w:rPr>
                <w:kern w:val="2"/>
                <w:sz w:val="24"/>
              </w:rPr>
              <w:t>_</w:t>
            </w:r>
            <w:r w:rsidRPr="00D47E67">
              <w:rPr>
                <w:kern w:val="2"/>
                <w:sz w:val="24"/>
              </w:rPr>
              <w:t>marquee</w:t>
            </w:r>
            <w:r w:rsidRPr="00BD0CC2">
              <w:rPr>
                <w:kern w:val="2"/>
                <w:sz w:val="24"/>
              </w:rPr>
              <w:t xml:space="preserve">" </w:t>
            </w:r>
            <w:r w:rsidRPr="00D47E67">
              <w:rPr>
                <w:kern w:val="2"/>
                <w:sz w:val="24"/>
              </w:rPr>
              <w:t>type</w:t>
            </w:r>
            <w:r w:rsidRPr="00BD0CC2">
              <w:rPr>
                <w:kern w:val="2"/>
                <w:sz w:val="24"/>
              </w:rPr>
              <w:t>="</w:t>
            </w:r>
            <w:r w:rsidRPr="00D47E67">
              <w:rPr>
                <w:kern w:val="2"/>
                <w:sz w:val="24"/>
              </w:rPr>
              <w:t>text</w:t>
            </w:r>
            <w:r w:rsidRPr="00BD0CC2">
              <w:rPr>
                <w:kern w:val="2"/>
                <w:sz w:val="24"/>
              </w:rPr>
              <w:t>/</w:t>
            </w:r>
            <w:r w:rsidRPr="00D47E67">
              <w:rPr>
                <w:kern w:val="2"/>
                <w:sz w:val="24"/>
              </w:rPr>
              <w:t>html</w:t>
            </w:r>
            <w:r w:rsidRPr="00BD0CC2">
              <w:rPr>
                <w:kern w:val="2"/>
                <w:sz w:val="24"/>
              </w:rPr>
              <w:t>"&gt;</w:t>
            </w:r>
          </w:p>
          <w:p w14:paraId="05635C87"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 xml:space="preserve"> </w:t>
            </w:r>
            <w:r w:rsidRPr="00D47E67">
              <w:rPr>
                <w:kern w:val="2"/>
                <w:sz w:val="24"/>
              </w:rPr>
              <w:t>data</w:t>
            </w:r>
            <w:r w:rsidRPr="00BD0CC2">
              <w:rPr>
                <w:kern w:val="2"/>
                <w:sz w:val="24"/>
              </w:rPr>
              <w:t xml:space="preserve"> </w:t>
            </w:r>
            <w:r w:rsidRPr="00D47E67">
              <w:rPr>
                <w:kern w:val="2"/>
                <w:sz w:val="24"/>
              </w:rPr>
              <w:t>as</w:t>
            </w:r>
            <w:r w:rsidRPr="00BD0CC2">
              <w:rPr>
                <w:kern w:val="2"/>
                <w:sz w:val="24"/>
              </w:rPr>
              <w:t xml:space="preserve"> </w:t>
            </w:r>
            <w:r w:rsidRPr="00D47E67">
              <w:rPr>
                <w:kern w:val="2"/>
                <w:sz w:val="24"/>
              </w:rPr>
              <w:t>value</w:t>
            </w:r>
            <w:r w:rsidRPr="00BD0CC2">
              <w:rPr>
                <w:kern w:val="2"/>
                <w:sz w:val="24"/>
              </w:rPr>
              <w:t xml:space="preserve"> </w:t>
            </w:r>
            <w:r w:rsidRPr="00D47E67">
              <w:rPr>
                <w:kern w:val="2"/>
                <w:sz w:val="24"/>
              </w:rPr>
              <w:t>i</w:t>
            </w:r>
            <w:r w:rsidRPr="00BD0CC2">
              <w:rPr>
                <w:kern w:val="2"/>
                <w:sz w:val="24"/>
              </w:rPr>
              <w:t>}}</w:t>
            </w:r>
          </w:p>
          <w:p w14:paraId="4FE15A71"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 xml:space="preserve"> </w:t>
            </w:r>
            <w:r w:rsidRPr="00D47E67">
              <w:rPr>
                <w:kern w:val="2"/>
                <w:sz w:val="24"/>
              </w:rPr>
              <w:t>value</w:t>
            </w:r>
            <w:r w:rsidRPr="00BD0CC2">
              <w:rPr>
                <w:kern w:val="2"/>
                <w:sz w:val="24"/>
              </w:rPr>
              <w:t>.</w:t>
            </w:r>
            <w:r w:rsidRPr="00D47E67">
              <w:rPr>
                <w:kern w:val="2"/>
                <w:sz w:val="24"/>
              </w:rPr>
              <w:t>items</w:t>
            </w:r>
            <w:r w:rsidRPr="00BD0CC2">
              <w:rPr>
                <w:kern w:val="2"/>
                <w:sz w:val="24"/>
              </w:rPr>
              <w:t xml:space="preserve"> </w:t>
            </w:r>
            <w:r w:rsidRPr="00D47E67">
              <w:rPr>
                <w:kern w:val="2"/>
                <w:sz w:val="24"/>
              </w:rPr>
              <w:t>as</w:t>
            </w:r>
            <w:r w:rsidRPr="00BD0CC2">
              <w:rPr>
                <w:kern w:val="2"/>
                <w:sz w:val="24"/>
              </w:rPr>
              <w:t xml:space="preserve"> </w:t>
            </w:r>
            <w:r w:rsidRPr="00D47E67">
              <w:rPr>
                <w:kern w:val="2"/>
                <w:sz w:val="24"/>
              </w:rPr>
              <w:t>v</w:t>
            </w:r>
            <w:r w:rsidRPr="00BD0CC2">
              <w:rPr>
                <w:kern w:val="2"/>
                <w:sz w:val="24"/>
              </w:rPr>
              <w:t xml:space="preserve"> </w:t>
            </w:r>
            <w:r w:rsidRPr="00D47E67">
              <w:rPr>
                <w:kern w:val="2"/>
                <w:sz w:val="24"/>
              </w:rPr>
              <w:t>ii</w:t>
            </w:r>
            <w:r w:rsidRPr="00BD0CC2">
              <w:rPr>
                <w:kern w:val="2"/>
                <w:sz w:val="24"/>
              </w:rPr>
              <w:t>}}</w:t>
            </w:r>
          </w:p>
          <w:p w14:paraId="1357921F" w14:textId="77777777" w:rsidR="00A73372" w:rsidRPr="00BD0CC2" w:rsidRDefault="00A73372" w:rsidP="00A73372">
            <w:pPr>
              <w:rPr>
                <w:kern w:val="2"/>
                <w:sz w:val="24"/>
              </w:rPr>
            </w:pPr>
            <w:r w:rsidRPr="00BD0CC2">
              <w:rPr>
                <w:kern w:val="2"/>
                <w:sz w:val="24"/>
              </w:rPr>
              <w:t xml:space="preserve">        &lt;</w:t>
            </w:r>
            <w:r w:rsidRPr="00D47E67">
              <w:rPr>
                <w:kern w:val="2"/>
                <w:sz w:val="24"/>
              </w:rPr>
              <w:t>p</w:t>
            </w:r>
            <w:r w:rsidRPr="00BD0CC2">
              <w:rPr>
                <w:kern w:val="2"/>
                <w:sz w:val="24"/>
              </w:rPr>
              <w:t>&gt;</w:t>
            </w:r>
            <w:r w:rsidRPr="00BD0CC2">
              <w:rPr>
                <w:kern w:val="2"/>
                <w:sz w:val="24"/>
              </w:rPr>
              <w:t>新增对象：</w:t>
            </w:r>
            <w:r w:rsidRPr="00BD0CC2">
              <w:rPr>
                <w:kern w:val="2"/>
                <w:sz w:val="24"/>
              </w:rPr>
              <w:t xml:space="preserve"> </w:t>
            </w:r>
            <w:r w:rsidRPr="00BD0CC2">
              <w:rPr>
                <w:kern w:val="2"/>
                <w:sz w:val="24"/>
              </w:rPr>
              <w:t>姓名：</w:t>
            </w:r>
            <w:r w:rsidRPr="00BD0CC2">
              <w:rPr>
                <w:kern w:val="2"/>
                <w:sz w:val="24"/>
              </w:rPr>
              <w:t>{{</w:t>
            </w:r>
            <w:r w:rsidRPr="00D47E67">
              <w:rPr>
                <w:kern w:val="2"/>
                <w:sz w:val="24"/>
              </w:rPr>
              <w:t>value</w:t>
            </w:r>
            <w:r w:rsidRPr="00BD0CC2">
              <w:rPr>
                <w:kern w:val="2"/>
                <w:sz w:val="24"/>
              </w:rPr>
              <w:t>.</w:t>
            </w:r>
            <w:r w:rsidRPr="00D47E67">
              <w:rPr>
                <w:kern w:val="2"/>
                <w:sz w:val="24"/>
              </w:rPr>
              <w:t>name</w:t>
            </w:r>
            <w:r w:rsidRPr="00BD0CC2">
              <w:rPr>
                <w:kern w:val="2"/>
                <w:sz w:val="24"/>
              </w:rPr>
              <w:t xml:space="preserve">}} </w:t>
            </w:r>
            <w:r w:rsidRPr="00D47E67">
              <w:rPr>
                <w:kern w:val="2"/>
                <w:sz w:val="24"/>
              </w:rPr>
              <w:t>IMEI</w:t>
            </w:r>
            <w:r w:rsidRPr="00BD0CC2">
              <w:rPr>
                <w:kern w:val="2"/>
                <w:sz w:val="24"/>
              </w:rPr>
              <w:t>：</w:t>
            </w:r>
            <w:r w:rsidRPr="00BD0CC2">
              <w:rPr>
                <w:kern w:val="2"/>
                <w:sz w:val="24"/>
              </w:rPr>
              <w:t>{{</w:t>
            </w:r>
            <w:r w:rsidRPr="00D47E67">
              <w:rPr>
                <w:kern w:val="2"/>
                <w:sz w:val="24"/>
              </w:rPr>
              <w:t>value</w:t>
            </w:r>
            <w:r w:rsidRPr="00BD0CC2">
              <w:rPr>
                <w:kern w:val="2"/>
                <w:sz w:val="24"/>
              </w:rPr>
              <w:t>.</w:t>
            </w:r>
            <w:r w:rsidRPr="00D47E67">
              <w:rPr>
                <w:kern w:val="2"/>
                <w:sz w:val="24"/>
              </w:rPr>
              <w:t>imei</w:t>
            </w:r>
            <w:r w:rsidRPr="00BD0CC2">
              <w:rPr>
                <w:kern w:val="2"/>
                <w:sz w:val="24"/>
              </w:rPr>
              <w:t xml:space="preserve">}} </w:t>
            </w:r>
            <w:r w:rsidRPr="00D47E67">
              <w:rPr>
                <w:kern w:val="2"/>
                <w:sz w:val="24"/>
              </w:rPr>
              <w:t>IMSI</w:t>
            </w:r>
            <w:r w:rsidRPr="00BD0CC2">
              <w:rPr>
                <w:kern w:val="2"/>
                <w:sz w:val="24"/>
              </w:rPr>
              <w:t>：</w:t>
            </w:r>
            <w:r w:rsidRPr="00BD0CC2">
              <w:rPr>
                <w:kern w:val="2"/>
                <w:sz w:val="24"/>
              </w:rPr>
              <w:t>{{</w:t>
            </w:r>
            <w:r w:rsidRPr="00D47E67">
              <w:rPr>
                <w:kern w:val="2"/>
                <w:sz w:val="24"/>
              </w:rPr>
              <w:t>value</w:t>
            </w:r>
            <w:r w:rsidRPr="00BD0CC2">
              <w:rPr>
                <w:kern w:val="2"/>
                <w:sz w:val="24"/>
              </w:rPr>
              <w:t>.</w:t>
            </w:r>
            <w:r w:rsidRPr="00D47E67">
              <w:rPr>
                <w:kern w:val="2"/>
                <w:sz w:val="24"/>
              </w:rPr>
              <w:t>imsi</w:t>
            </w:r>
            <w:r w:rsidRPr="00BD0CC2">
              <w:rPr>
                <w:kern w:val="2"/>
                <w:sz w:val="24"/>
              </w:rPr>
              <w:t xml:space="preserve">}}  </w:t>
            </w:r>
            <w:r w:rsidRPr="00BD0CC2">
              <w:rPr>
                <w:kern w:val="2"/>
                <w:sz w:val="24"/>
              </w:rPr>
              <w:t>手机号：</w:t>
            </w:r>
            <w:r w:rsidRPr="00BD0CC2">
              <w:rPr>
                <w:kern w:val="2"/>
                <w:sz w:val="24"/>
              </w:rPr>
              <w:t>{{</w:t>
            </w:r>
            <w:r w:rsidRPr="00D47E67">
              <w:rPr>
                <w:kern w:val="2"/>
                <w:sz w:val="24"/>
              </w:rPr>
              <w:t>value</w:t>
            </w:r>
            <w:r w:rsidRPr="00BD0CC2">
              <w:rPr>
                <w:kern w:val="2"/>
                <w:sz w:val="24"/>
              </w:rPr>
              <w:t>.</w:t>
            </w:r>
            <w:r w:rsidRPr="00D47E67">
              <w:rPr>
                <w:kern w:val="2"/>
                <w:sz w:val="24"/>
              </w:rPr>
              <w:t>phone</w:t>
            </w:r>
            <w:r w:rsidRPr="00BD0CC2">
              <w:rPr>
                <w:kern w:val="2"/>
                <w:sz w:val="24"/>
              </w:rPr>
              <w:t xml:space="preserve">}} </w:t>
            </w:r>
            <w:r w:rsidRPr="00BD0CC2">
              <w:rPr>
                <w:kern w:val="2"/>
                <w:sz w:val="24"/>
              </w:rPr>
              <w:t>经度：</w:t>
            </w:r>
            <w:r w:rsidRPr="00BD0CC2">
              <w:rPr>
                <w:kern w:val="2"/>
                <w:sz w:val="24"/>
              </w:rPr>
              <w:t>{{</w:t>
            </w:r>
            <w:r w:rsidRPr="00D47E67">
              <w:rPr>
                <w:kern w:val="2"/>
                <w:sz w:val="24"/>
              </w:rPr>
              <w:t>v</w:t>
            </w:r>
            <w:r w:rsidRPr="00BD0CC2">
              <w:rPr>
                <w:kern w:val="2"/>
                <w:sz w:val="24"/>
              </w:rPr>
              <w:t>.</w:t>
            </w:r>
            <w:r w:rsidRPr="00D47E67">
              <w:rPr>
                <w:kern w:val="2"/>
                <w:sz w:val="24"/>
              </w:rPr>
              <w:t>longitude</w:t>
            </w:r>
            <w:r w:rsidRPr="00BD0CC2">
              <w:rPr>
                <w:kern w:val="2"/>
                <w:sz w:val="24"/>
              </w:rPr>
              <w:t xml:space="preserve">}} </w:t>
            </w:r>
            <w:r w:rsidRPr="00BD0CC2">
              <w:rPr>
                <w:kern w:val="2"/>
                <w:sz w:val="24"/>
              </w:rPr>
              <w:t>纬度：</w:t>
            </w:r>
            <w:r w:rsidRPr="00BD0CC2">
              <w:rPr>
                <w:kern w:val="2"/>
                <w:sz w:val="24"/>
              </w:rPr>
              <w:t>{{</w:t>
            </w:r>
            <w:r w:rsidRPr="00D47E67">
              <w:rPr>
                <w:kern w:val="2"/>
                <w:sz w:val="24"/>
              </w:rPr>
              <w:t>v</w:t>
            </w:r>
            <w:r w:rsidRPr="00BD0CC2">
              <w:rPr>
                <w:kern w:val="2"/>
                <w:sz w:val="24"/>
              </w:rPr>
              <w:t>.</w:t>
            </w:r>
            <w:r w:rsidRPr="00D47E67">
              <w:rPr>
                <w:kern w:val="2"/>
                <w:sz w:val="24"/>
              </w:rPr>
              <w:t>latitude</w:t>
            </w:r>
            <w:r w:rsidRPr="00BD0CC2">
              <w:rPr>
                <w:kern w:val="2"/>
                <w:sz w:val="24"/>
              </w:rPr>
              <w:t xml:space="preserve">}} </w:t>
            </w:r>
            <w:r w:rsidRPr="00BD0CC2">
              <w:rPr>
                <w:kern w:val="2"/>
                <w:sz w:val="24"/>
              </w:rPr>
              <w:t>源</w:t>
            </w:r>
            <w:r w:rsidRPr="00D47E67">
              <w:rPr>
                <w:kern w:val="2"/>
                <w:sz w:val="24"/>
              </w:rPr>
              <w:t>IP</w:t>
            </w:r>
            <w:r w:rsidRPr="00BD0CC2">
              <w:rPr>
                <w:kern w:val="2"/>
                <w:sz w:val="24"/>
              </w:rPr>
              <w:t>：</w:t>
            </w:r>
            <w:r w:rsidRPr="00BD0CC2">
              <w:rPr>
                <w:kern w:val="2"/>
                <w:sz w:val="24"/>
              </w:rPr>
              <w:t>{{</w:t>
            </w:r>
            <w:r w:rsidRPr="00D47E67">
              <w:rPr>
                <w:kern w:val="2"/>
                <w:sz w:val="24"/>
              </w:rPr>
              <w:t>v</w:t>
            </w:r>
            <w:r w:rsidRPr="00BD0CC2">
              <w:rPr>
                <w:kern w:val="2"/>
                <w:sz w:val="24"/>
              </w:rPr>
              <w:t>.</w:t>
            </w:r>
            <w:r w:rsidRPr="00D47E67">
              <w:rPr>
                <w:kern w:val="2"/>
                <w:sz w:val="24"/>
              </w:rPr>
              <w:t>srcIP</w:t>
            </w:r>
            <w:r w:rsidRPr="00BD0CC2">
              <w:rPr>
                <w:kern w:val="2"/>
                <w:sz w:val="24"/>
              </w:rPr>
              <w:t xml:space="preserve">}} </w:t>
            </w:r>
            <w:r w:rsidRPr="00BD0CC2">
              <w:rPr>
                <w:kern w:val="2"/>
                <w:sz w:val="24"/>
              </w:rPr>
              <w:t>目的</w:t>
            </w:r>
            <w:r w:rsidRPr="00D47E67">
              <w:rPr>
                <w:kern w:val="2"/>
                <w:sz w:val="24"/>
              </w:rPr>
              <w:t>IP</w:t>
            </w:r>
            <w:r w:rsidRPr="00BD0CC2">
              <w:rPr>
                <w:kern w:val="2"/>
                <w:sz w:val="24"/>
              </w:rPr>
              <w:t>：</w:t>
            </w:r>
            <w:r w:rsidRPr="00BD0CC2">
              <w:rPr>
                <w:kern w:val="2"/>
                <w:sz w:val="24"/>
              </w:rPr>
              <w:t>{{</w:t>
            </w:r>
            <w:r w:rsidRPr="00D47E67">
              <w:rPr>
                <w:kern w:val="2"/>
                <w:sz w:val="24"/>
              </w:rPr>
              <w:t>v</w:t>
            </w:r>
            <w:r w:rsidRPr="00BD0CC2">
              <w:rPr>
                <w:kern w:val="2"/>
                <w:sz w:val="24"/>
              </w:rPr>
              <w:t>.</w:t>
            </w:r>
            <w:r w:rsidRPr="00D47E67">
              <w:rPr>
                <w:kern w:val="2"/>
                <w:sz w:val="24"/>
              </w:rPr>
              <w:t>dstIP</w:t>
            </w:r>
            <w:r w:rsidRPr="00BD0CC2">
              <w:rPr>
                <w:kern w:val="2"/>
                <w:sz w:val="24"/>
              </w:rPr>
              <w:t xml:space="preserve">}} </w:t>
            </w:r>
            <w:r w:rsidRPr="00BD0CC2">
              <w:rPr>
                <w:kern w:val="2"/>
                <w:sz w:val="24"/>
              </w:rPr>
              <w:t>手机型号：</w:t>
            </w:r>
            <w:r w:rsidRPr="00BD0CC2">
              <w:rPr>
                <w:kern w:val="2"/>
                <w:sz w:val="24"/>
              </w:rPr>
              <w:t>{{</w:t>
            </w:r>
            <w:r w:rsidRPr="00D47E67">
              <w:rPr>
                <w:kern w:val="2"/>
                <w:sz w:val="24"/>
              </w:rPr>
              <w:t>v</w:t>
            </w:r>
            <w:r w:rsidRPr="00BD0CC2">
              <w:rPr>
                <w:kern w:val="2"/>
                <w:sz w:val="24"/>
              </w:rPr>
              <w:t>.</w:t>
            </w:r>
            <w:r w:rsidRPr="00D47E67">
              <w:rPr>
                <w:kern w:val="2"/>
                <w:sz w:val="24"/>
              </w:rPr>
              <w:t>phoneType</w:t>
            </w:r>
            <w:r w:rsidRPr="00BD0CC2">
              <w:rPr>
                <w:kern w:val="2"/>
                <w:sz w:val="24"/>
              </w:rPr>
              <w:t xml:space="preserve">}} </w:t>
            </w:r>
            <w:r w:rsidRPr="00D47E67">
              <w:rPr>
                <w:kern w:val="2"/>
                <w:sz w:val="24"/>
              </w:rPr>
              <w:t>APP</w:t>
            </w:r>
            <w:r w:rsidRPr="00BD0CC2">
              <w:rPr>
                <w:kern w:val="2"/>
                <w:sz w:val="24"/>
              </w:rPr>
              <w:t>类型：</w:t>
            </w:r>
            <w:r w:rsidRPr="00BD0CC2">
              <w:rPr>
                <w:kern w:val="2"/>
                <w:sz w:val="24"/>
              </w:rPr>
              <w:t>{{</w:t>
            </w:r>
            <w:r w:rsidRPr="00D47E67">
              <w:rPr>
                <w:kern w:val="2"/>
                <w:sz w:val="24"/>
              </w:rPr>
              <w:t>v</w:t>
            </w:r>
            <w:r w:rsidRPr="00BD0CC2">
              <w:rPr>
                <w:kern w:val="2"/>
                <w:sz w:val="24"/>
              </w:rPr>
              <w:t>.</w:t>
            </w:r>
            <w:r w:rsidRPr="00D47E67">
              <w:rPr>
                <w:kern w:val="2"/>
                <w:sz w:val="24"/>
              </w:rPr>
              <w:t>appType</w:t>
            </w:r>
            <w:r w:rsidRPr="00BD0CC2">
              <w:rPr>
                <w:kern w:val="2"/>
                <w:sz w:val="24"/>
              </w:rPr>
              <w:t>}}&lt;/</w:t>
            </w:r>
            <w:r w:rsidRPr="00D47E67">
              <w:rPr>
                <w:kern w:val="2"/>
                <w:sz w:val="24"/>
              </w:rPr>
              <w:t>p</w:t>
            </w:r>
            <w:r w:rsidRPr="00BD0CC2">
              <w:rPr>
                <w:kern w:val="2"/>
                <w:sz w:val="24"/>
              </w:rPr>
              <w:t>&gt;</w:t>
            </w:r>
          </w:p>
          <w:p w14:paraId="218D6669"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w:t>
            </w:r>
          </w:p>
          <w:p w14:paraId="489E97FF" w14:textId="77777777" w:rsidR="00A73372" w:rsidRPr="00BD0CC2" w:rsidRDefault="00A73372" w:rsidP="00A73372">
            <w:pPr>
              <w:rPr>
                <w:kern w:val="2"/>
                <w:sz w:val="24"/>
              </w:rPr>
            </w:pPr>
            <w:r w:rsidRPr="00BD0CC2">
              <w:rPr>
                <w:kern w:val="2"/>
                <w:sz w:val="24"/>
              </w:rPr>
              <w:t xml:space="preserve">        {{/</w:t>
            </w:r>
            <w:r w:rsidRPr="00D47E67">
              <w:rPr>
                <w:kern w:val="2"/>
                <w:sz w:val="24"/>
              </w:rPr>
              <w:t>each</w:t>
            </w:r>
            <w:r w:rsidRPr="00BD0CC2">
              <w:rPr>
                <w:kern w:val="2"/>
                <w:sz w:val="24"/>
              </w:rPr>
              <w:t>}}</w:t>
            </w:r>
          </w:p>
          <w:p w14:paraId="079F9224" w14:textId="0739E0EA" w:rsidR="00A73372" w:rsidRDefault="00A73372" w:rsidP="00A73372">
            <w:pPr>
              <w:rPr>
                <w:rFonts w:ascii="宋体" w:hAnsi="宋体"/>
                <w:color w:val="000000"/>
                <w:sz w:val="24"/>
              </w:rPr>
            </w:pPr>
            <w:r w:rsidRPr="00BD0CC2">
              <w:rPr>
                <w:kern w:val="2"/>
                <w:sz w:val="24"/>
              </w:rPr>
              <w:t xml:space="preserve">    &lt;/</w:t>
            </w:r>
            <w:r w:rsidRPr="00D47E67">
              <w:rPr>
                <w:kern w:val="2"/>
                <w:sz w:val="24"/>
              </w:rPr>
              <w:t>script</w:t>
            </w:r>
            <w:r w:rsidRPr="00BD0CC2">
              <w:rPr>
                <w:kern w:val="2"/>
                <w:sz w:val="24"/>
              </w:rPr>
              <w:t>&gt;</w:t>
            </w:r>
          </w:p>
        </w:tc>
      </w:tr>
    </w:tbl>
    <w:p w14:paraId="378F97AB" w14:textId="1D73D068" w:rsidR="00A73372" w:rsidRDefault="00A73372" w:rsidP="00A73372">
      <w:pPr>
        <w:rPr>
          <w:rFonts w:ascii="宋体" w:hAnsi="宋体"/>
          <w:color w:val="000000"/>
          <w:sz w:val="24"/>
        </w:rPr>
      </w:pPr>
      <w:r>
        <w:rPr>
          <w:rFonts w:ascii="宋体" w:hAnsi="宋体" w:hint="eastAsia"/>
          <w:color w:val="000000"/>
          <w:sz w:val="24"/>
        </w:rPr>
        <w:t>第二步</w:t>
      </w:r>
      <w:r>
        <w:rPr>
          <w:rFonts w:ascii="宋体" w:hAnsi="宋体"/>
          <w:color w:val="000000"/>
          <w:sz w:val="24"/>
        </w:rPr>
        <w:t>，在</w:t>
      </w:r>
      <w:r w:rsidRPr="00D47E67">
        <w:rPr>
          <w:color w:val="000000"/>
          <w:sz w:val="24"/>
        </w:rPr>
        <w:t>js</w:t>
      </w:r>
      <w:r>
        <w:rPr>
          <w:rFonts w:ascii="宋体" w:hAnsi="宋体" w:hint="eastAsia"/>
          <w:color w:val="000000"/>
          <w:sz w:val="24"/>
        </w:rPr>
        <w:t>脚本</w:t>
      </w:r>
      <w:r>
        <w:rPr>
          <w:rFonts w:ascii="宋体" w:hAnsi="宋体"/>
          <w:color w:val="000000"/>
          <w:sz w:val="24"/>
        </w:rPr>
        <w:t>中获取模板字符并将数据注入到模板中</w:t>
      </w:r>
      <w:r>
        <w:rPr>
          <w:rFonts w:ascii="宋体" w:hAnsi="宋体" w:hint="eastAsia"/>
          <w:color w:val="000000"/>
          <w:sz w:val="24"/>
        </w:rPr>
        <w:t>渲染</w:t>
      </w:r>
    </w:p>
    <w:tbl>
      <w:tblPr>
        <w:tblStyle w:val="aff1"/>
        <w:tblW w:w="0" w:type="auto"/>
        <w:tblLook w:val="04A0" w:firstRow="1" w:lastRow="0" w:firstColumn="1" w:lastColumn="0" w:noHBand="0" w:noVBand="1"/>
      </w:tblPr>
      <w:tblGrid>
        <w:gridCol w:w="9003"/>
      </w:tblGrid>
      <w:tr w:rsidR="00A73372" w14:paraId="61F07E67" w14:textId="77777777" w:rsidTr="00A73372">
        <w:tc>
          <w:tcPr>
            <w:tcW w:w="9003" w:type="dxa"/>
          </w:tcPr>
          <w:p w14:paraId="43FF9767" w14:textId="3B773A18" w:rsidR="00A73372" w:rsidRPr="00BD0CC2" w:rsidRDefault="00A73372" w:rsidP="00A73372">
            <w:pPr>
              <w:rPr>
                <w:kern w:val="2"/>
                <w:sz w:val="24"/>
              </w:rPr>
            </w:pPr>
            <w:r w:rsidRPr="00D47E67">
              <w:rPr>
                <w:kern w:val="2"/>
                <w:sz w:val="24"/>
              </w:rPr>
              <w:t>var</w:t>
            </w:r>
            <w:r w:rsidRPr="00BD0CC2">
              <w:rPr>
                <w:kern w:val="2"/>
                <w:sz w:val="24"/>
              </w:rPr>
              <w:t xml:space="preserve"> </w:t>
            </w:r>
            <w:r w:rsidRPr="00D47E67">
              <w:rPr>
                <w:kern w:val="2"/>
                <w:sz w:val="24"/>
              </w:rPr>
              <w:t>template</w:t>
            </w:r>
            <w:r w:rsidRPr="00BD0CC2">
              <w:rPr>
                <w:kern w:val="2"/>
                <w:sz w:val="24"/>
              </w:rPr>
              <w:t xml:space="preserve"> = </w:t>
            </w:r>
            <w:r w:rsidRPr="00D47E67">
              <w:rPr>
                <w:kern w:val="2"/>
                <w:sz w:val="24"/>
              </w:rPr>
              <w:t>require</w:t>
            </w:r>
            <w:r w:rsidRPr="00BD0CC2">
              <w:rPr>
                <w:kern w:val="2"/>
                <w:sz w:val="24"/>
              </w:rPr>
              <w:t>('</w:t>
            </w:r>
            <w:r w:rsidRPr="00D47E67">
              <w:rPr>
                <w:kern w:val="2"/>
                <w:sz w:val="24"/>
              </w:rPr>
              <w:t>artTemplate</w:t>
            </w:r>
            <w:r w:rsidRPr="00BD0CC2">
              <w:rPr>
                <w:kern w:val="2"/>
                <w:sz w:val="24"/>
              </w:rPr>
              <w:t>');</w:t>
            </w:r>
          </w:p>
          <w:p w14:paraId="67FC757F" w14:textId="5BA08441" w:rsidR="00A73372" w:rsidRPr="00BD0CC2" w:rsidRDefault="00A73372" w:rsidP="00A73372">
            <w:pPr>
              <w:rPr>
                <w:kern w:val="2"/>
                <w:sz w:val="24"/>
              </w:rPr>
            </w:pPr>
            <w:r w:rsidRPr="00D47E67">
              <w:rPr>
                <w:kern w:val="2"/>
                <w:sz w:val="24"/>
              </w:rPr>
              <w:t>var</w:t>
            </w:r>
            <w:r w:rsidRPr="00BD0CC2">
              <w:rPr>
                <w:kern w:val="2"/>
                <w:sz w:val="24"/>
              </w:rPr>
              <w:t xml:space="preserve"> </w:t>
            </w:r>
            <w:r w:rsidRPr="00D47E67">
              <w:rPr>
                <w:kern w:val="2"/>
                <w:sz w:val="24"/>
              </w:rPr>
              <w:t>data</w:t>
            </w:r>
            <w:r w:rsidRPr="00BD0CC2">
              <w:rPr>
                <w:kern w:val="2"/>
                <w:sz w:val="24"/>
              </w:rPr>
              <w:t xml:space="preserve"> = $$</w:t>
            </w:r>
            <w:r w:rsidRPr="00D47E67">
              <w:rPr>
                <w:kern w:val="2"/>
                <w:sz w:val="24"/>
              </w:rPr>
              <w:t>map</w:t>
            </w:r>
            <w:r w:rsidRPr="00BD0CC2">
              <w:rPr>
                <w:kern w:val="2"/>
                <w:sz w:val="24"/>
              </w:rPr>
              <w:t>_</w:t>
            </w:r>
            <w:r w:rsidRPr="00D47E67">
              <w:rPr>
                <w:kern w:val="2"/>
                <w:sz w:val="24"/>
              </w:rPr>
              <w:t>model</w:t>
            </w:r>
            <w:r w:rsidRPr="00BD0CC2">
              <w:rPr>
                <w:kern w:val="2"/>
                <w:sz w:val="24"/>
              </w:rPr>
              <w:t>.</w:t>
            </w:r>
            <w:r w:rsidRPr="00D47E67">
              <w:rPr>
                <w:kern w:val="2"/>
                <w:sz w:val="24"/>
              </w:rPr>
              <w:t>get</w:t>
            </w:r>
            <w:r w:rsidRPr="00BD0CC2">
              <w:rPr>
                <w:kern w:val="2"/>
                <w:sz w:val="24"/>
              </w:rPr>
              <w:t>('</w:t>
            </w:r>
            <w:r w:rsidRPr="00D47E67">
              <w:rPr>
                <w:kern w:val="2"/>
                <w:sz w:val="24"/>
              </w:rPr>
              <w:t>list</w:t>
            </w:r>
            <w:r w:rsidRPr="00BD0CC2">
              <w:rPr>
                <w:kern w:val="2"/>
                <w:sz w:val="24"/>
              </w:rPr>
              <w:t>')</w:t>
            </w:r>
            <w:r w:rsidRPr="00BD0CC2">
              <w:rPr>
                <w:rFonts w:hint="eastAsia"/>
                <w:kern w:val="2"/>
                <w:sz w:val="24"/>
              </w:rPr>
              <w:t>;</w:t>
            </w:r>
          </w:p>
          <w:p w14:paraId="7F0EEED5" w14:textId="77777777" w:rsidR="00A73372" w:rsidRPr="00BD0CC2" w:rsidRDefault="00A73372" w:rsidP="00A73372">
            <w:pPr>
              <w:rPr>
                <w:kern w:val="2"/>
                <w:sz w:val="24"/>
              </w:rPr>
            </w:pPr>
            <w:r w:rsidRPr="00D47E67">
              <w:rPr>
                <w:kern w:val="2"/>
                <w:sz w:val="24"/>
              </w:rPr>
              <w:t>var</w:t>
            </w:r>
            <w:r w:rsidRPr="00BD0CC2">
              <w:rPr>
                <w:kern w:val="2"/>
                <w:sz w:val="24"/>
              </w:rPr>
              <w:t xml:space="preserve"> </w:t>
            </w:r>
            <w:r w:rsidRPr="00D47E67">
              <w:rPr>
                <w:kern w:val="2"/>
                <w:sz w:val="24"/>
              </w:rPr>
              <w:t>lisr</w:t>
            </w:r>
            <w:r w:rsidRPr="00BD0CC2">
              <w:rPr>
                <w:kern w:val="2"/>
                <w:sz w:val="24"/>
              </w:rPr>
              <w:t>_</w:t>
            </w:r>
            <w:r w:rsidRPr="00D47E67">
              <w:rPr>
                <w:kern w:val="2"/>
                <w:sz w:val="24"/>
              </w:rPr>
              <w:t>render</w:t>
            </w:r>
            <w:r w:rsidRPr="00BD0CC2">
              <w:rPr>
                <w:kern w:val="2"/>
                <w:sz w:val="24"/>
              </w:rPr>
              <w:t xml:space="preserve"> = </w:t>
            </w:r>
            <w:r w:rsidRPr="00D47E67">
              <w:rPr>
                <w:kern w:val="2"/>
                <w:sz w:val="24"/>
              </w:rPr>
              <w:t>template</w:t>
            </w:r>
            <w:r w:rsidRPr="00BD0CC2">
              <w:rPr>
                <w:kern w:val="2"/>
                <w:sz w:val="24"/>
              </w:rPr>
              <w:t>('</w:t>
            </w:r>
            <w:r w:rsidRPr="00D47E67">
              <w:rPr>
                <w:kern w:val="2"/>
                <w:sz w:val="24"/>
              </w:rPr>
              <w:t>obj</w:t>
            </w:r>
            <w:r w:rsidRPr="00BD0CC2">
              <w:rPr>
                <w:kern w:val="2"/>
                <w:sz w:val="24"/>
              </w:rPr>
              <w:t>_</w:t>
            </w:r>
            <w:r w:rsidRPr="00D47E67">
              <w:rPr>
                <w:kern w:val="2"/>
                <w:sz w:val="24"/>
              </w:rPr>
              <w:t>list</w:t>
            </w:r>
            <w:r w:rsidRPr="00BD0CC2">
              <w:rPr>
                <w:kern w:val="2"/>
                <w:sz w:val="24"/>
              </w:rPr>
              <w:t xml:space="preserve">', </w:t>
            </w:r>
            <w:r w:rsidRPr="00D47E67">
              <w:rPr>
                <w:kern w:val="2"/>
                <w:sz w:val="24"/>
              </w:rPr>
              <w:t>data</w:t>
            </w:r>
            <w:r w:rsidRPr="00BD0CC2">
              <w:rPr>
                <w:kern w:val="2"/>
                <w:sz w:val="24"/>
              </w:rPr>
              <w:t>.</w:t>
            </w:r>
            <w:r w:rsidRPr="00D47E67">
              <w:rPr>
                <w:kern w:val="2"/>
                <w:sz w:val="24"/>
              </w:rPr>
              <w:t>data</w:t>
            </w:r>
            <w:r w:rsidRPr="00BD0CC2">
              <w:rPr>
                <w:kern w:val="2"/>
                <w:sz w:val="24"/>
              </w:rPr>
              <w:t>.</w:t>
            </w:r>
            <w:r w:rsidRPr="00D47E67">
              <w:rPr>
                <w:kern w:val="2"/>
                <w:sz w:val="24"/>
              </w:rPr>
              <w:t>items</w:t>
            </w:r>
            <w:r w:rsidRPr="00BD0CC2">
              <w:rPr>
                <w:kern w:val="2"/>
                <w:sz w:val="24"/>
              </w:rPr>
              <w:t>[0]);</w:t>
            </w:r>
          </w:p>
          <w:p w14:paraId="5A82AB3F" w14:textId="4A79041A" w:rsidR="00A73372" w:rsidRPr="00BD0CC2" w:rsidRDefault="00A73372" w:rsidP="00A73372">
            <w:pPr>
              <w:rPr>
                <w:kern w:val="2"/>
                <w:sz w:val="24"/>
              </w:rPr>
            </w:pPr>
            <w:r w:rsidRPr="00D47E67">
              <w:rPr>
                <w:kern w:val="2"/>
                <w:sz w:val="24"/>
              </w:rPr>
              <w:t>show</w:t>
            </w:r>
            <w:r w:rsidRPr="00BD0CC2">
              <w:rPr>
                <w:kern w:val="2"/>
                <w:sz w:val="24"/>
              </w:rPr>
              <w:t>_</w:t>
            </w:r>
            <w:r w:rsidRPr="00D47E67">
              <w:rPr>
                <w:kern w:val="2"/>
                <w:sz w:val="24"/>
              </w:rPr>
              <w:t>data</w:t>
            </w:r>
            <w:r w:rsidRPr="00BD0CC2">
              <w:rPr>
                <w:kern w:val="2"/>
                <w:sz w:val="24"/>
              </w:rPr>
              <w:t>_</w:t>
            </w:r>
            <w:r w:rsidRPr="00D47E67">
              <w:rPr>
                <w:kern w:val="2"/>
                <w:sz w:val="24"/>
              </w:rPr>
              <w:t>ul</w:t>
            </w:r>
            <w:r w:rsidRPr="00BD0CC2">
              <w:rPr>
                <w:kern w:val="2"/>
                <w:sz w:val="24"/>
              </w:rPr>
              <w:t>.</w:t>
            </w:r>
            <w:r w:rsidRPr="00D47E67">
              <w:rPr>
                <w:kern w:val="2"/>
                <w:sz w:val="24"/>
              </w:rPr>
              <w:t>find</w:t>
            </w:r>
            <w:r w:rsidRPr="00BD0CC2">
              <w:rPr>
                <w:kern w:val="2"/>
                <w:sz w:val="24"/>
              </w:rPr>
              <w:t>('</w:t>
            </w:r>
            <w:r w:rsidRPr="00D47E67">
              <w:rPr>
                <w:kern w:val="2"/>
                <w:sz w:val="24"/>
              </w:rPr>
              <w:t>ul</w:t>
            </w:r>
            <w:r w:rsidRPr="00BD0CC2">
              <w:rPr>
                <w:kern w:val="2"/>
                <w:sz w:val="24"/>
              </w:rPr>
              <w:t>').</w:t>
            </w:r>
            <w:r w:rsidRPr="00D47E67">
              <w:rPr>
                <w:kern w:val="2"/>
                <w:sz w:val="24"/>
              </w:rPr>
              <w:t>append</w:t>
            </w:r>
            <w:r w:rsidRPr="00BD0CC2">
              <w:rPr>
                <w:kern w:val="2"/>
                <w:sz w:val="24"/>
              </w:rPr>
              <w:t>(</w:t>
            </w:r>
            <w:r w:rsidRPr="00D47E67">
              <w:rPr>
                <w:kern w:val="2"/>
                <w:sz w:val="24"/>
              </w:rPr>
              <w:t>lisr</w:t>
            </w:r>
            <w:r w:rsidRPr="00BD0CC2">
              <w:rPr>
                <w:kern w:val="2"/>
                <w:sz w:val="24"/>
              </w:rPr>
              <w:t>_</w:t>
            </w:r>
            <w:r w:rsidRPr="00D47E67">
              <w:rPr>
                <w:kern w:val="2"/>
                <w:sz w:val="24"/>
              </w:rPr>
              <w:t>render</w:t>
            </w:r>
            <w:r w:rsidRPr="00BD0CC2">
              <w:rPr>
                <w:kern w:val="2"/>
                <w:sz w:val="24"/>
              </w:rPr>
              <w:t>);</w:t>
            </w:r>
          </w:p>
        </w:tc>
      </w:tr>
    </w:tbl>
    <w:p w14:paraId="58B1E337" w14:textId="77777777" w:rsidR="00A73372" w:rsidRPr="00A73372" w:rsidRDefault="00A73372" w:rsidP="00A73372">
      <w:pPr>
        <w:rPr>
          <w:rFonts w:ascii="宋体" w:hAnsi="宋体"/>
          <w:color w:val="000000"/>
          <w:sz w:val="24"/>
        </w:rPr>
      </w:pPr>
    </w:p>
    <w:p w14:paraId="3CBEE6E9" w14:textId="24114A7E" w:rsidR="00AB7A7B" w:rsidRDefault="00AB7A7B" w:rsidP="00AB7A7B">
      <w:pPr>
        <w:pStyle w:val="3"/>
        <w:spacing w:line="416" w:lineRule="auto"/>
        <w:rPr>
          <w:rFonts w:ascii="黑体" w:eastAsia="黑体" w:hAnsi="黑体"/>
          <w:b w:val="0"/>
          <w:color w:val="000000"/>
          <w:sz w:val="24"/>
          <w:szCs w:val="24"/>
        </w:rPr>
      </w:pPr>
      <w:bookmarkStart w:id="230" w:name="_Toc420932639"/>
      <w:bookmarkStart w:id="231" w:name="_Toc420933138"/>
      <w:bookmarkStart w:id="232" w:name="_Toc421623977"/>
      <w:r w:rsidRPr="00F249DC">
        <w:rPr>
          <w:rFonts w:ascii="黑体" w:eastAsia="黑体" w:hAnsi="黑体" w:hint="eastAsia"/>
          <w:b w:val="0"/>
          <w:color w:val="000000"/>
          <w:sz w:val="24"/>
          <w:szCs w:val="24"/>
        </w:rPr>
        <w:t>4.1</w:t>
      </w:r>
      <w:r>
        <w:rPr>
          <w:rFonts w:ascii="黑体" w:eastAsia="黑体" w:hAnsi="黑体" w:hint="eastAsia"/>
          <w:b w:val="0"/>
          <w:color w:val="000000"/>
          <w:sz w:val="24"/>
          <w:szCs w:val="24"/>
        </w:rPr>
        <w:t>.5</w:t>
      </w:r>
      <w:r w:rsidRPr="00AB7A7B">
        <w:rPr>
          <w:rFonts w:hint="eastAsia"/>
        </w:rPr>
        <w:t xml:space="preserve"> </w:t>
      </w:r>
      <w:r w:rsidRPr="00D47E67">
        <w:rPr>
          <w:rFonts w:ascii="Times New Roman" w:eastAsia="黑体" w:hAnsi="Times New Roman"/>
          <w:b w:val="0"/>
          <w:color w:val="000000"/>
          <w:sz w:val="24"/>
          <w:szCs w:val="24"/>
        </w:rPr>
        <w:t>BaiduMap</w:t>
      </w:r>
      <w:r w:rsidRPr="00AB7A7B">
        <w:rPr>
          <w:rFonts w:ascii="黑体" w:eastAsia="黑体" w:hAnsi="黑体" w:hint="eastAsia"/>
          <w:b w:val="0"/>
          <w:color w:val="000000"/>
          <w:sz w:val="24"/>
          <w:szCs w:val="24"/>
        </w:rPr>
        <w:t>实现地理</w:t>
      </w:r>
      <w:r w:rsidRPr="00AB7A7B">
        <w:rPr>
          <w:rFonts w:ascii="黑体" w:eastAsia="黑体" w:hAnsi="黑体"/>
          <w:b w:val="0"/>
          <w:color w:val="000000"/>
          <w:sz w:val="24"/>
          <w:szCs w:val="24"/>
        </w:rPr>
        <w:t>位置形象化展示</w:t>
      </w:r>
      <w:bookmarkEnd w:id="230"/>
      <w:bookmarkEnd w:id="231"/>
      <w:bookmarkEnd w:id="232"/>
    </w:p>
    <w:p w14:paraId="1F9F3982" w14:textId="70399A09" w:rsidR="00A73372" w:rsidRPr="00BD0CC2" w:rsidRDefault="00A73372" w:rsidP="00A73372">
      <w:pPr>
        <w:rPr>
          <w:sz w:val="24"/>
        </w:rPr>
      </w:pPr>
      <w:r w:rsidRPr="00BD0CC2">
        <w:rPr>
          <w:rFonts w:hint="eastAsia"/>
          <w:sz w:val="24"/>
        </w:rPr>
        <w:t>百度</w:t>
      </w:r>
      <w:r w:rsidRPr="00BD0CC2">
        <w:rPr>
          <w:sz w:val="24"/>
        </w:rPr>
        <w:t>地图</w:t>
      </w:r>
      <w:r w:rsidRPr="00BD0CC2">
        <w:rPr>
          <w:rFonts w:hint="eastAsia"/>
          <w:sz w:val="24"/>
        </w:rPr>
        <w:t>的</w:t>
      </w:r>
      <w:r w:rsidRPr="00BD0CC2">
        <w:rPr>
          <w:sz w:val="24"/>
        </w:rPr>
        <w:t>基础是经纬度，也就是说只要有经纬度便可以在地图上形象地展示点、</w:t>
      </w:r>
      <w:r w:rsidRPr="00BD0CC2">
        <w:rPr>
          <w:rFonts w:hint="eastAsia"/>
          <w:sz w:val="24"/>
        </w:rPr>
        <w:t>线</w:t>
      </w:r>
      <w:r w:rsidRPr="00BD0CC2">
        <w:rPr>
          <w:sz w:val="24"/>
        </w:rPr>
        <w:t>、面</w:t>
      </w:r>
      <w:r w:rsidRPr="00BD0CC2">
        <w:rPr>
          <w:rFonts w:hint="eastAsia"/>
          <w:sz w:val="24"/>
        </w:rPr>
        <w:t>，</w:t>
      </w:r>
      <w:r w:rsidRPr="00BD0CC2">
        <w:rPr>
          <w:sz w:val="24"/>
        </w:rPr>
        <w:t>而</w:t>
      </w:r>
      <w:r w:rsidRPr="00BD0CC2">
        <w:rPr>
          <w:rFonts w:hint="eastAsia"/>
          <w:sz w:val="24"/>
        </w:rPr>
        <w:t>最</w:t>
      </w:r>
      <w:r w:rsidRPr="00BD0CC2">
        <w:rPr>
          <w:sz w:val="24"/>
        </w:rPr>
        <w:t>基础的便是点。</w:t>
      </w:r>
    </w:p>
    <w:p w14:paraId="0E803151" w14:textId="06890AAF" w:rsidR="00F9427A" w:rsidRPr="00BD0CC2" w:rsidRDefault="00F9427A" w:rsidP="00A73372">
      <w:pPr>
        <w:rPr>
          <w:sz w:val="24"/>
        </w:rPr>
      </w:pPr>
      <w:r w:rsidRPr="00BD0CC2">
        <w:rPr>
          <w:rFonts w:hint="eastAsia"/>
          <w:sz w:val="24"/>
        </w:rPr>
        <w:t>第一步</w:t>
      </w:r>
      <w:r w:rsidRPr="00BD0CC2">
        <w:rPr>
          <w:sz w:val="24"/>
        </w:rPr>
        <w:t>，</w:t>
      </w:r>
      <w:r w:rsidRPr="00BD0CC2">
        <w:rPr>
          <w:rFonts w:hint="eastAsia"/>
          <w:sz w:val="24"/>
        </w:rPr>
        <w:t>在地图</w:t>
      </w:r>
      <w:r w:rsidRPr="00BD0CC2">
        <w:rPr>
          <w:sz w:val="24"/>
        </w:rPr>
        <w:t>容器</w:t>
      </w:r>
      <w:r w:rsidRPr="00BD0CC2">
        <w:rPr>
          <w:rFonts w:hint="eastAsia"/>
          <w:sz w:val="24"/>
        </w:rPr>
        <w:t>中</w:t>
      </w:r>
      <w:r w:rsidRPr="00BD0CC2">
        <w:rPr>
          <w:sz w:val="24"/>
        </w:rPr>
        <w:t>初始化一个百度地图</w:t>
      </w:r>
    </w:p>
    <w:tbl>
      <w:tblPr>
        <w:tblStyle w:val="aff1"/>
        <w:tblW w:w="0" w:type="auto"/>
        <w:tblLook w:val="04A0" w:firstRow="1" w:lastRow="0" w:firstColumn="1" w:lastColumn="0" w:noHBand="0" w:noVBand="1"/>
      </w:tblPr>
      <w:tblGrid>
        <w:gridCol w:w="9003"/>
      </w:tblGrid>
      <w:tr w:rsidR="00F9427A" w14:paraId="1FFBC0B3" w14:textId="77777777" w:rsidTr="00F9427A">
        <w:tc>
          <w:tcPr>
            <w:tcW w:w="9003" w:type="dxa"/>
          </w:tcPr>
          <w:p w14:paraId="0737ED6B" w14:textId="77777777" w:rsidR="00F9427A" w:rsidRPr="00BD0CC2" w:rsidRDefault="00F9427A" w:rsidP="00BD0CC2">
            <w:pPr>
              <w:ind w:firstLineChars="600" w:firstLine="1440"/>
              <w:rPr>
                <w:kern w:val="2"/>
                <w:sz w:val="24"/>
              </w:rPr>
            </w:pPr>
            <w:r w:rsidRPr="00D47E67">
              <w:rPr>
                <w:kern w:val="2"/>
                <w:sz w:val="24"/>
              </w:rPr>
              <w:t>var</w:t>
            </w:r>
            <w:r w:rsidRPr="00BD0CC2">
              <w:rPr>
                <w:rFonts w:hint="eastAsia"/>
                <w:kern w:val="2"/>
                <w:sz w:val="24"/>
              </w:rPr>
              <w:t xml:space="preserve"> </w:t>
            </w:r>
            <w:r w:rsidRPr="00D47E67">
              <w:rPr>
                <w:kern w:val="2"/>
                <w:sz w:val="24"/>
              </w:rPr>
              <w:t>mp</w:t>
            </w:r>
            <w:r w:rsidRPr="00BD0CC2">
              <w:rPr>
                <w:rFonts w:hint="eastAsia"/>
                <w:kern w:val="2"/>
                <w:sz w:val="24"/>
              </w:rPr>
              <w:t xml:space="preserve"> = </w:t>
            </w:r>
            <w:r w:rsidRPr="00D47E67">
              <w:rPr>
                <w:kern w:val="2"/>
                <w:sz w:val="24"/>
              </w:rPr>
              <w:t>new</w:t>
            </w:r>
            <w:r w:rsidRPr="00BD0CC2">
              <w:rPr>
                <w:rFonts w:hint="eastAsia"/>
                <w:kern w:val="2"/>
                <w:sz w:val="24"/>
              </w:rPr>
              <w:t xml:space="preserve"> </w:t>
            </w:r>
            <w:r w:rsidRPr="00D47E67">
              <w:rPr>
                <w:kern w:val="2"/>
                <w:sz w:val="24"/>
              </w:rPr>
              <w:t>BMap</w:t>
            </w:r>
            <w:r w:rsidRPr="00BD0CC2">
              <w:rPr>
                <w:rFonts w:hint="eastAsia"/>
                <w:kern w:val="2"/>
                <w:sz w:val="24"/>
              </w:rPr>
              <w:t>.</w:t>
            </w:r>
            <w:r w:rsidRPr="00D47E67">
              <w:rPr>
                <w:kern w:val="2"/>
                <w:sz w:val="24"/>
              </w:rPr>
              <w:t>Map</w:t>
            </w:r>
            <w:r w:rsidRPr="00BD0CC2">
              <w:rPr>
                <w:rFonts w:hint="eastAsia"/>
                <w:kern w:val="2"/>
                <w:sz w:val="24"/>
              </w:rPr>
              <w:t>("</w:t>
            </w:r>
            <w:r w:rsidRPr="00D47E67">
              <w:rPr>
                <w:kern w:val="2"/>
                <w:sz w:val="24"/>
              </w:rPr>
              <w:t>myMap</w:t>
            </w:r>
            <w:r w:rsidRPr="00BD0CC2">
              <w:rPr>
                <w:rFonts w:hint="eastAsia"/>
                <w:kern w:val="2"/>
                <w:sz w:val="24"/>
              </w:rPr>
              <w:t xml:space="preserve">");    // </w:t>
            </w:r>
            <w:r w:rsidRPr="00BD0CC2">
              <w:rPr>
                <w:rFonts w:hint="eastAsia"/>
                <w:kern w:val="2"/>
                <w:sz w:val="24"/>
              </w:rPr>
              <w:t>创建</w:t>
            </w:r>
            <w:r w:rsidRPr="00D47E67">
              <w:rPr>
                <w:kern w:val="2"/>
                <w:sz w:val="24"/>
              </w:rPr>
              <w:t>Map</w:t>
            </w:r>
            <w:r w:rsidRPr="00BD0CC2">
              <w:rPr>
                <w:rFonts w:hint="eastAsia"/>
                <w:kern w:val="2"/>
                <w:sz w:val="24"/>
              </w:rPr>
              <w:t>实例</w:t>
            </w:r>
          </w:p>
          <w:p w14:paraId="079BDF17" w14:textId="77777777" w:rsidR="00F9427A" w:rsidRPr="00BD0CC2" w:rsidRDefault="00F9427A" w:rsidP="00F9427A">
            <w:pPr>
              <w:rPr>
                <w:kern w:val="2"/>
                <w:sz w:val="24"/>
              </w:rPr>
            </w:pPr>
            <w:r w:rsidRPr="00BD0CC2">
              <w:rPr>
                <w:kern w:val="2"/>
                <w:sz w:val="24"/>
              </w:rPr>
              <w:lastRenderedPageBreak/>
              <w:t xml:space="preserve">            </w:t>
            </w:r>
            <w:r w:rsidRPr="00D47E67">
              <w:rPr>
                <w:kern w:val="2"/>
                <w:sz w:val="24"/>
              </w:rPr>
              <w:t>mp</w:t>
            </w:r>
            <w:r w:rsidRPr="00BD0CC2">
              <w:rPr>
                <w:kern w:val="2"/>
                <w:sz w:val="24"/>
              </w:rPr>
              <w:t>.</w:t>
            </w:r>
            <w:r w:rsidRPr="00D47E67">
              <w:rPr>
                <w:kern w:val="2"/>
                <w:sz w:val="24"/>
              </w:rPr>
              <w:t>centerAndZoom</w:t>
            </w:r>
            <w:r w:rsidRPr="00BD0CC2">
              <w:rPr>
                <w:kern w:val="2"/>
                <w:sz w:val="24"/>
              </w:rPr>
              <w:t>(</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(105.255254, 30.581156), 12);</w:t>
            </w:r>
          </w:p>
          <w:p w14:paraId="01CA3832" w14:textId="77777777" w:rsidR="00F9427A" w:rsidRPr="00BD0CC2" w:rsidRDefault="00F9427A" w:rsidP="00F9427A">
            <w:pPr>
              <w:rPr>
                <w:kern w:val="2"/>
                <w:sz w:val="24"/>
              </w:rPr>
            </w:pPr>
            <w:r w:rsidRPr="00BD0CC2">
              <w:rPr>
                <w:rFonts w:hint="eastAsia"/>
                <w:kern w:val="2"/>
                <w:sz w:val="24"/>
              </w:rPr>
              <w:t xml:space="preserve">            </w:t>
            </w:r>
            <w:r w:rsidRPr="00D47E67">
              <w:rPr>
                <w:kern w:val="2"/>
                <w:sz w:val="24"/>
              </w:rPr>
              <w:t>mp</w:t>
            </w:r>
            <w:r w:rsidRPr="00BD0CC2">
              <w:rPr>
                <w:rFonts w:hint="eastAsia"/>
                <w:kern w:val="2"/>
                <w:sz w:val="24"/>
              </w:rPr>
              <w:t>.</w:t>
            </w:r>
            <w:r w:rsidRPr="00D47E67">
              <w:rPr>
                <w:kern w:val="2"/>
                <w:sz w:val="24"/>
              </w:rPr>
              <w:t>setCurrentCity</w:t>
            </w:r>
            <w:r w:rsidRPr="00BD0CC2">
              <w:rPr>
                <w:rFonts w:hint="eastAsia"/>
                <w:kern w:val="2"/>
                <w:sz w:val="24"/>
              </w:rPr>
              <w:t>("</w:t>
            </w:r>
            <w:r w:rsidRPr="00BD0CC2">
              <w:rPr>
                <w:rFonts w:hint="eastAsia"/>
                <w:kern w:val="2"/>
                <w:sz w:val="24"/>
              </w:rPr>
              <w:t>遂宁</w:t>
            </w:r>
            <w:r w:rsidRPr="00BD0CC2">
              <w:rPr>
                <w:rFonts w:hint="eastAsia"/>
                <w:kern w:val="2"/>
                <w:sz w:val="24"/>
              </w:rPr>
              <w:t xml:space="preserve">"); // </w:t>
            </w:r>
            <w:r w:rsidRPr="00BD0CC2">
              <w:rPr>
                <w:rFonts w:hint="eastAsia"/>
                <w:kern w:val="2"/>
                <w:sz w:val="24"/>
              </w:rPr>
              <w:t>设置地图显示的城市</w:t>
            </w:r>
            <w:r w:rsidRPr="00BD0CC2">
              <w:rPr>
                <w:rFonts w:hint="eastAsia"/>
                <w:kern w:val="2"/>
                <w:sz w:val="24"/>
              </w:rPr>
              <w:t xml:space="preserve"> </w:t>
            </w:r>
            <w:r w:rsidRPr="00BD0CC2">
              <w:rPr>
                <w:rFonts w:hint="eastAsia"/>
                <w:kern w:val="2"/>
                <w:sz w:val="24"/>
              </w:rPr>
              <w:t>此项是必须设置的</w:t>
            </w:r>
          </w:p>
          <w:p w14:paraId="45DA8A8A" w14:textId="77777777" w:rsidR="00F9427A" w:rsidRPr="00BD0CC2" w:rsidRDefault="00F9427A" w:rsidP="00F9427A">
            <w:pPr>
              <w:rPr>
                <w:kern w:val="2"/>
                <w:sz w:val="24"/>
              </w:rPr>
            </w:pPr>
            <w:r w:rsidRPr="00BD0CC2">
              <w:rPr>
                <w:kern w:val="2"/>
                <w:sz w:val="24"/>
              </w:rPr>
              <w:t xml:space="preserve">            </w:t>
            </w:r>
            <w:r w:rsidRPr="00D47E67">
              <w:rPr>
                <w:kern w:val="2"/>
                <w:sz w:val="24"/>
              </w:rPr>
              <w:t>mp</w:t>
            </w:r>
            <w:r w:rsidRPr="00BD0CC2">
              <w:rPr>
                <w:kern w:val="2"/>
                <w:sz w:val="24"/>
              </w:rPr>
              <w:t>.</w:t>
            </w:r>
            <w:r w:rsidRPr="00D47E67">
              <w:rPr>
                <w:kern w:val="2"/>
                <w:sz w:val="24"/>
              </w:rPr>
              <w:t>enableScrollWheelZoom</w:t>
            </w:r>
            <w:r w:rsidRPr="00BD0CC2">
              <w:rPr>
                <w:kern w:val="2"/>
                <w:sz w:val="24"/>
              </w:rPr>
              <w:t>(</w:t>
            </w:r>
            <w:r w:rsidRPr="00D47E67">
              <w:rPr>
                <w:kern w:val="2"/>
                <w:sz w:val="24"/>
              </w:rPr>
              <w:t>true</w:t>
            </w:r>
            <w:r w:rsidRPr="00BD0CC2">
              <w:rPr>
                <w:kern w:val="2"/>
                <w:sz w:val="24"/>
              </w:rPr>
              <w:t>);</w:t>
            </w:r>
          </w:p>
          <w:p w14:paraId="6C01A8B3"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添加覆盖物</w:t>
            </w:r>
          </w:p>
          <w:p w14:paraId="16B1C055" w14:textId="77777777" w:rsidR="00F9427A" w:rsidRPr="00BD0CC2" w:rsidRDefault="00F9427A" w:rsidP="00F9427A">
            <w:pPr>
              <w:rPr>
                <w:kern w:val="2"/>
                <w:sz w:val="24"/>
              </w:rPr>
            </w:pPr>
            <w:r w:rsidRPr="00BD0CC2">
              <w:rPr>
                <w:kern w:val="2"/>
                <w:sz w:val="24"/>
              </w:rPr>
              <w:t xml:space="preserve">            </w:t>
            </w:r>
            <w:r w:rsidRPr="00D47E67">
              <w:rPr>
                <w:kern w:val="2"/>
                <w:sz w:val="24"/>
              </w:rPr>
              <w:t>this</w:t>
            </w:r>
            <w:r w:rsidRPr="00BD0CC2">
              <w:rPr>
                <w:kern w:val="2"/>
                <w:sz w:val="24"/>
              </w:rPr>
              <w:t>.</w:t>
            </w:r>
            <w:r w:rsidRPr="00D47E67">
              <w:rPr>
                <w:kern w:val="2"/>
                <w:sz w:val="24"/>
              </w:rPr>
              <w:t>marker</w:t>
            </w:r>
            <w:r w:rsidRPr="00BD0CC2">
              <w:rPr>
                <w:kern w:val="2"/>
                <w:sz w:val="24"/>
              </w:rPr>
              <w:t>(</w:t>
            </w:r>
            <w:r w:rsidRPr="00D47E67">
              <w:rPr>
                <w:kern w:val="2"/>
                <w:sz w:val="24"/>
              </w:rPr>
              <w:t>mp</w:t>
            </w:r>
            <w:r w:rsidRPr="00BD0CC2">
              <w:rPr>
                <w:kern w:val="2"/>
                <w:sz w:val="24"/>
              </w:rPr>
              <w:t>);</w:t>
            </w:r>
          </w:p>
          <w:p w14:paraId="3C2C4689"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添加控件</w:t>
            </w:r>
          </w:p>
          <w:p w14:paraId="099ABE74" w14:textId="77777777" w:rsidR="00F9427A" w:rsidRPr="00BD0CC2" w:rsidRDefault="00F9427A" w:rsidP="00F9427A">
            <w:pPr>
              <w:rPr>
                <w:kern w:val="2"/>
                <w:sz w:val="24"/>
              </w:rPr>
            </w:pPr>
            <w:r w:rsidRPr="00BD0CC2">
              <w:rPr>
                <w:kern w:val="2"/>
                <w:sz w:val="24"/>
              </w:rPr>
              <w:t xml:space="preserve">            </w:t>
            </w:r>
            <w:r w:rsidRPr="00D47E67">
              <w:rPr>
                <w:kern w:val="2"/>
                <w:sz w:val="24"/>
              </w:rPr>
              <w:t>this</w:t>
            </w:r>
            <w:r w:rsidRPr="00BD0CC2">
              <w:rPr>
                <w:kern w:val="2"/>
                <w:sz w:val="24"/>
              </w:rPr>
              <w:t>.</w:t>
            </w:r>
            <w:r w:rsidRPr="00D47E67">
              <w:rPr>
                <w:kern w:val="2"/>
                <w:sz w:val="24"/>
              </w:rPr>
              <w:t>control</w:t>
            </w:r>
            <w:r w:rsidRPr="00BD0CC2">
              <w:rPr>
                <w:kern w:val="2"/>
                <w:sz w:val="24"/>
              </w:rPr>
              <w:t>(</w:t>
            </w:r>
            <w:r w:rsidRPr="00D47E67">
              <w:rPr>
                <w:kern w:val="2"/>
                <w:sz w:val="24"/>
              </w:rPr>
              <w:t>mp</w:t>
            </w:r>
            <w:r w:rsidRPr="00BD0CC2">
              <w:rPr>
                <w:kern w:val="2"/>
                <w:sz w:val="24"/>
              </w:rPr>
              <w:t>);</w:t>
            </w:r>
          </w:p>
          <w:p w14:paraId="108922F6" w14:textId="77777777" w:rsidR="00F9427A" w:rsidRPr="00BD0CC2" w:rsidRDefault="00F9427A" w:rsidP="00F9427A">
            <w:pPr>
              <w:rPr>
                <w:kern w:val="2"/>
                <w:sz w:val="24"/>
              </w:rPr>
            </w:pPr>
            <w:r w:rsidRPr="00BD0CC2">
              <w:rPr>
                <w:rFonts w:hint="eastAsia"/>
                <w:kern w:val="2"/>
                <w:sz w:val="24"/>
              </w:rPr>
              <w:t xml:space="preserve">            // </w:t>
            </w:r>
            <w:r w:rsidRPr="00BD0CC2">
              <w:rPr>
                <w:rFonts w:hint="eastAsia"/>
                <w:kern w:val="2"/>
                <w:sz w:val="24"/>
              </w:rPr>
              <w:t>添加右键菜单</w:t>
            </w:r>
          </w:p>
          <w:p w14:paraId="780F0165" w14:textId="77777777" w:rsidR="00F9427A" w:rsidRPr="00BD0CC2" w:rsidRDefault="00F9427A" w:rsidP="00F9427A">
            <w:pPr>
              <w:rPr>
                <w:kern w:val="2"/>
                <w:sz w:val="24"/>
              </w:rPr>
            </w:pPr>
            <w:r w:rsidRPr="00BD0CC2">
              <w:rPr>
                <w:kern w:val="2"/>
                <w:sz w:val="24"/>
              </w:rPr>
              <w:t xml:space="preserve">            </w:t>
            </w:r>
            <w:r w:rsidRPr="00D47E67">
              <w:rPr>
                <w:kern w:val="2"/>
                <w:sz w:val="24"/>
              </w:rPr>
              <w:t>this</w:t>
            </w:r>
            <w:r w:rsidRPr="00BD0CC2">
              <w:rPr>
                <w:kern w:val="2"/>
                <w:sz w:val="24"/>
              </w:rPr>
              <w:t>.</w:t>
            </w:r>
            <w:r w:rsidRPr="00D47E67">
              <w:rPr>
                <w:kern w:val="2"/>
                <w:sz w:val="24"/>
              </w:rPr>
              <w:t>menu</w:t>
            </w:r>
            <w:r w:rsidRPr="00BD0CC2">
              <w:rPr>
                <w:kern w:val="2"/>
                <w:sz w:val="24"/>
              </w:rPr>
              <w:t>(</w:t>
            </w:r>
            <w:r w:rsidRPr="00D47E67">
              <w:rPr>
                <w:kern w:val="2"/>
                <w:sz w:val="24"/>
              </w:rPr>
              <w:t>mp</w:t>
            </w:r>
            <w:r w:rsidRPr="00BD0CC2">
              <w:rPr>
                <w:kern w:val="2"/>
                <w:sz w:val="24"/>
              </w:rPr>
              <w:t>);</w:t>
            </w:r>
          </w:p>
          <w:p w14:paraId="72B56B36" w14:textId="77777777" w:rsidR="00F9427A" w:rsidRPr="00BD0CC2" w:rsidRDefault="00F9427A" w:rsidP="00F9427A">
            <w:pPr>
              <w:rPr>
                <w:kern w:val="2"/>
                <w:sz w:val="24"/>
              </w:rPr>
            </w:pPr>
          </w:p>
          <w:p w14:paraId="58CBDD75" w14:textId="34DEE9A2" w:rsidR="00F9427A" w:rsidRDefault="00F9427A" w:rsidP="00F9427A">
            <w:r w:rsidRPr="00BD0CC2">
              <w:rPr>
                <w:kern w:val="2"/>
                <w:sz w:val="24"/>
              </w:rPr>
              <w:t xml:space="preserve">            </w:t>
            </w:r>
            <w:r w:rsidRPr="00D47E67">
              <w:rPr>
                <w:kern w:val="2"/>
                <w:sz w:val="24"/>
              </w:rPr>
              <w:t>window</w:t>
            </w:r>
            <w:r w:rsidRPr="00BD0CC2">
              <w:rPr>
                <w:kern w:val="2"/>
                <w:sz w:val="24"/>
              </w:rPr>
              <w:t>.</w:t>
            </w:r>
            <w:r w:rsidRPr="00D47E67">
              <w:rPr>
                <w:kern w:val="2"/>
                <w:sz w:val="24"/>
              </w:rPr>
              <w:t>myMap</w:t>
            </w:r>
            <w:r w:rsidRPr="00BD0CC2">
              <w:rPr>
                <w:kern w:val="2"/>
                <w:sz w:val="24"/>
              </w:rPr>
              <w:t xml:space="preserve"> = </w:t>
            </w:r>
            <w:r w:rsidRPr="00D47E67">
              <w:rPr>
                <w:kern w:val="2"/>
                <w:sz w:val="24"/>
              </w:rPr>
              <w:t>mp</w:t>
            </w:r>
            <w:r w:rsidRPr="00BD0CC2">
              <w:rPr>
                <w:kern w:val="2"/>
                <w:sz w:val="24"/>
              </w:rPr>
              <w:t>;</w:t>
            </w:r>
          </w:p>
        </w:tc>
      </w:tr>
    </w:tbl>
    <w:p w14:paraId="76B74A94" w14:textId="5604C11A" w:rsidR="007317F5" w:rsidRDefault="007317F5" w:rsidP="007317F5">
      <w:r>
        <w:rPr>
          <w:rFonts w:hint="eastAsia"/>
        </w:rPr>
        <w:lastRenderedPageBreak/>
        <w:t>第二步</w:t>
      </w:r>
      <w:r>
        <w:t>，</w:t>
      </w:r>
      <w:r>
        <w:rPr>
          <w:rFonts w:hint="eastAsia"/>
        </w:rPr>
        <w:t>在地图</w:t>
      </w:r>
      <w:r>
        <w:t>中</w:t>
      </w:r>
      <w:r>
        <w:rPr>
          <w:rFonts w:hint="eastAsia"/>
        </w:rPr>
        <w:t>基于</w:t>
      </w:r>
      <w:r>
        <w:t>经纬度绘制标注</w:t>
      </w:r>
    </w:p>
    <w:tbl>
      <w:tblPr>
        <w:tblStyle w:val="aff1"/>
        <w:tblW w:w="0" w:type="auto"/>
        <w:tblLook w:val="04A0" w:firstRow="1" w:lastRow="0" w:firstColumn="1" w:lastColumn="0" w:noHBand="0" w:noVBand="1"/>
      </w:tblPr>
      <w:tblGrid>
        <w:gridCol w:w="9003"/>
      </w:tblGrid>
      <w:tr w:rsidR="007317F5" w14:paraId="60347702" w14:textId="77777777" w:rsidTr="007317F5">
        <w:tc>
          <w:tcPr>
            <w:tcW w:w="9003" w:type="dxa"/>
          </w:tcPr>
          <w:p w14:paraId="1608A8E4" w14:textId="77777777" w:rsidR="007317F5" w:rsidRPr="00BD0CC2" w:rsidRDefault="007317F5" w:rsidP="007317F5">
            <w:pPr>
              <w:rPr>
                <w:kern w:val="2"/>
                <w:sz w:val="24"/>
              </w:rPr>
            </w:pPr>
            <w:r w:rsidRPr="00D47E67">
              <w:rPr>
                <w:kern w:val="2"/>
                <w:sz w:val="24"/>
              </w:rPr>
              <w:t>function</w:t>
            </w:r>
            <w:r w:rsidRPr="00BD0CC2">
              <w:rPr>
                <w:kern w:val="2"/>
                <w:sz w:val="24"/>
              </w:rPr>
              <w:t xml:space="preserve"> </w:t>
            </w:r>
            <w:r w:rsidRPr="00D47E67">
              <w:rPr>
                <w:kern w:val="2"/>
                <w:sz w:val="24"/>
              </w:rPr>
              <w:t>ComplexCustomOverlay</w:t>
            </w:r>
            <w:r w:rsidRPr="00BD0CC2">
              <w:rPr>
                <w:kern w:val="2"/>
                <w:sz w:val="24"/>
              </w:rPr>
              <w:t>(</w:t>
            </w:r>
            <w:r w:rsidRPr="00D47E67">
              <w:rPr>
                <w:kern w:val="2"/>
                <w:sz w:val="24"/>
              </w:rPr>
              <w:t>point</w:t>
            </w:r>
            <w:r w:rsidRPr="00BD0CC2">
              <w:rPr>
                <w:kern w:val="2"/>
                <w:sz w:val="24"/>
              </w:rPr>
              <w:t xml:space="preserve">, </w:t>
            </w:r>
            <w:r w:rsidRPr="00D47E67">
              <w:rPr>
                <w:kern w:val="2"/>
                <w:sz w:val="24"/>
              </w:rPr>
              <w:t>cfg</w:t>
            </w:r>
            <w:r w:rsidRPr="00BD0CC2">
              <w:rPr>
                <w:kern w:val="2"/>
                <w:sz w:val="24"/>
              </w:rPr>
              <w:t>) {</w:t>
            </w:r>
          </w:p>
          <w:p w14:paraId="6543E5B4"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r w:rsidRPr="00D47E67">
              <w:rPr>
                <w:kern w:val="2"/>
                <w:sz w:val="24"/>
              </w:rPr>
              <w:t>point</w:t>
            </w:r>
            <w:r w:rsidRPr="00BD0CC2">
              <w:rPr>
                <w:kern w:val="2"/>
                <w:sz w:val="24"/>
              </w:rPr>
              <w:t xml:space="preserve"> = </w:t>
            </w:r>
            <w:r w:rsidRPr="00D47E67">
              <w:rPr>
                <w:kern w:val="2"/>
                <w:sz w:val="24"/>
              </w:rPr>
              <w:t>point</w:t>
            </w:r>
            <w:r w:rsidRPr="00BD0CC2">
              <w:rPr>
                <w:kern w:val="2"/>
                <w:sz w:val="24"/>
              </w:rPr>
              <w:t>;</w:t>
            </w:r>
          </w:p>
          <w:p w14:paraId="78D0110A"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r w:rsidRPr="00D47E67">
              <w:rPr>
                <w:kern w:val="2"/>
                <w:sz w:val="24"/>
              </w:rPr>
              <w:t>cfg</w:t>
            </w:r>
            <w:r w:rsidRPr="00BD0CC2">
              <w:rPr>
                <w:kern w:val="2"/>
                <w:sz w:val="24"/>
              </w:rPr>
              <w:t xml:space="preserve"> = </w:t>
            </w:r>
            <w:r w:rsidRPr="00D47E67">
              <w:rPr>
                <w:kern w:val="2"/>
                <w:sz w:val="24"/>
              </w:rPr>
              <w:t>cfg</w:t>
            </w:r>
            <w:r w:rsidRPr="00BD0CC2">
              <w:rPr>
                <w:kern w:val="2"/>
                <w:sz w:val="24"/>
              </w:rPr>
              <w:t>;</w:t>
            </w:r>
          </w:p>
          <w:p w14:paraId="3C552994" w14:textId="36A77B64" w:rsidR="007317F5" w:rsidRPr="00BD0CC2" w:rsidRDefault="007317F5" w:rsidP="007317F5">
            <w:pPr>
              <w:rPr>
                <w:kern w:val="2"/>
                <w:sz w:val="24"/>
              </w:rPr>
            </w:pPr>
            <w:r w:rsidRPr="00BD0CC2">
              <w:rPr>
                <w:kern w:val="2"/>
                <w:sz w:val="24"/>
              </w:rPr>
              <w:t xml:space="preserve">            }</w:t>
            </w:r>
          </w:p>
          <w:p w14:paraId="7C71C5DA" w14:textId="4C1AAE8F" w:rsidR="007317F5" w:rsidRPr="00BD0CC2" w:rsidRDefault="007317F5" w:rsidP="007317F5">
            <w:pPr>
              <w:rPr>
                <w:kern w:val="2"/>
                <w:sz w:val="24"/>
              </w:rPr>
            </w:pPr>
            <w:r w:rsidRPr="00BD0CC2">
              <w:rPr>
                <w:kern w:val="2"/>
                <w:sz w:val="24"/>
              </w:rPr>
              <w:t xml:space="preserve">            </w:t>
            </w:r>
            <w:r w:rsidRPr="00D47E67">
              <w:rPr>
                <w:kern w:val="2"/>
                <w:sz w:val="24"/>
              </w:rPr>
              <w:t>ComplexCustomOverlay</w:t>
            </w:r>
            <w:r w:rsidRPr="00BD0CC2">
              <w:rPr>
                <w:kern w:val="2"/>
                <w:sz w:val="24"/>
              </w:rPr>
              <w:t>.</w:t>
            </w:r>
            <w:r w:rsidRPr="00D47E67">
              <w:rPr>
                <w:kern w:val="2"/>
                <w:sz w:val="24"/>
              </w:rPr>
              <w:t>prototype</w:t>
            </w:r>
            <w:r w:rsidRPr="00BD0CC2">
              <w:rPr>
                <w:kern w:val="2"/>
                <w:sz w:val="24"/>
              </w:rPr>
              <w:t xml:space="preserve"> =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Overlay</w:t>
            </w:r>
            <w:r w:rsidRPr="00BD0CC2">
              <w:rPr>
                <w:kern w:val="2"/>
                <w:sz w:val="24"/>
              </w:rPr>
              <w:t>();</w:t>
            </w:r>
          </w:p>
          <w:p w14:paraId="33C034D5" w14:textId="77777777" w:rsidR="007317F5" w:rsidRPr="00BD0CC2" w:rsidRDefault="007317F5" w:rsidP="007317F5">
            <w:pPr>
              <w:rPr>
                <w:kern w:val="2"/>
                <w:sz w:val="24"/>
              </w:rPr>
            </w:pPr>
            <w:r w:rsidRPr="00BD0CC2">
              <w:rPr>
                <w:kern w:val="2"/>
                <w:sz w:val="24"/>
              </w:rPr>
              <w:t xml:space="preserve">            </w:t>
            </w:r>
            <w:r w:rsidRPr="00D47E67">
              <w:rPr>
                <w:kern w:val="2"/>
                <w:sz w:val="24"/>
              </w:rPr>
              <w:t>ComplexCustomOverlay</w:t>
            </w:r>
            <w:r w:rsidRPr="00BD0CC2">
              <w:rPr>
                <w:kern w:val="2"/>
                <w:sz w:val="24"/>
              </w:rPr>
              <w:t>.</w:t>
            </w:r>
            <w:r w:rsidRPr="00D47E67">
              <w:rPr>
                <w:kern w:val="2"/>
                <w:sz w:val="24"/>
              </w:rPr>
              <w:t>prototype</w:t>
            </w:r>
            <w:r w:rsidRPr="00BD0CC2">
              <w:rPr>
                <w:kern w:val="2"/>
                <w:sz w:val="24"/>
              </w:rPr>
              <w:t>.</w:t>
            </w:r>
            <w:r w:rsidRPr="00D47E67">
              <w:rPr>
                <w:kern w:val="2"/>
                <w:sz w:val="24"/>
              </w:rPr>
              <w:t>initialize</w:t>
            </w:r>
            <w:r w:rsidRPr="00BD0CC2">
              <w:rPr>
                <w:kern w:val="2"/>
                <w:sz w:val="24"/>
              </w:rPr>
              <w:t xml:space="preserve"> = </w:t>
            </w:r>
            <w:r w:rsidRPr="00D47E67">
              <w:rPr>
                <w:kern w:val="2"/>
                <w:sz w:val="24"/>
              </w:rPr>
              <w:t>function</w:t>
            </w:r>
            <w:r w:rsidRPr="00BD0CC2">
              <w:rPr>
                <w:kern w:val="2"/>
                <w:sz w:val="24"/>
              </w:rPr>
              <w:t xml:space="preserve"> (</w:t>
            </w:r>
            <w:r w:rsidRPr="00D47E67">
              <w:rPr>
                <w:kern w:val="2"/>
                <w:sz w:val="24"/>
              </w:rPr>
              <w:t>map</w:t>
            </w:r>
            <w:r w:rsidRPr="00BD0CC2">
              <w:rPr>
                <w:kern w:val="2"/>
                <w:sz w:val="24"/>
              </w:rPr>
              <w:t>) {</w:t>
            </w:r>
          </w:p>
          <w:p w14:paraId="6FB793F0"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self</w:t>
            </w:r>
            <w:r w:rsidRPr="00BD0CC2">
              <w:rPr>
                <w:kern w:val="2"/>
                <w:sz w:val="24"/>
              </w:rPr>
              <w:t xml:space="preserve"> = </w:t>
            </w:r>
            <w:r w:rsidRPr="00D47E67">
              <w:rPr>
                <w:kern w:val="2"/>
                <w:sz w:val="24"/>
              </w:rPr>
              <w:t>this</w:t>
            </w:r>
            <w:r w:rsidRPr="00BD0CC2">
              <w:rPr>
                <w:kern w:val="2"/>
                <w:sz w:val="24"/>
              </w:rPr>
              <w:t>,</w:t>
            </w:r>
          </w:p>
          <w:p w14:paraId="27A1490C" w14:textId="7AFE0CDF" w:rsidR="007317F5" w:rsidRPr="00BD0CC2" w:rsidRDefault="007317F5" w:rsidP="007317F5">
            <w:pPr>
              <w:rPr>
                <w:kern w:val="2"/>
                <w:sz w:val="24"/>
              </w:rPr>
            </w:pPr>
            <w:r w:rsidRPr="00BD0CC2">
              <w:rPr>
                <w:kern w:val="2"/>
                <w:sz w:val="24"/>
              </w:rPr>
              <w:t xml:space="preserve">                    </w:t>
            </w:r>
            <w:r w:rsidRPr="00D47E67">
              <w:rPr>
                <w:kern w:val="2"/>
                <w:sz w:val="24"/>
              </w:rPr>
              <w:t>cfg</w:t>
            </w:r>
            <w:r w:rsidRPr="00BD0CC2">
              <w:rPr>
                <w:kern w:val="2"/>
                <w:sz w:val="24"/>
              </w:rPr>
              <w:t xml:space="preserve"> = </w:t>
            </w:r>
            <w:r w:rsidRPr="00D47E67">
              <w:rPr>
                <w:kern w:val="2"/>
                <w:sz w:val="24"/>
              </w:rPr>
              <w:t>this</w:t>
            </w:r>
            <w:r w:rsidRPr="00BD0CC2">
              <w:rPr>
                <w:kern w:val="2"/>
                <w:sz w:val="24"/>
              </w:rPr>
              <w:t>._</w:t>
            </w:r>
            <w:r w:rsidRPr="00D47E67">
              <w:rPr>
                <w:kern w:val="2"/>
                <w:sz w:val="24"/>
              </w:rPr>
              <w:t>cfg</w:t>
            </w:r>
            <w:r w:rsidRPr="00BD0CC2">
              <w:rPr>
                <w:kern w:val="2"/>
                <w:sz w:val="24"/>
              </w:rPr>
              <w:t>;</w:t>
            </w:r>
          </w:p>
          <w:p w14:paraId="717C0FEC"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r w:rsidRPr="00D47E67">
              <w:rPr>
                <w:kern w:val="2"/>
                <w:sz w:val="24"/>
              </w:rPr>
              <w:t>map</w:t>
            </w:r>
            <w:r w:rsidRPr="00BD0CC2">
              <w:rPr>
                <w:kern w:val="2"/>
                <w:sz w:val="24"/>
              </w:rPr>
              <w:t xml:space="preserve"> = </w:t>
            </w:r>
            <w:r w:rsidRPr="00D47E67">
              <w:rPr>
                <w:kern w:val="2"/>
                <w:sz w:val="24"/>
              </w:rPr>
              <w:t>map</w:t>
            </w:r>
            <w:r w:rsidRPr="00BD0CC2">
              <w:rPr>
                <w:kern w:val="2"/>
                <w:sz w:val="24"/>
              </w:rPr>
              <w:t>;</w:t>
            </w:r>
          </w:p>
          <w:p w14:paraId="0A258EDE" w14:textId="7F40B920"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geoc</w:t>
            </w:r>
            <w:r w:rsidRPr="00BD0CC2">
              <w:rPr>
                <w:kern w:val="2"/>
                <w:sz w:val="24"/>
              </w:rPr>
              <w:t xml:space="preserve"> =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Geocoder</w:t>
            </w:r>
            <w:r w:rsidRPr="00BD0CC2">
              <w:rPr>
                <w:kern w:val="2"/>
                <w:sz w:val="24"/>
              </w:rPr>
              <w:t>();</w:t>
            </w:r>
          </w:p>
          <w:p w14:paraId="73CFB1CC" w14:textId="710AF30A"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searchInfoWindow</w:t>
            </w:r>
            <w:r w:rsidRPr="00BD0CC2">
              <w:rPr>
                <w:kern w:val="2"/>
                <w:sz w:val="24"/>
              </w:rPr>
              <w:t xml:space="preserve"> = </w:t>
            </w:r>
            <w:r w:rsidRPr="00D47E67">
              <w:rPr>
                <w:kern w:val="2"/>
                <w:sz w:val="24"/>
              </w:rPr>
              <w:t>null</w:t>
            </w:r>
            <w:r w:rsidRPr="00BD0CC2">
              <w:rPr>
                <w:kern w:val="2"/>
                <w:sz w:val="24"/>
              </w:rPr>
              <w:t>;</w:t>
            </w:r>
          </w:p>
          <w:p w14:paraId="01E4E5AF" w14:textId="77777777" w:rsidR="007317F5" w:rsidRPr="00BD0CC2" w:rsidRDefault="007317F5" w:rsidP="007317F5">
            <w:pPr>
              <w:rPr>
                <w:kern w:val="2"/>
                <w:sz w:val="24"/>
              </w:rPr>
            </w:pPr>
            <w:r w:rsidRPr="00BD0CC2">
              <w:rPr>
                <w:kern w:val="2"/>
                <w:sz w:val="24"/>
              </w:rPr>
              <w:t xml:space="preserve">                </w:t>
            </w:r>
            <w:r w:rsidRPr="00D47E67">
              <w:rPr>
                <w:kern w:val="2"/>
                <w:sz w:val="24"/>
              </w:rPr>
              <w:t>geoc</w:t>
            </w:r>
            <w:r w:rsidRPr="00BD0CC2">
              <w:rPr>
                <w:kern w:val="2"/>
                <w:sz w:val="24"/>
              </w:rPr>
              <w:t>.</w:t>
            </w:r>
            <w:r w:rsidRPr="00D47E67">
              <w:rPr>
                <w:kern w:val="2"/>
                <w:sz w:val="24"/>
              </w:rPr>
              <w:t>getLocation</w:t>
            </w:r>
            <w:r w:rsidRPr="00BD0CC2">
              <w:rPr>
                <w:kern w:val="2"/>
                <w:sz w:val="24"/>
              </w:rPr>
              <w:t>(</w:t>
            </w:r>
            <w:r w:rsidRPr="00D47E67">
              <w:rPr>
                <w:kern w:val="2"/>
                <w:sz w:val="24"/>
              </w:rPr>
              <w:t>this</w:t>
            </w:r>
            <w:r w:rsidRPr="00BD0CC2">
              <w:rPr>
                <w:kern w:val="2"/>
                <w:sz w:val="24"/>
              </w:rPr>
              <w:t>._</w:t>
            </w:r>
            <w:r w:rsidRPr="00D47E67">
              <w:rPr>
                <w:kern w:val="2"/>
                <w:sz w:val="24"/>
              </w:rPr>
              <w:t>point</w:t>
            </w:r>
            <w:r w:rsidRPr="00BD0CC2">
              <w:rPr>
                <w:kern w:val="2"/>
                <w:sz w:val="24"/>
              </w:rPr>
              <w:t xml:space="preserve">, </w:t>
            </w:r>
            <w:r w:rsidRPr="00D47E67">
              <w:rPr>
                <w:kern w:val="2"/>
                <w:sz w:val="24"/>
              </w:rPr>
              <w:t>function</w:t>
            </w:r>
            <w:r w:rsidRPr="00BD0CC2">
              <w:rPr>
                <w:kern w:val="2"/>
                <w:sz w:val="24"/>
              </w:rPr>
              <w:t>(</w:t>
            </w:r>
            <w:r w:rsidRPr="00D47E67">
              <w:rPr>
                <w:kern w:val="2"/>
                <w:sz w:val="24"/>
              </w:rPr>
              <w:t>rs</w:t>
            </w:r>
            <w:r w:rsidRPr="00BD0CC2">
              <w:rPr>
                <w:kern w:val="2"/>
                <w:sz w:val="24"/>
              </w:rPr>
              <w:t>){</w:t>
            </w:r>
          </w:p>
          <w:p w14:paraId="454C26BE"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addComp</w:t>
            </w:r>
            <w:r w:rsidRPr="00BD0CC2">
              <w:rPr>
                <w:kern w:val="2"/>
                <w:sz w:val="24"/>
              </w:rPr>
              <w:t xml:space="preserve"> = </w:t>
            </w:r>
            <w:r w:rsidRPr="00D47E67">
              <w:rPr>
                <w:kern w:val="2"/>
                <w:sz w:val="24"/>
              </w:rPr>
              <w:t>rs</w:t>
            </w:r>
            <w:r w:rsidRPr="00BD0CC2">
              <w:rPr>
                <w:kern w:val="2"/>
                <w:sz w:val="24"/>
              </w:rPr>
              <w:t>.</w:t>
            </w:r>
            <w:r w:rsidRPr="00D47E67">
              <w:rPr>
                <w:kern w:val="2"/>
                <w:sz w:val="24"/>
              </w:rPr>
              <w:t>addressComponents</w:t>
            </w:r>
            <w:r w:rsidRPr="00BD0CC2">
              <w:rPr>
                <w:kern w:val="2"/>
                <w:sz w:val="24"/>
              </w:rPr>
              <w:t>;</w:t>
            </w:r>
          </w:p>
          <w:p w14:paraId="15771B66"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tittle</w:t>
            </w:r>
            <w:r w:rsidRPr="00BD0CC2">
              <w:rPr>
                <w:kern w:val="2"/>
                <w:sz w:val="24"/>
              </w:rPr>
              <w:t xml:space="preserve"> = </w:t>
            </w:r>
            <w:r w:rsidRPr="00D47E67">
              <w:rPr>
                <w:kern w:val="2"/>
                <w:sz w:val="24"/>
              </w:rPr>
              <w:t>addComp</w:t>
            </w:r>
            <w:r w:rsidRPr="00BD0CC2">
              <w:rPr>
                <w:kern w:val="2"/>
                <w:sz w:val="24"/>
              </w:rPr>
              <w:t>.</w:t>
            </w:r>
            <w:r w:rsidRPr="00D47E67">
              <w:rPr>
                <w:kern w:val="2"/>
                <w:sz w:val="24"/>
              </w:rPr>
              <w:t>province</w:t>
            </w:r>
            <w:r w:rsidRPr="00BD0CC2">
              <w:rPr>
                <w:kern w:val="2"/>
                <w:sz w:val="24"/>
              </w:rPr>
              <w:t xml:space="preserve"> + ", " + </w:t>
            </w:r>
            <w:r w:rsidRPr="00D47E67">
              <w:rPr>
                <w:kern w:val="2"/>
                <w:sz w:val="24"/>
              </w:rPr>
              <w:t>addComp</w:t>
            </w:r>
            <w:r w:rsidRPr="00BD0CC2">
              <w:rPr>
                <w:kern w:val="2"/>
                <w:sz w:val="24"/>
              </w:rPr>
              <w:t>.</w:t>
            </w:r>
            <w:r w:rsidRPr="00D47E67">
              <w:rPr>
                <w:kern w:val="2"/>
                <w:sz w:val="24"/>
              </w:rPr>
              <w:t>city</w:t>
            </w:r>
            <w:r w:rsidRPr="00BD0CC2">
              <w:rPr>
                <w:kern w:val="2"/>
                <w:sz w:val="24"/>
              </w:rPr>
              <w:t xml:space="preserve"> + ", " + </w:t>
            </w:r>
            <w:r w:rsidRPr="00D47E67">
              <w:rPr>
                <w:kern w:val="2"/>
                <w:sz w:val="24"/>
              </w:rPr>
              <w:t>addComp</w:t>
            </w:r>
            <w:r w:rsidRPr="00BD0CC2">
              <w:rPr>
                <w:kern w:val="2"/>
                <w:sz w:val="24"/>
              </w:rPr>
              <w:t>.</w:t>
            </w:r>
            <w:r w:rsidRPr="00D47E67">
              <w:rPr>
                <w:kern w:val="2"/>
                <w:sz w:val="24"/>
              </w:rPr>
              <w:t>district</w:t>
            </w:r>
            <w:r w:rsidRPr="00BD0CC2">
              <w:rPr>
                <w:kern w:val="2"/>
                <w:sz w:val="24"/>
              </w:rPr>
              <w:t xml:space="preserve"> + ", " + </w:t>
            </w:r>
            <w:r w:rsidRPr="00D47E67">
              <w:rPr>
                <w:kern w:val="2"/>
                <w:sz w:val="24"/>
              </w:rPr>
              <w:t>addComp</w:t>
            </w:r>
            <w:r w:rsidRPr="00BD0CC2">
              <w:rPr>
                <w:kern w:val="2"/>
                <w:sz w:val="24"/>
              </w:rPr>
              <w:t>.</w:t>
            </w:r>
            <w:r w:rsidRPr="00D47E67">
              <w:rPr>
                <w:kern w:val="2"/>
                <w:sz w:val="24"/>
              </w:rPr>
              <w:t>street</w:t>
            </w:r>
            <w:r w:rsidRPr="00BD0CC2">
              <w:rPr>
                <w:kern w:val="2"/>
                <w:sz w:val="24"/>
              </w:rPr>
              <w:t xml:space="preserve"> + ", " + </w:t>
            </w:r>
            <w:r w:rsidRPr="00D47E67">
              <w:rPr>
                <w:kern w:val="2"/>
                <w:sz w:val="24"/>
              </w:rPr>
              <w:t>addComp</w:t>
            </w:r>
            <w:r w:rsidRPr="00BD0CC2">
              <w:rPr>
                <w:kern w:val="2"/>
                <w:sz w:val="24"/>
              </w:rPr>
              <w:t>.</w:t>
            </w:r>
            <w:r w:rsidRPr="00D47E67">
              <w:rPr>
                <w:kern w:val="2"/>
                <w:sz w:val="24"/>
              </w:rPr>
              <w:t>streetNumber</w:t>
            </w:r>
            <w:r w:rsidRPr="00BD0CC2">
              <w:rPr>
                <w:kern w:val="2"/>
                <w:sz w:val="24"/>
              </w:rPr>
              <w:t>;</w:t>
            </w:r>
          </w:p>
          <w:p w14:paraId="1562D067"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contentTpl</w:t>
            </w:r>
            <w:r w:rsidRPr="00BD0CC2">
              <w:rPr>
                <w:kern w:val="2"/>
                <w:sz w:val="24"/>
              </w:rPr>
              <w:t xml:space="preserve"> = '&lt;</w:t>
            </w:r>
            <w:r w:rsidRPr="00D47E67">
              <w:rPr>
                <w:kern w:val="2"/>
                <w:sz w:val="24"/>
              </w:rPr>
              <w:t>div</w:t>
            </w:r>
            <w:r w:rsidRPr="00BD0CC2">
              <w:rPr>
                <w:kern w:val="2"/>
                <w:sz w:val="24"/>
              </w:rPr>
              <w:t xml:space="preserve"> </w:t>
            </w:r>
            <w:r w:rsidRPr="00D47E67">
              <w:rPr>
                <w:kern w:val="2"/>
                <w:sz w:val="24"/>
              </w:rPr>
              <w:t>style</w:t>
            </w:r>
            <w:r w:rsidRPr="00BD0CC2">
              <w:rPr>
                <w:kern w:val="2"/>
                <w:sz w:val="24"/>
              </w:rPr>
              <w:t>="</w:t>
            </w:r>
            <w:r w:rsidRPr="00D47E67">
              <w:rPr>
                <w:kern w:val="2"/>
                <w:sz w:val="24"/>
              </w:rPr>
              <w:t>margin</w:t>
            </w:r>
            <w:r w:rsidRPr="00BD0CC2">
              <w:rPr>
                <w:kern w:val="2"/>
                <w:sz w:val="24"/>
              </w:rPr>
              <w:t>:0;</w:t>
            </w:r>
            <w:r w:rsidRPr="00D47E67">
              <w:rPr>
                <w:kern w:val="2"/>
                <w:sz w:val="24"/>
              </w:rPr>
              <w:t>line</w:t>
            </w:r>
            <w:r w:rsidRPr="00BD0CC2">
              <w:rPr>
                <w:kern w:val="2"/>
                <w:sz w:val="24"/>
              </w:rPr>
              <w:t>-</w:t>
            </w:r>
            <w:r w:rsidRPr="00D47E67">
              <w:rPr>
                <w:kern w:val="2"/>
                <w:sz w:val="24"/>
              </w:rPr>
              <w:t>height</w:t>
            </w:r>
            <w:r w:rsidRPr="00BD0CC2">
              <w:rPr>
                <w:kern w:val="2"/>
                <w:sz w:val="24"/>
              </w:rPr>
              <w:t>:20</w:t>
            </w:r>
            <w:r w:rsidRPr="00D47E67">
              <w:rPr>
                <w:kern w:val="2"/>
                <w:sz w:val="24"/>
              </w:rPr>
              <w:t>px</w:t>
            </w:r>
            <w:r w:rsidRPr="00BD0CC2">
              <w:rPr>
                <w:kern w:val="2"/>
                <w:sz w:val="24"/>
              </w:rPr>
              <w:t>;</w:t>
            </w:r>
            <w:r w:rsidRPr="00D47E67">
              <w:rPr>
                <w:kern w:val="2"/>
                <w:sz w:val="24"/>
              </w:rPr>
              <w:t>padding</w:t>
            </w:r>
            <w:r w:rsidRPr="00BD0CC2">
              <w:rPr>
                <w:kern w:val="2"/>
                <w:sz w:val="24"/>
              </w:rPr>
              <w:t>:2</w:t>
            </w:r>
            <w:r w:rsidRPr="00D47E67">
              <w:rPr>
                <w:kern w:val="2"/>
                <w:sz w:val="24"/>
              </w:rPr>
              <w:t>px</w:t>
            </w:r>
            <w:r w:rsidRPr="00BD0CC2">
              <w:rPr>
                <w:kern w:val="2"/>
                <w:sz w:val="24"/>
              </w:rPr>
              <w:t>;"&gt;' +</w:t>
            </w:r>
          </w:p>
          <w:p w14:paraId="0AE1C9AD" w14:textId="77777777" w:rsidR="007317F5" w:rsidRPr="00BD0CC2" w:rsidRDefault="007317F5" w:rsidP="007317F5">
            <w:pPr>
              <w:rPr>
                <w:kern w:val="2"/>
                <w:sz w:val="24"/>
              </w:rPr>
            </w:pPr>
            <w:r w:rsidRPr="00BD0CC2">
              <w:rPr>
                <w:rFonts w:hint="eastAsia"/>
                <w:kern w:val="2"/>
                <w:sz w:val="24"/>
              </w:rPr>
              <w:t xml:space="preserve">                        '</w:t>
            </w:r>
            <w:r w:rsidRPr="00BD0CC2">
              <w:rPr>
                <w:rFonts w:hint="eastAsia"/>
                <w:kern w:val="2"/>
                <w:sz w:val="24"/>
              </w:rPr>
              <w:t>经度：</w:t>
            </w:r>
            <w:r w:rsidRPr="00BD0CC2">
              <w:rPr>
                <w:rFonts w:hint="eastAsia"/>
                <w:kern w:val="2"/>
                <w:sz w:val="24"/>
              </w:rPr>
              <w:t>{{</w:t>
            </w:r>
            <w:r w:rsidRPr="00D47E67">
              <w:rPr>
                <w:kern w:val="2"/>
                <w:sz w:val="24"/>
              </w:rPr>
              <w:t>data</w:t>
            </w:r>
            <w:r w:rsidRPr="00BD0CC2">
              <w:rPr>
                <w:rFonts w:hint="eastAsia"/>
                <w:kern w:val="2"/>
                <w:sz w:val="24"/>
              </w:rPr>
              <w:t>.</w:t>
            </w:r>
            <w:r w:rsidRPr="00D47E67">
              <w:rPr>
                <w:kern w:val="2"/>
                <w:sz w:val="24"/>
              </w:rPr>
              <w:t>longitude</w:t>
            </w:r>
            <w:r w:rsidRPr="00BD0CC2">
              <w:rPr>
                <w:rFonts w:hint="eastAsia"/>
                <w:kern w:val="2"/>
                <w:sz w:val="24"/>
              </w:rPr>
              <w:t>}}' +</w:t>
            </w:r>
          </w:p>
          <w:p w14:paraId="1302A58D" w14:textId="77777777" w:rsidR="007317F5" w:rsidRPr="00BD0CC2" w:rsidRDefault="007317F5" w:rsidP="007317F5">
            <w:pPr>
              <w:rPr>
                <w:kern w:val="2"/>
                <w:sz w:val="24"/>
              </w:rPr>
            </w:pPr>
            <w:r w:rsidRPr="00BD0CC2">
              <w:rPr>
                <w:rFonts w:hint="eastAsia"/>
                <w:kern w:val="2"/>
                <w:sz w:val="24"/>
              </w:rPr>
              <w:lastRenderedPageBreak/>
              <w:t xml:space="preserve">                        '&lt;</w:t>
            </w:r>
            <w:r w:rsidRPr="00D47E67">
              <w:rPr>
                <w:kern w:val="2"/>
                <w:sz w:val="24"/>
              </w:rPr>
              <w:t>br</w:t>
            </w:r>
            <w:r w:rsidRPr="00BD0CC2">
              <w:rPr>
                <w:rFonts w:hint="eastAsia"/>
                <w:kern w:val="2"/>
                <w:sz w:val="24"/>
              </w:rPr>
              <w:t>/&gt;</w:t>
            </w:r>
            <w:r w:rsidRPr="00BD0CC2">
              <w:rPr>
                <w:rFonts w:hint="eastAsia"/>
                <w:kern w:val="2"/>
                <w:sz w:val="24"/>
              </w:rPr>
              <w:t>纬度：</w:t>
            </w:r>
            <w:r w:rsidRPr="00BD0CC2">
              <w:rPr>
                <w:rFonts w:hint="eastAsia"/>
                <w:kern w:val="2"/>
                <w:sz w:val="24"/>
              </w:rPr>
              <w:t>{{</w:t>
            </w:r>
            <w:r w:rsidRPr="00D47E67">
              <w:rPr>
                <w:kern w:val="2"/>
                <w:sz w:val="24"/>
              </w:rPr>
              <w:t>data</w:t>
            </w:r>
            <w:r w:rsidRPr="00BD0CC2">
              <w:rPr>
                <w:rFonts w:hint="eastAsia"/>
                <w:kern w:val="2"/>
                <w:sz w:val="24"/>
              </w:rPr>
              <w:t>.</w:t>
            </w:r>
            <w:r w:rsidRPr="00D47E67">
              <w:rPr>
                <w:kern w:val="2"/>
                <w:sz w:val="24"/>
              </w:rPr>
              <w:t>latitude</w:t>
            </w:r>
            <w:r w:rsidRPr="00BD0CC2">
              <w:rPr>
                <w:rFonts w:hint="eastAsia"/>
                <w:kern w:val="2"/>
                <w:sz w:val="24"/>
              </w:rPr>
              <w:t>}}' +</w:t>
            </w:r>
          </w:p>
          <w:p w14:paraId="6795D26F" w14:textId="77777777" w:rsidR="007317F5" w:rsidRPr="00BD0CC2" w:rsidRDefault="007317F5" w:rsidP="007317F5">
            <w:pPr>
              <w:rPr>
                <w:kern w:val="2"/>
                <w:sz w:val="24"/>
              </w:rPr>
            </w:pPr>
            <w:r w:rsidRPr="00BD0CC2">
              <w:rPr>
                <w:rFonts w:hint="eastAsia"/>
                <w:kern w:val="2"/>
                <w:sz w:val="24"/>
              </w:rPr>
              <w:t xml:space="preserve">                        '&lt;</w:t>
            </w:r>
            <w:r w:rsidRPr="00D47E67">
              <w:rPr>
                <w:kern w:val="2"/>
                <w:sz w:val="24"/>
              </w:rPr>
              <w:t>br</w:t>
            </w:r>
            <w:r w:rsidRPr="00BD0CC2">
              <w:rPr>
                <w:rFonts w:hint="eastAsia"/>
                <w:kern w:val="2"/>
                <w:sz w:val="24"/>
              </w:rPr>
              <w:t>/&gt;</w:t>
            </w:r>
            <w:r w:rsidRPr="00BD0CC2">
              <w:rPr>
                <w:rFonts w:hint="eastAsia"/>
                <w:kern w:val="2"/>
                <w:sz w:val="24"/>
              </w:rPr>
              <w:t>时间：</w:t>
            </w:r>
            <w:r w:rsidRPr="00BD0CC2">
              <w:rPr>
                <w:rFonts w:hint="eastAsia"/>
                <w:kern w:val="2"/>
                <w:sz w:val="24"/>
              </w:rPr>
              <w:t>{{</w:t>
            </w:r>
            <w:r w:rsidRPr="00D47E67">
              <w:rPr>
                <w:kern w:val="2"/>
                <w:sz w:val="24"/>
              </w:rPr>
              <w:t>data</w:t>
            </w:r>
            <w:r w:rsidRPr="00BD0CC2">
              <w:rPr>
                <w:rFonts w:hint="eastAsia"/>
                <w:kern w:val="2"/>
                <w:sz w:val="24"/>
              </w:rPr>
              <w:t>.</w:t>
            </w:r>
            <w:r w:rsidRPr="00D47E67">
              <w:rPr>
                <w:kern w:val="2"/>
                <w:sz w:val="24"/>
              </w:rPr>
              <w:t>time</w:t>
            </w:r>
            <w:r w:rsidRPr="00BD0CC2">
              <w:rPr>
                <w:rFonts w:hint="eastAsia"/>
                <w:kern w:val="2"/>
                <w:sz w:val="24"/>
              </w:rPr>
              <w:t>}}' +</w:t>
            </w:r>
          </w:p>
          <w:p w14:paraId="79B6DFB6" w14:textId="77777777" w:rsidR="007317F5" w:rsidRPr="00BD0CC2" w:rsidRDefault="007317F5" w:rsidP="007317F5">
            <w:pPr>
              <w:rPr>
                <w:kern w:val="2"/>
                <w:sz w:val="24"/>
              </w:rPr>
            </w:pPr>
            <w:r w:rsidRPr="00BD0CC2">
              <w:rPr>
                <w:kern w:val="2"/>
                <w:sz w:val="24"/>
              </w:rPr>
              <w:t xml:space="preserve">                        '&lt;/</w:t>
            </w:r>
            <w:r w:rsidRPr="00D47E67">
              <w:rPr>
                <w:kern w:val="2"/>
                <w:sz w:val="24"/>
              </w:rPr>
              <w:t>div</w:t>
            </w:r>
            <w:r w:rsidRPr="00BD0CC2">
              <w:rPr>
                <w:kern w:val="2"/>
                <w:sz w:val="24"/>
              </w:rPr>
              <w:t>&gt;';</w:t>
            </w:r>
          </w:p>
          <w:p w14:paraId="77B13ED4"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render</w:t>
            </w:r>
            <w:r w:rsidRPr="00BD0CC2">
              <w:rPr>
                <w:kern w:val="2"/>
                <w:sz w:val="24"/>
              </w:rPr>
              <w:t xml:space="preserve"> = </w:t>
            </w:r>
            <w:r w:rsidRPr="00D47E67">
              <w:rPr>
                <w:kern w:val="2"/>
                <w:sz w:val="24"/>
              </w:rPr>
              <w:t>template</w:t>
            </w:r>
            <w:r w:rsidRPr="00BD0CC2">
              <w:rPr>
                <w:kern w:val="2"/>
                <w:sz w:val="24"/>
              </w:rPr>
              <w:t>.</w:t>
            </w:r>
            <w:r w:rsidRPr="00D47E67">
              <w:rPr>
                <w:kern w:val="2"/>
                <w:sz w:val="24"/>
              </w:rPr>
              <w:t>compile</w:t>
            </w:r>
            <w:r w:rsidRPr="00BD0CC2">
              <w:rPr>
                <w:kern w:val="2"/>
                <w:sz w:val="24"/>
              </w:rPr>
              <w:t>(</w:t>
            </w:r>
            <w:r w:rsidRPr="00D47E67">
              <w:rPr>
                <w:kern w:val="2"/>
                <w:sz w:val="24"/>
              </w:rPr>
              <w:t>contentTpl</w:t>
            </w:r>
            <w:r w:rsidRPr="00BD0CC2">
              <w:rPr>
                <w:kern w:val="2"/>
                <w:sz w:val="24"/>
              </w:rPr>
              <w:t>);</w:t>
            </w:r>
          </w:p>
          <w:p w14:paraId="65C432A4"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html</w:t>
            </w:r>
            <w:r w:rsidRPr="00BD0CC2">
              <w:rPr>
                <w:kern w:val="2"/>
                <w:sz w:val="24"/>
              </w:rPr>
              <w:t xml:space="preserve"> = </w:t>
            </w:r>
            <w:r w:rsidRPr="00D47E67">
              <w:rPr>
                <w:kern w:val="2"/>
                <w:sz w:val="24"/>
              </w:rPr>
              <w:t>render</w:t>
            </w:r>
            <w:r w:rsidRPr="00BD0CC2">
              <w:rPr>
                <w:kern w:val="2"/>
                <w:sz w:val="24"/>
              </w:rPr>
              <w:t>(</w:t>
            </w:r>
            <w:r w:rsidRPr="00D47E67">
              <w:rPr>
                <w:kern w:val="2"/>
                <w:sz w:val="24"/>
              </w:rPr>
              <w:t>cfg</w:t>
            </w:r>
            <w:r w:rsidRPr="00BD0CC2">
              <w:rPr>
                <w:kern w:val="2"/>
                <w:sz w:val="24"/>
              </w:rPr>
              <w:t>);</w:t>
            </w:r>
          </w:p>
          <w:p w14:paraId="32D79F83" w14:textId="77777777" w:rsidR="007317F5" w:rsidRPr="00BD0CC2" w:rsidRDefault="007317F5" w:rsidP="007317F5">
            <w:pPr>
              <w:rPr>
                <w:kern w:val="2"/>
                <w:sz w:val="24"/>
              </w:rPr>
            </w:pPr>
            <w:r w:rsidRPr="00BD0CC2">
              <w:rPr>
                <w:rFonts w:hint="eastAsia"/>
                <w:kern w:val="2"/>
                <w:sz w:val="24"/>
              </w:rPr>
              <w:t xml:space="preserve">                    //</w:t>
            </w:r>
            <w:r w:rsidRPr="00BD0CC2">
              <w:rPr>
                <w:rFonts w:hint="eastAsia"/>
                <w:kern w:val="2"/>
                <w:sz w:val="24"/>
              </w:rPr>
              <w:t>创建检索信息窗口对象</w:t>
            </w:r>
          </w:p>
          <w:p w14:paraId="150F2794" w14:textId="77777777" w:rsidR="007317F5" w:rsidRPr="00BD0CC2" w:rsidRDefault="007317F5" w:rsidP="007317F5">
            <w:pPr>
              <w:rPr>
                <w:kern w:val="2"/>
                <w:sz w:val="24"/>
              </w:rPr>
            </w:pPr>
            <w:r w:rsidRPr="00BD0CC2">
              <w:rPr>
                <w:kern w:val="2"/>
                <w:sz w:val="24"/>
              </w:rPr>
              <w:t xml:space="preserve">                    </w:t>
            </w:r>
            <w:r w:rsidRPr="00D47E67">
              <w:rPr>
                <w:kern w:val="2"/>
                <w:sz w:val="24"/>
              </w:rPr>
              <w:t>searchInfoWindow</w:t>
            </w:r>
            <w:r w:rsidRPr="00BD0CC2">
              <w:rPr>
                <w:kern w:val="2"/>
                <w:sz w:val="24"/>
              </w:rPr>
              <w:t xml:space="preserve"> = </w:t>
            </w:r>
            <w:r w:rsidRPr="00D47E67">
              <w:rPr>
                <w:kern w:val="2"/>
                <w:sz w:val="24"/>
              </w:rPr>
              <w:t>new</w:t>
            </w:r>
            <w:r w:rsidRPr="00BD0CC2">
              <w:rPr>
                <w:kern w:val="2"/>
                <w:sz w:val="24"/>
              </w:rPr>
              <w:t xml:space="preserve"> </w:t>
            </w:r>
            <w:r w:rsidRPr="00D47E67">
              <w:rPr>
                <w:kern w:val="2"/>
                <w:sz w:val="24"/>
              </w:rPr>
              <w:t>BMapLib</w:t>
            </w:r>
            <w:r w:rsidRPr="00BD0CC2">
              <w:rPr>
                <w:kern w:val="2"/>
                <w:sz w:val="24"/>
              </w:rPr>
              <w:t>.</w:t>
            </w:r>
            <w:r w:rsidRPr="00D47E67">
              <w:rPr>
                <w:kern w:val="2"/>
                <w:sz w:val="24"/>
              </w:rPr>
              <w:t>SearchInfoWindow</w:t>
            </w:r>
            <w:r w:rsidRPr="00BD0CC2">
              <w:rPr>
                <w:kern w:val="2"/>
                <w:sz w:val="24"/>
              </w:rPr>
              <w:t>(</w:t>
            </w:r>
            <w:r w:rsidRPr="00D47E67">
              <w:rPr>
                <w:kern w:val="2"/>
                <w:sz w:val="24"/>
              </w:rPr>
              <w:t>map</w:t>
            </w:r>
            <w:r w:rsidRPr="00BD0CC2">
              <w:rPr>
                <w:kern w:val="2"/>
                <w:sz w:val="24"/>
              </w:rPr>
              <w:t xml:space="preserve">, </w:t>
            </w:r>
            <w:r w:rsidRPr="00D47E67">
              <w:rPr>
                <w:kern w:val="2"/>
                <w:sz w:val="24"/>
              </w:rPr>
              <w:t>html</w:t>
            </w:r>
            <w:r w:rsidRPr="00BD0CC2">
              <w:rPr>
                <w:kern w:val="2"/>
                <w:sz w:val="24"/>
              </w:rPr>
              <w:t>, {</w:t>
            </w:r>
          </w:p>
          <w:p w14:paraId="016E1B15"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title</w:t>
            </w:r>
            <w:r w:rsidRPr="00BD0CC2">
              <w:rPr>
                <w:rFonts w:hint="eastAsia"/>
                <w:kern w:val="2"/>
                <w:sz w:val="24"/>
              </w:rPr>
              <w:t xml:space="preserve">: </w:t>
            </w:r>
            <w:r w:rsidRPr="00D47E67">
              <w:rPr>
                <w:kern w:val="2"/>
                <w:sz w:val="24"/>
              </w:rPr>
              <w:t>tittle</w:t>
            </w:r>
            <w:r w:rsidRPr="00BD0CC2">
              <w:rPr>
                <w:rFonts w:hint="eastAsia"/>
                <w:kern w:val="2"/>
                <w:sz w:val="24"/>
              </w:rPr>
              <w:t>,      //</w:t>
            </w:r>
            <w:r w:rsidRPr="00BD0CC2">
              <w:rPr>
                <w:rFonts w:hint="eastAsia"/>
                <w:kern w:val="2"/>
                <w:sz w:val="24"/>
              </w:rPr>
              <w:t>标题</w:t>
            </w:r>
          </w:p>
          <w:p w14:paraId="78119E96"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width</w:t>
            </w:r>
            <w:r w:rsidRPr="00BD0CC2">
              <w:rPr>
                <w:rFonts w:hint="eastAsia"/>
                <w:kern w:val="2"/>
                <w:sz w:val="24"/>
              </w:rPr>
              <w:t>: 290,             //</w:t>
            </w:r>
            <w:r w:rsidRPr="00BD0CC2">
              <w:rPr>
                <w:rFonts w:hint="eastAsia"/>
                <w:kern w:val="2"/>
                <w:sz w:val="24"/>
              </w:rPr>
              <w:t>宽度</w:t>
            </w:r>
          </w:p>
          <w:p w14:paraId="56FDD5E8"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height</w:t>
            </w:r>
            <w:r w:rsidRPr="00BD0CC2">
              <w:rPr>
                <w:rFonts w:hint="eastAsia"/>
                <w:kern w:val="2"/>
                <w:sz w:val="24"/>
              </w:rPr>
              <w:t>: 85,              //</w:t>
            </w:r>
            <w:r w:rsidRPr="00BD0CC2">
              <w:rPr>
                <w:rFonts w:hint="eastAsia"/>
                <w:kern w:val="2"/>
                <w:sz w:val="24"/>
              </w:rPr>
              <w:t>高度</w:t>
            </w:r>
          </w:p>
          <w:p w14:paraId="6303FC92"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panel</w:t>
            </w:r>
            <w:r w:rsidRPr="00BD0CC2">
              <w:rPr>
                <w:rFonts w:hint="eastAsia"/>
                <w:kern w:val="2"/>
                <w:sz w:val="24"/>
              </w:rPr>
              <w:t>: "</w:t>
            </w:r>
            <w:r w:rsidRPr="00D47E67">
              <w:rPr>
                <w:kern w:val="2"/>
                <w:sz w:val="24"/>
              </w:rPr>
              <w:t>panel</w:t>
            </w:r>
            <w:r w:rsidRPr="00BD0CC2">
              <w:rPr>
                <w:rFonts w:hint="eastAsia"/>
                <w:kern w:val="2"/>
                <w:sz w:val="24"/>
              </w:rPr>
              <w:t>",         //</w:t>
            </w:r>
            <w:r w:rsidRPr="00BD0CC2">
              <w:rPr>
                <w:rFonts w:hint="eastAsia"/>
                <w:kern w:val="2"/>
                <w:sz w:val="24"/>
              </w:rPr>
              <w:t>检索结果面板</w:t>
            </w:r>
          </w:p>
          <w:p w14:paraId="2AFD5E55"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enableAutoPan</w:t>
            </w:r>
            <w:r w:rsidRPr="00BD0CC2">
              <w:rPr>
                <w:rFonts w:hint="eastAsia"/>
                <w:kern w:val="2"/>
                <w:sz w:val="24"/>
              </w:rPr>
              <w:t xml:space="preserve">: </w:t>
            </w:r>
            <w:r w:rsidRPr="00D47E67">
              <w:rPr>
                <w:kern w:val="2"/>
                <w:sz w:val="24"/>
              </w:rPr>
              <w:t>true</w:t>
            </w:r>
            <w:r w:rsidRPr="00BD0CC2">
              <w:rPr>
                <w:rFonts w:hint="eastAsia"/>
                <w:kern w:val="2"/>
                <w:sz w:val="24"/>
              </w:rPr>
              <w:t>,     //</w:t>
            </w:r>
            <w:r w:rsidRPr="00BD0CC2">
              <w:rPr>
                <w:rFonts w:hint="eastAsia"/>
                <w:kern w:val="2"/>
                <w:sz w:val="24"/>
              </w:rPr>
              <w:t>自动平移</w:t>
            </w:r>
          </w:p>
          <w:p w14:paraId="5518AEEE" w14:textId="77777777" w:rsidR="007317F5" w:rsidRPr="00BD0CC2" w:rsidRDefault="007317F5" w:rsidP="007317F5">
            <w:pPr>
              <w:rPr>
                <w:kern w:val="2"/>
                <w:sz w:val="24"/>
              </w:rPr>
            </w:pPr>
            <w:r w:rsidRPr="00BD0CC2">
              <w:rPr>
                <w:kern w:val="2"/>
                <w:sz w:val="24"/>
              </w:rPr>
              <w:t xml:space="preserve">                        </w:t>
            </w:r>
            <w:r w:rsidRPr="00D47E67">
              <w:rPr>
                <w:kern w:val="2"/>
                <w:sz w:val="24"/>
              </w:rPr>
              <w:t>searchTypes</w:t>
            </w:r>
            <w:r w:rsidRPr="00BD0CC2">
              <w:rPr>
                <w:kern w:val="2"/>
                <w:sz w:val="24"/>
              </w:rPr>
              <w:t>: [</w:t>
            </w:r>
          </w:p>
          <w:p w14:paraId="2EFBC850"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SEARCH</w:t>
            </w:r>
            <w:r w:rsidRPr="00BD0CC2">
              <w:rPr>
                <w:rFonts w:hint="eastAsia"/>
                <w:kern w:val="2"/>
                <w:sz w:val="24"/>
              </w:rPr>
              <w:t>,   //</w:t>
            </w:r>
            <w:r w:rsidRPr="00BD0CC2">
              <w:rPr>
                <w:rFonts w:hint="eastAsia"/>
                <w:kern w:val="2"/>
                <w:sz w:val="24"/>
              </w:rPr>
              <w:t>周边检索</w:t>
            </w:r>
          </w:p>
          <w:p w14:paraId="0C407577"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TO</w:t>
            </w:r>
            <w:r w:rsidRPr="00BD0CC2">
              <w:rPr>
                <w:rFonts w:hint="eastAsia"/>
                <w:kern w:val="2"/>
                <w:sz w:val="24"/>
              </w:rPr>
              <w:t>_</w:t>
            </w:r>
            <w:r w:rsidRPr="00D47E67">
              <w:rPr>
                <w:kern w:val="2"/>
                <w:sz w:val="24"/>
              </w:rPr>
              <w:t>HERE</w:t>
            </w:r>
            <w:r w:rsidRPr="00BD0CC2">
              <w:rPr>
                <w:rFonts w:hint="eastAsia"/>
                <w:kern w:val="2"/>
                <w:sz w:val="24"/>
              </w:rPr>
              <w:t>,  //</w:t>
            </w:r>
            <w:r w:rsidRPr="00BD0CC2">
              <w:rPr>
                <w:rFonts w:hint="eastAsia"/>
                <w:kern w:val="2"/>
                <w:sz w:val="24"/>
              </w:rPr>
              <w:t>到这里去</w:t>
            </w:r>
          </w:p>
          <w:p w14:paraId="1FE705E3" w14:textId="77777777" w:rsidR="007317F5" w:rsidRPr="00BD0CC2" w:rsidRDefault="007317F5" w:rsidP="007317F5">
            <w:pPr>
              <w:rPr>
                <w:kern w:val="2"/>
                <w:sz w:val="24"/>
              </w:rPr>
            </w:pPr>
            <w:r w:rsidRPr="00BD0CC2">
              <w:rPr>
                <w:rFonts w:hint="eastAsia"/>
                <w:kern w:val="2"/>
                <w:sz w:val="24"/>
              </w:rPr>
              <w:t xml:space="preserve">                            </w:t>
            </w:r>
            <w:r w:rsidRPr="00D47E67">
              <w:rPr>
                <w:kern w:val="2"/>
                <w:sz w:val="24"/>
              </w:rPr>
              <w:t>BMAPLIB</w:t>
            </w:r>
            <w:r w:rsidRPr="00BD0CC2">
              <w:rPr>
                <w:rFonts w:hint="eastAsia"/>
                <w:kern w:val="2"/>
                <w:sz w:val="24"/>
              </w:rPr>
              <w:t>_</w:t>
            </w:r>
            <w:r w:rsidRPr="00D47E67">
              <w:rPr>
                <w:kern w:val="2"/>
                <w:sz w:val="24"/>
              </w:rPr>
              <w:t>TAB</w:t>
            </w:r>
            <w:r w:rsidRPr="00BD0CC2">
              <w:rPr>
                <w:rFonts w:hint="eastAsia"/>
                <w:kern w:val="2"/>
                <w:sz w:val="24"/>
              </w:rPr>
              <w:t>_</w:t>
            </w:r>
            <w:r w:rsidRPr="00D47E67">
              <w:rPr>
                <w:kern w:val="2"/>
                <w:sz w:val="24"/>
              </w:rPr>
              <w:t>FROM</w:t>
            </w:r>
            <w:r w:rsidRPr="00BD0CC2">
              <w:rPr>
                <w:rFonts w:hint="eastAsia"/>
                <w:kern w:val="2"/>
                <w:sz w:val="24"/>
              </w:rPr>
              <w:t>_</w:t>
            </w:r>
            <w:r w:rsidRPr="00D47E67">
              <w:rPr>
                <w:kern w:val="2"/>
                <w:sz w:val="24"/>
              </w:rPr>
              <w:t>HERE</w:t>
            </w:r>
            <w:r w:rsidRPr="00BD0CC2">
              <w:rPr>
                <w:rFonts w:hint="eastAsia"/>
                <w:kern w:val="2"/>
                <w:sz w:val="24"/>
              </w:rPr>
              <w:t xml:space="preserve"> //</w:t>
            </w:r>
            <w:r w:rsidRPr="00BD0CC2">
              <w:rPr>
                <w:rFonts w:hint="eastAsia"/>
                <w:kern w:val="2"/>
                <w:sz w:val="24"/>
              </w:rPr>
              <w:t>从这里出发</w:t>
            </w:r>
          </w:p>
          <w:p w14:paraId="7CD99D05" w14:textId="77777777" w:rsidR="007317F5" w:rsidRPr="00BD0CC2" w:rsidRDefault="007317F5" w:rsidP="007317F5">
            <w:pPr>
              <w:rPr>
                <w:kern w:val="2"/>
                <w:sz w:val="24"/>
              </w:rPr>
            </w:pPr>
            <w:r w:rsidRPr="00BD0CC2">
              <w:rPr>
                <w:kern w:val="2"/>
                <w:sz w:val="24"/>
              </w:rPr>
              <w:t xml:space="preserve">                        ]</w:t>
            </w:r>
          </w:p>
          <w:p w14:paraId="4369B490" w14:textId="77777777" w:rsidR="007317F5" w:rsidRPr="00BD0CC2" w:rsidRDefault="007317F5" w:rsidP="007317F5">
            <w:pPr>
              <w:rPr>
                <w:kern w:val="2"/>
                <w:sz w:val="24"/>
              </w:rPr>
            </w:pPr>
            <w:r w:rsidRPr="00BD0CC2">
              <w:rPr>
                <w:kern w:val="2"/>
                <w:sz w:val="24"/>
              </w:rPr>
              <w:t xml:space="preserve">                    });</w:t>
            </w:r>
          </w:p>
          <w:p w14:paraId="0F945D21" w14:textId="52358431" w:rsidR="007317F5" w:rsidRPr="00BD0CC2" w:rsidRDefault="007317F5" w:rsidP="007317F5">
            <w:pPr>
              <w:rPr>
                <w:kern w:val="2"/>
                <w:sz w:val="24"/>
              </w:rPr>
            </w:pPr>
            <w:r w:rsidRPr="00BD0CC2">
              <w:rPr>
                <w:kern w:val="2"/>
                <w:sz w:val="24"/>
              </w:rPr>
              <w:t xml:space="preserve">                });</w:t>
            </w:r>
          </w:p>
          <w:p w14:paraId="49C56373"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overlayStyle</w:t>
            </w:r>
            <w:r w:rsidRPr="00BD0CC2">
              <w:rPr>
                <w:kern w:val="2"/>
                <w:sz w:val="24"/>
              </w:rPr>
              <w:t xml:space="preserve"> = {</w:t>
            </w:r>
          </w:p>
          <w:p w14:paraId="34850FEA" w14:textId="77777777" w:rsidR="007317F5" w:rsidRPr="00BD0CC2" w:rsidRDefault="007317F5" w:rsidP="007317F5">
            <w:pPr>
              <w:rPr>
                <w:kern w:val="2"/>
                <w:sz w:val="24"/>
              </w:rPr>
            </w:pPr>
            <w:r w:rsidRPr="00BD0CC2">
              <w:rPr>
                <w:kern w:val="2"/>
                <w:sz w:val="24"/>
              </w:rPr>
              <w:t xml:space="preserve">                    </w:t>
            </w:r>
            <w:r w:rsidRPr="00D47E67">
              <w:rPr>
                <w:kern w:val="2"/>
                <w:sz w:val="24"/>
              </w:rPr>
              <w:t>background</w:t>
            </w:r>
            <w:r w:rsidRPr="00BD0CC2">
              <w:rPr>
                <w:kern w:val="2"/>
                <w:sz w:val="24"/>
              </w:rPr>
              <w:t>: '</w:t>
            </w:r>
            <w:r w:rsidRPr="00D47E67">
              <w:rPr>
                <w:kern w:val="2"/>
                <w:sz w:val="24"/>
              </w:rPr>
              <w:t>url</w:t>
            </w:r>
            <w:r w:rsidRPr="00BD0CC2">
              <w:rPr>
                <w:kern w:val="2"/>
                <w:sz w:val="24"/>
              </w:rPr>
              <w:t>("../</w:t>
            </w:r>
            <w:r w:rsidRPr="00D47E67">
              <w:rPr>
                <w:kern w:val="2"/>
                <w:sz w:val="24"/>
              </w:rPr>
              <w:t>img</w:t>
            </w:r>
            <w:r w:rsidRPr="00BD0CC2">
              <w:rPr>
                <w:kern w:val="2"/>
                <w:sz w:val="24"/>
              </w:rPr>
              <w:t>/</w:t>
            </w:r>
            <w:r w:rsidRPr="00D47E67">
              <w:rPr>
                <w:kern w:val="2"/>
                <w:sz w:val="24"/>
              </w:rPr>
              <w:t>markers</w:t>
            </w:r>
            <w:r w:rsidRPr="00BD0CC2">
              <w:rPr>
                <w:kern w:val="2"/>
                <w:sz w:val="24"/>
              </w:rPr>
              <w:t>.</w:t>
            </w:r>
            <w:r w:rsidRPr="00D47E67">
              <w:rPr>
                <w:kern w:val="2"/>
                <w:sz w:val="24"/>
              </w:rPr>
              <w:t>png</w:t>
            </w:r>
            <w:r w:rsidRPr="00BD0CC2">
              <w:rPr>
                <w:kern w:val="2"/>
                <w:sz w:val="24"/>
              </w:rPr>
              <w:t>")',</w:t>
            </w:r>
          </w:p>
          <w:p w14:paraId="6FC05561" w14:textId="77777777" w:rsidR="007317F5" w:rsidRPr="00BD0CC2" w:rsidRDefault="007317F5" w:rsidP="007317F5">
            <w:pPr>
              <w:rPr>
                <w:kern w:val="2"/>
                <w:sz w:val="24"/>
              </w:rPr>
            </w:pPr>
            <w:r w:rsidRPr="00BD0CC2">
              <w:rPr>
                <w:kern w:val="2"/>
                <w:sz w:val="24"/>
              </w:rPr>
              <w:t xml:space="preserve">                    </w:t>
            </w:r>
            <w:r w:rsidRPr="00D47E67">
              <w:rPr>
                <w:kern w:val="2"/>
                <w:sz w:val="24"/>
              </w:rPr>
              <w:t>width</w:t>
            </w:r>
            <w:r w:rsidRPr="00BD0CC2">
              <w:rPr>
                <w:kern w:val="2"/>
                <w:sz w:val="24"/>
              </w:rPr>
              <w:t>: '22</w:t>
            </w:r>
            <w:r w:rsidRPr="00D47E67">
              <w:rPr>
                <w:kern w:val="2"/>
                <w:sz w:val="24"/>
              </w:rPr>
              <w:t>px</w:t>
            </w:r>
            <w:r w:rsidRPr="00BD0CC2">
              <w:rPr>
                <w:kern w:val="2"/>
                <w:sz w:val="24"/>
              </w:rPr>
              <w:t>',</w:t>
            </w:r>
          </w:p>
          <w:p w14:paraId="40984E1E" w14:textId="77777777" w:rsidR="007317F5" w:rsidRPr="00BD0CC2" w:rsidRDefault="007317F5" w:rsidP="007317F5">
            <w:pPr>
              <w:rPr>
                <w:kern w:val="2"/>
                <w:sz w:val="24"/>
              </w:rPr>
            </w:pPr>
            <w:r w:rsidRPr="00BD0CC2">
              <w:rPr>
                <w:kern w:val="2"/>
                <w:sz w:val="24"/>
              </w:rPr>
              <w:t xml:space="preserve">                    </w:t>
            </w:r>
            <w:r w:rsidRPr="00D47E67">
              <w:rPr>
                <w:kern w:val="2"/>
                <w:sz w:val="24"/>
              </w:rPr>
              <w:t>height</w:t>
            </w:r>
            <w:r w:rsidRPr="00BD0CC2">
              <w:rPr>
                <w:kern w:val="2"/>
                <w:sz w:val="24"/>
              </w:rPr>
              <w:t>: '29</w:t>
            </w:r>
            <w:r w:rsidRPr="00D47E67">
              <w:rPr>
                <w:kern w:val="2"/>
                <w:sz w:val="24"/>
              </w:rPr>
              <w:t>px</w:t>
            </w:r>
            <w:r w:rsidRPr="00BD0CC2">
              <w:rPr>
                <w:kern w:val="2"/>
                <w:sz w:val="24"/>
              </w:rPr>
              <w:t>',</w:t>
            </w:r>
          </w:p>
          <w:p w14:paraId="2DF9B3AF" w14:textId="77777777" w:rsidR="007317F5" w:rsidRPr="00BD0CC2" w:rsidRDefault="007317F5" w:rsidP="007317F5">
            <w:pPr>
              <w:rPr>
                <w:kern w:val="2"/>
                <w:sz w:val="24"/>
              </w:rPr>
            </w:pPr>
            <w:r w:rsidRPr="00BD0CC2">
              <w:rPr>
                <w:kern w:val="2"/>
                <w:sz w:val="24"/>
              </w:rPr>
              <w:t xml:space="preserve">                    </w:t>
            </w:r>
            <w:r w:rsidRPr="00D47E67">
              <w:rPr>
                <w:kern w:val="2"/>
                <w:sz w:val="24"/>
              </w:rPr>
              <w:t>fontSize</w:t>
            </w:r>
            <w:r w:rsidRPr="00BD0CC2">
              <w:rPr>
                <w:kern w:val="2"/>
                <w:sz w:val="24"/>
              </w:rPr>
              <w:t>: '15</w:t>
            </w:r>
            <w:r w:rsidRPr="00D47E67">
              <w:rPr>
                <w:kern w:val="2"/>
                <w:sz w:val="24"/>
              </w:rPr>
              <w:t>px</w:t>
            </w:r>
            <w:r w:rsidRPr="00BD0CC2">
              <w:rPr>
                <w:kern w:val="2"/>
                <w:sz w:val="24"/>
              </w:rPr>
              <w:t>',</w:t>
            </w:r>
          </w:p>
          <w:p w14:paraId="5F6F11CB" w14:textId="77777777" w:rsidR="007317F5" w:rsidRPr="00BD0CC2" w:rsidRDefault="007317F5" w:rsidP="007317F5">
            <w:pPr>
              <w:rPr>
                <w:kern w:val="2"/>
                <w:sz w:val="24"/>
              </w:rPr>
            </w:pPr>
            <w:r w:rsidRPr="00BD0CC2">
              <w:rPr>
                <w:kern w:val="2"/>
                <w:sz w:val="24"/>
              </w:rPr>
              <w:t xml:space="preserve">                    </w:t>
            </w:r>
            <w:r w:rsidRPr="00D47E67">
              <w:rPr>
                <w:kern w:val="2"/>
                <w:sz w:val="24"/>
              </w:rPr>
              <w:t>position</w:t>
            </w:r>
            <w:r w:rsidRPr="00BD0CC2">
              <w:rPr>
                <w:kern w:val="2"/>
                <w:sz w:val="24"/>
              </w:rPr>
              <w:t>: '</w:t>
            </w:r>
            <w:r w:rsidRPr="00D47E67">
              <w:rPr>
                <w:kern w:val="2"/>
                <w:sz w:val="24"/>
              </w:rPr>
              <w:t>absolute</w:t>
            </w:r>
            <w:r w:rsidRPr="00BD0CC2">
              <w:rPr>
                <w:kern w:val="2"/>
                <w:sz w:val="24"/>
              </w:rPr>
              <w:t>',</w:t>
            </w:r>
          </w:p>
          <w:p w14:paraId="430A950D" w14:textId="77777777" w:rsidR="007317F5" w:rsidRPr="00BD0CC2" w:rsidRDefault="007317F5" w:rsidP="007317F5">
            <w:pPr>
              <w:rPr>
                <w:kern w:val="2"/>
                <w:sz w:val="24"/>
              </w:rPr>
            </w:pPr>
            <w:r w:rsidRPr="00BD0CC2">
              <w:rPr>
                <w:kern w:val="2"/>
                <w:sz w:val="24"/>
              </w:rPr>
              <w:t xml:space="preserve">                    </w:t>
            </w:r>
            <w:r w:rsidRPr="00D47E67">
              <w:rPr>
                <w:kern w:val="2"/>
                <w:sz w:val="24"/>
              </w:rPr>
              <w:t>color</w:t>
            </w:r>
            <w:r w:rsidRPr="00BD0CC2">
              <w:rPr>
                <w:kern w:val="2"/>
                <w:sz w:val="24"/>
              </w:rPr>
              <w:t>: '#</w:t>
            </w:r>
            <w:r w:rsidRPr="00D47E67">
              <w:rPr>
                <w:kern w:val="2"/>
                <w:sz w:val="24"/>
              </w:rPr>
              <w:t>fff</w:t>
            </w:r>
            <w:r w:rsidRPr="00BD0CC2">
              <w:rPr>
                <w:kern w:val="2"/>
                <w:sz w:val="24"/>
              </w:rPr>
              <w:t>',</w:t>
            </w:r>
          </w:p>
          <w:p w14:paraId="0804FAAE" w14:textId="77777777" w:rsidR="007317F5" w:rsidRPr="00BD0CC2" w:rsidRDefault="007317F5" w:rsidP="007317F5">
            <w:pPr>
              <w:rPr>
                <w:kern w:val="2"/>
                <w:sz w:val="24"/>
              </w:rPr>
            </w:pPr>
            <w:r w:rsidRPr="00BD0CC2">
              <w:rPr>
                <w:kern w:val="2"/>
                <w:sz w:val="24"/>
              </w:rPr>
              <w:t xml:space="preserve">                    </w:t>
            </w:r>
            <w:r w:rsidRPr="00D47E67">
              <w:rPr>
                <w:kern w:val="2"/>
                <w:sz w:val="24"/>
              </w:rPr>
              <w:t>whiteSpace</w:t>
            </w:r>
            <w:r w:rsidRPr="00BD0CC2">
              <w:rPr>
                <w:kern w:val="2"/>
                <w:sz w:val="24"/>
              </w:rPr>
              <w:t>: '</w:t>
            </w:r>
            <w:r w:rsidRPr="00D47E67">
              <w:rPr>
                <w:kern w:val="2"/>
                <w:sz w:val="24"/>
              </w:rPr>
              <w:t>pre</w:t>
            </w:r>
            <w:r w:rsidRPr="00BD0CC2">
              <w:rPr>
                <w:kern w:val="2"/>
                <w:sz w:val="24"/>
              </w:rPr>
              <w:t>-</w:t>
            </w:r>
            <w:r w:rsidRPr="00D47E67">
              <w:rPr>
                <w:kern w:val="2"/>
                <w:sz w:val="24"/>
              </w:rPr>
              <w:t>wrap</w:t>
            </w:r>
            <w:r w:rsidRPr="00BD0CC2">
              <w:rPr>
                <w:kern w:val="2"/>
                <w:sz w:val="24"/>
              </w:rPr>
              <w:t>',</w:t>
            </w:r>
          </w:p>
          <w:p w14:paraId="4211885A" w14:textId="77777777" w:rsidR="007317F5" w:rsidRPr="00BD0CC2" w:rsidRDefault="007317F5" w:rsidP="007317F5">
            <w:pPr>
              <w:rPr>
                <w:kern w:val="2"/>
                <w:sz w:val="24"/>
              </w:rPr>
            </w:pPr>
            <w:r w:rsidRPr="00BD0CC2">
              <w:rPr>
                <w:kern w:val="2"/>
                <w:sz w:val="24"/>
              </w:rPr>
              <w:t xml:space="preserve">                    </w:t>
            </w:r>
            <w:r w:rsidRPr="00D47E67">
              <w:rPr>
                <w:kern w:val="2"/>
                <w:sz w:val="24"/>
              </w:rPr>
              <w:t>zIndex</w:t>
            </w:r>
            <w:r w:rsidRPr="00BD0CC2">
              <w:rPr>
                <w:kern w:val="2"/>
                <w:sz w:val="24"/>
              </w:rPr>
              <w:t xml:space="preserve">: </w:t>
            </w:r>
            <w:r w:rsidRPr="00D47E67">
              <w:rPr>
                <w:kern w:val="2"/>
                <w:sz w:val="24"/>
              </w:rPr>
              <w:t>BMap</w:t>
            </w:r>
            <w:r w:rsidRPr="00BD0CC2">
              <w:rPr>
                <w:kern w:val="2"/>
                <w:sz w:val="24"/>
              </w:rPr>
              <w:t>.</w:t>
            </w:r>
            <w:r w:rsidRPr="00D47E67">
              <w:rPr>
                <w:kern w:val="2"/>
                <w:sz w:val="24"/>
              </w:rPr>
              <w:t>Overlay</w:t>
            </w:r>
            <w:r w:rsidRPr="00BD0CC2">
              <w:rPr>
                <w:kern w:val="2"/>
                <w:sz w:val="24"/>
              </w:rPr>
              <w:t>.</w:t>
            </w:r>
            <w:r w:rsidRPr="00D47E67">
              <w:rPr>
                <w:kern w:val="2"/>
                <w:sz w:val="24"/>
              </w:rPr>
              <w:t>getZIndex</w:t>
            </w:r>
            <w:r w:rsidRPr="00BD0CC2">
              <w:rPr>
                <w:kern w:val="2"/>
                <w:sz w:val="24"/>
              </w:rPr>
              <w:t>(</w:t>
            </w:r>
            <w:r w:rsidRPr="00D47E67">
              <w:rPr>
                <w:kern w:val="2"/>
                <w:sz w:val="24"/>
              </w:rPr>
              <w:t>this</w:t>
            </w:r>
            <w:r w:rsidRPr="00BD0CC2">
              <w:rPr>
                <w:kern w:val="2"/>
                <w:sz w:val="24"/>
              </w:rPr>
              <w:t>._</w:t>
            </w:r>
            <w:r w:rsidRPr="00D47E67">
              <w:rPr>
                <w:kern w:val="2"/>
                <w:sz w:val="24"/>
              </w:rPr>
              <w:t>point</w:t>
            </w:r>
            <w:r w:rsidRPr="00BD0CC2">
              <w:rPr>
                <w:kern w:val="2"/>
                <w:sz w:val="24"/>
              </w:rPr>
              <w:t>.</w:t>
            </w:r>
            <w:r w:rsidRPr="00D47E67">
              <w:rPr>
                <w:kern w:val="2"/>
                <w:sz w:val="24"/>
              </w:rPr>
              <w:t>lat</w:t>
            </w:r>
            <w:r w:rsidRPr="00BD0CC2">
              <w:rPr>
                <w:kern w:val="2"/>
                <w:sz w:val="24"/>
              </w:rPr>
              <w:t>)</w:t>
            </w:r>
          </w:p>
          <w:p w14:paraId="35A8C5CE" w14:textId="77777777" w:rsidR="007317F5" w:rsidRPr="00BD0CC2" w:rsidRDefault="007317F5" w:rsidP="007317F5">
            <w:pPr>
              <w:rPr>
                <w:kern w:val="2"/>
                <w:sz w:val="24"/>
              </w:rPr>
            </w:pPr>
            <w:r w:rsidRPr="00BD0CC2">
              <w:rPr>
                <w:kern w:val="2"/>
                <w:sz w:val="24"/>
              </w:rPr>
              <w:t xml:space="preserve">                };</w:t>
            </w:r>
          </w:p>
          <w:p w14:paraId="26B932E6" w14:textId="77777777" w:rsidR="007317F5" w:rsidRPr="00BD0CC2" w:rsidRDefault="007317F5" w:rsidP="007317F5">
            <w:pPr>
              <w:rPr>
                <w:kern w:val="2"/>
                <w:sz w:val="24"/>
              </w:rPr>
            </w:pPr>
            <w:r w:rsidRPr="00BD0CC2">
              <w:rPr>
                <w:kern w:val="2"/>
                <w:sz w:val="24"/>
              </w:rPr>
              <w:lastRenderedPageBreak/>
              <w:t xml:space="preserve">                </w:t>
            </w:r>
            <w:r w:rsidRPr="00D47E67">
              <w:rPr>
                <w:kern w:val="2"/>
                <w:sz w:val="24"/>
              </w:rPr>
              <w:t>var</w:t>
            </w:r>
            <w:r w:rsidRPr="00BD0CC2">
              <w:rPr>
                <w:kern w:val="2"/>
                <w:sz w:val="24"/>
              </w:rPr>
              <w:t xml:space="preserve"> </w:t>
            </w:r>
            <w:r w:rsidRPr="00D47E67">
              <w:rPr>
                <w:kern w:val="2"/>
                <w:sz w:val="24"/>
              </w:rPr>
              <w:t>div</w:t>
            </w:r>
            <w:r w:rsidRPr="00BD0CC2">
              <w:rPr>
                <w:kern w:val="2"/>
                <w:sz w:val="24"/>
              </w:rPr>
              <w:t xml:space="preserve"> = </w:t>
            </w:r>
            <w:r w:rsidRPr="00D47E67">
              <w:rPr>
                <w:kern w:val="2"/>
                <w:sz w:val="24"/>
              </w:rPr>
              <w:t>this</w:t>
            </w:r>
            <w:r w:rsidRPr="00BD0CC2">
              <w:rPr>
                <w:kern w:val="2"/>
                <w:sz w:val="24"/>
              </w:rPr>
              <w:t>._</w:t>
            </w:r>
            <w:r w:rsidRPr="00D47E67">
              <w:rPr>
                <w:kern w:val="2"/>
                <w:sz w:val="24"/>
              </w:rPr>
              <w:t>div</w:t>
            </w:r>
            <w:r w:rsidRPr="00BD0CC2">
              <w:rPr>
                <w:kern w:val="2"/>
                <w:sz w:val="24"/>
              </w:rPr>
              <w:t xml:space="preserve"> = </w:t>
            </w:r>
            <w:r w:rsidRPr="00D47E67">
              <w:rPr>
                <w:kern w:val="2"/>
                <w:sz w:val="24"/>
              </w:rPr>
              <w:t>document</w:t>
            </w:r>
            <w:r w:rsidRPr="00BD0CC2">
              <w:rPr>
                <w:kern w:val="2"/>
                <w:sz w:val="24"/>
              </w:rPr>
              <w:t>.</w:t>
            </w:r>
            <w:r w:rsidRPr="00D47E67">
              <w:rPr>
                <w:kern w:val="2"/>
                <w:sz w:val="24"/>
              </w:rPr>
              <w:t>createElement</w:t>
            </w:r>
            <w:r w:rsidRPr="00BD0CC2">
              <w:rPr>
                <w:kern w:val="2"/>
                <w:sz w:val="24"/>
              </w:rPr>
              <w:t>("</w:t>
            </w:r>
            <w:r w:rsidRPr="00D47E67">
              <w:rPr>
                <w:kern w:val="2"/>
                <w:sz w:val="24"/>
              </w:rPr>
              <w:t>div</w:t>
            </w:r>
            <w:r w:rsidRPr="00BD0CC2">
              <w:rPr>
                <w:kern w:val="2"/>
                <w:sz w:val="24"/>
              </w:rPr>
              <w:t>");</w:t>
            </w:r>
          </w:p>
          <w:p w14:paraId="29E26AD6"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id</w:t>
            </w:r>
            <w:r w:rsidRPr="00BD0CC2">
              <w:rPr>
                <w:kern w:val="2"/>
                <w:sz w:val="24"/>
              </w:rPr>
              <w:t xml:space="preserve"> = '</w:t>
            </w:r>
            <w:r w:rsidRPr="00D47E67">
              <w:rPr>
                <w:kern w:val="2"/>
                <w:sz w:val="24"/>
              </w:rPr>
              <w:t>marker</w:t>
            </w:r>
            <w:r w:rsidRPr="00BD0CC2">
              <w:rPr>
                <w:kern w:val="2"/>
                <w:sz w:val="24"/>
              </w:rPr>
              <w:t xml:space="preserve">' + </w:t>
            </w:r>
            <w:r w:rsidRPr="00D47E67">
              <w:rPr>
                <w:kern w:val="2"/>
                <w:sz w:val="24"/>
              </w:rPr>
              <w:t>cfg</w:t>
            </w:r>
            <w:r w:rsidRPr="00BD0CC2">
              <w:rPr>
                <w:kern w:val="2"/>
                <w:sz w:val="24"/>
              </w:rPr>
              <w:t>.</w:t>
            </w:r>
            <w:r w:rsidRPr="00D47E67">
              <w:rPr>
                <w:kern w:val="2"/>
                <w:sz w:val="24"/>
              </w:rPr>
              <w:t>data</w:t>
            </w:r>
            <w:r w:rsidRPr="00BD0CC2">
              <w:rPr>
                <w:kern w:val="2"/>
                <w:sz w:val="24"/>
              </w:rPr>
              <w:t>.</w:t>
            </w:r>
            <w:r w:rsidRPr="00D47E67">
              <w:rPr>
                <w:kern w:val="2"/>
                <w:sz w:val="24"/>
              </w:rPr>
              <w:t>DataId</w:t>
            </w:r>
            <w:r w:rsidRPr="00BD0CC2">
              <w:rPr>
                <w:kern w:val="2"/>
                <w:sz w:val="24"/>
              </w:rPr>
              <w:t>;</w:t>
            </w:r>
          </w:p>
          <w:p w14:paraId="44529657" w14:textId="6A1D35F9"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className</w:t>
            </w:r>
            <w:r w:rsidRPr="00BD0CC2">
              <w:rPr>
                <w:kern w:val="2"/>
                <w:sz w:val="24"/>
              </w:rPr>
              <w:t xml:space="preserve"> = '</w:t>
            </w:r>
            <w:r w:rsidRPr="00D47E67">
              <w:rPr>
                <w:kern w:val="2"/>
                <w:sz w:val="24"/>
              </w:rPr>
              <w:t>mark</w:t>
            </w:r>
            <w:r w:rsidRPr="00BD0CC2">
              <w:rPr>
                <w:kern w:val="2"/>
                <w:sz w:val="24"/>
              </w:rPr>
              <w:t xml:space="preserve">' + </w:t>
            </w:r>
            <w:r w:rsidRPr="00D47E67">
              <w:rPr>
                <w:kern w:val="2"/>
                <w:sz w:val="24"/>
              </w:rPr>
              <w:t>cfg</w:t>
            </w:r>
            <w:r w:rsidRPr="00BD0CC2">
              <w:rPr>
                <w:kern w:val="2"/>
                <w:sz w:val="24"/>
              </w:rPr>
              <w:t>.</w:t>
            </w:r>
            <w:r w:rsidRPr="00D47E67">
              <w:rPr>
                <w:kern w:val="2"/>
                <w:sz w:val="24"/>
              </w:rPr>
              <w:t>ObjId</w:t>
            </w:r>
            <w:r w:rsidRPr="00BD0CC2">
              <w:rPr>
                <w:kern w:val="2"/>
                <w:sz w:val="24"/>
              </w:rPr>
              <w:t>;</w:t>
            </w:r>
          </w:p>
          <w:p w14:paraId="5026C29B" w14:textId="7DAC7A0E"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appendChild</w:t>
            </w:r>
            <w:r w:rsidRPr="00BD0CC2">
              <w:rPr>
                <w:kern w:val="2"/>
                <w:sz w:val="24"/>
              </w:rPr>
              <w:t>(</w:t>
            </w:r>
            <w:r w:rsidRPr="00D47E67">
              <w:rPr>
                <w:kern w:val="2"/>
                <w:sz w:val="24"/>
              </w:rPr>
              <w:t>document</w:t>
            </w:r>
            <w:r w:rsidRPr="00BD0CC2">
              <w:rPr>
                <w:kern w:val="2"/>
                <w:sz w:val="24"/>
              </w:rPr>
              <w:t>.</w:t>
            </w:r>
            <w:r w:rsidRPr="00D47E67">
              <w:rPr>
                <w:kern w:val="2"/>
                <w:sz w:val="24"/>
              </w:rPr>
              <w:t>createTextNode</w:t>
            </w:r>
            <w:r w:rsidRPr="00BD0CC2">
              <w:rPr>
                <w:kern w:val="2"/>
                <w:sz w:val="24"/>
              </w:rPr>
              <w:t xml:space="preserve">(' ' + </w:t>
            </w:r>
            <w:r w:rsidRPr="00D47E67">
              <w:rPr>
                <w:kern w:val="2"/>
                <w:sz w:val="24"/>
              </w:rPr>
              <w:t>this</w:t>
            </w:r>
            <w:r w:rsidRPr="00BD0CC2">
              <w:rPr>
                <w:kern w:val="2"/>
                <w:sz w:val="24"/>
              </w:rPr>
              <w:t>._</w:t>
            </w:r>
            <w:r w:rsidRPr="00D47E67">
              <w:rPr>
                <w:kern w:val="2"/>
                <w:sz w:val="24"/>
              </w:rPr>
              <w:t>cfg</w:t>
            </w:r>
            <w:r w:rsidRPr="00BD0CC2">
              <w:rPr>
                <w:kern w:val="2"/>
                <w:sz w:val="24"/>
              </w:rPr>
              <w:t>.</w:t>
            </w:r>
            <w:r w:rsidRPr="00D47E67">
              <w:rPr>
                <w:kern w:val="2"/>
                <w:sz w:val="24"/>
              </w:rPr>
              <w:t>index</w:t>
            </w:r>
            <w:r w:rsidRPr="00BD0CC2">
              <w:rPr>
                <w:kern w:val="2"/>
                <w:sz w:val="24"/>
              </w:rPr>
              <w:t>));</w:t>
            </w:r>
          </w:p>
          <w:p w14:paraId="7A049B2F" w14:textId="77777777" w:rsidR="007317F5" w:rsidRPr="00BD0CC2" w:rsidRDefault="007317F5" w:rsidP="007317F5">
            <w:pPr>
              <w:rPr>
                <w:kern w:val="2"/>
                <w:sz w:val="24"/>
              </w:rPr>
            </w:pPr>
            <w:r w:rsidRPr="00BD0CC2">
              <w:rPr>
                <w:kern w:val="2"/>
                <w:sz w:val="24"/>
              </w:rPr>
              <w:t xml:space="preserve">                </w:t>
            </w:r>
            <w:r w:rsidRPr="00D47E67">
              <w:rPr>
                <w:kern w:val="2"/>
                <w:sz w:val="24"/>
              </w:rPr>
              <w:t>for</w:t>
            </w:r>
            <w:r w:rsidRPr="00BD0CC2">
              <w:rPr>
                <w:kern w:val="2"/>
                <w:sz w:val="24"/>
              </w:rPr>
              <w:t xml:space="preserve"> (</w:t>
            </w:r>
            <w:r w:rsidRPr="00D47E67">
              <w:rPr>
                <w:kern w:val="2"/>
                <w:sz w:val="24"/>
              </w:rPr>
              <w:t>var</w:t>
            </w:r>
            <w:r w:rsidRPr="00BD0CC2">
              <w:rPr>
                <w:kern w:val="2"/>
                <w:sz w:val="24"/>
              </w:rPr>
              <w:t xml:space="preserve"> </w:t>
            </w:r>
            <w:r w:rsidRPr="00D47E67">
              <w:rPr>
                <w:kern w:val="2"/>
                <w:sz w:val="24"/>
              </w:rPr>
              <w:t>key</w:t>
            </w:r>
            <w:r w:rsidRPr="00BD0CC2">
              <w:rPr>
                <w:kern w:val="2"/>
                <w:sz w:val="24"/>
              </w:rPr>
              <w:t xml:space="preserve"> </w:t>
            </w:r>
            <w:r w:rsidRPr="00D47E67">
              <w:rPr>
                <w:kern w:val="2"/>
                <w:sz w:val="24"/>
              </w:rPr>
              <w:t>in</w:t>
            </w:r>
            <w:r w:rsidRPr="00BD0CC2">
              <w:rPr>
                <w:kern w:val="2"/>
                <w:sz w:val="24"/>
              </w:rPr>
              <w:t xml:space="preserve"> </w:t>
            </w:r>
            <w:r w:rsidRPr="00D47E67">
              <w:rPr>
                <w:kern w:val="2"/>
                <w:sz w:val="24"/>
              </w:rPr>
              <w:t>overlayStyle</w:t>
            </w:r>
            <w:r w:rsidRPr="00BD0CC2">
              <w:rPr>
                <w:kern w:val="2"/>
                <w:sz w:val="24"/>
              </w:rPr>
              <w:t>) {</w:t>
            </w:r>
          </w:p>
          <w:p w14:paraId="1DC242FA" w14:textId="77777777" w:rsidR="007317F5" w:rsidRPr="00BD0CC2" w:rsidRDefault="007317F5" w:rsidP="007317F5">
            <w:pPr>
              <w:rPr>
                <w:kern w:val="2"/>
                <w:sz w:val="24"/>
              </w:rPr>
            </w:pPr>
            <w:r w:rsidRPr="00BD0CC2">
              <w:rPr>
                <w:kern w:val="2"/>
                <w:sz w:val="24"/>
              </w:rPr>
              <w:t xml:space="preserve">                    </w:t>
            </w:r>
            <w:r w:rsidRPr="00D47E67">
              <w:rPr>
                <w:kern w:val="2"/>
                <w:sz w:val="24"/>
              </w:rPr>
              <w:t>if</w:t>
            </w:r>
            <w:r w:rsidRPr="00BD0CC2">
              <w:rPr>
                <w:kern w:val="2"/>
                <w:sz w:val="24"/>
              </w:rPr>
              <w:t xml:space="preserve"> (</w:t>
            </w:r>
            <w:r w:rsidRPr="00D47E67">
              <w:rPr>
                <w:kern w:val="2"/>
                <w:sz w:val="24"/>
              </w:rPr>
              <w:t>overlayStyle</w:t>
            </w:r>
            <w:r w:rsidRPr="00BD0CC2">
              <w:rPr>
                <w:kern w:val="2"/>
                <w:sz w:val="24"/>
              </w:rPr>
              <w:t>.</w:t>
            </w:r>
            <w:r w:rsidRPr="00D47E67">
              <w:rPr>
                <w:kern w:val="2"/>
                <w:sz w:val="24"/>
              </w:rPr>
              <w:t>hasOwnProperty</w:t>
            </w:r>
            <w:r w:rsidRPr="00BD0CC2">
              <w:rPr>
                <w:kern w:val="2"/>
                <w:sz w:val="24"/>
              </w:rPr>
              <w:t>(</w:t>
            </w:r>
            <w:r w:rsidRPr="00D47E67">
              <w:rPr>
                <w:kern w:val="2"/>
                <w:sz w:val="24"/>
              </w:rPr>
              <w:t>key</w:t>
            </w:r>
            <w:r w:rsidRPr="00BD0CC2">
              <w:rPr>
                <w:kern w:val="2"/>
                <w:sz w:val="24"/>
              </w:rPr>
              <w:t>)) {</w:t>
            </w:r>
          </w:p>
          <w:p w14:paraId="40902FAF"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key</w:t>
            </w:r>
            <w:r w:rsidRPr="00BD0CC2">
              <w:rPr>
                <w:kern w:val="2"/>
                <w:sz w:val="24"/>
              </w:rPr>
              <w:t xml:space="preserve">] = </w:t>
            </w:r>
            <w:r w:rsidRPr="00D47E67">
              <w:rPr>
                <w:kern w:val="2"/>
                <w:sz w:val="24"/>
              </w:rPr>
              <w:t>overlayStyle</w:t>
            </w:r>
            <w:r w:rsidRPr="00BD0CC2">
              <w:rPr>
                <w:kern w:val="2"/>
                <w:sz w:val="24"/>
              </w:rPr>
              <w:t>[</w:t>
            </w:r>
            <w:r w:rsidRPr="00D47E67">
              <w:rPr>
                <w:kern w:val="2"/>
                <w:sz w:val="24"/>
              </w:rPr>
              <w:t>key</w:t>
            </w:r>
            <w:r w:rsidRPr="00BD0CC2">
              <w:rPr>
                <w:kern w:val="2"/>
                <w:sz w:val="24"/>
              </w:rPr>
              <w:t>];</w:t>
            </w:r>
          </w:p>
          <w:p w14:paraId="7682359F" w14:textId="77777777" w:rsidR="007317F5" w:rsidRPr="00BD0CC2" w:rsidRDefault="007317F5" w:rsidP="007317F5">
            <w:pPr>
              <w:rPr>
                <w:kern w:val="2"/>
                <w:sz w:val="24"/>
              </w:rPr>
            </w:pPr>
            <w:r w:rsidRPr="00BD0CC2">
              <w:rPr>
                <w:kern w:val="2"/>
                <w:sz w:val="24"/>
              </w:rPr>
              <w:t xml:space="preserve">                    }</w:t>
            </w:r>
          </w:p>
          <w:p w14:paraId="7C5007EC" w14:textId="77777777" w:rsidR="007317F5" w:rsidRPr="00BD0CC2" w:rsidRDefault="007317F5" w:rsidP="007317F5">
            <w:pPr>
              <w:rPr>
                <w:kern w:val="2"/>
                <w:sz w:val="24"/>
              </w:rPr>
            </w:pPr>
            <w:r w:rsidRPr="00BD0CC2">
              <w:rPr>
                <w:kern w:val="2"/>
                <w:sz w:val="24"/>
              </w:rPr>
              <w:t xml:space="preserve">                }</w:t>
            </w:r>
          </w:p>
          <w:p w14:paraId="254CEFFB"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onclick</w:t>
            </w:r>
            <w:r w:rsidRPr="00BD0CC2">
              <w:rPr>
                <w:kern w:val="2"/>
                <w:sz w:val="24"/>
              </w:rPr>
              <w:t xml:space="preserve"> = </w:t>
            </w:r>
            <w:r w:rsidRPr="00D47E67">
              <w:rPr>
                <w:kern w:val="2"/>
                <w:sz w:val="24"/>
              </w:rPr>
              <w:t>function</w:t>
            </w:r>
            <w:r w:rsidRPr="00BD0CC2">
              <w:rPr>
                <w:kern w:val="2"/>
                <w:sz w:val="24"/>
              </w:rPr>
              <w:t xml:space="preserve"> () {</w:t>
            </w:r>
          </w:p>
          <w:p w14:paraId="601E62E7" w14:textId="5CD35ACD" w:rsidR="007317F5" w:rsidRPr="00BD0CC2" w:rsidRDefault="007317F5" w:rsidP="007317F5">
            <w:pPr>
              <w:rPr>
                <w:kern w:val="2"/>
                <w:sz w:val="24"/>
              </w:rPr>
            </w:pPr>
            <w:r w:rsidRPr="00BD0CC2">
              <w:rPr>
                <w:kern w:val="2"/>
                <w:sz w:val="24"/>
              </w:rPr>
              <w:t xml:space="preserve">                    </w:t>
            </w:r>
            <w:r w:rsidRPr="00D47E67">
              <w:rPr>
                <w:kern w:val="2"/>
                <w:sz w:val="24"/>
              </w:rPr>
              <w:t>searchInfoWindow</w:t>
            </w:r>
            <w:r w:rsidRPr="00BD0CC2">
              <w:rPr>
                <w:kern w:val="2"/>
                <w:sz w:val="24"/>
              </w:rPr>
              <w:t>.</w:t>
            </w:r>
            <w:r w:rsidRPr="00D47E67">
              <w:rPr>
                <w:kern w:val="2"/>
                <w:sz w:val="24"/>
              </w:rPr>
              <w:t>open</w:t>
            </w:r>
            <w:r w:rsidRPr="00BD0CC2">
              <w:rPr>
                <w:kern w:val="2"/>
                <w:sz w:val="24"/>
              </w:rPr>
              <w:t>(</w:t>
            </w:r>
            <w:r w:rsidRPr="00D47E67">
              <w:rPr>
                <w:kern w:val="2"/>
                <w:sz w:val="24"/>
              </w:rPr>
              <w:t>self</w:t>
            </w:r>
            <w:r w:rsidRPr="00BD0CC2">
              <w:rPr>
                <w:kern w:val="2"/>
                <w:sz w:val="24"/>
              </w:rPr>
              <w:t>._</w:t>
            </w:r>
            <w:r w:rsidRPr="00D47E67">
              <w:rPr>
                <w:kern w:val="2"/>
                <w:sz w:val="24"/>
              </w:rPr>
              <w:t>point</w:t>
            </w:r>
            <w:r w:rsidRPr="00BD0CC2">
              <w:rPr>
                <w:kern w:val="2"/>
                <w:sz w:val="24"/>
              </w:rPr>
              <w:t>);</w:t>
            </w:r>
          </w:p>
          <w:p w14:paraId="0E326F87" w14:textId="334F6415" w:rsidR="007317F5" w:rsidRPr="00BD0CC2" w:rsidRDefault="007317F5" w:rsidP="007317F5">
            <w:pPr>
              <w:rPr>
                <w:kern w:val="2"/>
                <w:sz w:val="24"/>
              </w:rPr>
            </w:pPr>
            <w:r w:rsidRPr="00BD0CC2">
              <w:rPr>
                <w:kern w:val="2"/>
                <w:sz w:val="24"/>
              </w:rPr>
              <w:t xml:space="preserve">                };</w:t>
            </w:r>
          </w:p>
          <w:p w14:paraId="3FED43C4"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onmouseover</w:t>
            </w:r>
            <w:r w:rsidRPr="00BD0CC2">
              <w:rPr>
                <w:kern w:val="2"/>
                <w:sz w:val="24"/>
              </w:rPr>
              <w:t xml:space="preserve"> = </w:t>
            </w:r>
            <w:r w:rsidRPr="00D47E67">
              <w:rPr>
                <w:kern w:val="2"/>
                <w:sz w:val="24"/>
              </w:rPr>
              <w:t>function</w:t>
            </w:r>
            <w:r w:rsidRPr="00BD0CC2">
              <w:rPr>
                <w:kern w:val="2"/>
                <w:sz w:val="24"/>
              </w:rPr>
              <w:t xml:space="preserve"> () {</w:t>
            </w:r>
          </w:p>
          <w:p w14:paraId="0C4D991D"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backgroundPosition</w:t>
            </w:r>
            <w:r w:rsidRPr="00BD0CC2">
              <w:rPr>
                <w:kern w:val="2"/>
                <w:sz w:val="24"/>
              </w:rPr>
              <w:t xml:space="preserve"> = '0 -34</w:t>
            </w:r>
            <w:r w:rsidRPr="00D47E67">
              <w:rPr>
                <w:kern w:val="2"/>
                <w:sz w:val="24"/>
              </w:rPr>
              <w:t>px</w:t>
            </w:r>
            <w:r w:rsidRPr="00BD0CC2">
              <w:rPr>
                <w:kern w:val="2"/>
                <w:sz w:val="24"/>
              </w:rPr>
              <w:t>';</w:t>
            </w:r>
          </w:p>
          <w:p w14:paraId="108FD149" w14:textId="07BF4BE7" w:rsidR="007317F5" w:rsidRPr="00BD0CC2" w:rsidRDefault="007317F5" w:rsidP="007317F5">
            <w:pPr>
              <w:rPr>
                <w:kern w:val="2"/>
                <w:sz w:val="24"/>
              </w:rPr>
            </w:pPr>
            <w:r w:rsidRPr="00BD0CC2">
              <w:rPr>
                <w:kern w:val="2"/>
                <w:sz w:val="24"/>
              </w:rPr>
              <w:t xml:space="preserve">                };</w:t>
            </w:r>
          </w:p>
          <w:p w14:paraId="785C8C59"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onmouseout</w:t>
            </w:r>
            <w:r w:rsidRPr="00BD0CC2">
              <w:rPr>
                <w:kern w:val="2"/>
                <w:sz w:val="24"/>
              </w:rPr>
              <w:t xml:space="preserve"> = </w:t>
            </w:r>
            <w:r w:rsidRPr="00D47E67">
              <w:rPr>
                <w:kern w:val="2"/>
                <w:sz w:val="24"/>
              </w:rPr>
              <w:t>function</w:t>
            </w:r>
            <w:r w:rsidRPr="00BD0CC2">
              <w:rPr>
                <w:kern w:val="2"/>
                <w:sz w:val="24"/>
              </w:rPr>
              <w:t xml:space="preserve"> () {</w:t>
            </w:r>
          </w:p>
          <w:p w14:paraId="11812054" w14:textId="77777777" w:rsidR="007317F5" w:rsidRPr="00BD0CC2" w:rsidRDefault="007317F5" w:rsidP="007317F5">
            <w:pPr>
              <w:rPr>
                <w:kern w:val="2"/>
                <w:sz w:val="24"/>
              </w:rPr>
            </w:pPr>
            <w:r w:rsidRPr="00BD0CC2">
              <w:rPr>
                <w:kern w:val="2"/>
                <w:sz w:val="24"/>
              </w:rPr>
              <w:t xml:space="preserve">                    </w:t>
            </w:r>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backgroundPosition</w:t>
            </w:r>
            <w:r w:rsidRPr="00BD0CC2">
              <w:rPr>
                <w:kern w:val="2"/>
                <w:sz w:val="24"/>
              </w:rPr>
              <w:t xml:space="preserve"> = '0 0';</w:t>
            </w:r>
          </w:p>
          <w:p w14:paraId="2AF4DC03" w14:textId="50CFA154" w:rsidR="007317F5" w:rsidRPr="00BD0CC2" w:rsidRDefault="007317F5" w:rsidP="007317F5">
            <w:pPr>
              <w:rPr>
                <w:kern w:val="2"/>
                <w:sz w:val="24"/>
              </w:rPr>
            </w:pPr>
            <w:r w:rsidRPr="00BD0CC2">
              <w:rPr>
                <w:kern w:val="2"/>
                <w:sz w:val="24"/>
              </w:rPr>
              <w:t xml:space="preserve">                };</w:t>
            </w:r>
          </w:p>
          <w:p w14:paraId="0EA91F02" w14:textId="77777777" w:rsidR="007317F5" w:rsidRPr="00BD0CC2" w:rsidRDefault="007317F5" w:rsidP="007317F5">
            <w:pPr>
              <w:rPr>
                <w:kern w:val="2"/>
                <w:sz w:val="24"/>
              </w:rPr>
            </w:pPr>
            <w:r w:rsidRPr="00BD0CC2">
              <w:rPr>
                <w:kern w:val="2"/>
                <w:sz w:val="24"/>
              </w:rPr>
              <w:t xml:space="preserve">                </w:t>
            </w:r>
            <w:r w:rsidRPr="00D47E67">
              <w:rPr>
                <w:kern w:val="2"/>
                <w:sz w:val="24"/>
              </w:rPr>
              <w:t>mp</w:t>
            </w:r>
            <w:r w:rsidRPr="00BD0CC2">
              <w:rPr>
                <w:kern w:val="2"/>
                <w:sz w:val="24"/>
              </w:rPr>
              <w:t>.</w:t>
            </w:r>
            <w:r w:rsidRPr="00D47E67">
              <w:rPr>
                <w:kern w:val="2"/>
                <w:sz w:val="24"/>
              </w:rPr>
              <w:t>getPanes</w:t>
            </w:r>
            <w:r w:rsidRPr="00BD0CC2">
              <w:rPr>
                <w:kern w:val="2"/>
                <w:sz w:val="24"/>
              </w:rPr>
              <w:t>().</w:t>
            </w:r>
            <w:r w:rsidRPr="00D47E67">
              <w:rPr>
                <w:kern w:val="2"/>
                <w:sz w:val="24"/>
              </w:rPr>
              <w:t>labelPane</w:t>
            </w:r>
            <w:r w:rsidRPr="00BD0CC2">
              <w:rPr>
                <w:kern w:val="2"/>
                <w:sz w:val="24"/>
              </w:rPr>
              <w:t>.</w:t>
            </w:r>
            <w:r w:rsidRPr="00D47E67">
              <w:rPr>
                <w:kern w:val="2"/>
                <w:sz w:val="24"/>
              </w:rPr>
              <w:t>appendChild</w:t>
            </w:r>
            <w:r w:rsidRPr="00BD0CC2">
              <w:rPr>
                <w:kern w:val="2"/>
                <w:sz w:val="24"/>
              </w:rPr>
              <w:t>(</w:t>
            </w:r>
            <w:r w:rsidRPr="00D47E67">
              <w:rPr>
                <w:kern w:val="2"/>
                <w:sz w:val="24"/>
              </w:rPr>
              <w:t>div</w:t>
            </w:r>
            <w:r w:rsidRPr="00BD0CC2">
              <w:rPr>
                <w:kern w:val="2"/>
                <w:sz w:val="24"/>
              </w:rPr>
              <w:t>);</w:t>
            </w:r>
          </w:p>
          <w:p w14:paraId="091740E2" w14:textId="77777777" w:rsidR="007317F5" w:rsidRPr="00BD0CC2" w:rsidRDefault="007317F5" w:rsidP="007317F5">
            <w:pPr>
              <w:rPr>
                <w:kern w:val="2"/>
                <w:sz w:val="24"/>
              </w:rPr>
            </w:pPr>
            <w:r w:rsidRPr="00BD0CC2">
              <w:rPr>
                <w:kern w:val="2"/>
                <w:sz w:val="24"/>
              </w:rPr>
              <w:t xml:space="preserve">                </w:t>
            </w:r>
            <w:r w:rsidRPr="00D47E67">
              <w:rPr>
                <w:kern w:val="2"/>
                <w:sz w:val="24"/>
              </w:rPr>
              <w:t>return</w:t>
            </w:r>
            <w:r w:rsidRPr="00BD0CC2">
              <w:rPr>
                <w:kern w:val="2"/>
                <w:sz w:val="24"/>
              </w:rPr>
              <w:t xml:space="preserve"> </w:t>
            </w:r>
            <w:r w:rsidRPr="00D47E67">
              <w:rPr>
                <w:kern w:val="2"/>
                <w:sz w:val="24"/>
              </w:rPr>
              <w:t>div</w:t>
            </w:r>
            <w:r w:rsidRPr="00BD0CC2">
              <w:rPr>
                <w:kern w:val="2"/>
                <w:sz w:val="24"/>
              </w:rPr>
              <w:t>;</w:t>
            </w:r>
          </w:p>
          <w:p w14:paraId="72FAE217" w14:textId="486CE723" w:rsidR="007317F5" w:rsidRPr="00BD0CC2" w:rsidRDefault="007317F5" w:rsidP="007317F5">
            <w:pPr>
              <w:rPr>
                <w:kern w:val="2"/>
                <w:sz w:val="24"/>
              </w:rPr>
            </w:pPr>
            <w:r w:rsidRPr="00BD0CC2">
              <w:rPr>
                <w:kern w:val="2"/>
                <w:sz w:val="24"/>
              </w:rPr>
              <w:t xml:space="preserve">            };</w:t>
            </w:r>
          </w:p>
          <w:p w14:paraId="1DC07555" w14:textId="77777777" w:rsidR="007317F5" w:rsidRPr="00BD0CC2" w:rsidRDefault="007317F5" w:rsidP="007317F5">
            <w:pPr>
              <w:rPr>
                <w:kern w:val="2"/>
                <w:sz w:val="24"/>
              </w:rPr>
            </w:pPr>
            <w:r w:rsidRPr="00BD0CC2">
              <w:rPr>
                <w:kern w:val="2"/>
                <w:sz w:val="24"/>
              </w:rPr>
              <w:t xml:space="preserve">            </w:t>
            </w:r>
            <w:r w:rsidRPr="00D47E67">
              <w:rPr>
                <w:kern w:val="2"/>
                <w:sz w:val="24"/>
              </w:rPr>
              <w:t>ComplexCustomOverlay</w:t>
            </w:r>
            <w:r w:rsidRPr="00BD0CC2">
              <w:rPr>
                <w:kern w:val="2"/>
                <w:sz w:val="24"/>
              </w:rPr>
              <w:t>.</w:t>
            </w:r>
            <w:r w:rsidRPr="00D47E67">
              <w:rPr>
                <w:kern w:val="2"/>
                <w:sz w:val="24"/>
              </w:rPr>
              <w:t>prototype</w:t>
            </w:r>
            <w:r w:rsidRPr="00BD0CC2">
              <w:rPr>
                <w:kern w:val="2"/>
                <w:sz w:val="24"/>
              </w:rPr>
              <w:t>.</w:t>
            </w:r>
            <w:r w:rsidRPr="00D47E67">
              <w:rPr>
                <w:kern w:val="2"/>
                <w:sz w:val="24"/>
              </w:rPr>
              <w:t>draw</w:t>
            </w:r>
            <w:r w:rsidRPr="00BD0CC2">
              <w:rPr>
                <w:kern w:val="2"/>
                <w:sz w:val="24"/>
              </w:rPr>
              <w:t xml:space="preserve"> = </w:t>
            </w:r>
            <w:r w:rsidRPr="00D47E67">
              <w:rPr>
                <w:kern w:val="2"/>
                <w:sz w:val="24"/>
              </w:rPr>
              <w:t>function</w:t>
            </w:r>
            <w:r w:rsidRPr="00BD0CC2">
              <w:rPr>
                <w:kern w:val="2"/>
                <w:sz w:val="24"/>
              </w:rPr>
              <w:t xml:space="preserve"> () {</w:t>
            </w:r>
          </w:p>
          <w:p w14:paraId="7B6203C9"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map</w:t>
            </w:r>
            <w:r w:rsidRPr="00BD0CC2">
              <w:rPr>
                <w:kern w:val="2"/>
                <w:sz w:val="24"/>
              </w:rPr>
              <w:t xml:space="preserve"> = </w:t>
            </w:r>
            <w:r w:rsidRPr="00D47E67">
              <w:rPr>
                <w:kern w:val="2"/>
                <w:sz w:val="24"/>
              </w:rPr>
              <w:t>this</w:t>
            </w:r>
            <w:r w:rsidRPr="00BD0CC2">
              <w:rPr>
                <w:kern w:val="2"/>
                <w:sz w:val="24"/>
              </w:rPr>
              <w:t>._</w:t>
            </w:r>
            <w:r w:rsidRPr="00D47E67">
              <w:rPr>
                <w:kern w:val="2"/>
                <w:sz w:val="24"/>
              </w:rPr>
              <w:t>map</w:t>
            </w:r>
            <w:r w:rsidRPr="00BD0CC2">
              <w:rPr>
                <w:kern w:val="2"/>
                <w:sz w:val="24"/>
              </w:rPr>
              <w:t>;</w:t>
            </w:r>
          </w:p>
          <w:p w14:paraId="7A3821EA" w14:textId="77777777" w:rsidR="007317F5" w:rsidRPr="00BD0CC2" w:rsidRDefault="007317F5" w:rsidP="007317F5">
            <w:pPr>
              <w:rPr>
                <w:kern w:val="2"/>
                <w:sz w:val="24"/>
              </w:rPr>
            </w:pPr>
            <w:r w:rsidRPr="00BD0CC2">
              <w:rPr>
                <w:kern w:val="2"/>
                <w:sz w:val="24"/>
              </w:rPr>
              <w:t xml:space="preserve">                </w:t>
            </w:r>
            <w:r w:rsidRPr="00D47E67">
              <w:rPr>
                <w:kern w:val="2"/>
                <w:sz w:val="24"/>
              </w:rPr>
              <w:t>var</w:t>
            </w:r>
            <w:r w:rsidRPr="00BD0CC2">
              <w:rPr>
                <w:kern w:val="2"/>
                <w:sz w:val="24"/>
              </w:rPr>
              <w:t xml:space="preserve"> </w:t>
            </w:r>
            <w:r w:rsidRPr="00D47E67">
              <w:rPr>
                <w:kern w:val="2"/>
                <w:sz w:val="24"/>
              </w:rPr>
              <w:t>pixel</w:t>
            </w:r>
            <w:r w:rsidRPr="00BD0CC2">
              <w:rPr>
                <w:kern w:val="2"/>
                <w:sz w:val="24"/>
              </w:rPr>
              <w:t xml:space="preserve"> = </w:t>
            </w:r>
            <w:r w:rsidRPr="00D47E67">
              <w:rPr>
                <w:kern w:val="2"/>
                <w:sz w:val="24"/>
              </w:rPr>
              <w:t>map</w:t>
            </w:r>
            <w:r w:rsidRPr="00BD0CC2">
              <w:rPr>
                <w:kern w:val="2"/>
                <w:sz w:val="24"/>
              </w:rPr>
              <w:t>.</w:t>
            </w:r>
            <w:r w:rsidRPr="00D47E67">
              <w:rPr>
                <w:kern w:val="2"/>
                <w:sz w:val="24"/>
              </w:rPr>
              <w:t>pointToOverlayPixel</w:t>
            </w:r>
            <w:r w:rsidRPr="00BD0CC2">
              <w:rPr>
                <w:kern w:val="2"/>
                <w:sz w:val="24"/>
              </w:rPr>
              <w:t>(</w:t>
            </w:r>
            <w:r w:rsidRPr="00D47E67">
              <w:rPr>
                <w:kern w:val="2"/>
                <w:sz w:val="24"/>
              </w:rPr>
              <w:t>this</w:t>
            </w:r>
            <w:r w:rsidRPr="00BD0CC2">
              <w:rPr>
                <w:kern w:val="2"/>
                <w:sz w:val="24"/>
              </w:rPr>
              <w:t>._</w:t>
            </w:r>
            <w:r w:rsidRPr="00D47E67">
              <w:rPr>
                <w:kern w:val="2"/>
                <w:sz w:val="24"/>
              </w:rPr>
              <w:t>point</w:t>
            </w:r>
            <w:r w:rsidRPr="00BD0CC2">
              <w:rPr>
                <w:kern w:val="2"/>
                <w:sz w:val="24"/>
              </w:rPr>
              <w:t>);</w:t>
            </w:r>
          </w:p>
          <w:p w14:paraId="5679FD6D"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left</w:t>
            </w:r>
            <w:r w:rsidRPr="00BD0CC2">
              <w:rPr>
                <w:kern w:val="2"/>
                <w:sz w:val="24"/>
              </w:rPr>
              <w:t xml:space="preserve"> = </w:t>
            </w:r>
            <w:r w:rsidRPr="00D47E67">
              <w:rPr>
                <w:kern w:val="2"/>
                <w:sz w:val="24"/>
              </w:rPr>
              <w:t>pixel</w:t>
            </w:r>
            <w:r w:rsidRPr="00BD0CC2">
              <w:rPr>
                <w:kern w:val="2"/>
                <w:sz w:val="24"/>
              </w:rPr>
              <w:t>.</w:t>
            </w:r>
            <w:r w:rsidRPr="00D47E67">
              <w:rPr>
                <w:kern w:val="2"/>
                <w:sz w:val="24"/>
              </w:rPr>
              <w:t>x</w:t>
            </w:r>
            <w:r w:rsidRPr="00BD0CC2">
              <w:rPr>
                <w:kern w:val="2"/>
                <w:sz w:val="24"/>
              </w:rPr>
              <w:t xml:space="preserve"> - 14 + "</w:t>
            </w:r>
            <w:r w:rsidRPr="00D47E67">
              <w:rPr>
                <w:kern w:val="2"/>
                <w:sz w:val="24"/>
              </w:rPr>
              <w:t>px</w:t>
            </w:r>
            <w:r w:rsidRPr="00BD0CC2">
              <w:rPr>
                <w:kern w:val="2"/>
                <w:sz w:val="24"/>
              </w:rPr>
              <w:t>";</w:t>
            </w:r>
          </w:p>
          <w:p w14:paraId="20FC1C56" w14:textId="77777777" w:rsidR="007317F5" w:rsidRPr="00BD0CC2" w:rsidRDefault="007317F5" w:rsidP="007317F5">
            <w:pPr>
              <w:rPr>
                <w:kern w:val="2"/>
                <w:sz w:val="24"/>
              </w:rPr>
            </w:pPr>
            <w:r w:rsidRPr="00BD0CC2">
              <w:rPr>
                <w:kern w:val="2"/>
                <w:sz w:val="24"/>
              </w:rPr>
              <w:t xml:space="preserve">                </w:t>
            </w:r>
            <w:r w:rsidRPr="00D47E67">
              <w:rPr>
                <w:kern w:val="2"/>
                <w:sz w:val="24"/>
              </w:rPr>
              <w:t>this</w:t>
            </w:r>
            <w:r w:rsidRPr="00BD0CC2">
              <w:rPr>
                <w:kern w:val="2"/>
                <w:sz w:val="24"/>
              </w:rPr>
              <w:t>._</w:t>
            </w:r>
            <w:r w:rsidRPr="00D47E67">
              <w:rPr>
                <w:kern w:val="2"/>
                <w:sz w:val="24"/>
              </w:rPr>
              <w:t>div</w:t>
            </w:r>
            <w:r w:rsidRPr="00BD0CC2">
              <w:rPr>
                <w:kern w:val="2"/>
                <w:sz w:val="24"/>
              </w:rPr>
              <w:t>.</w:t>
            </w:r>
            <w:r w:rsidRPr="00D47E67">
              <w:rPr>
                <w:kern w:val="2"/>
                <w:sz w:val="24"/>
              </w:rPr>
              <w:t>style</w:t>
            </w:r>
            <w:r w:rsidRPr="00BD0CC2">
              <w:rPr>
                <w:kern w:val="2"/>
                <w:sz w:val="24"/>
              </w:rPr>
              <w:t>.</w:t>
            </w:r>
            <w:r w:rsidRPr="00D47E67">
              <w:rPr>
                <w:kern w:val="2"/>
                <w:sz w:val="24"/>
              </w:rPr>
              <w:t>top</w:t>
            </w:r>
            <w:r w:rsidRPr="00BD0CC2">
              <w:rPr>
                <w:kern w:val="2"/>
                <w:sz w:val="24"/>
              </w:rPr>
              <w:t xml:space="preserve"> = </w:t>
            </w:r>
            <w:r w:rsidRPr="00D47E67">
              <w:rPr>
                <w:kern w:val="2"/>
                <w:sz w:val="24"/>
              </w:rPr>
              <w:t>pixel</w:t>
            </w:r>
            <w:r w:rsidRPr="00BD0CC2">
              <w:rPr>
                <w:kern w:val="2"/>
                <w:sz w:val="24"/>
              </w:rPr>
              <w:t>.</w:t>
            </w:r>
            <w:r w:rsidRPr="00D47E67">
              <w:rPr>
                <w:kern w:val="2"/>
                <w:sz w:val="24"/>
              </w:rPr>
              <w:t>y</w:t>
            </w:r>
            <w:r w:rsidRPr="00BD0CC2">
              <w:rPr>
                <w:kern w:val="2"/>
                <w:sz w:val="24"/>
              </w:rPr>
              <w:t xml:space="preserve"> - 17 + "</w:t>
            </w:r>
            <w:r w:rsidRPr="00D47E67">
              <w:rPr>
                <w:kern w:val="2"/>
                <w:sz w:val="24"/>
              </w:rPr>
              <w:t>px</w:t>
            </w:r>
            <w:r w:rsidRPr="00BD0CC2">
              <w:rPr>
                <w:kern w:val="2"/>
                <w:sz w:val="24"/>
              </w:rPr>
              <w:t>";</w:t>
            </w:r>
          </w:p>
          <w:p w14:paraId="65D61019" w14:textId="02D7CBA3" w:rsidR="007317F5" w:rsidRPr="00BD0CC2" w:rsidRDefault="007317F5" w:rsidP="007317F5">
            <w:pPr>
              <w:rPr>
                <w:kern w:val="2"/>
                <w:sz w:val="24"/>
              </w:rPr>
            </w:pPr>
            <w:r w:rsidRPr="00BD0CC2">
              <w:rPr>
                <w:kern w:val="2"/>
                <w:sz w:val="24"/>
              </w:rPr>
              <w:t xml:space="preserve">            };</w:t>
            </w:r>
          </w:p>
        </w:tc>
      </w:tr>
    </w:tbl>
    <w:p w14:paraId="1D1B55FF" w14:textId="77777777" w:rsidR="00AB7A7B" w:rsidRPr="00F249DC" w:rsidRDefault="00AB7A7B" w:rsidP="007317F5">
      <w:pPr>
        <w:rPr>
          <w:rFonts w:ascii="宋体" w:hAnsi="宋体"/>
          <w:color w:val="000000"/>
          <w:sz w:val="24"/>
        </w:rPr>
      </w:pPr>
    </w:p>
    <w:p w14:paraId="58C5C065" w14:textId="01E9B148" w:rsidR="006E0F42" w:rsidRPr="00F249DC" w:rsidRDefault="006E0F42" w:rsidP="006E0F42">
      <w:pPr>
        <w:pStyle w:val="2"/>
        <w:rPr>
          <w:rFonts w:ascii="黑体" w:eastAsia="黑体" w:hAnsi="黑体"/>
          <w:b w:val="0"/>
          <w:color w:val="000000"/>
          <w:sz w:val="28"/>
          <w:szCs w:val="28"/>
        </w:rPr>
      </w:pPr>
      <w:bookmarkStart w:id="233" w:name="_Toc326931562"/>
      <w:bookmarkStart w:id="234" w:name="_Toc356381711"/>
      <w:bookmarkStart w:id="235" w:name="_Toc356990831"/>
      <w:bookmarkStart w:id="236" w:name="_Toc420932640"/>
      <w:bookmarkStart w:id="237" w:name="_Toc420933139"/>
      <w:bookmarkStart w:id="238" w:name="_Toc421623978"/>
      <w:r w:rsidRPr="00F249DC">
        <w:rPr>
          <w:rFonts w:ascii="黑体" w:eastAsia="黑体" w:hAnsi="黑体" w:hint="eastAsia"/>
          <w:b w:val="0"/>
          <w:color w:val="000000"/>
          <w:sz w:val="28"/>
          <w:szCs w:val="28"/>
        </w:rPr>
        <w:lastRenderedPageBreak/>
        <w:t>4.2</w:t>
      </w:r>
      <w:r w:rsidR="00BF6DC7" w:rsidRPr="00BF6DC7">
        <w:rPr>
          <w:rFonts w:ascii="黑体" w:eastAsia="黑体" w:hAnsi="黑体" w:hint="eastAsia"/>
          <w:b w:val="0"/>
          <w:color w:val="000000"/>
          <w:sz w:val="28"/>
          <w:szCs w:val="28"/>
        </w:rPr>
        <w:t>地图单点地理位置</w:t>
      </w:r>
      <w:r w:rsidR="00BF6DC7" w:rsidRPr="00BF6DC7">
        <w:rPr>
          <w:rFonts w:ascii="黑体" w:eastAsia="黑体" w:hAnsi="黑体"/>
          <w:b w:val="0"/>
          <w:color w:val="000000"/>
          <w:sz w:val="28"/>
          <w:szCs w:val="28"/>
        </w:rPr>
        <w:t>展示</w:t>
      </w:r>
      <w:r w:rsidR="00BF6DC7" w:rsidRPr="00BF6DC7">
        <w:rPr>
          <w:rFonts w:ascii="黑体" w:eastAsia="黑体" w:hAnsi="黑体" w:hint="eastAsia"/>
          <w:b w:val="0"/>
          <w:color w:val="000000"/>
          <w:sz w:val="28"/>
          <w:szCs w:val="28"/>
        </w:rPr>
        <w:t>功能的实现</w:t>
      </w:r>
      <w:bookmarkEnd w:id="233"/>
      <w:bookmarkEnd w:id="234"/>
      <w:bookmarkEnd w:id="235"/>
      <w:bookmarkEnd w:id="236"/>
      <w:bookmarkEnd w:id="237"/>
      <w:bookmarkEnd w:id="238"/>
    </w:p>
    <w:p w14:paraId="3572D1BC" w14:textId="6C3DC6D6" w:rsidR="006E0F42" w:rsidRPr="00F249DC" w:rsidRDefault="006E0F42" w:rsidP="006E0F42">
      <w:pPr>
        <w:pStyle w:val="3"/>
        <w:spacing w:line="416" w:lineRule="auto"/>
        <w:rPr>
          <w:rFonts w:ascii="黑体" w:eastAsia="黑体" w:hAnsi="黑体"/>
          <w:b w:val="0"/>
          <w:color w:val="000000"/>
          <w:sz w:val="24"/>
          <w:szCs w:val="24"/>
        </w:rPr>
      </w:pPr>
      <w:bookmarkStart w:id="239" w:name="_Toc326931563"/>
      <w:bookmarkStart w:id="240" w:name="_Toc356381712"/>
      <w:bookmarkStart w:id="241" w:name="_Toc356990832"/>
      <w:bookmarkStart w:id="242" w:name="_Toc420932641"/>
      <w:bookmarkStart w:id="243" w:name="_Toc420933140"/>
      <w:bookmarkStart w:id="244" w:name="_Toc421623979"/>
      <w:r w:rsidRPr="00F249DC">
        <w:rPr>
          <w:rFonts w:ascii="黑体" w:eastAsia="黑体" w:hAnsi="黑体" w:hint="eastAsia"/>
          <w:b w:val="0"/>
          <w:color w:val="000000"/>
          <w:sz w:val="24"/>
          <w:szCs w:val="24"/>
        </w:rPr>
        <w:t xml:space="preserve">4.2.1 </w:t>
      </w:r>
      <w:bookmarkEnd w:id="239"/>
      <w:bookmarkEnd w:id="240"/>
      <w:bookmarkEnd w:id="241"/>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自定义标注</w:t>
      </w:r>
      <w:r w:rsidR="00BF6DC7" w:rsidRPr="00BF6DC7">
        <w:rPr>
          <w:rFonts w:ascii="黑体" w:eastAsia="黑体" w:hAnsi="黑体"/>
          <w:b w:val="0"/>
          <w:color w:val="000000"/>
          <w:sz w:val="24"/>
          <w:szCs w:val="24"/>
        </w:rPr>
        <w:t>覆盖物</w:t>
      </w:r>
      <w:r w:rsidR="00BF6DC7" w:rsidRPr="00BF6DC7">
        <w:rPr>
          <w:rFonts w:ascii="黑体" w:eastAsia="黑体" w:hAnsi="黑体" w:hint="eastAsia"/>
          <w:b w:val="0"/>
          <w:color w:val="000000"/>
          <w:sz w:val="24"/>
          <w:szCs w:val="24"/>
        </w:rPr>
        <w:t>绘制</w:t>
      </w:r>
      <w:bookmarkEnd w:id="242"/>
      <w:bookmarkEnd w:id="243"/>
      <w:bookmarkEnd w:id="244"/>
    </w:p>
    <w:p w14:paraId="10E4FA7B" w14:textId="6E10670F"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color w:val="000000"/>
          <w:sz w:val="24"/>
        </w:rPr>
        <w:t>1</w:t>
      </w:r>
      <w:r w:rsidRPr="00BD0CC2">
        <w:rPr>
          <w:rFonts w:asciiTheme="minorEastAsia" w:eastAsiaTheme="minorEastAsia" w:hAnsiTheme="minorEastAsia" w:hint="eastAsia"/>
          <w:color w:val="000000"/>
          <w:sz w:val="24"/>
        </w:rPr>
        <w:t>、</w:t>
      </w:r>
      <w:r w:rsidR="009F2398" w:rsidRPr="00BD0CC2">
        <w:rPr>
          <w:rFonts w:asciiTheme="minorEastAsia" w:eastAsiaTheme="minorEastAsia" w:hAnsiTheme="minorEastAsia" w:hint="eastAsia"/>
          <w:color w:val="000000"/>
          <w:sz w:val="24"/>
        </w:rPr>
        <w:t>使用</w:t>
      </w:r>
      <w:r w:rsidR="009F2398" w:rsidRPr="00D47E67">
        <w:rPr>
          <w:rFonts w:eastAsiaTheme="minorEastAsia"/>
          <w:color w:val="000000"/>
          <w:sz w:val="24"/>
        </w:rPr>
        <w:t>BMap</w:t>
      </w:r>
      <w:r w:rsidR="009F2398" w:rsidRPr="00BD0CC2">
        <w:rPr>
          <w:rFonts w:asciiTheme="minorEastAsia" w:eastAsiaTheme="minorEastAsia" w:hAnsiTheme="minorEastAsia"/>
          <w:color w:val="000000"/>
          <w:sz w:val="24"/>
        </w:rPr>
        <w:t>.</w:t>
      </w:r>
      <w:r w:rsidR="009F2398" w:rsidRPr="00D47E67">
        <w:rPr>
          <w:rFonts w:eastAsiaTheme="minorEastAsia"/>
          <w:color w:val="000000"/>
          <w:sz w:val="24"/>
        </w:rPr>
        <w:t>Overlay</w:t>
      </w:r>
      <w:r w:rsidR="009F2398" w:rsidRPr="00BD0CC2">
        <w:rPr>
          <w:rFonts w:asciiTheme="minorEastAsia" w:eastAsiaTheme="minorEastAsia" w:hAnsiTheme="minorEastAsia" w:hint="eastAsia"/>
          <w:color w:val="000000"/>
          <w:sz w:val="24"/>
        </w:rPr>
        <w:t>类</w:t>
      </w:r>
      <w:r w:rsidRPr="00BD0CC2">
        <w:rPr>
          <w:rFonts w:asciiTheme="minorEastAsia" w:eastAsiaTheme="minorEastAsia" w:hAnsiTheme="minorEastAsia" w:hint="eastAsia"/>
          <w:color w:val="000000"/>
          <w:sz w:val="24"/>
        </w:rPr>
        <w:t>。</w:t>
      </w:r>
      <w:r w:rsidR="009F2398" w:rsidRPr="00BD0CC2">
        <w:rPr>
          <w:rFonts w:asciiTheme="minorEastAsia" w:eastAsiaTheme="minorEastAsia" w:hAnsiTheme="minorEastAsia" w:hint="eastAsia"/>
          <w:color w:val="000000"/>
          <w:sz w:val="24"/>
        </w:rPr>
        <w:t>覆盖物的抽象基类，所有覆盖物均继承基类的方法。</w:t>
      </w:r>
    </w:p>
    <w:p w14:paraId="3B6A0AB7" w14:textId="5917DEED"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color w:val="000000"/>
          <w:sz w:val="24"/>
        </w:rPr>
        <w:t>2</w:t>
      </w:r>
      <w:r w:rsidRPr="00BD0CC2">
        <w:rPr>
          <w:rFonts w:asciiTheme="minorEastAsia" w:eastAsiaTheme="minorEastAsia" w:hAnsiTheme="minorEastAsia" w:hint="eastAsia"/>
          <w:color w:val="000000"/>
          <w:sz w:val="24"/>
        </w:rPr>
        <w:t>、</w:t>
      </w:r>
      <w:r w:rsidR="009F2398" w:rsidRPr="00D47E67">
        <w:rPr>
          <w:rFonts w:eastAsiaTheme="minorEastAsia"/>
          <w:color w:val="000000"/>
          <w:sz w:val="24"/>
        </w:rPr>
        <w:t>map</w:t>
      </w:r>
      <w:r w:rsidR="009F2398" w:rsidRPr="00BD0CC2">
        <w:rPr>
          <w:rFonts w:asciiTheme="minorEastAsia" w:eastAsiaTheme="minorEastAsia" w:hAnsiTheme="minorEastAsia" w:hint="eastAsia"/>
          <w:color w:val="000000"/>
          <w:sz w:val="24"/>
        </w:rPr>
        <w:t>.</w:t>
      </w:r>
      <w:r w:rsidR="009F2398" w:rsidRPr="00D47E67">
        <w:rPr>
          <w:rFonts w:eastAsiaTheme="minorEastAsia"/>
          <w:color w:val="000000"/>
          <w:sz w:val="24"/>
        </w:rPr>
        <w:t>js</w:t>
      </w:r>
      <w:r w:rsidR="009F2398" w:rsidRPr="00BD0CC2">
        <w:rPr>
          <w:rFonts w:asciiTheme="minorEastAsia" w:eastAsiaTheme="minorEastAsia" w:hAnsiTheme="minorEastAsia" w:hint="eastAsia"/>
          <w:color w:val="000000"/>
          <w:sz w:val="24"/>
        </w:rPr>
        <w:t>中</w:t>
      </w:r>
      <w:r w:rsidR="009F2398" w:rsidRPr="00D47E67">
        <w:rPr>
          <w:rFonts w:eastAsiaTheme="minorEastAsia"/>
          <w:color w:val="000000"/>
          <w:sz w:val="24"/>
        </w:rPr>
        <w:t>ComplexCustomOverlay</w:t>
      </w:r>
      <w:r w:rsidR="009F2398" w:rsidRPr="00BD0CC2">
        <w:rPr>
          <w:rFonts w:asciiTheme="minorEastAsia" w:eastAsiaTheme="minorEastAsia" w:hAnsiTheme="minorEastAsia" w:hint="eastAsia"/>
          <w:color w:val="000000"/>
          <w:sz w:val="24"/>
        </w:rPr>
        <w:t>类。实现自定</w:t>
      </w:r>
      <w:r w:rsidR="009F2398" w:rsidRPr="00BD0CC2">
        <w:rPr>
          <w:rFonts w:asciiTheme="minorEastAsia" w:eastAsiaTheme="minorEastAsia" w:hAnsiTheme="minorEastAsia"/>
          <w:color w:val="000000"/>
          <w:sz w:val="24"/>
        </w:rPr>
        <w:t>义标注覆盖物初始化</w:t>
      </w:r>
      <w:r w:rsidRPr="00BD0CC2">
        <w:rPr>
          <w:rFonts w:asciiTheme="minorEastAsia" w:eastAsiaTheme="minorEastAsia" w:hAnsiTheme="minorEastAsia" w:hint="eastAsia"/>
          <w:color w:val="000000"/>
          <w:sz w:val="24"/>
        </w:rPr>
        <w:t>。</w:t>
      </w:r>
    </w:p>
    <w:p w14:paraId="6E29D3A3" w14:textId="38231AC6" w:rsidR="006E0F42" w:rsidRPr="00BD0CC2" w:rsidRDefault="006E0F42" w:rsidP="006E0F42">
      <w:pPr>
        <w:spacing w:before="100" w:after="50" w:line="440" w:lineRule="exact"/>
        <w:ind w:firstLine="482"/>
        <w:rPr>
          <w:rFonts w:asciiTheme="minorEastAsia" w:eastAsiaTheme="minorEastAsia" w:hAnsiTheme="minorEastAsia"/>
          <w:color w:val="000000"/>
          <w:sz w:val="24"/>
        </w:rPr>
      </w:pPr>
      <w:r w:rsidRPr="00BD0CC2">
        <w:rPr>
          <w:rFonts w:asciiTheme="minorEastAsia" w:eastAsiaTheme="minorEastAsia" w:hAnsiTheme="minorEastAsia" w:hint="eastAsia"/>
          <w:color w:val="000000"/>
          <w:sz w:val="24"/>
        </w:rPr>
        <w:t>3、</w:t>
      </w:r>
      <w:r w:rsidR="009F2398" w:rsidRPr="00D47E67">
        <w:rPr>
          <w:rFonts w:eastAsiaTheme="minorEastAsia"/>
          <w:color w:val="000000"/>
          <w:sz w:val="24"/>
        </w:rPr>
        <w:t>ComplexCustomOverlay</w:t>
      </w:r>
      <w:r w:rsidR="009F2398" w:rsidRPr="00BD0CC2">
        <w:rPr>
          <w:rFonts w:asciiTheme="minorEastAsia" w:eastAsiaTheme="minorEastAsia" w:hAnsiTheme="minorEastAsia" w:hint="eastAsia"/>
          <w:color w:val="000000"/>
          <w:sz w:val="24"/>
        </w:rPr>
        <w:t>(</w:t>
      </w:r>
      <w:r w:rsidR="009F2398" w:rsidRPr="00D47E67">
        <w:rPr>
          <w:rFonts w:eastAsiaTheme="minorEastAsia"/>
          <w:color w:val="000000"/>
          <w:sz w:val="24"/>
        </w:rPr>
        <w:t>point</w:t>
      </w:r>
      <w:r w:rsidR="009F2398" w:rsidRPr="00BD0CC2">
        <w:rPr>
          <w:rFonts w:asciiTheme="minorEastAsia" w:eastAsiaTheme="minorEastAsia" w:hAnsiTheme="minorEastAsia"/>
          <w:color w:val="000000"/>
          <w:sz w:val="24"/>
        </w:rPr>
        <w:t xml:space="preserve">, </w:t>
      </w:r>
      <w:r w:rsidR="009F2398" w:rsidRPr="00D47E67">
        <w:rPr>
          <w:rFonts w:eastAsiaTheme="minorEastAsia"/>
          <w:color w:val="000000"/>
          <w:sz w:val="24"/>
        </w:rPr>
        <w:t>cfg</w:t>
      </w:r>
      <w:r w:rsidR="009F2398" w:rsidRPr="00BD0CC2">
        <w:rPr>
          <w:rFonts w:asciiTheme="minorEastAsia" w:eastAsiaTheme="minorEastAsia" w:hAnsiTheme="minorEastAsia" w:hint="eastAsia"/>
          <w:color w:val="000000"/>
          <w:sz w:val="24"/>
        </w:rPr>
        <w:t>)</w:t>
      </w:r>
      <w:r w:rsidRPr="00BD0CC2">
        <w:rPr>
          <w:rFonts w:asciiTheme="minorEastAsia" w:eastAsiaTheme="minorEastAsia" w:hAnsiTheme="minorEastAsia" w:hint="eastAsia"/>
          <w:color w:val="000000"/>
          <w:sz w:val="24"/>
        </w:rPr>
        <w:t>。</w:t>
      </w:r>
      <w:r w:rsidR="009F2398" w:rsidRPr="00D47E67">
        <w:rPr>
          <w:rFonts w:eastAsiaTheme="minorEastAsia"/>
          <w:color w:val="000000"/>
          <w:sz w:val="24"/>
        </w:rPr>
        <w:t>Point</w:t>
      </w:r>
      <w:r w:rsidR="009F2398" w:rsidRPr="00BD0CC2">
        <w:rPr>
          <w:rFonts w:asciiTheme="minorEastAsia" w:eastAsiaTheme="minorEastAsia" w:hAnsiTheme="minorEastAsia" w:hint="eastAsia"/>
          <w:color w:val="000000"/>
          <w:sz w:val="24"/>
        </w:rPr>
        <w:t>参数</w:t>
      </w:r>
      <w:r w:rsidR="009F2398" w:rsidRPr="00BD0CC2">
        <w:rPr>
          <w:rFonts w:asciiTheme="minorEastAsia" w:eastAsiaTheme="minorEastAsia" w:hAnsiTheme="minorEastAsia"/>
          <w:color w:val="000000"/>
          <w:sz w:val="24"/>
        </w:rPr>
        <w:t>传入标注覆盖物的</w:t>
      </w:r>
      <w:r w:rsidR="009F2398" w:rsidRPr="00BD0CC2">
        <w:rPr>
          <w:rFonts w:asciiTheme="minorEastAsia" w:eastAsiaTheme="minorEastAsia" w:hAnsiTheme="minorEastAsia" w:hint="eastAsia"/>
          <w:color w:val="000000"/>
          <w:sz w:val="24"/>
        </w:rPr>
        <w:t>经纬度</w:t>
      </w:r>
      <w:r w:rsidR="009F2398" w:rsidRPr="00BD0CC2">
        <w:rPr>
          <w:rFonts w:asciiTheme="minorEastAsia" w:eastAsiaTheme="minorEastAsia" w:hAnsiTheme="minorEastAsia"/>
          <w:color w:val="000000"/>
          <w:sz w:val="24"/>
        </w:rPr>
        <w:t>，</w:t>
      </w:r>
      <w:r w:rsidR="009F2398" w:rsidRPr="00D47E67">
        <w:rPr>
          <w:rFonts w:eastAsiaTheme="minorEastAsia"/>
          <w:color w:val="000000"/>
          <w:sz w:val="24"/>
        </w:rPr>
        <w:t>cfg</w:t>
      </w:r>
      <w:r w:rsidR="009F2398" w:rsidRPr="00BD0CC2">
        <w:rPr>
          <w:rFonts w:asciiTheme="minorEastAsia" w:eastAsiaTheme="minorEastAsia" w:hAnsiTheme="minorEastAsia" w:hint="eastAsia"/>
          <w:color w:val="000000"/>
          <w:sz w:val="24"/>
        </w:rPr>
        <w:t>传入数据</w:t>
      </w:r>
      <w:r w:rsidR="009F2398" w:rsidRPr="00BD0CC2">
        <w:rPr>
          <w:rFonts w:asciiTheme="minorEastAsia" w:eastAsiaTheme="minorEastAsia" w:hAnsiTheme="minorEastAsia"/>
          <w:color w:val="000000"/>
          <w:sz w:val="24"/>
        </w:rPr>
        <w:t>，</w:t>
      </w:r>
      <w:r w:rsidR="009F2398" w:rsidRPr="00BD0CC2">
        <w:rPr>
          <w:rFonts w:asciiTheme="minorEastAsia" w:eastAsiaTheme="minorEastAsia" w:hAnsiTheme="minorEastAsia" w:hint="eastAsia"/>
          <w:color w:val="000000"/>
          <w:sz w:val="24"/>
        </w:rPr>
        <w:t>一部分</w:t>
      </w:r>
      <w:r w:rsidR="009F2398" w:rsidRPr="00BD0CC2">
        <w:rPr>
          <w:rFonts w:asciiTheme="minorEastAsia" w:eastAsiaTheme="minorEastAsia" w:hAnsiTheme="minorEastAsia"/>
          <w:color w:val="000000"/>
          <w:sz w:val="24"/>
        </w:rPr>
        <w:t>数据用来展示，一部分数据用来对</w:t>
      </w:r>
      <w:r w:rsidR="009F2398" w:rsidRPr="00BD0CC2">
        <w:rPr>
          <w:rFonts w:asciiTheme="minorEastAsia" w:eastAsiaTheme="minorEastAsia" w:hAnsiTheme="minorEastAsia" w:hint="eastAsia"/>
          <w:color w:val="000000"/>
          <w:sz w:val="24"/>
        </w:rPr>
        <w:t>标注</w:t>
      </w:r>
      <w:r w:rsidR="009F2398" w:rsidRPr="00BD0CC2">
        <w:rPr>
          <w:rFonts w:asciiTheme="minorEastAsia" w:eastAsiaTheme="minorEastAsia" w:hAnsiTheme="minorEastAsia"/>
          <w:color w:val="000000"/>
          <w:sz w:val="24"/>
        </w:rPr>
        <w:t>覆盖物</w:t>
      </w:r>
      <w:r w:rsidR="009F2398" w:rsidRPr="00BD0CC2">
        <w:rPr>
          <w:rFonts w:asciiTheme="minorEastAsia" w:eastAsiaTheme="minorEastAsia" w:hAnsiTheme="minorEastAsia" w:hint="eastAsia"/>
          <w:color w:val="000000"/>
          <w:sz w:val="24"/>
        </w:rPr>
        <w:t>进行</w:t>
      </w:r>
      <w:r w:rsidR="009F2398" w:rsidRPr="00BD0CC2">
        <w:rPr>
          <w:rFonts w:asciiTheme="minorEastAsia" w:eastAsiaTheme="minorEastAsia" w:hAnsiTheme="minorEastAsia"/>
          <w:color w:val="000000"/>
          <w:sz w:val="24"/>
        </w:rPr>
        <w:t>分组</w:t>
      </w:r>
      <w:r w:rsidR="009F2398" w:rsidRPr="00BD0CC2">
        <w:rPr>
          <w:rFonts w:asciiTheme="minorEastAsia" w:eastAsiaTheme="minorEastAsia" w:hAnsiTheme="minorEastAsia" w:hint="eastAsia"/>
          <w:color w:val="000000"/>
          <w:sz w:val="24"/>
        </w:rPr>
        <w:t>和</w:t>
      </w:r>
      <w:r w:rsidR="009F2398" w:rsidRPr="00BD0CC2">
        <w:rPr>
          <w:rFonts w:asciiTheme="minorEastAsia" w:eastAsiaTheme="minorEastAsia" w:hAnsiTheme="minorEastAsia"/>
          <w:color w:val="000000"/>
          <w:sz w:val="24"/>
        </w:rPr>
        <w:t>分类</w:t>
      </w:r>
      <w:r w:rsidRPr="00BD0CC2">
        <w:rPr>
          <w:rFonts w:asciiTheme="minorEastAsia" w:eastAsiaTheme="minorEastAsia" w:hAnsiTheme="minorEastAsia" w:hint="eastAsia"/>
          <w:color w:val="000000"/>
          <w:sz w:val="24"/>
        </w:rPr>
        <w:t>。</w:t>
      </w:r>
    </w:p>
    <w:p w14:paraId="55A90727" w14:textId="3E568BC2" w:rsidR="006E0F42" w:rsidRPr="00F249DC" w:rsidRDefault="006E0F42" w:rsidP="006E0F42">
      <w:pPr>
        <w:pStyle w:val="3"/>
        <w:spacing w:line="416" w:lineRule="auto"/>
        <w:rPr>
          <w:rFonts w:ascii="黑体" w:eastAsia="黑体" w:hAnsi="黑体"/>
          <w:b w:val="0"/>
          <w:color w:val="000000"/>
          <w:sz w:val="24"/>
          <w:szCs w:val="24"/>
        </w:rPr>
      </w:pPr>
      <w:bookmarkStart w:id="245" w:name="_Toc326931565"/>
      <w:bookmarkStart w:id="246" w:name="_Toc356381713"/>
      <w:bookmarkStart w:id="247" w:name="_Toc356990833"/>
      <w:bookmarkStart w:id="248" w:name="_Toc420932642"/>
      <w:bookmarkStart w:id="249" w:name="_Toc420933141"/>
      <w:bookmarkStart w:id="250" w:name="_Toc421623980"/>
      <w:r w:rsidRPr="00F249DC">
        <w:rPr>
          <w:rFonts w:ascii="黑体" w:eastAsia="黑体" w:hAnsi="黑体" w:hint="eastAsia"/>
          <w:b w:val="0"/>
          <w:color w:val="000000"/>
          <w:sz w:val="24"/>
          <w:szCs w:val="24"/>
        </w:rPr>
        <w:t xml:space="preserve">4.2.2 </w:t>
      </w:r>
      <w:bookmarkEnd w:id="245"/>
      <w:bookmarkEnd w:id="246"/>
      <w:bookmarkEnd w:id="247"/>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标注</w:t>
      </w:r>
      <w:r w:rsidR="00BF6DC7" w:rsidRPr="00BF6DC7">
        <w:rPr>
          <w:rFonts w:ascii="黑体" w:eastAsia="黑体" w:hAnsi="黑体"/>
          <w:b w:val="0"/>
          <w:color w:val="000000"/>
          <w:sz w:val="24"/>
          <w:szCs w:val="24"/>
        </w:rPr>
        <w:t>类</w:t>
      </w:r>
      <w:r w:rsidR="00BF6DC7" w:rsidRPr="00BF6DC7">
        <w:rPr>
          <w:rFonts w:ascii="黑体" w:eastAsia="黑体" w:hAnsi="黑体" w:hint="eastAsia"/>
          <w:b w:val="0"/>
          <w:color w:val="000000"/>
          <w:sz w:val="24"/>
          <w:szCs w:val="24"/>
        </w:rPr>
        <w:t>在</w:t>
      </w:r>
      <w:r w:rsidR="00BF6DC7" w:rsidRPr="00BF6DC7">
        <w:rPr>
          <w:rFonts w:ascii="黑体" w:eastAsia="黑体" w:hAnsi="黑体"/>
          <w:b w:val="0"/>
          <w:color w:val="000000"/>
          <w:sz w:val="24"/>
          <w:szCs w:val="24"/>
        </w:rPr>
        <w:t>系统中的应用</w:t>
      </w:r>
      <w:bookmarkEnd w:id="248"/>
      <w:bookmarkEnd w:id="249"/>
      <w:bookmarkEnd w:id="250"/>
    </w:p>
    <w:p w14:paraId="07689996" w14:textId="084AAC61" w:rsidR="006E0F42" w:rsidRDefault="00BF0928" w:rsidP="003C37C1">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w:t>
      </w:r>
      <w:r w:rsidRPr="00D47E67">
        <w:rPr>
          <w:color w:val="000000"/>
          <w:sz w:val="24"/>
        </w:rPr>
        <w:t>IMEI</w:t>
      </w:r>
      <w:r>
        <w:rPr>
          <w:rFonts w:ascii="宋体" w:hAnsi="宋体" w:hint="eastAsia"/>
          <w:color w:val="000000"/>
          <w:sz w:val="24"/>
        </w:rPr>
        <w:t>、</w:t>
      </w:r>
      <w:r w:rsidRPr="00D47E67">
        <w:rPr>
          <w:color w:val="000000"/>
          <w:sz w:val="24"/>
        </w:rPr>
        <w:t>IMSI</w:t>
      </w:r>
      <w:r>
        <w:rPr>
          <w:rFonts w:ascii="宋体" w:hAnsi="宋体" w:hint="eastAsia"/>
          <w:color w:val="000000"/>
          <w:sz w:val="24"/>
        </w:rPr>
        <w:t>、标注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51" w:name="_Toc326931566"/>
      <w:r>
        <w:rPr>
          <w:rFonts w:ascii="宋体" w:hAnsi="宋体" w:hint="eastAsia"/>
          <w:color w:val="000000"/>
          <w:sz w:val="24"/>
        </w:rPr>
        <w:t>:</w:t>
      </w:r>
    </w:p>
    <w:p w14:paraId="0A90C261" w14:textId="4BE953DC" w:rsidR="003C37C1" w:rsidRDefault="003C37C1" w:rsidP="00990672">
      <w:pPr>
        <w:ind w:firstLine="480"/>
        <w:jc w:val="center"/>
        <w:rPr>
          <w:rFonts w:ascii="宋体" w:hAnsi="宋体"/>
          <w:color w:val="000000"/>
          <w:sz w:val="24"/>
        </w:rPr>
      </w:pPr>
      <w:r>
        <w:rPr>
          <w:noProof/>
        </w:rPr>
        <w:drawing>
          <wp:inline distT="0" distB="0" distL="0" distR="0" wp14:anchorId="0AFE2E89" wp14:editId="41485509">
            <wp:extent cx="4200525" cy="2457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00525" cy="2457450"/>
                    </a:xfrm>
                    <a:prstGeom prst="rect">
                      <a:avLst/>
                    </a:prstGeom>
                  </pic:spPr>
                </pic:pic>
              </a:graphicData>
            </a:graphic>
          </wp:inline>
        </w:drawing>
      </w:r>
    </w:p>
    <w:p w14:paraId="28DAB4E3" w14:textId="194FF8D4" w:rsidR="00BF0928" w:rsidRPr="00990672" w:rsidRDefault="00990672" w:rsidP="00990672">
      <w:pPr>
        <w:pStyle w:val="af9"/>
        <w:ind w:leftChars="200" w:left="420" w:firstLineChars="0" w:firstLine="0"/>
        <w:jc w:val="center"/>
        <w:rPr>
          <w:b/>
          <w:color w:val="000000"/>
        </w:rPr>
      </w:pPr>
      <w:r w:rsidRPr="00F249DC">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2D8BF38" w14:textId="2733D417" w:rsidR="006E0F42" w:rsidRPr="00F249DC" w:rsidRDefault="006E0F42" w:rsidP="006E0F42">
      <w:pPr>
        <w:pStyle w:val="2"/>
        <w:rPr>
          <w:rFonts w:ascii="黑体" w:eastAsia="黑体" w:hAnsi="黑体"/>
          <w:b w:val="0"/>
          <w:color w:val="000000"/>
          <w:sz w:val="28"/>
          <w:szCs w:val="28"/>
        </w:rPr>
      </w:pPr>
      <w:bookmarkStart w:id="252" w:name="_Toc356381714"/>
      <w:bookmarkStart w:id="253" w:name="_Toc356990834"/>
      <w:bookmarkStart w:id="254" w:name="_Toc420932643"/>
      <w:bookmarkStart w:id="255" w:name="_Toc420933142"/>
      <w:bookmarkStart w:id="256" w:name="_Toc421623981"/>
      <w:r w:rsidRPr="00F249DC">
        <w:rPr>
          <w:rFonts w:ascii="黑体" w:eastAsia="黑体" w:hAnsi="黑体" w:hint="eastAsia"/>
          <w:b w:val="0"/>
          <w:color w:val="000000"/>
          <w:sz w:val="28"/>
          <w:szCs w:val="28"/>
        </w:rPr>
        <w:lastRenderedPageBreak/>
        <w:t>4.3</w:t>
      </w:r>
      <w:r w:rsidR="00BF6DC7" w:rsidRPr="00BF6DC7">
        <w:rPr>
          <w:rFonts w:ascii="黑体" w:eastAsia="黑体" w:hAnsi="黑体" w:hint="eastAsia"/>
          <w:b w:val="0"/>
          <w:color w:val="000000"/>
          <w:sz w:val="28"/>
          <w:szCs w:val="28"/>
        </w:rPr>
        <w:t>地图地理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活动</w:t>
      </w:r>
      <w:r w:rsidR="00BF6DC7" w:rsidRPr="00BF6DC7">
        <w:rPr>
          <w:rFonts w:ascii="黑体" w:eastAsia="黑体" w:hAnsi="黑体"/>
          <w:b w:val="0"/>
          <w:color w:val="000000"/>
          <w:sz w:val="28"/>
          <w:szCs w:val="28"/>
        </w:rPr>
        <w:t>轨迹</w:t>
      </w:r>
      <w:r w:rsidR="00BF6DC7" w:rsidRPr="00BF6DC7">
        <w:rPr>
          <w:rFonts w:ascii="黑体" w:eastAsia="黑体" w:hAnsi="黑体" w:hint="eastAsia"/>
          <w:b w:val="0"/>
          <w:color w:val="000000"/>
          <w:sz w:val="28"/>
          <w:szCs w:val="28"/>
        </w:rPr>
        <w:t>展示功能的实现</w:t>
      </w:r>
      <w:bookmarkEnd w:id="251"/>
      <w:bookmarkEnd w:id="252"/>
      <w:bookmarkEnd w:id="253"/>
      <w:bookmarkEnd w:id="254"/>
      <w:bookmarkEnd w:id="255"/>
      <w:bookmarkEnd w:id="256"/>
    </w:p>
    <w:p w14:paraId="602CBC3B" w14:textId="3ADA3A47" w:rsidR="006E0F42" w:rsidRPr="00F249DC" w:rsidRDefault="006E0F42" w:rsidP="006E0F42">
      <w:pPr>
        <w:pStyle w:val="3"/>
        <w:spacing w:line="416" w:lineRule="auto"/>
        <w:rPr>
          <w:rFonts w:ascii="黑体" w:eastAsia="黑体" w:hAnsi="黑体"/>
          <w:b w:val="0"/>
          <w:color w:val="000000"/>
          <w:sz w:val="24"/>
          <w:szCs w:val="24"/>
        </w:rPr>
      </w:pPr>
      <w:bookmarkStart w:id="257" w:name="_Toc326931567"/>
      <w:bookmarkStart w:id="258" w:name="_Toc356381715"/>
      <w:bookmarkStart w:id="259" w:name="_Toc356990835"/>
      <w:bookmarkStart w:id="260" w:name="_Toc420932644"/>
      <w:bookmarkStart w:id="261" w:name="_Toc420933143"/>
      <w:bookmarkStart w:id="262" w:name="_Toc421623982"/>
      <w:r w:rsidRPr="00F249DC">
        <w:rPr>
          <w:rFonts w:ascii="黑体" w:eastAsia="黑体" w:hAnsi="黑体" w:hint="eastAsia"/>
          <w:b w:val="0"/>
          <w:color w:val="000000"/>
          <w:sz w:val="24"/>
          <w:szCs w:val="24"/>
        </w:rPr>
        <w:t xml:space="preserve">4.3.1 </w:t>
      </w:r>
      <w:bookmarkEnd w:id="257"/>
      <w:bookmarkEnd w:id="258"/>
      <w:bookmarkEnd w:id="259"/>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自定义折线绘制</w:t>
      </w:r>
      <w:bookmarkEnd w:id="260"/>
      <w:bookmarkEnd w:id="261"/>
      <w:bookmarkEnd w:id="262"/>
    </w:p>
    <w:p w14:paraId="2F3E0B10" w14:textId="5B2AD03A" w:rsidR="006E0F42" w:rsidRDefault="00990672" w:rsidP="006E0F42">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sidRPr="00990672">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14833955" w14:textId="3CA1F231" w:rsidR="00990672" w:rsidRPr="00990672" w:rsidRDefault="00990672" w:rsidP="006E0F42">
      <w:pPr>
        <w:spacing w:before="100" w:after="50" w:line="440" w:lineRule="exact"/>
        <w:ind w:firstLine="482"/>
        <w:rPr>
          <w:rFonts w:ascii="宋体" w:hAnsi="宋体"/>
          <w:color w:val="000000"/>
          <w:sz w:val="24"/>
        </w:rPr>
      </w:pPr>
      <w:r w:rsidRPr="00D47E67">
        <w:rPr>
          <w:color w:val="000000"/>
          <w:sz w:val="24"/>
        </w:rPr>
        <w:t>Polyline</w:t>
      </w:r>
      <w:r w:rsidRPr="00990672">
        <w:rPr>
          <w:rFonts w:ascii="宋体" w:hAnsi="宋体" w:hint="eastAsia"/>
          <w:color w:val="000000"/>
          <w:sz w:val="24"/>
        </w:rPr>
        <w:t>表示地图上的折线覆盖物。它包含一组点，并将这些点连接起来形成折线。</w:t>
      </w:r>
    </w:p>
    <w:p w14:paraId="17E2AED7"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折线在地图上绘制为一系列直线段。可以自定义这些线段的颜色、粗细和透明度。颜色可以是十六进制数字形式（比如：#</w:t>
      </w:r>
      <w:r w:rsidRPr="00D47E67">
        <w:rPr>
          <w:color w:val="000000"/>
          <w:sz w:val="24"/>
        </w:rPr>
        <w:t>ff</w:t>
      </w:r>
      <w:r w:rsidRPr="00990672">
        <w:rPr>
          <w:rFonts w:ascii="宋体" w:hAnsi="宋体" w:hint="eastAsia"/>
          <w:color w:val="000000"/>
          <w:sz w:val="24"/>
        </w:rPr>
        <w:t>0000）或者是颜色关键字（比如：</w:t>
      </w:r>
      <w:r w:rsidRPr="00D47E67">
        <w:rPr>
          <w:color w:val="000000"/>
          <w:sz w:val="24"/>
        </w:rPr>
        <w:t>red</w:t>
      </w:r>
      <w:r w:rsidRPr="00990672">
        <w:rPr>
          <w:rFonts w:ascii="宋体" w:hAnsi="宋体" w:hint="eastAsia"/>
          <w:color w:val="000000"/>
          <w:sz w:val="24"/>
        </w:rPr>
        <w:t>）。</w:t>
      </w:r>
    </w:p>
    <w:p w14:paraId="6E5A367C"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D47E67">
        <w:rPr>
          <w:color w:val="000000"/>
          <w:sz w:val="24"/>
        </w:rPr>
        <w:t>Polyline</w:t>
      </w:r>
      <w:r w:rsidRPr="00990672">
        <w:rPr>
          <w:rFonts w:ascii="宋体" w:hAnsi="宋体" w:hint="eastAsia"/>
          <w:color w:val="000000"/>
          <w:sz w:val="24"/>
        </w:rPr>
        <w:t>的绘制需要浏览器支持矢量绘制功能。在</w:t>
      </w:r>
      <w:r w:rsidRPr="00D47E67">
        <w:rPr>
          <w:color w:val="000000"/>
          <w:sz w:val="24"/>
        </w:rPr>
        <w:t>Internet</w:t>
      </w:r>
      <w:r w:rsidRPr="00BD0CC2">
        <w:rPr>
          <w:color w:val="000000"/>
          <w:sz w:val="24"/>
        </w:rPr>
        <w:t xml:space="preserve"> </w:t>
      </w:r>
      <w:r w:rsidRPr="00D47E67">
        <w:rPr>
          <w:color w:val="000000"/>
          <w:sz w:val="24"/>
        </w:rPr>
        <w:t>Explorer</w:t>
      </w:r>
      <w:r w:rsidRPr="00990672">
        <w:rPr>
          <w:rFonts w:ascii="宋体" w:hAnsi="宋体" w:hint="eastAsia"/>
          <w:color w:val="000000"/>
          <w:sz w:val="24"/>
        </w:rPr>
        <w:t>中，地图使用</w:t>
      </w:r>
      <w:r w:rsidRPr="00D47E67">
        <w:rPr>
          <w:color w:val="000000"/>
          <w:sz w:val="24"/>
        </w:rPr>
        <w:t>VML</w:t>
      </w:r>
      <w:r w:rsidRPr="00990672">
        <w:rPr>
          <w:rFonts w:ascii="宋体" w:hAnsi="宋体" w:hint="eastAsia"/>
          <w:color w:val="000000"/>
          <w:sz w:val="24"/>
        </w:rPr>
        <w:t>绘制折线；在其他浏览器中使用</w:t>
      </w:r>
      <w:r w:rsidRPr="00D47E67">
        <w:rPr>
          <w:color w:val="000000"/>
          <w:sz w:val="24"/>
        </w:rPr>
        <w:t>SVG</w:t>
      </w:r>
      <w:r w:rsidRPr="00990672">
        <w:rPr>
          <w:rFonts w:ascii="宋体" w:hAnsi="宋体" w:hint="eastAsia"/>
          <w:color w:val="000000"/>
          <w:sz w:val="24"/>
        </w:rPr>
        <w:t>或者</w:t>
      </w:r>
      <w:r w:rsidRPr="00D47E67">
        <w:rPr>
          <w:color w:val="000000"/>
          <w:sz w:val="24"/>
        </w:rPr>
        <w:t>Canvas</w:t>
      </w:r>
    </w:p>
    <w:p w14:paraId="15E91EB9"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以下代码段会在两点之间创建6像素宽的蓝色折线：</w:t>
      </w:r>
    </w:p>
    <w:tbl>
      <w:tblPr>
        <w:tblStyle w:val="aff1"/>
        <w:tblW w:w="0" w:type="auto"/>
        <w:tblLook w:val="04A0" w:firstRow="1" w:lastRow="0" w:firstColumn="1" w:lastColumn="0" w:noHBand="0" w:noVBand="1"/>
      </w:tblPr>
      <w:tblGrid>
        <w:gridCol w:w="9003"/>
      </w:tblGrid>
      <w:tr w:rsidR="00990672" w14:paraId="58E0EA28" w14:textId="77777777" w:rsidTr="00990672">
        <w:tc>
          <w:tcPr>
            <w:tcW w:w="9003" w:type="dxa"/>
          </w:tcPr>
          <w:p w14:paraId="6D5AB8F2" w14:textId="77777777" w:rsidR="00990672" w:rsidRPr="00BD0CC2" w:rsidRDefault="00990672" w:rsidP="00362DC7">
            <w:pPr>
              <w:rPr>
                <w:kern w:val="2"/>
                <w:sz w:val="24"/>
              </w:rPr>
            </w:pPr>
            <w:r w:rsidRPr="00D47E67">
              <w:rPr>
                <w:kern w:val="2"/>
                <w:sz w:val="24"/>
              </w:rPr>
              <w:t>var</w:t>
            </w:r>
            <w:r w:rsidRPr="00BD0CC2">
              <w:rPr>
                <w:kern w:val="2"/>
                <w:sz w:val="24"/>
              </w:rPr>
              <w:t xml:space="preserve"> </w:t>
            </w:r>
            <w:r w:rsidRPr="00D47E67">
              <w:rPr>
                <w:kern w:val="2"/>
                <w:sz w:val="24"/>
              </w:rPr>
              <w:t>polyline</w:t>
            </w:r>
            <w:r w:rsidRPr="00BD0CC2">
              <w:rPr>
                <w:kern w:val="2"/>
                <w:sz w:val="24"/>
              </w:rPr>
              <w:t xml:space="preserve"> =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Polyline</w:t>
            </w:r>
            <w:r w:rsidRPr="00BD0CC2">
              <w:rPr>
                <w:kern w:val="2"/>
                <w:sz w:val="24"/>
              </w:rPr>
              <w:t xml:space="preserve">([    </w:t>
            </w:r>
          </w:p>
          <w:p w14:paraId="4C761F1D" w14:textId="77777777" w:rsidR="00990672" w:rsidRPr="00BD0CC2" w:rsidRDefault="00990672" w:rsidP="00362DC7">
            <w:pPr>
              <w:rPr>
                <w:kern w:val="2"/>
                <w:sz w:val="24"/>
              </w:rPr>
            </w:pPr>
            <w:r w:rsidRPr="00BD0CC2">
              <w:rPr>
                <w:kern w:val="2"/>
                <w:sz w:val="24"/>
              </w:rPr>
              <w:t xml:space="preserve">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 xml:space="preserve">(116.399, 39.910),    </w:t>
            </w:r>
          </w:p>
          <w:p w14:paraId="6A947778" w14:textId="77777777" w:rsidR="00990672" w:rsidRPr="00BD0CC2" w:rsidRDefault="00990672" w:rsidP="00362DC7">
            <w:pPr>
              <w:rPr>
                <w:kern w:val="2"/>
                <w:sz w:val="24"/>
              </w:rPr>
            </w:pPr>
            <w:r w:rsidRPr="00BD0CC2">
              <w:rPr>
                <w:kern w:val="2"/>
                <w:sz w:val="24"/>
              </w:rPr>
              <w:t xml:space="preserve">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 xml:space="preserve">(116.405, 39.920)    </w:t>
            </w:r>
          </w:p>
          <w:p w14:paraId="5CB831ED" w14:textId="77777777" w:rsidR="00990672" w:rsidRPr="00BD0CC2" w:rsidRDefault="00990672" w:rsidP="00362DC7">
            <w:pPr>
              <w:rPr>
                <w:kern w:val="2"/>
                <w:sz w:val="24"/>
              </w:rPr>
            </w:pPr>
            <w:r w:rsidRPr="00BD0CC2">
              <w:rPr>
                <w:kern w:val="2"/>
                <w:sz w:val="24"/>
              </w:rPr>
              <w:t xml:space="preserve"> ],    </w:t>
            </w:r>
          </w:p>
          <w:p w14:paraId="21602A31" w14:textId="77777777" w:rsidR="00990672" w:rsidRPr="00BD0CC2" w:rsidRDefault="00990672" w:rsidP="00362DC7">
            <w:pPr>
              <w:rPr>
                <w:kern w:val="2"/>
                <w:sz w:val="24"/>
              </w:rPr>
            </w:pPr>
            <w:r w:rsidRPr="00BD0CC2">
              <w:rPr>
                <w:kern w:val="2"/>
                <w:sz w:val="24"/>
              </w:rPr>
              <w:t xml:space="preserve"> {</w:t>
            </w:r>
            <w:r w:rsidRPr="00D47E67">
              <w:rPr>
                <w:kern w:val="2"/>
                <w:sz w:val="24"/>
              </w:rPr>
              <w:t>strokeColor</w:t>
            </w:r>
            <w:r w:rsidRPr="00BD0CC2">
              <w:rPr>
                <w:kern w:val="2"/>
                <w:sz w:val="24"/>
              </w:rPr>
              <w:t>:"</w:t>
            </w:r>
            <w:r w:rsidRPr="00D47E67">
              <w:rPr>
                <w:kern w:val="2"/>
                <w:sz w:val="24"/>
              </w:rPr>
              <w:t>blue</w:t>
            </w:r>
            <w:r w:rsidRPr="00BD0CC2">
              <w:rPr>
                <w:kern w:val="2"/>
                <w:sz w:val="24"/>
              </w:rPr>
              <w:t xml:space="preserve">", </w:t>
            </w:r>
            <w:r w:rsidRPr="00D47E67">
              <w:rPr>
                <w:kern w:val="2"/>
                <w:sz w:val="24"/>
              </w:rPr>
              <w:t>strokeWeight</w:t>
            </w:r>
            <w:r w:rsidRPr="00BD0CC2">
              <w:rPr>
                <w:kern w:val="2"/>
                <w:sz w:val="24"/>
              </w:rPr>
              <w:t xml:space="preserve">:6, </w:t>
            </w:r>
            <w:r w:rsidRPr="00D47E67">
              <w:rPr>
                <w:kern w:val="2"/>
                <w:sz w:val="24"/>
              </w:rPr>
              <w:t>strokeOpacity</w:t>
            </w:r>
            <w:r w:rsidRPr="00BD0CC2">
              <w:rPr>
                <w:kern w:val="2"/>
                <w:sz w:val="24"/>
              </w:rPr>
              <w:t xml:space="preserve">:0.5}    </w:t>
            </w:r>
          </w:p>
          <w:p w14:paraId="013F4C28" w14:textId="77777777" w:rsidR="00990672" w:rsidRPr="00BD0CC2" w:rsidRDefault="00990672" w:rsidP="00362DC7">
            <w:pPr>
              <w:rPr>
                <w:kern w:val="2"/>
                <w:sz w:val="24"/>
              </w:rPr>
            </w:pPr>
            <w:r w:rsidRPr="00BD0CC2">
              <w:rPr>
                <w:kern w:val="2"/>
                <w:sz w:val="24"/>
              </w:rPr>
              <w:t xml:space="preserve">);    </w:t>
            </w:r>
          </w:p>
          <w:p w14:paraId="093888B3" w14:textId="216E7043" w:rsidR="00990672" w:rsidRPr="00990672" w:rsidRDefault="00990672" w:rsidP="00362DC7">
            <w:pPr>
              <w:rPr>
                <w:rFonts w:ascii="Courier New" w:hAnsi="Courier New" w:cs="Courier New"/>
                <w:color w:val="0A8021"/>
                <w:szCs w:val="21"/>
              </w:rPr>
            </w:pPr>
            <w:r w:rsidRPr="00D47E67">
              <w:rPr>
                <w:kern w:val="2"/>
                <w:sz w:val="24"/>
              </w:rPr>
              <w:t>map</w:t>
            </w:r>
            <w:r w:rsidRPr="00BD0CC2">
              <w:rPr>
                <w:kern w:val="2"/>
                <w:sz w:val="24"/>
              </w:rPr>
              <w:t>.</w:t>
            </w:r>
            <w:r w:rsidRPr="00D47E67">
              <w:rPr>
                <w:kern w:val="2"/>
                <w:sz w:val="24"/>
              </w:rPr>
              <w:t>addOverlay</w:t>
            </w:r>
            <w:r w:rsidRPr="00BD0CC2">
              <w:rPr>
                <w:kern w:val="2"/>
                <w:sz w:val="24"/>
              </w:rPr>
              <w:t>(</w:t>
            </w:r>
            <w:r w:rsidRPr="00D47E67">
              <w:rPr>
                <w:kern w:val="2"/>
                <w:sz w:val="24"/>
              </w:rPr>
              <w:t>polyline</w:t>
            </w:r>
            <w:r w:rsidRPr="00BD0CC2">
              <w:rPr>
                <w:kern w:val="2"/>
                <w:sz w:val="24"/>
              </w:rPr>
              <w:t>);</w:t>
            </w:r>
          </w:p>
        </w:tc>
      </w:tr>
    </w:tbl>
    <w:p w14:paraId="17CD835B" w14:textId="2F3EC335" w:rsidR="006E0F42" w:rsidRPr="00F249DC" w:rsidRDefault="006E0F42" w:rsidP="006E0F42">
      <w:pPr>
        <w:pStyle w:val="3"/>
        <w:spacing w:line="416" w:lineRule="auto"/>
        <w:rPr>
          <w:rFonts w:ascii="黑体" w:eastAsia="黑体" w:hAnsi="黑体"/>
          <w:b w:val="0"/>
          <w:color w:val="000000"/>
          <w:sz w:val="24"/>
          <w:szCs w:val="24"/>
        </w:rPr>
      </w:pPr>
      <w:bookmarkStart w:id="263" w:name="_Toc326931568"/>
      <w:bookmarkStart w:id="264" w:name="_Toc356381716"/>
      <w:bookmarkStart w:id="265" w:name="_Toc356990836"/>
      <w:bookmarkStart w:id="266" w:name="_Toc420932645"/>
      <w:bookmarkStart w:id="267" w:name="_Toc420933144"/>
      <w:bookmarkStart w:id="268" w:name="_Toc421623983"/>
      <w:r w:rsidRPr="00F249DC">
        <w:rPr>
          <w:rFonts w:ascii="黑体" w:eastAsia="黑体" w:hAnsi="黑体" w:hint="eastAsia"/>
          <w:b w:val="0"/>
          <w:color w:val="000000"/>
          <w:sz w:val="24"/>
          <w:szCs w:val="24"/>
        </w:rPr>
        <w:t xml:space="preserve">4.3.2 </w:t>
      </w:r>
      <w:bookmarkEnd w:id="263"/>
      <w:bookmarkEnd w:id="264"/>
      <w:bookmarkEnd w:id="265"/>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折线</w:t>
      </w:r>
      <w:r w:rsidR="00BF6DC7" w:rsidRPr="00BF6DC7">
        <w:rPr>
          <w:rFonts w:ascii="黑体" w:eastAsia="黑体" w:hAnsi="黑体"/>
          <w:b w:val="0"/>
          <w:color w:val="000000"/>
          <w:sz w:val="24"/>
          <w:szCs w:val="24"/>
        </w:rPr>
        <w:t>类在系统中的应用</w:t>
      </w:r>
      <w:bookmarkEnd w:id="266"/>
      <w:bookmarkEnd w:id="267"/>
      <w:bookmarkEnd w:id="268"/>
    </w:p>
    <w:p w14:paraId="0319577D" w14:textId="3E524DA0" w:rsidR="006E0F42" w:rsidRPr="00F249DC" w:rsidRDefault="0056395E" w:rsidP="0056395E">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36724109" w14:textId="645B1318" w:rsidR="006E0F42" w:rsidRPr="00F249DC" w:rsidRDefault="006E0F42" w:rsidP="006E0F42">
      <w:pPr>
        <w:rPr>
          <w:color w:val="000000"/>
        </w:rPr>
      </w:pPr>
    </w:p>
    <w:p w14:paraId="221C03C1" w14:textId="229E83E5" w:rsidR="006E0F42" w:rsidRPr="00F249DC" w:rsidRDefault="006E0F42" w:rsidP="006E0F42">
      <w:pPr>
        <w:pStyle w:val="2"/>
        <w:rPr>
          <w:rFonts w:ascii="黑体" w:eastAsia="黑体" w:hAnsi="黑体"/>
          <w:b w:val="0"/>
          <w:color w:val="000000"/>
          <w:sz w:val="28"/>
          <w:szCs w:val="28"/>
        </w:rPr>
      </w:pPr>
      <w:bookmarkStart w:id="269" w:name="_Toc326931571"/>
      <w:bookmarkStart w:id="270" w:name="_Toc356381718"/>
      <w:bookmarkStart w:id="271" w:name="_Toc356990838"/>
      <w:bookmarkStart w:id="272" w:name="_Toc420932646"/>
      <w:bookmarkStart w:id="273" w:name="_Toc420933145"/>
      <w:bookmarkStart w:id="274" w:name="_Toc421623984"/>
      <w:r w:rsidRPr="00F249DC">
        <w:rPr>
          <w:rFonts w:ascii="黑体" w:eastAsia="黑体" w:hAnsi="黑体" w:hint="eastAsia"/>
          <w:b w:val="0"/>
          <w:color w:val="000000"/>
          <w:sz w:val="28"/>
          <w:szCs w:val="28"/>
        </w:rPr>
        <w:lastRenderedPageBreak/>
        <w:t>4.4</w:t>
      </w:r>
      <w:r w:rsidR="00BF6DC7" w:rsidRPr="00BF6DC7">
        <w:rPr>
          <w:rFonts w:ascii="黑体" w:eastAsia="黑体" w:hAnsi="黑体" w:hint="eastAsia"/>
          <w:b w:val="0"/>
          <w:color w:val="000000"/>
          <w:sz w:val="28"/>
          <w:szCs w:val="28"/>
        </w:rPr>
        <w:t>地图矩形区域</w:t>
      </w:r>
      <w:r w:rsidR="00BF6DC7" w:rsidRPr="00BF6DC7">
        <w:rPr>
          <w:rFonts w:ascii="黑体" w:eastAsia="黑体" w:hAnsi="黑体"/>
          <w:b w:val="0"/>
          <w:color w:val="000000"/>
          <w:sz w:val="28"/>
          <w:szCs w:val="28"/>
        </w:rPr>
        <w:t>绘制</w:t>
      </w:r>
      <w:r w:rsidR="00BF6DC7" w:rsidRPr="00BF6DC7">
        <w:rPr>
          <w:rFonts w:ascii="黑体" w:eastAsia="黑体" w:hAnsi="黑体" w:hint="eastAsia"/>
          <w:b w:val="0"/>
          <w:color w:val="000000"/>
          <w:sz w:val="28"/>
          <w:szCs w:val="28"/>
        </w:rPr>
        <w:t>功能实现</w:t>
      </w:r>
      <w:bookmarkEnd w:id="269"/>
      <w:bookmarkEnd w:id="270"/>
      <w:bookmarkEnd w:id="271"/>
      <w:bookmarkEnd w:id="272"/>
      <w:bookmarkEnd w:id="273"/>
      <w:bookmarkEnd w:id="274"/>
    </w:p>
    <w:p w14:paraId="27C8BE4F" w14:textId="4A40F1FC" w:rsidR="006E0F42" w:rsidRPr="00F249DC" w:rsidRDefault="006E0F42" w:rsidP="006E0F42">
      <w:pPr>
        <w:pStyle w:val="3"/>
        <w:spacing w:line="416" w:lineRule="auto"/>
        <w:rPr>
          <w:rFonts w:ascii="黑体" w:eastAsia="黑体" w:hAnsi="黑体"/>
          <w:b w:val="0"/>
          <w:color w:val="000000"/>
          <w:sz w:val="24"/>
          <w:szCs w:val="24"/>
        </w:rPr>
      </w:pPr>
      <w:bookmarkStart w:id="275" w:name="_Toc326931572"/>
      <w:bookmarkStart w:id="276" w:name="_Toc356381719"/>
      <w:bookmarkStart w:id="277" w:name="_Toc356990839"/>
      <w:bookmarkStart w:id="278" w:name="_Toc420932647"/>
      <w:bookmarkStart w:id="279" w:name="_Toc420933146"/>
      <w:bookmarkStart w:id="280" w:name="_Toc421623985"/>
      <w:r w:rsidRPr="00F249DC">
        <w:rPr>
          <w:rFonts w:ascii="黑体" w:eastAsia="黑体" w:hAnsi="黑体" w:hint="eastAsia"/>
          <w:b w:val="0"/>
          <w:color w:val="000000"/>
          <w:sz w:val="24"/>
          <w:szCs w:val="24"/>
        </w:rPr>
        <w:t xml:space="preserve">4.4.1 </w:t>
      </w:r>
      <w:bookmarkEnd w:id="275"/>
      <w:bookmarkEnd w:id="276"/>
      <w:bookmarkEnd w:id="277"/>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多边形</w:t>
      </w:r>
      <w:r w:rsidR="00BF6DC7" w:rsidRPr="00BF6DC7">
        <w:rPr>
          <w:rFonts w:ascii="黑体" w:eastAsia="黑体" w:hAnsi="黑体"/>
          <w:b w:val="0"/>
          <w:color w:val="000000"/>
          <w:sz w:val="24"/>
          <w:szCs w:val="24"/>
        </w:rPr>
        <w:t>覆盖物绘制</w:t>
      </w:r>
      <w:bookmarkEnd w:id="278"/>
      <w:bookmarkEnd w:id="279"/>
      <w:bookmarkEnd w:id="280"/>
    </w:p>
    <w:p w14:paraId="4DBEC7FB" w14:textId="33CD4C26" w:rsidR="006E0F42" w:rsidRDefault="0056395E" w:rsidP="0056395E">
      <w:pPr>
        <w:spacing w:before="100" w:after="50" w:line="440" w:lineRule="exact"/>
        <w:ind w:firstLine="482"/>
        <w:rPr>
          <w:rFonts w:ascii="宋体" w:hAnsi="宋体"/>
          <w:color w:val="000000"/>
          <w:sz w:val="24"/>
        </w:rPr>
      </w:pPr>
      <w:r w:rsidRPr="00D47E67">
        <w:rPr>
          <w:color w:val="000000"/>
          <w:sz w:val="24"/>
        </w:rPr>
        <w:t>Polygon</w:t>
      </w:r>
      <w:r w:rsidR="009F7678">
        <w:rPr>
          <w:rFonts w:ascii="宋体" w:hAnsi="宋体" w:hint="eastAsia"/>
          <w:color w:val="000000"/>
          <w:sz w:val="24"/>
        </w:rPr>
        <w:t>：表示地图上的多边形。多边形类似于闭合的折线，另外</w:t>
      </w:r>
      <w:r w:rsidRPr="0056395E">
        <w:rPr>
          <w:rFonts w:ascii="宋体" w:hAnsi="宋体" w:hint="eastAsia"/>
          <w:color w:val="000000"/>
          <w:sz w:val="24"/>
        </w:rPr>
        <w:t>也可以为其添加填充颜色</w:t>
      </w:r>
      <w:r w:rsidR="009F7678">
        <w:rPr>
          <w:rFonts w:ascii="宋体" w:hAnsi="宋体" w:hint="eastAsia"/>
          <w:color w:val="000000"/>
          <w:sz w:val="24"/>
        </w:rPr>
        <w:t>、边线</w:t>
      </w:r>
      <w:r w:rsidR="009F7678">
        <w:rPr>
          <w:rFonts w:ascii="宋体" w:hAnsi="宋体"/>
          <w:color w:val="000000"/>
          <w:sz w:val="24"/>
        </w:rPr>
        <w:t>颜色</w:t>
      </w:r>
      <w:r w:rsidR="009F7678">
        <w:rPr>
          <w:rFonts w:ascii="宋体" w:hAnsi="宋体" w:hint="eastAsia"/>
          <w:color w:val="000000"/>
          <w:sz w:val="24"/>
        </w:rPr>
        <w:t>、边线</w:t>
      </w:r>
      <w:r w:rsidR="009F7678">
        <w:rPr>
          <w:rFonts w:ascii="宋体" w:hAnsi="宋体"/>
          <w:color w:val="000000"/>
          <w:sz w:val="24"/>
        </w:rPr>
        <w:t>宽度</w:t>
      </w:r>
      <w:r w:rsidR="009F7678">
        <w:rPr>
          <w:rFonts w:ascii="宋体" w:hAnsi="宋体" w:hint="eastAsia"/>
          <w:color w:val="000000"/>
          <w:sz w:val="24"/>
        </w:rPr>
        <w:t>、边线</w:t>
      </w:r>
      <w:r w:rsidR="009F7678">
        <w:rPr>
          <w:rFonts w:ascii="宋体" w:hAnsi="宋体"/>
          <w:color w:val="000000"/>
          <w:sz w:val="24"/>
        </w:rPr>
        <w:t>样式、填充透明度等等</w:t>
      </w:r>
      <w:r w:rsidR="009F7678">
        <w:rPr>
          <w:rFonts w:ascii="宋体" w:hAnsi="宋体" w:hint="eastAsia"/>
          <w:color w:val="000000"/>
          <w:sz w:val="24"/>
        </w:rPr>
        <w:t>，如下</w:t>
      </w:r>
      <w:r w:rsidR="009F7678">
        <w:rPr>
          <w:rFonts w:ascii="宋体" w:hAnsi="宋体"/>
          <w:color w:val="000000"/>
          <w:sz w:val="24"/>
        </w:rPr>
        <w:t>代码可以创建一个简易的</w:t>
      </w:r>
      <w:r w:rsidR="009F7678">
        <w:rPr>
          <w:rFonts w:ascii="宋体" w:hAnsi="宋体" w:hint="eastAsia"/>
          <w:color w:val="000000"/>
          <w:sz w:val="24"/>
        </w:rPr>
        <w:t>多边形：</w:t>
      </w:r>
    </w:p>
    <w:tbl>
      <w:tblPr>
        <w:tblStyle w:val="aff1"/>
        <w:tblW w:w="0" w:type="auto"/>
        <w:tblLook w:val="04A0" w:firstRow="1" w:lastRow="0" w:firstColumn="1" w:lastColumn="0" w:noHBand="0" w:noVBand="1"/>
      </w:tblPr>
      <w:tblGrid>
        <w:gridCol w:w="9003"/>
      </w:tblGrid>
      <w:tr w:rsidR="009F7678" w14:paraId="2DA2A642" w14:textId="77777777" w:rsidTr="009F7678">
        <w:tc>
          <w:tcPr>
            <w:tcW w:w="9003" w:type="dxa"/>
          </w:tcPr>
          <w:p w14:paraId="4535C840" w14:textId="77777777" w:rsidR="009F7678" w:rsidRPr="00BD0CC2" w:rsidRDefault="009F7678" w:rsidP="00362DC7">
            <w:pPr>
              <w:rPr>
                <w:kern w:val="2"/>
                <w:sz w:val="24"/>
              </w:rPr>
            </w:pPr>
            <w:r w:rsidRPr="00D47E67">
              <w:rPr>
                <w:kern w:val="2"/>
                <w:sz w:val="24"/>
              </w:rPr>
              <w:t>var</w:t>
            </w:r>
            <w:r w:rsidRPr="00BD0CC2">
              <w:rPr>
                <w:kern w:val="2"/>
                <w:sz w:val="24"/>
              </w:rPr>
              <w:t xml:space="preserve"> </w:t>
            </w:r>
            <w:r w:rsidRPr="00D47E67">
              <w:rPr>
                <w:kern w:val="2"/>
                <w:sz w:val="24"/>
              </w:rPr>
              <w:t>polygon</w:t>
            </w:r>
            <w:r w:rsidRPr="00BD0CC2">
              <w:rPr>
                <w:kern w:val="2"/>
                <w:sz w:val="24"/>
              </w:rPr>
              <w:t xml:space="preserve"> = </w:t>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Polygon</w:t>
            </w:r>
            <w:r w:rsidRPr="00BD0CC2">
              <w:rPr>
                <w:kern w:val="2"/>
                <w:sz w:val="24"/>
              </w:rPr>
              <w:t>([</w:t>
            </w:r>
          </w:p>
          <w:p w14:paraId="3B5022AE"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(116.387112,39.920977),</w:t>
            </w:r>
          </w:p>
          <w:p w14:paraId="0C4F487A"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(116.385243,39.913063),</w:t>
            </w:r>
          </w:p>
          <w:p w14:paraId="589C2CF0"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(116.394226,39.917988),</w:t>
            </w:r>
          </w:p>
          <w:p w14:paraId="7A74CB00"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(116.401772,39.921364),</w:t>
            </w:r>
          </w:p>
          <w:p w14:paraId="6D9CBAB4" w14:textId="77777777" w:rsidR="009F7678" w:rsidRPr="00BD0CC2" w:rsidRDefault="009F7678" w:rsidP="00362DC7">
            <w:pPr>
              <w:rPr>
                <w:kern w:val="2"/>
                <w:sz w:val="24"/>
              </w:rPr>
            </w:pPr>
            <w:r w:rsidRPr="00BD0CC2">
              <w:rPr>
                <w:kern w:val="2"/>
                <w:sz w:val="24"/>
              </w:rPr>
              <w:tab/>
            </w:r>
            <w:r w:rsidRPr="00BD0CC2">
              <w:rPr>
                <w:kern w:val="2"/>
                <w:sz w:val="24"/>
              </w:rPr>
              <w:tab/>
            </w:r>
            <w:r w:rsidRPr="00D47E67">
              <w:rPr>
                <w:kern w:val="2"/>
                <w:sz w:val="24"/>
              </w:rPr>
              <w:t>new</w:t>
            </w:r>
            <w:r w:rsidRPr="00BD0CC2">
              <w:rPr>
                <w:kern w:val="2"/>
                <w:sz w:val="24"/>
              </w:rPr>
              <w:t xml:space="preserve"> </w:t>
            </w:r>
            <w:r w:rsidRPr="00D47E67">
              <w:rPr>
                <w:kern w:val="2"/>
                <w:sz w:val="24"/>
              </w:rPr>
              <w:t>BMap</w:t>
            </w:r>
            <w:r w:rsidRPr="00BD0CC2">
              <w:rPr>
                <w:kern w:val="2"/>
                <w:sz w:val="24"/>
              </w:rPr>
              <w:t>.</w:t>
            </w:r>
            <w:r w:rsidRPr="00D47E67">
              <w:rPr>
                <w:kern w:val="2"/>
                <w:sz w:val="24"/>
              </w:rPr>
              <w:t>Point</w:t>
            </w:r>
            <w:r w:rsidRPr="00BD0CC2">
              <w:rPr>
                <w:kern w:val="2"/>
                <w:sz w:val="24"/>
              </w:rPr>
              <w:t>(116.41248,39.927893)</w:t>
            </w:r>
          </w:p>
          <w:p w14:paraId="30B38766" w14:textId="77777777" w:rsidR="009F7678" w:rsidRPr="00BD0CC2" w:rsidRDefault="009F7678" w:rsidP="00362DC7">
            <w:pPr>
              <w:rPr>
                <w:kern w:val="2"/>
                <w:sz w:val="24"/>
              </w:rPr>
            </w:pPr>
            <w:r w:rsidRPr="00BD0CC2">
              <w:rPr>
                <w:rFonts w:hint="eastAsia"/>
                <w:kern w:val="2"/>
                <w:sz w:val="24"/>
              </w:rPr>
              <w:tab/>
              <w:t>], {</w:t>
            </w:r>
            <w:r w:rsidRPr="00D47E67">
              <w:rPr>
                <w:kern w:val="2"/>
                <w:sz w:val="24"/>
              </w:rPr>
              <w:t>strokeColor</w:t>
            </w:r>
            <w:r w:rsidRPr="00BD0CC2">
              <w:rPr>
                <w:rFonts w:hint="eastAsia"/>
                <w:kern w:val="2"/>
                <w:sz w:val="24"/>
              </w:rPr>
              <w:t>:"</w:t>
            </w:r>
            <w:r w:rsidRPr="00D47E67">
              <w:rPr>
                <w:kern w:val="2"/>
                <w:sz w:val="24"/>
              </w:rPr>
              <w:t>blue</w:t>
            </w:r>
            <w:r w:rsidRPr="00BD0CC2">
              <w:rPr>
                <w:rFonts w:hint="eastAsia"/>
                <w:kern w:val="2"/>
                <w:sz w:val="24"/>
              </w:rPr>
              <w:t xml:space="preserve">", </w:t>
            </w:r>
            <w:r w:rsidRPr="00D47E67">
              <w:rPr>
                <w:kern w:val="2"/>
                <w:sz w:val="24"/>
              </w:rPr>
              <w:t>strokeWeight</w:t>
            </w:r>
            <w:r w:rsidRPr="00BD0CC2">
              <w:rPr>
                <w:rFonts w:hint="eastAsia"/>
                <w:kern w:val="2"/>
                <w:sz w:val="24"/>
              </w:rPr>
              <w:t xml:space="preserve">:2, </w:t>
            </w:r>
            <w:r w:rsidRPr="00D47E67">
              <w:rPr>
                <w:kern w:val="2"/>
                <w:sz w:val="24"/>
              </w:rPr>
              <w:t>strokeOpacity</w:t>
            </w:r>
            <w:r w:rsidRPr="00BD0CC2">
              <w:rPr>
                <w:rFonts w:hint="eastAsia"/>
                <w:kern w:val="2"/>
                <w:sz w:val="24"/>
              </w:rPr>
              <w:t>:0.5});  //</w:t>
            </w:r>
            <w:r w:rsidRPr="00BD0CC2">
              <w:rPr>
                <w:rFonts w:hint="eastAsia"/>
                <w:kern w:val="2"/>
                <w:sz w:val="24"/>
              </w:rPr>
              <w:t>创建多边形</w:t>
            </w:r>
          </w:p>
          <w:p w14:paraId="66999980" w14:textId="725E1F34" w:rsidR="009F7678" w:rsidRDefault="009F7678" w:rsidP="00362DC7">
            <w:pPr>
              <w:rPr>
                <w:rFonts w:ascii="宋体" w:hAnsi="宋体"/>
                <w:color w:val="000000"/>
                <w:sz w:val="24"/>
              </w:rPr>
            </w:pPr>
            <w:r w:rsidRPr="00BD0CC2">
              <w:rPr>
                <w:rFonts w:hint="eastAsia"/>
                <w:kern w:val="2"/>
                <w:sz w:val="24"/>
              </w:rPr>
              <w:tab/>
            </w:r>
            <w:r w:rsidRPr="00D47E67">
              <w:rPr>
                <w:kern w:val="2"/>
                <w:sz w:val="24"/>
              </w:rPr>
              <w:t>map</w:t>
            </w:r>
            <w:r w:rsidRPr="00BD0CC2">
              <w:rPr>
                <w:rFonts w:hint="eastAsia"/>
                <w:kern w:val="2"/>
                <w:sz w:val="24"/>
              </w:rPr>
              <w:t>.</w:t>
            </w:r>
            <w:r w:rsidRPr="00D47E67">
              <w:rPr>
                <w:kern w:val="2"/>
                <w:sz w:val="24"/>
              </w:rPr>
              <w:t>addOverlay</w:t>
            </w:r>
            <w:r w:rsidRPr="00BD0CC2">
              <w:rPr>
                <w:rFonts w:hint="eastAsia"/>
                <w:kern w:val="2"/>
                <w:sz w:val="24"/>
              </w:rPr>
              <w:t>(</w:t>
            </w:r>
            <w:r w:rsidRPr="00D47E67">
              <w:rPr>
                <w:kern w:val="2"/>
                <w:sz w:val="24"/>
              </w:rPr>
              <w:t>polygon</w:t>
            </w:r>
            <w:r w:rsidRPr="00BD0CC2">
              <w:rPr>
                <w:rFonts w:hint="eastAsia"/>
                <w:kern w:val="2"/>
                <w:sz w:val="24"/>
              </w:rPr>
              <w:t>);   //</w:t>
            </w:r>
            <w:r w:rsidRPr="00BD0CC2">
              <w:rPr>
                <w:rFonts w:hint="eastAsia"/>
                <w:kern w:val="2"/>
                <w:sz w:val="24"/>
              </w:rPr>
              <w:t>增加多边形</w:t>
            </w:r>
          </w:p>
        </w:tc>
      </w:tr>
    </w:tbl>
    <w:p w14:paraId="2B0ACE2A" w14:textId="1162082B" w:rsidR="006E0F42" w:rsidRPr="00F249DC" w:rsidRDefault="006E0F42" w:rsidP="00362DC7">
      <w:pPr>
        <w:rPr>
          <w:color w:val="000000"/>
        </w:rPr>
      </w:pPr>
    </w:p>
    <w:p w14:paraId="15C473DB" w14:textId="05A30BCD" w:rsidR="006E0F42" w:rsidRPr="00F249DC" w:rsidRDefault="006E0F42" w:rsidP="006E0F42">
      <w:pPr>
        <w:pStyle w:val="3"/>
        <w:spacing w:line="416" w:lineRule="auto"/>
        <w:rPr>
          <w:rFonts w:ascii="黑体" w:eastAsia="黑体" w:hAnsi="黑体"/>
          <w:b w:val="0"/>
          <w:color w:val="000000"/>
          <w:sz w:val="24"/>
          <w:szCs w:val="24"/>
        </w:rPr>
      </w:pPr>
      <w:bookmarkStart w:id="281" w:name="_Toc356381720"/>
      <w:bookmarkStart w:id="282" w:name="_Toc356990840"/>
      <w:bookmarkStart w:id="283" w:name="_Toc420932648"/>
      <w:bookmarkStart w:id="284" w:name="_Toc420933147"/>
      <w:bookmarkStart w:id="285" w:name="_Toc421623986"/>
      <w:r w:rsidRPr="00F249DC">
        <w:rPr>
          <w:rFonts w:ascii="黑体" w:eastAsia="黑体" w:hAnsi="黑体" w:hint="eastAsia"/>
          <w:b w:val="0"/>
          <w:color w:val="000000"/>
          <w:sz w:val="24"/>
          <w:szCs w:val="24"/>
        </w:rPr>
        <w:t>4.4.2</w:t>
      </w:r>
      <w:bookmarkEnd w:id="281"/>
      <w:bookmarkEnd w:id="282"/>
      <w:r w:rsidR="00BF6DC7" w:rsidRPr="00BF6DC7">
        <w:t xml:space="preserve"> </w:t>
      </w:r>
      <w:r w:rsidR="00BF6DC7" w:rsidRPr="00D47E67">
        <w:rPr>
          <w:rFonts w:ascii="Times New Roman" w:eastAsia="黑体" w:hAnsi="Times New Roman"/>
          <w:b w:val="0"/>
          <w:color w:val="000000"/>
          <w:sz w:val="24"/>
          <w:szCs w:val="24"/>
        </w:rPr>
        <w:t>BaiduMap</w:t>
      </w:r>
      <w:r w:rsidR="00BF6DC7" w:rsidRPr="00BF6DC7">
        <w:rPr>
          <w:rFonts w:ascii="黑体" w:eastAsia="黑体" w:hAnsi="黑体" w:hint="eastAsia"/>
          <w:b w:val="0"/>
          <w:color w:val="000000"/>
          <w:sz w:val="24"/>
          <w:szCs w:val="24"/>
        </w:rPr>
        <w:t>通过两点经纬度</w:t>
      </w:r>
      <w:r w:rsidR="00BF6DC7" w:rsidRPr="00BF6DC7">
        <w:rPr>
          <w:rFonts w:ascii="黑体" w:eastAsia="黑体" w:hAnsi="黑体"/>
          <w:b w:val="0"/>
          <w:color w:val="000000"/>
          <w:sz w:val="24"/>
          <w:szCs w:val="24"/>
        </w:rPr>
        <w:t>计算</w:t>
      </w:r>
      <w:r w:rsidR="00BF6DC7" w:rsidRPr="00BF6DC7">
        <w:rPr>
          <w:rFonts w:ascii="黑体" w:eastAsia="黑体" w:hAnsi="黑体" w:hint="eastAsia"/>
          <w:b w:val="0"/>
          <w:color w:val="000000"/>
          <w:sz w:val="24"/>
          <w:szCs w:val="24"/>
        </w:rPr>
        <w:t>矩形</w:t>
      </w:r>
      <w:bookmarkEnd w:id="283"/>
      <w:bookmarkEnd w:id="284"/>
      <w:bookmarkEnd w:id="285"/>
    </w:p>
    <w:p w14:paraId="2C634573" w14:textId="6F5F5142" w:rsidR="006E0F42" w:rsidRPr="00295003" w:rsidRDefault="00295003" w:rsidP="006E0F42">
      <w:pPr>
        <w:ind w:firstLine="420"/>
        <w:rPr>
          <w:rFonts w:ascii="宋体" w:hAnsi="宋体"/>
          <w:color w:val="000000"/>
          <w:sz w:val="24"/>
        </w:rPr>
      </w:pPr>
      <w:r w:rsidRPr="00D47E67">
        <w:rPr>
          <w:b/>
          <w:bCs/>
          <w:color w:val="000000"/>
          <w:sz w:val="24"/>
        </w:rPr>
        <w:t>Bounds</w:t>
      </w:r>
      <w:r w:rsidRPr="00295003">
        <w:rPr>
          <w:rFonts w:ascii="宋体" w:hAnsi="宋体" w:hint="eastAsia"/>
          <w:b/>
          <w:bCs/>
          <w:color w:val="000000"/>
          <w:sz w:val="24"/>
        </w:rPr>
        <w:t>：</w:t>
      </w:r>
      <w:r w:rsidRPr="00295003">
        <w:rPr>
          <w:rFonts w:ascii="宋体" w:hAnsi="宋体" w:hint="eastAsia"/>
          <w:color w:val="000000"/>
          <w:sz w:val="24"/>
        </w:rPr>
        <w:t>此类表示地理坐标的矩形区域。原先</w:t>
      </w:r>
      <w:r w:rsidRPr="00295003">
        <w:rPr>
          <w:rFonts w:ascii="宋体" w:hAnsi="宋体"/>
          <w:color w:val="000000"/>
          <w:sz w:val="24"/>
        </w:rPr>
        <w:t>确定一个矩形区域需要矩形四个点的经纬度信息，自百度地图</w:t>
      </w:r>
      <w:r w:rsidRPr="00295003">
        <w:rPr>
          <w:rFonts w:ascii="宋体" w:hAnsi="宋体" w:hint="eastAsia"/>
          <w:color w:val="000000"/>
          <w:sz w:val="24"/>
        </w:rPr>
        <w:t>1.2版本</w:t>
      </w:r>
      <w:r w:rsidRPr="00295003">
        <w:rPr>
          <w:rFonts w:ascii="宋体" w:hAnsi="宋体"/>
          <w:color w:val="000000"/>
          <w:sz w:val="24"/>
        </w:rPr>
        <w:t>以后</w:t>
      </w:r>
      <w:r w:rsidRPr="00295003">
        <w:rPr>
          <w:rFonts w:ascii="宋体" w:hAnsi="宋体" w:hint="eastAsia"/>
          <w:color w:val="000000"/>
          <w:sz w:val="24"/>
        </w:rPr>
        <w:t>，</w:t>
      </w:r>
      <w:r w:rsidRPr="00295003">
        <w:rPr>
          <w:rFonts w:ascii="宋体" w:hAnsi="宋体"/>
          <w:color w:val="000000"/>
          <w:sz w:val="24"/>
        </w:rPr>
        <w:t>便只需要</w:t>
      </w:r>
      <w:r w:rsidRPr="00295003">
        <w:rPr>
          <w:rFonts w:ascii="宋体" w:hAnsi="宋体" w:hint="eastAsia"/>
          <w:color w:val="000000"/>
          <w:sz w:val="24"/>
        </w:rPr>
        <w:t>矩形</w:t>
      </w:r>
      <w:r w:rsidRPr="00295003">
        <w:rPr>
          <w:rFonts w:ascii="宋体" w:hAnsi="宋体"/>
          <w:color w:val="000000"/>
          <w:sz w:val="24"/>
        </w:rPr>
        <w:t>区域</w:t>
      </w:r>
      <w:r w:rsidRPr="00295003">
        <w:rPr>
          <w:rFonts w:ascii="宋体" w:hAnsi="宋体" w:hint="eastAsia"/>
          <w:color w:val="000000"/>
          <w:sz w:val="24"/>
        </w:rPr>
        <w:t>的西南角和</w:t>
      </w:r>
      <w:r w:rsidRPr="00295003">
        <w:rPr>
          <w:rFonts w:ascii="宋体" w:hAnsi="宋体"/>
          <w:color w:val="000000"/>
          <w:sz w:val="24"/>
        </w:rPr>
        <w:t>东北角的经纬度了</w:t>
      </w:r>
      <w:r w:rsidRPr="00295003">
        <w:rPr>
          <w:rFonts w:ascii="宋体" w:hAnsi="宋体" w:hint="eastAsia"/>
          <w:color w:val="000000"/>
          <w:sz w:val="24"/>
        </w:rPr>
        <w:t>。创建一个矩形</w:t>
      </w:r>
      <w:r w:rsidRPr="00295003">
        <w:rPr>
          <w:rFonts w:ascii="宋体" w:hAnsi="宋体"/>
          <w:color w:val="000000"/>
          <w:sz w:val="24"/>
        </w:rPr>
        <w:t>区域如下代码所示：</w:t>
      </w:r>
    </w:p>
    <w:tbl>
      <w:tblPr>
        <w:tblStyle w:val="aff1"/>
        <w:tblW w:w="0" w:type="auto"/>
        <w:tblLook w:val="04A0" w:firstRow="1" w:lastRow="0" w:firstColumn="1" w:lastColumn="0" w:noHBand="0" w:noVBand="1"/>
      </w:tblPr>
      <w:tblGrid>
        <w:gridCol w:w="9003"/>
      </w:tblGrid>
      <w:tr w:rsidR="00295003" w14:paraId="69776BC1" w14:textId="77777777" w:rsidTr="00295003">
        <w:tc>
          <w:tcPr>
            <w:tcW w:w="9003" w:type="dxa"/>
          </w:tcPr>
          <w:p w14:paraId="18B4C1B1" w14:textId="153DCF04" w:rsidR="00295003" w:rsidRDefault="00295003" w:rsidP="006E0F42">
            <w:pPr>
              <w:rPr>
                <w:color w:val="000000"/>
              </w:rPr>
            </w:pPr>
            <w:r w:rsidRPr="00D47E67">
              <w:rPr>
                <w:kern w:val="2"/>
                <w:sz w:val="24"/>
              </w:rPr>
              <w:t>Bounds</w:t>
            </w:r>
            <w:r w:rsidRPr="00BD0CC2">
              <w:rPr>
                <w:kern w:val="2"/>
                <w:sz w:val="24"/>
              </w:rPr>
              <w:t>(</w:t>
            </w:r>
            <w:r w:rsidRPr="00D47E67">
              <w:rPr>
                <w:kern w:val="2"/>
                <w:sz w:val="24"/>
              </w:rPr>
              <w:t>sw</w:t>
            </w:r>
            <w:r w:rsidRPr="00BD0CC2">
              <w:rPr>
                <w:kern w:val="2"/>
                <w:sz w:val="24"/>
              </w:rPr>
              <w:t>:</w:t>
            </w:r>
            <w:r w:rsidRPr="00D47E67">
              <w:rPr>
                <w:kern w:val="2"/>
                <w:sz w:val="24"/>
              </w:rPr>
              <w:t>Point</w:t>
            </w:r>
            <w:r w:rsidRPr="00BD0CC2">
              <w:rPr>
                <w:kern w:val="2"/>
                <w:sz w:val="24"/>
              </w:rPr>
              <w:t xml:space="preserve">, </w:t>
            </w:r>
            <w:r w:rsidRPr="00D47E67">
              <w:rPr>
                <w:kern w:val="2"/>
                <w:sz w:val="24"/>
              </w:rPr>
              <w:t>ne</w:t>
            </w:r>
            <w:r w:rsidRPr="00BD0CC2">
              <w:rPr>
                <w:kern w:val="2"/>
                <w:sz w:val="24"/>
              </w:rPr>
              <w:t>:</w:t>
            </w:r>
            <w:r w:rsidRPr="00D47E67">
              <w:rPr>
                <w:kern w:val="2"/>
                <w:sz w:val="24"/>
              </w:rPr>
              <w:t>Point</w:t>
            </w:r>
            <w:r w:rsidRPr="00BD0CC2">
              <w:rPr>
                <w:kern w:val="2"/>
                <w:sz w:val="24"/>
              </w:rPr>
              <w:t>)</w:t>
            </w:r>
            <w:r w:rsidRPr="00BD0CC2">
              <w:rPr>
                <w:rFonts w:hint="eastAsia"/>
                <w:kern w:val="2"/>
                <w:sz w:val="24"/>
              </w:rPr>
              <w:t>;</w:t>
            </w:r>
          </w:p>
        </w:tc>
      </w:tr>
    </w:tbl>
    <w:p w14:paraId="36BD42F2" w14:textId="77777777" w:rsidR="00295003" w:rsidRPr="00F249DC" w:rsidRDefault="00295003" w:rsidP="00362DC7">
      <w:pPr>
        <w:rPr>
          <w:color w:val="000000"/>
        </w:rPr>
      </w:pPr>
    </w:p>
    <w:p w14:paraId="1957838F" w14:textId="6EC76318" w:rsidR="006E0F42" w:rsidRPr="00F249DC" w:rsidRDefault="00465D12" w:rsidP="006E0F42">
      <w:pPr>
        <w:pStyle w:val="2"/>
        <w:rPr>
          <w:rFonts w:ascii="黑体" w:eastAsia="黑体" w:hAnsi="黑体"/>
          <w:b w:val="0"/>
          <w:color w:val="000000"/>
          <w:sz w:val="28"/>
          <w:szCs w:val="28"/>
        </w:rPr>
      </w:pPr>
      <w:bookmarkStart w:id="286" w:name="_Toc356381723"/>
      <w:bookmarkStart w:id="287" w:name="_Toc356990843"/>
      <w:bookmarkStart w:id="288" w:name="_Toc420932649"/>
      <w:bookmarkStart w:id="289" w:name="_Toc420933148"/>
      <w:bookmarkStart w:id="290" w:name="_Toc421623987"/>
      <w:r>
        <w:rPr>
          <w:rFonts w:ascii="黑体" w:eastAsia="黑体" w:hAnsi="黑体" w:hint="eastAsia"/>
          <w:b w:val="0"/>
          <w:color w:val="000000"/>
          <w:sz w:val="28"/>
          <w:szCs w:val="28"/>
        </w:rPr>
        <w:lastRenderedPageBreak/>
        <w:t>4.5</w:t>
      </w:r>
      <w:r w:rsidR="00BF6DC7" w:rsidRPr="00BF6DC7">
        <w:rPr>
          <w:rFonts w:ascii="黑体" w:eastAsia="黑体" w:hAnsi="黑体" w:hint="eastAsia"/>
          <w:b w:val="0"/>
          <w:color w:val="000000"/>
          <w:sz w:val="28"/>
          <w:szCs w:val="28"/>
        </w:rPr>
        <w:t>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推送功能实现</w:t>
      </w:r>
      <w:bookmarkEnd w:id="286"/>
      <w:bookmarkEnd w:id="287"/>
      <w:bookmarkEnd w:id="288"/>
      <w:bookmarkEnd w:id="289"/>
      <w:bookmarkEnd w:id="290"/>
    </w:p>
    <w:p w14:paraId="4D5ED353" w14:textId="3644FEDC" w:rsidR="006E0F42" w:rsidRPr="00F249DC" w:rsidRDefault="00465D12" w:rsidP="006E0F42">
      <w:pPr>
        <w:pStyle w:val="3"/>
        <w:spacing w:line="416" w:lineRule="auto"/>
        <w:rPr>
          <w:rFonts w:ascii="黑体" w:eastAsia="黑体" w:hAnsi="黑体"/>
          <w:b w:val="0"/>
          <w:color w:val="000000"/>
          <w:sz w:val="24"/>
          <w:szCs w:val="24"/>
        </w:rPr>
      </w:pPr>
      <w:bookmarkStart w:id="291" w:name="_Toc356381724"/>
      <w:bookmarkStart w:id="292" w:name="_Toc356990844"/>
      <w:bookmarkStart w:id="293" w:name="_Toc420932650"/>
      <w:bookmarkStart w:id="294" w:name="_Toc420933149"/>
      <w:bookmarkStart w:id="295" w:name="_Toc421623988"/>
      <w:r>
        <w:rPr>
          <w:rFonts w:ascii="黑体" w:eastAsia="黑体" w:hAnsi="黑体" w:hint="eastAsia"/>
          <w:b w:val="0"/>
          <w:color w:val="000000"/>
          <w:sz w:val="24"/>
          <w:szCs w:val="24"/>
        </w:rPr>
        <w:t>4.5</w:t>
      </w:r>
      <w:r w:rsidR="006E0F42" w:rsidRPr="00F249DC">
        <w:rPr>
          <w:rFonts w:ascii="黑体" w:eastAsia="黑体" w:hAnsi="黑体" w:hint="eastAsia"/>
          <w:b w:val="0"/>
          <w:color w:val="000000"/>
          <w:sz w:val="24"/>
          <w:szCs w:val="24"/>
        </w:rPr>
        <w:t>.1</w:t>
      </w:r>
      <w:r w:rsidR="00BF6DC7" w:rsidRPr="00BF6DC7">
        <w:rPr>
          <w:rFonts w:ascii="黑体" w:eastAsia="黑体" w:hAnsi="黑体" w:hint="eastAsia"/>
          <w:b w:val="0"/>
          <w:color w:val="000000"/>
          <w:sz w:val="24"/>
          <w:szCs w:val="24"/>
        </w:rPr>
        <w:t>地理</w:t>
      </w:r>
      <w:r w:rsidR="00BF6DC7" w:rsidRPr="00BF6DC7">
        <w:rPr>
          <w:rFonts w:ascii="黑体" w:eastAsia="黑体" w:hAnsi="黑体"/>
          <w:b w:val="0"/>
          <w:color w:val="000000"/>
          <w:sz w:val="24"/>
          <w:szCs w:val="24"/>
        </w:rPr>
        <w:t>位置</w:t>
      </w:r>
      <w:r w:rsidR="00BF6DC7" w:rsidRPr="00BF6DC7">
        <w:rPr>
          <w:rFonts w:ascii="黑体" w:eastAsia="黑体" w:hAnsi="黑体" w:hint="eastAsia"/>
          <w:b w:val="0"/>
          <w:color w:val="000000"/>
          <w:sz w:val="24"/>
          <w:szCs w:val="24"/>
        </w:rPr>
        <w:t>短信推送</w:t>
      </w:r>
      <w:bookmarkEnd w:id="291"/>
      <w:bookmarkEnd w:id="292"/>
      <w:bookmarkEnd w:id="293"/>
      <w:bookmarkEnd w:id="294"/>
      <w:bookmarkEnd w:id="295"/>
    </w:p>
    <w:p w14:paraId="7E9F7F56" w14:textId="2F4D4873" w:rsidR="00465D12" w:rsidRDefault="00465D12" w:rsidP="00465D12">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sidR="00BE7361">
        <w:rPr>
          <w:rFonts w:ascii="宋体" w:hAnsi="宋体" w:hint="eastAsia"/>
          <w:color w:val="000000"/>
          <w:sz w:val="24"/>
        </w:rPr>
        <w:t>如图4</w:t>
      </w:r>
      <w:r w:rsidR="00BE7361">
        <w:rPr>
          <w:rFonts w:ascii="宋体" w:hAnsi="宋体"/>
          <w:color w:val="000000"/>
          <w:sz w:val="24"/>
        </w:rPr>
        <w:t>-4</w:t>
      </w:r>
      <w:r>
        <w:rPr>
          <w:rFonts w:ascii="宋体" w:hAnsi="宋体"/>
          <w:color w:val="000000"/>
          <w:sz w:val="24"/>
        </w:rPr>
        <w:t>所示：</w:t>
      </w:r>
    </w:p>
    <w:p w14:paraId="635EB71C" w14:textId="5ADEBE09" w:rsidR="00465D12" w:rsidRDefault="00465D12" w:rsidP="00465D12">
      <w:pPr>
        <w:ind w:firstLine="480"/>
        <w:jc w:val="center"/>
        <w:rPr>
          <w:rFonts w:ascii="宋体" w:hAnsi="宋体"/>
          <w:color w:val="000000"/>
          <w:sz w:val="24"/>
        </w:rPr>
      </w:pPr>
      <w:r w:rsidRPr="00465D12">
        <w:rPr>
          <w:rFonts w:ascii="宋体" w:hAnsi="宋体"/>
          <w:noProof/>
          <w:color w:val="000000"/>
          <w:sz w:val="24"/>
        </w:rPr>
        <w:drawing>
          <wp:inline distT="0" distB="0" distL="0" distR="0" wp14:anchorId="56C9B95C" wp14:editId="13D8E72D">
            <wp:extent cx="18954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inline>
        </w:drawing>
      </w:r>
      <w:r w:rsidR="009221F5">
        <w:rPr>
          <w:rFonts w:ascii="宋体" w:hAnsi="宋体"/>
          <w:color w:val="000000"/>
          <w:sz w:val="24"/>
        </w:rPr>
        <w:tab/>
      </w:r>
    </w:p>
    <w:p w14:paraId="2CDDDFD6" w14:textId="5F2888DB" w:rsidR="006E0F42" w:rsidRDefault="00BE7361" w:rsidP="00943B9D">
      <w:pPr>
        <w:pStyle w:val="af9"/>
        <w:ind w:leftChars="200" w:left="420" w:firstLineChars="0" w:firstLine="0"/>
        <w:jc w:val="center"/>
        <w:rPr>
          <w:b/>
          <w:color w:val="000000"/>
        </w:rPr>
      </w:pPr>
      <w:r w:rsidRPr="00F249DC">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24AAB69B" w14:textId="58FBDBE2" w:rsidR="00AF6594" w:rsidRDefault="00AF6594" w:rsidP="00AF6594">
      <w:pPr>
        <w:pStyle w:val="1"/>
        <w:tabs>
          <w:tab w:val="center" w:pos="4393"/>
        </w:tabs>
        <w:rPr>
          <w:rFonts w:ascii="黑体" w:eastAsia="黑体" w:hAnsi="黑体"/>
          <w:b w:val="0"/>
          <w:color w:val="000000"/>
          <w:sz w:val="36"/>
          <w:szCs w:val="36"/>
        </w:rPr>
      </w:pPr>
      <w:bookmarkStart w:id="296" w:name="_Toc356990845"/>
      <w:bookmarkStart w:id="297" w:name="_Toc356381726"/>
      <w:bookmarkStart w:id="298" w:name="_Toc356378580"/>
      <w:r>
        <w:rPr>
          <w:rFonts w:ascii="黑体" w:eastAsia="黑体" w:hAnsi="黑体" w:hint="eastAsia"/>
          <w:b w:val="0"/>
          <w:color w:val="000000"/>
          <w:sz w:val="36"/>
          <w:szCs w:val="36"/>
        </w:rPr>
        <w:tab/>
      </w:r>
      <w:bookmarkStart w:id="299" w:name="_Toc421623989"/>
      <w:r>
        <w:rPr>
          <w:rFonts w:ascii="黑体" w:eastAsia="黑体" w:hAnsi="黑体" w:hint="eastAsia"/>
          <w:b w:val="0"/>
          <w:color w:val="000000"/>
          <w:sz w:val="36"/>
          <w:szCs w:val="36"/>
        </w:rPr>
        <w:t>第五章 系统测试</w:t>
      </w:r>
      <w:bookmarkEnd w:id="296"/>
      <w:bookmarkEnd w:id="297"/>
      <w:bookmarkEnd w:id="298"/>
      <w:bookmarkEnd w:id="299"/>
    </w:p>
    <w:p w14:paraId="442C3119" w14:textId="1D322CF5" w:rsidR="00AF6594" w:rsidRDefault="00AF6594" w:rsidP="00AF6594">
      <w:pPr>
        <w:pStyle w:val="2"/>
        <w:rPr>
          <w:rFonts w:ascii="黑体" w:eastAsia="黑体" w:hAnsi="黑体"/>
          <w:b w:val="0"/>
          <w:color w:val="000000"/>
          <w:sz w:val="28"/>
          <w:szCs w:val="28"/>
        </w:rPr>
      </w:pPr>
      <w:bookmarkStart w:id="300" w:name="_Toc356990846"/>
      <w:bookmarkStart w:id="301" w:name="_Toc356381727"/>
      <w:bookmarkStart w:id="302" w:name="_Toc326931586"/>
      <w:bookmarkStart w:id="303" w:name="_Toc421623990"/>
      <w:r>
        <w:rPr>
          <w:rFonts w:ascii="黑体" w:eastAsia="黑体" w:hAnsi="黑体" w:hint="eastAsia"/>
          <w:bCs w:val="0"/>
          <w:color w:val="000000"/>
          <w:sz w:val="28"/>
          <w:szCs w:val="28"/>
        </w:rPr>
        <w:t>5.1 系统测试环境</w:t>
      </w:r>
      <w:bookmarkEnd w:id="300"/>
      <w:bookmarkEnd w:id="301"/>
      <w:bookmarkEnd w:id="302"/>
      <w:bookmarkEnd w:id="303"/>
    </w:p>
    <w:p w14:paraId="6E646F49" w14:textId="1DECE14A" w:rsidR="00AF6594" w:rsidRDefault="00AF6594" w:rsidP="00AF6594">
      <w:pPr>
        <w:pStyle w:val="3"/>
        <w:spacing w:line="415" w:lineRule="auto"/>
        <w:rPr>
          <w:rFonts w:ascii="黑体" w:eastAsia="黑体" w:hAnsi="黑体"/>
          <w:bCs w:val="0"/>
          <w:color w:val="000000"/>
          <w:sz w:val="24"/>
          <w:szCs w:val="24"/>
        </w:rPr>
      </w:pPr>
      <w:bookmarkStart w:id="304" w:name="_Toc356990847"/>
      <w:bookmarkStart w:id="305" w:name="_Toc356381728"/>
      <w:bookmarkStart w:id="306" w:name="_Toc326931587"/>
      <w:bookmarkStart w:id="307" w:name="_Toc421623991"/>
      <w:r>
        <w:rPr>
          <w:rFonts w:ascii="黑体" w:eastAsia="黑体" w:hAnsi="黑体" w:hint="eastAsia"/>
          <w:bCs w:val="0"/>
          <w:color w:val="000000"/>
          <w:sz w:val="24"/>
          <w:szCs w:val="24"/>
        </w:rPr>
        <w:t>5.1.1 系统测试硬件环境</w:t>
      </w:r>
      <w:bookmarkEnd w:id="304"/>
      <w:bookmarkEnd w:id="305"/>
      <w:bookmarkEnd w:id="306"/>
      <w:bookmarkEnd w:id="307"/>
    </w:p>
    <w:p w14:paraId="1E0E303E" w14:textId="77777777" w:rsidR="00AF6594" w:rsidRDefault="00AF6594" w:rsidP="00AF6594">
      <w:pPr>
        <w:spacing w:before="100" w:after="50" w:line="440" w:lineRule="exact"/>
        <w:ind w:firstLine="482"/>
        <w:rPr>
          <w:color w:val="000000"/>
          <w:sz w:val="24"/>
        </w:rPr>
      </w:pPr>
      <w:r w:rsidRPr="00D47E67">
        <w:rPr>
          <w:color w:val="000000"/>
          <w:sz w:val="24"/>
        </w:rPr>
        <w:t>PC</w:t>
      </w:r>
      <w:r>
        <w:rPr>
          <w:rFonts w:ascii="宋体" w:hAnsi="宋体" w:hint="eastAsia"/>
          <w:color w:val="000000"/>
          <w:sz w:val="24"/>
        </w:rPr>
        <w:t>机配置：</w:t>
      </w:r>
      <w:r w:rsidRPr="00D47E67">
        <w:rPr>
          <w:color w:val="000000"/>
          <w:sz w:val="24"/>
        </w:rPr>
        <w:t>CPU</w:t>
      </w:r>
      <w:r>
        <w:rPr>
          <w:color w:val="000000"/>
          <w:sz w:val="24"/>
        </w:rPr>
        <w:t>2.8</w:t>
      </w:r>
      <w:r w:rsidRPr="00D47E67">
        <w:rPr>
          <w:color w:val="000000"/>
          <w:sz w:val="24"/>
        </w:rPr>
        <w:t>GHz</w:t>
      </w:r>
      <w:r>
        <w:rPr>
          <w:rFonts w:ascii="宋体" w:hAnsi="宋体" w:hint="eastAsia"/>
          <w:color w:val="000000"/>
          <w:sz w:val="24"/>
        </w:rPr>
        <w:t>，内存</w:t>
      </w:r>
      <w:r>
        <w:rPr>
          <w:color w:val="000000"/>
          <w:sz w:val="24"/>
        </w:rPr>
        <w:t>2.0</w:t>
      </w:r>
      <w:r w:rsidRPr="00D47E67">
        <w:rPr>
          <w:color w:val="000000"/>
          <w:sz w:val="24"/>
        </w:rPr>
        <w:t>GB</w:t>
      </w:r>
      <w:r>
        <w:rPr>
          <w:rFonts w:ascii="宋体" w:hAnsi="宋体" w:hint="eastAsia"/>
          <w:color w:val="000000"/>
          <w:sz w:val="24"/>
        </w:rPr>
        <w:t>，硬盘</w:t>
      </w:r>
      <w:r>
        <w:rPr>
          <w:color w:val="000000"/>
          <w:sz w:val="24"/>
        </w:rPr>
        <w:t>500</w:t>
      </w:r>
      <w:r w:rsidRPr="00D47E67">
        <w:rPr>
          <w:color w:val="000000"/>
          <w:sz w:val="24"/>
        </w:rPr>
        <w:t>G</w:t>
      </w:r>
    </w:p>
    <w:p w14:paraId="215D8395"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服务器配置：</w:t>
      </w:r>
      <w:r w:rsidRPr="00D47E67">
        <w:rPr>
          <w:color w:val="000000"/>
          <w:sz w:val="24"/>
        </w:rPr>
        <w:t>CPU</w:t>
      </w:r>
      <w:r>
        <w:rPr>
          <w:color w:val="000000"/>
          <w:sz w:val="24"/>
        </w:rPr>
        <w:t>3.2</w:t>
      </w:r>
      <w:r w:rsidRPr="00D47E67">
        <w:rPr>
          <w:color w:val="000000"/>
          <w:sz w:val="24"/>
        </w:rPr>
        <w:t>GHz</w:t>
      </w:r>
      <w:r>
        <w:rPr>
          <w:rFonts w:ascii="宋体" w:hAnsi="宋体" w:hint="eastAsia"/>
          <w:color w:val="000000"/>
          <w:sz w:val="24"/>
        </w:rPr>
        <w:t>，内存</w:t>
      </w:r>
      <w:r>
        <w:rPr>
          <w:color w:val="000000"/>
          <w:sz w:val="24"/>
        </w:rPr>
        <w:t>1.0</w:t>
      </w:r>
      <w:r w:rsidRPr="00D47E67">
        <w:rPr>
          <w:color w:val="000000"/>
          <w:sz w:val="24"/>
        </w:rPr>
        <w:t>GB</w:t>
      </w:r>
      <w:r>
        <w:rPr>
          <w:rFonts w:ascii="宋体" w:hAnsi="宋体" w:hint="eastAsia"/>
          <w:color w:val="000000"/>
          <w:sz w:val="24"/>
        </w:rPr>
        <w:t>，硬盘</w:t>
      </w:r>
      <w:r>
        <w:rPr>
          <w:color w:val="000000"/>
          <w:sz w:val="24"/>
        </w:rPr>
        <w:t>1</w:t>
      </w:r>
      <w:r w:rsidRPr="00D47E67">
        <w:rPr>
          <w:color w:val="000000"/>
          <w:sz w:val="24"/>
        </w:rPr>
        <w:t>T</w:t>
      </w:r>
    </w:p>
    <w:p w14:paraId="1B8DA26E"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网络配置：路由器</w:t>
      </w:r>
      <w:r w:rsidRPr="00D47E67">
        <w:rPr>
          <w:color w:val="000000"/>
          <w:sz w:val="24"/>
        </w:rPr>
        <w:t>TP</w:t>
      </w:r>
      <w:r>
        <w:rPr>
          <w:color w:val="000000"/>
          <w:sz w:val="24"/>
        </w:rPr>
        <w:t>-</w:t>
      </w:r>
      <w:r w:rsidRPr="00D47E67">
        <w:rPr>
          <w:color w:val="000000"/>
          <w:sz w:val="24"/>
        </w:rPr>
        <w:t>link</w:t>
      </w:r>
      <w:r>
        <w:rPr>
          <w:color w:val="000000"/>
          <w:sz w:val="24"/>
        </w:rPr>
        <w:t xml:space="preserve"> </w:t>
      </w:r>
      <w:r w:rsidRPr="00D47E67">
        <w:rPr>
          <w:color w:val="000000"/>
          <w:sz w:val="24"/>
        </w:rPr>
        <w:t>TL</w:t>
      </w:r>
      <w:r>
        <w:rPr>
          <w:color w:val="000000"/>
          <w:sz w:val="24"/>
        </w:rPr>
        <w:t>-</w:t>
      </w:r>
      <w:r w:rsidRPr="00D47E67">
        <w:rPr>
          <w:color w:val="000000"/>
          <w:sz w:val="24"/>
        </w:rPr>
        <w:t>R</w:t>
      </w:r>
      <w:r>
        <w:rPr>
          <w:color w:val="000000"/>
          <w:sz w:val="24"/>
        </w:rPr>
        <w:t>406</w:t>
      </w:r>
    </w:p>
    <w:p w14:paraId="239D0B63" w14:textId="317B4F32" w:rsidR="00AF6594" w:rsidRDefault="00AF6594" w:rsidP="00AF6594">
      <w:pPr>
        <w:pStyle w:val="3"/>
        <w:spacing w:line="415" w:lineRule="auto"/>
        <w:rPr>
          <w:rFonts w:ascii="黑体" w:eastAsia="黑体" w:hAnsi="黑体"/>
          <w:color w:val="000000"/>
          <w:sz w:val="24"/>
          <w:szCs w:val="24"/>
        </w:rPr>
      </w:pPr>
      <w:bookmarkStart w:id="308" w:name="_Toc356990848"/>
      <w:bookmarkStart w:id="309" w:name="_Toc356381729"/>
      <w:bookmarkStart w:id="310" w:name="_Toc326931588"/>
      <w:bookmarkStart w:id="311" w:name="_Toc421623992"/>
      <w:r>
        <w:rPr>
          <w:rFonts w:ascii="黑体" w:eastAsia="黑体" w:hAnsi="黑体" w:hint="eastAsia"/>
          <w:bCs w:val="0"/>
          <w:color w:val="000000"/>
          <w:sz w:val="24"/>
          <w:szCs w:val="24"/>
        </w:rPr>
        <w:lastRenderedPageBreak/>
        <w:t>5.1.2 系统测试软件环境</w:t>
      </w:r>
      <w:bookmarkEnd w:id="308"/>
      <w:bookmarkEnd w:id="309"/>
      <w:bookmarkEnd w:id="310"/>
      <w:bookmarkEnd w:id="311"/>
    </w:p>
    <w:p w14:paraId="5ACA9BF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操作系统：</w:t>
      </w:r>
      <w:r w:rsidRPr="00D47E67">
        <w:rPr>
          <w:color w:val="000000"/>
          <w:sz w:val="24"/>
        </w:rPr>
        <w:t>WindowsXP</w:t>
      </w:r>
      <w:r>
        <w:rPr>
          <w:rFonts w:ascii="宋体" w:hAnsi="宋体" w:hint="eastAsia"/>
          <w:color w:val="000000"/>
          <w:sz w:val="24"/>
        </w:rPr>
        <w:t>或</w:t>
      </w:r>
      <w:r w:rsidRPr="00D47E67">
        <w:rPr>
          <w:color w:val="000000"/>
          <w:sz w:val="24"/>
        </w:rPr>
        <w:t>Windows</w:t>
      </w:r>
      <w:r>
        <w:rPr>
          <w:color w:val="000000"/>
          <w:sz w:val="24"/>
        </w:rPr>
        <w:t>7</w:t>
      </w:r>
    </w:p>
    <w:p w14:paraId="29CF66F8"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浏览器：</w:t>
      </w:r>
      <w:r w:rsidRPr="00D47E67">
        <w:rPr>
          <w:color w:val="000000"/>
          <w:sz w:val="24"/>
        </w:rPr>
        <w:t>Internet</w:t>
      </w:r>
      <w:r>
        <w:rPr>
          <w:color w:val="000000"/>
          <w:sz w:val="24"/>
        </w:rPr>
        <w:t xml:space="preserve"> </w:t>
      </w:r>
      <w:r w:rsidRPr="00D47E67">
        <w:rPr>
          <w:color w:val="000000"/>
          <w:sz w:val="24"/>
        </w:rPr>
        <w:t>Explorer</w:t>
      </w:r>
      <w:r>
        <w:rPr>
          <w:rFonts w:hint="eastAsia"/>
          <w:color w:val="000000"/>
          <w:sz w:val="24"/>
        </w:rPr>
        <w:t>、</w:t>
      </w:r>
      <w:r w:rsidRPr="00D47E67">
        <w:rPr>
          <w:color w:val="000000"/>
          <w:sz w:val="24"/>
        </w:rPr>
        <w:t>Mozilla</w:t>
      </w:r>
      <w:r>
        <w:rPr>
          <w:color w:val="000000"/>
          <w:sz w:val="24"/>
        </w:rPr>
        <w:t xml:space="preserve"> </w:t>
      </w:r>
      <w:r w:rsidRPr="00D47E67">
        <w:rPr>
          <w:color w:val="000000"/>
          <w:sz w:val="24"/>
        </w:rPr>
        <w:t>FireFox</w:t>
      </w:r>
      <w:r>
        <w:rPr>
          <w:rFonts w:hint="eastAsia"/>
          <w:color w:val="000000"/>
          <w:sz w:val="24"/>
        </w:rPr>
        <w:t>、</w:t>
      </w:r>
      <w:r w:rsidRPr="00D47E67">
        <w:rPr>
          <w:color w:val="000000"/>
          <w:sz w:val="24"/>
        </w:rPr>
        <w:t>Google</w:t>
      </w:r>
      <w:r>
        <w:rPr>
          <w:color w:val="000000"/>
          <w:sz w:val="24"/>
        </w:rPr>
        <w:t xml:space="preserve"> </w:t>
      </w:r>
      <w:r w:rsidRPr="00D47E67">
        <w:rPr>
          <w:color w:val="000000"/>
          <w:sz w:val="24"/>
        </w:rPr>
        <w:t>Chrome</w:t>
      </w:r>
    </w:p>
    <w:p w14:paraId="14AE1010"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74AAF2BA" w14:textId="148B7F7A" w:rsidR="00AF6594" w:rsidRDefault="00AF6594" w:rsidP="00AF6594">
      <w:pPr>
        <w:spacing w:before="100" w:after="50" w:line="440" w:lineRule="exact"/>
        <w:ind w:firstLine="482"/>
        <w:rPr>
          <w:color w:val="000000"/>
          <w:sz w:val="24"/>
        </w:rPr>
      </w:pPr>
      <w:r w:rsidRPr="00D47E67">
        <w:rPr>
          <w:color w:val="000000"/>
          <w:sz w:val="24"/>
        </w:rPr>
        <w:t>WEB</w:t>
      </w:r>
      <w:r>
        <w:rPr>
          <w:rFonts w:ascii="宋体" w:hAnsi="宋体" w:hint="eastAsia"/>
          <w:color w:val="000000"/>
          <w:sz w:val="24"/>
        </w:rPr>
        <w:t>应用服务器：</w:t>
      </w:r>
      <w:r w:rsidRPr="00D47E67">
        <w:rPr>
          <w:color w:val="000000"/>
          <w:sz w:val="24"/>
        </w:rPr>
        <w:t>apache</w:t>
      </w:r>
    </w:p>
    <w:p w14:paraId="5D2EBD42" w14:textId="6ABCE3C9"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服务器数据库：</w:t>
      </w:r>
      <w:r w:rsidRPr="00D47E67">
        <w:rPr>
          <w:color w:val="000000"/>
          <w:sz w:val="24"/>
        </w:rPr>
        <w:t>Mysql</w:t>
      </w:r>
    </w:p>
    <w:p w14:paraId="651F7832" w14:textId="67697201" w:rsidR="00AF6594" w:rsidRDefault="00AF6594" w:rsidP="00AF6594">
      <w:pPr>
        <w:pStyle w:val="2"/>
        <w:rPr>
          <w:rFonts w:ascii="黑体" w:eastAsia="黑体" w:hAnsi="黑体"/>
          <w:color w:val="000000"/>
          <w:sz w:val="28"/>
          <w:szCs w:val="28"/>
        </w:rPr>
      </w:pPr>
      <w:bookmarkStart w:id="312" w:name="_Toc356990849"/>
      <w:bookmarkStart w:id="313" w:name="_Toc356381730"/>
      <w:bookmarkStart w:id="314" w:name="_Toc326931589"/>
      <w:bookmarkStart w:id="315" w:name="_Toc421623993"/>
      <w:r>
        <w:rPr>
          <w:rFonts w:ascii="黑体" w:eastAsia="黑体" w:hAnsi="黑体" w:hint="eastAsia"/>
          <w:bCs w:val="0"/>
          <w:color w:val="000000"/>
          <w:sz w:val="28"/>
          <w:szCs w:val="28"/>
        </w:rPr>
        <w:t>5.2系统功能测试</w:t>
      </w:r>
      <w:bookmarkEnd w:id="312"/>
      <w:bookmarkEnd w:id="313"/>
      <w:bookmarkEnd w:id="314"/>
      <w:bookmarkEnd w:id="315"/>
    </w:p>
    <w:p w14:paraId="03531399" w14:textId="792F4572" w:rsidR="00AF6594" w:rsidRDefault="00AF6594" w:rsidP="00AF6594">
      <w:pPr>
        <w:pStyle w:val="3"/>
        <w:spacing w:line="415" w:lineRule="auto"/>
        <w:rPr>
          <w:rFonts w:ascii="黑体" w:eastAsia="黑体" w:hAnsi="黑体"/>
          <w:bCs w:val="0"/>
          <w:color w:val="000000"/>
          <w:sz w:val="24"/>
          <w:szCs w:val="24"/>
        </w:rPr>
      </w:pPr>
      <w:bookmarkStart w:id="316" w:name="_Toc356990850"/>
      <w:bookmarkStart w:id="317" w:name="_Toc356381731"/>
      <w:bookmarkStart w:id="318" w:name="_Toc326931590"/>
      <w:bookmarkStart w:id="319" w:name="_Toc421623994"/>
      <w:r>
        <w:rPr>
          <w:rFonts w:ascii="黑体" w:eastAsia="黑体" w:hAnsi="黑体" w:hint="eastAsia"/>
          <w:bCs w:val="0"/>
          <w:color w:val="000000"/>
          <w:sz w:val="24"/>
          <w:szCs w:val="24"/>
        </w:rPr>
        <w:t>5.2.1 测试需求分析</w:t>
      </w:r>
      <w:bookmarkEnd w:id="316"/>
      <w:bookmarkEnd w:id="317"/>
      <w:bookmarkEnd w:id="318"/>
      <w:bookmarkEnd w:id="319"/>
      <w:r>
        <w:rPr>
          <w:rFonts w:ascii="黑体" w:eastAsia="黑体" w:hAnsi="黑体" w:hint="eastAsia"/>
          <w:bCs w:val="0"/>
          <w:color w:val="000000"/>
          <w:sz w:val="24"/>
          <w:szCs w:val="24"/>
        </w:rPr>
        <w:tab/>
        <w:t xml:space="preserve"> </w:t>
      </w:r>
    </w:p>
    <w:p w14:paraId="25238A9B"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5F8934BA"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系统界面测试：包括系统中的文本、文本域、布局及超链接的完整性和美观进行测试。</w:t>
      </w:r>
    </w:p>
    <w:p w14:paraId="2DB89AF0" w14:textId="72DBFE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w:t>
      </w:r>
      <w:r w:rsidR="00E342EE">
        <w:rPr>
          <w:rFonts w:ascii="宋体" w:hAnsi="宋体" w:hint="eastAsia"/>
          <w:color w:val="000000"/>
          <w:sz w:val="24"/>
        </w:rPr>
        <w:t>地理</w:t>
      </w:r>
      <w:r w:rsidR="00E342EE">
        <w:rPr>
          <w:rFonts w:ascii="宋体" w:hAnsi="宋体"/>
          <w:color w:val="000000"/>
          <w:sz w:val="24"/>
        </w:rPr>
        <w:t>位置</w:t>
      </w:r>
      <w:r w:rsidR="00E342EE">
        <w:rPr>
          <w:rFonts w:ascii="宋体" w:hAnsi="宋体" w:hint="eastAsia"/>
          <w:color w:val="000000"/>
          <w:sz w:val="24"/>
        </w:rPr>
        <w:t>展示</w:t>
      </w:r>
      <w:r w:rsidR="00E342EE">
        <w:rPr>
          <w:rFonts w:ascii="宋体" w:hAnsi="宋体"/>
          <w:color w:val="000000"/>
          <w:sz w:val="24"/>
        </w:rPr>
        <w:t>、</w:t>
      </w:r>
      <w:r w:rsidR="00E342EE">
        <w:rPr>
          <w:rFonts w:ascii="宋体" w:hAnsi="宋体" w:hint="eastAsia"/>
          <w:color w:val="000000"/>
          <w:sz w:val="24"/>
        </w:rPr>
        <w:t>时间</w:t>
      </w:r>
      <w:r w:rsidR="00E342EE">
        <w:rPr>
          <w:rFonts w:ascii="宋体" w:hAnsi="宋体"/>
          <w:color w:val="000000"/>
          <w:sz w:val="24"/>
        </w:rPr>
        <w:t>展示、</w:t>
      </w:r>
      <w:r w:rsidR="00E342EE">
        <w:rPr>
          <w:rFonts w:ascii="宋体" w:hAnsi="宋体" w:hint="eastAsia"/>
          <w:color w:val="000000"/>
          <w:sz w:val="24"/>
        </w:rPr>
        <w:t>对象</w:t>
      </w:r>
      <w:r w:rsidR="00E342EE">
        <w:rPr>
          <w:rFonts w:ascii="宋体" w:hAnsi="宋体"/>
          <w:color w:val="000000"/>
          <w:sz w:val="24"/>
        </w:rPr>
        <w:t>展示</w:t>
      </w:r>
      <w:r w:rsidR="00E342EE">
        <w:rPr>
          <w:rFonts w:ascii="宋体" w:hAnsi="宋体" w:hint="eastAsia"/>
          <w:color w:val="000000"/>
          <w:sz w:val="24"/>
        </w:rPr>
        <w:t>、</w:t>
      </w:r>
      <w:r w:rsidR="00E342EE">
        <w:rPr>
          <w:rFonts w:ascii="宋体" w:hAnsi="宋体"/>
          <w:color w:val="000000"/>
          <w:sz w:val="24"/>
        </w:rPr>
        <w:t>活动轨迹展示功能的测试</w:t>
      </w:r>
      <w:r>
        <w:rPr>
          <w:rFonts w:ascii="宋体" w:hAnsi="宋体" w:hint="eastAsia"/>
          <w:color w:val="000000"/>
          <w:sz w:val="24"/>
        </w:rPr>
        <w:t>。</w:t>
      </w:r>
    </w:p>
    <w:p w14:paraId="1E1CBB16" w14:textId="38D3D0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w:t>
      </w:r>
      <w:r w:rsidR="00E342EE">
        <w:rPr>
          <w:rFonts w:ascii="宋体" w:hAnsi="宋体" w:hint="eastAsia"/>
          <w:color w:val="000000"/>
          <w:sz w:val="24"/>
        </w:rPr>
        <w:t>时间段搜索</w:t>
      </w:r>
      <w:r w:rsidR="00E342EE">
        <w:rPr>
          <w:rFonts w:ascii="宋体" w:hAnsi="宋体"/>
          <w:color w:val="000000"/>
          <w:sz w:val="24"/>
        </w:rPr>
        <w:t>、</w:t>
      </w:r>
      <w:r w:rsidR="00E342EE">
        <w:rPr>
          <w:rFonts w:ascii="宋体" w:hAnsi="宋体" w:hint="eastAsia"/>
          <w:color w:val="000000"/>
          <w:sz w:val="24"/>
        </w:rPr>
        <w:t>对象</w:t>
      </w:r>
      <w:r w:rsidR="00E342EE">
        <w:rPr>
          <w:rFonts w:ascii="宋体" w:hAnsi="宋体"/>
          <w:color w:val="000000"/>
          <w:sz w:val="24"/>
        </w:rPr>
        <w:t>搜索</w:t>
      </w:r>
      <w:r w:rsidR="00E342EE">
        <w:rPr>
          <w:rFonts w:ascii="宋体" w:hAnsi="宋体" w:hint="eastAsia"/>
          <w:color w:val="000000"/>
          <w:sz w:val="24"/>
        </w:rPr>
        <w:t>、区域</w:t>
      </w:r>
      <w:r w:rsidR="00E342EE">
        <w:rPr>
          <w:rFonts w:ascii="宋体" w:hAnsi="宋体"/>
          <w:color w:val="000000"/>
          <w:sz w:val="24"/>
        </w:rPr>
        <w:t>搜索、对象统计功能</w:t>
      </w:r>
      <w:r>
        <w:rPr>
          <w:rFonts w:ascii="宋体" w:hAnsi="宋体" w:hint="eastAsia"/>
          <w:color w:val="000000"/>
          <w:sz w:val="24"/>
        </w:rPr>
        <w:t>的测试。</w:t>
      </w:r>
    </w:p>
    <w:p w14:paraId="4F4202EC" w14:textId="49574FFA"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w:t>
      </w:r>
      <w:r w:rsidR="00E342EE">
        <w:rPr>
          <w:rFonts w:ascii="宋体" w:hAnsi="宋体" w:hint="eastAsia"/>
          <w:color w:val="000000"/>
          <w:sz w:val="24"/>
        </w:rPr>
        <w:t>对推送</w:t>
      </w:r>
      <w:r w:rsidR="00E342EE">
        <w:rPr>
          <w:rFonts w:ascii="宋体" w:hAnsi="宋体"/>
          <w:color w:val="000000"/>
          <w:sz w:val="24"/>
        </w:rPr>
        <w:t>设置、</w:t>
      </w:r>
      <w:r w:rsidR="00E342EE">
        <w:rPr>
          <w:rFonts w:ascii="宋体" w:hAnsi="宋体" w:hint="eastAsia"/>
          <w:color w:val="000000"/>
          <w:sz w:val="24"/>
        </w:rPr>
        <w:t>推送</w:t>
      </w:r>
      <w:r w:rsidR="00E342EE">
        <w:rPr>
          <w:rFonts w:ascii="宋体" w:hAnsi="宋体"/>
          <w:color w:val="000000"/>
          <w:sz w:val="24"/>
        </w:rPr>
        <w:t>信息展示功能的</w:t>
      </w:r>
      <w:r>
        <w:rPr>
          <w:rFonts w:ascii="宋体" w:hAnsi="宋体" w:hint="eastAsia"/>
          <w:color w:val="000000"/>
          <w:sz w:val="24"/>
        </w:rPr>
        <w:t>测试。</w:t>
      </w:r>
    </w:p>
    <w:p w14:paraId="3276FFF6" w14:textId="756D26F8"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w:t>
      </w:r>
      <w:r w:rsidR="00E342EE">
        <w:rPr>
          <w:rFonts w:ascii="宋体" w:hAnsi="宋体" w:hint="eastAsia"/>
          <w:color w:val="000000"/>
          <w:sz w:val="24"/>
        </w:rPr>
        <w:t>包括</w:t>
      </w:r>
      <w:r w:rsidR="00E342EE">
        <w:rPr>
          <w:rFonts w:ascii="宋体" w:hAnsi="宋体"/>
          <w:color w:val="000000"/>
          <w:sz w:val="24"/>
        </w:rPr>
        <w:t>对</w:t>
      </w:r>
      <w:r w:rsidR="00E342EE">
        <w:rPr>
          <w:rFonts w:ascii="宋体" w:hAnsi="宋体" w:hint="eastAsia"/>
          <w:color w:val="000000"/>
          <w:sz w:val="24"/>
        </w:rPr>
        <w:t>告警</w:t>
      </w:r>
      <w:r w:rsidR="00E342EE">
        <w:rPr>
          <w:rFonts w:ascii="宋体" w:hAnsi="宋体"/>
          <w:color w:val="000000"/>
          <w:sz w:val="24"/>
        </w:rPr>
        <w:t>设置、</w:t>
      </w:r>
      <w:r w:rsidR="00E342EE">
        <w:rPr>
          <w:rFonts w:ascii="宋体" w:hAnsi="宋体" w:hint="eastAsia"/>
          <w:color w:val="000000"/>
          <w:sz w:val="24"/>
        </w:rPr>
        <w:t>告警</w:t>
      </w:r>
      <w:r w:rsidR="00E342EE">
        <w:rPr>
          <w:rFonts w:ascii="宋体" w:hAnsi="宋体"/>
          <w:color w:val="000000"/>
          <w:sz w:val="24"/>
        </w:rPr>
        <w:t>展示、</w:t>
      </w:r>
      <w:r w:rsidR="00E342EE">
        <w:rPr>
          <w:rFonts w:ascii="宋体" w:hAnsi="宋体" w:hint="eastAsia"/>
          <w:color w:val="000000"/>
          <w:sz w:val="24"/>
        </w:rPr>
        <w:t>告警</w:t>
      </w:r>
      <w:r w:rsidR="00E342EE">
        <w:rPr>
          <w:rFonts w:ascii="宋体" w:hAnsi="宋体"/>
          <w:color w:val="000000"/>
          <w:sz w:val="24"/>
        </w:rPr>
        <w:t>统计功能的</w:t>
      </w:r>
      <w:r>
        <w:rPr>
          <w:rFonts w:ascii="宋体" w:hAnsi="宋体" w:hint="eastAsia"/>
          <w:color w:val="000000"/>
          <w:sz w:val="24"/>
        </w:rPr>
        <w:t>测试。</w:t>
      </w:r>
    </w:p>
    <w:p w14:paraId="1A464D3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兼容性测试。包括系统在</w:t>
      </w:r>
      <w:r w:rsidRPr="00D47E67">
        <w:rPr>
          <w:color w:val="000000"/>
          <w:sz w:val="24"/>
        </w:rPr>
        <w:t>WindowsXP</w:t>
      </w:r>
      <w:r>
        <w:rPr>
          <w:rFonts w:hint="eastAsia"/>
          <w:color w:val="000000"/>
          <w:sz w:val="24"/>
        </w:rPr>
        <w:t>、</w:t>
      </w:r>
      <w:r w:rsidRPr="00D47E67">
        <w:rPr>
          <w:color w:val="000000"/>
          <w:sz w:val="24"/>
        </w:rPr>
        <w:t>Windows</w:t>
      </w:r>
      <w:r>
        <w:rPr>
          <w:color w:val="000000"/>
          <w:sz w:val="24"/>
        </w:rPr>
        <w:t>7</w:t>
      </w:r>
      <w:r>
        <w:rPr>
          <w:rFonts w:ascii="宋体" w:hAnsi="宋体" w:hint="eastAsia"/>
          <w:color w:val="000000"/>
          <w:sz w:val="24"/>
        </w:rPr>
        <w:t>操作系统下的运行及</w:t>
      </w:r>
      <w:r w:rsidRPr="00D47E67">
        <w:rPr>
          <w:color w:val="000000"/>
          <w:sz w:val="24"/>
        </w:rPr>
        <w:t>IE</w:t>
      </w:r>
      <w:r>
        <w:rPr>
          <w:rFonts w:hint="eastAsia"/>
          <w:color w:val="000000"/>
          <w:sz w:val="24"/>
        </w:rPr>
        <w:t>、</w:t>
      </w:r>
      <w:r w:rsidRPr="00D47E67">
        <w:rPr>
          <w:color w:val="000000"/>
          <w:sz w:val="24"/>
        </w:rPr>
        <w:t>Firefox</w:t>
      </w:r>
      <w:r>
        <w:rPr>
          <w:rFonts w:hint="eastAsia"/>
          <w:color w:val="000000"/>
          <w:sz w:val="24"/>
        </w:rPr>
        <w:t>、</w:t>
      </w:r>
      <w:r w:rsidRPr="00D47E67">
        <w:rPr>
          <w:color w:val="000000"/>
          <w:sz w:val="24"/>
        </w:rPr>
        <w:t>Chrome</w:t>
      </w:r>
      <w:r>
        <w:rPr>
          <w:rFonts w:ascii="宋体" w:hAnsi="宋体" w:hint="eastAsia"/>
          <w:color w:val="000000"/>
          <w:sz w:val="24"/>
        </w:rPr>
        <w:t>内核系列的浏览器下的运行测试。</w:t>
      </w:r>
    </w:p>
    <w:p w14:paraId="389FF267" w14:textId="703F35C6" w:rsidR="00AF6594" w:rsidRPr="00A80454" w:rsidRDefault="00AF6594" w:rsidP="00A80454">
      <w:pPr>
        <w:pStyle w:val="3"/>
        <w:spacing w:line="415" w:lineRule="auto"/>
        <w:rPr>
          <w:rFonts w:ascii="黑体" w:eastAsia="黑体" w:hAnsi="黑体"/>
          <w:color w:val="000000"/>
          <w:sz w:val="24"/>
          <w:szCs w:val="24"/>
        </w:rPr>
      </w:pPr>
      <w:bookmarkStart w:id="320" w:name="_Toc356990851"/>
      <w:bookmarkStart w:id="321" w:name="_Toc356381732"/>
      <w:bookmarkStart w:id="322" w:name="_Toc421623995"/>
      <w:r>
        <w:rPr>
          <w:rFonts w:ascii="黑体" w:eastAsia="黑体" w:hAnsi="黑体" w:hint="eastAsia"/>
          <w:bCs w:val="0"/>
          <w:color w:val="000000"/>
          <w:sz w:val="24"/>
          <w:szCs w:val="24"/>
        </w:rPr>
        <w:lastRenderedPageBreak/>
        <w:t>5.2.2测试项目及结果</w:t>
      </w:r>
      <w:bookmarkEnd w:id="320"/>
      <w:bookmarkEnd w:id="321"/>
      <w:bookmarkEnd w:id="322"/>
    </w:p>
    <w:p w14:paraId="6B23338E" w14:textId="5EEC8103"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sidR="00E342EE">
        <w:rPr>
          <w:rFonts w:hint="eastAsia"/>
          <w:b/>
          <w:color w:val="000000"/>
          <w:sz w:val="21"/>
          <w:szCs w:val="21"/>
        </w:rPr>
        <w:t>地理位置</w:t>
      </w:r>
      <w:r w:rsidR="00E342EE">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rsidRPr="00927C2A" w14:paraId="27A48D24"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407DBC22"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2A72D68"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5285CC71"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7200E6D6" w14:textId="77777777" w:rsidR="00AF6594" w:rsidRPr="00927C2A" w:rsidRDefault="00AF6594">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测试结果</w:t>
            </w:r>
          </w:p>
        </w:tc>
      </w:tr>
      <w:tr w:rsidR="00AF6594" w:rsidRPr="00927C2A" w14:paraId="1AFC6D94"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EC7590B" w14:textId="371EC3BA"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位置展示，</w:t>
            </w:r>
            <w:r w:rsidRPr="00D47E67">
              <w:rPr>
                <w:rFonts w:eastAsiaTheme="minorEastAsia"/>
                <w:kern w:val="0"/>
              </w:rPr>
              <w:t>Func</w:t>
            </w:r>
            <w:r w:rsidRPr="00927C2A">
              <w:rPr>
                <w:rFonts w:asciiTheme="minorEastAsia" w:eastAsiaTheme="minorEastAsia" w:hAnsiTheme="minorEastAsia"/>
                <w:kern w:val="0"/>
              </w:rPr>
              <w:t>-</w:t>
            </w:r>
            <w:r w:rsidRPr="00D47E67">
              <w:rPr>
                <w:rFonts w:eastAsiaTheme="minorEastAsia"/>
                <w:kern w:val="0"/>
              </w:rPr>
              <w:t>GeoDisplay</w:t>
            </w:r>
            <w:r w:rsidRPr="00927C2A">
              <w:rPr>
                <w:rFonts w:asciiTheme="minorEastAsia" w:eastAsiaTheme="minorEastAsia" w:hAnsiTheme="minorEastAsia"/>
                <w:kern w:val="0"/>
              </w:rPr>
              <w:t>-</w:t>
            </w:r>
            <w:r w:rsidRPr="00D47E67">
              <w:rPr>
                <w:rFonts w:eastAsiaTheme="minorEastAsia"/>
                <w:kern w:val="0"/>
              </w:rPr>
              <w:t>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FF953" w14:textId="13793940" w:rsidR="00AF6594" w:rsidRPr="00927C2A" w:rsidRDefault="00E342EE">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能够在人机交互界展示以</w:t>
            </w:r>
            <w:r w:rsidRPr="00D47E67">
              <w:rPr>
                <w:rFonts w:eastAsiaTheme="minorEastAsia"/>
                <w:kern w:val="0"/>
              </w:rPr>
              <w:t>GPS</w:t>
            </w:r>
            <w:r w:rsidRPr="00927C2A">
              <w:rPr>
                <w:rFonts w:asciiTheme="minorEastAsia" w:eastAsiaTheme="minorEastAsia" w:hAnsiTheme="minorEastAsia"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DA2D" w14:textId="64D3BB29" w:rsidR="00AF6594" w:rsidRPr="00927C2A" w:rsidRDefault="00E342EE">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w:t>
            </w:r>
            <w:r w:rsidRPr="00927C2A">
              <w:rPr>
                <w:rFonts w:asciiTheme="minorEastAsia" w:eastAsiaTheme="minorEastAsia" w:hAnsiTheme="minorEastAsia" w:hint="eastAsia"/>
                <w:color w:val="000000"/>
                <w:szCs w:val="21"/>
              </w:rPr>
              <w:t>将</w:t>
            </w:r>
            <w:r w:rsidRPr="00927C2A">
              <w:rPr>
                <w:rFonts w:asciiTheme="minorEastAsia" w:eastAsiaTheme="minorEastAsia" w:hAnsiTheme="minorEastAsia"/>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51BEA69" w14:textId="046523C3"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572D807E" w14:textId="77777777" w:rsidTr="00AF6594">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104796A" w14:textId="1A7F8189"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时间展示，</w:t>
            </w:r>
            <w:r w:rsidRPr="00D47E67">
              <w:rPr>
                <w:rFonts w:eastAsiaTheme="minorEastAsia"/>
                <w:kern w:val="0"/>
              </w:rPr>
              <w:t>Func</w:t>
            </w:r>
            <w:r w:rsidRPr="00927C2A">
              <w:rPr>
                <w:rFonts w:asciiTheme="minorEastAsia" w:eastAsiaTheme="minorEastAsia" w:hAnsiTheme="minorEastAsia"/>
                <w:kern w:val="0"/>
              </w:rPr>
              <w:t>-</w:t>
            </w:r>
            <w:r w:rsidRPr="00D47E67">
              <w:rPr>
                <w:rFonts w:eastAsiaTheme="minorEastAsia"/>
                <w:kern w:val="0"/>
              </w:rPr>
              <w:t>GeoDisplay</w:t>
            </w:r>
            <w:r w:rsidRPr="00927C2A">
              <w:rPr>
                <w:rFonts w:asciiTheme="minorEastAsia" w:eastAsiaTheme="minorEastAsia" w:hAnsiTheme="minorEastAsia"/>
                <w:kern w:val="0"/>
              </w:rPr>
              <w:t>-</w:t>
            </w:r>
            <w:r w:rsidRPr="00D47E67">
              <w:rPr>
                <w:rFonts w:eastAsiaTheme="minorEastAsia"/>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B2CF9F" w14:textId="61F39EB4"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01CC56" w14:textId="5774612C"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点击</w:t>
            </w:r>
            <w:r w:rsidRPr="00927C2A">
              <w:rPr>
                <w:rFonts w:asciiTheme="minorEastAsia" w:eastAsiaTheme="minorEastAsia" w:hAnsiTheme="minorEastAsia"/>
                <w:color w:val="000000"/>
                <w:szCs w:val="21"/>
              </w:rPr>
              <w:t>地图中的</w:t>
            </w:r>
            <w:r w:rsidRPr="00927C2A">
              <w:rPr>
                <w:rFonts w:asciiTheme="minorEastAsia" w:eastAsiaTheme="minorEastAsia" w:hAnsiTheme="minorEastAsia" w:hint="eastAsia"/>
                <w:color w:val="000000"/>
                <w:szCs w:val="21"/>
              </w:rPr>
              <w:t>标注</w:t>
            </w:r>
            <w:r w:rsidRPr="00927C2A">
              <w:rPr>
                <w:rFonts w:asciiTheme="minorEastAsia" w:eastAsiaTheme="minorEastAsia" w:hAnsiTheme="minorEastAsia"/>
                <w:color w:val="000000"/>
                <w:szCs w:val="21"/>
              </w:rPr>
              <w:t>，在</w:t>
            </w:r>
            <w:r w:rsidRPr="00927C2A">
              <w:rPr>
                <w:rFonts w:asciiTheme="minorEastAsia" w:eastAsiaTheme="minorEastAsia" w:hAnsiTheme="minorEastAsia" w:hint="eastAsia"/>
                <w:color w:val="000000"/>
                <w:szCs w:val="21"/>
              </w:rPr>
              <w:t>信息</w:t>
            </w:r>
            <w:r w:rsidRPr="00927C2A">
              <w:rPr>
                <w:rFonts w:asciiTheme="minorEastAsia" w:eastAsiaTheme="minorEastAsia" w:hAnsiTheme="minorEastAsia"/>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008A84E" w14:textId="7AD0FDEB"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1335A6B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7A7388B" w14:textId="1866653E"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对象展示，</w:t>
            </w:r>
            <w:r w:rsidRPr="00D47E67">
              <w:rPr>
                <w:rFonts w:eastAsiaTheme="minorEastAsia"/>
                <w:kern w:val="0"/>
              </w:rPr>
              <w:t>Func</w:t>
            </w:r>
            <w:r w:rsidRPr="00927C2A">
              <w:rPr>
                <w:rFonts w:asciiTheme="minorEastAsia" w:eastAsiaTheme="minorEastAsia" w:hAnsiTheme="minorEastAsia"/>
                <w:kern w:val="0"/>
              </w:rPr>
              <w:t>-</w:t>
            </w:r>
            <w:r w:rsidRPr="00D47E67">
              <w:rPr>
                <w:rFonts w:eastAsiaTheme="minorEastAsia"/>
                <w:kern w:val="0"/>
              </w:rPr>
              <w:t>GeoDisplay</w:t>
            </w:r>
            <w:r w:rsidRPr="00927C2A">
              <w:rPr>
                <w:rFonts w:asciiTheme="minorEastAsia" w:eastAsiaTheme="minorEastAsia" w:hAnsiTheme="minorEastAsia"/>
                <w:kern w:val="0"/>
              </w:rPr>
              <w:t>-</w:t>
            </w:r>
            <w:r w:rsidRPr="00D47E67">
              <w:rPr>
                <w:rFonts w:eastAsiaTheme="minorEastAsia"/>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30ED03" w14:textId="438EC0CA"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014EA1" w14:textId="11834C63"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A32355B" w14:textId="2E4CAB49"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匹配准确</w:t>
            </w:r>
          </w:p>
        </w:tc>
      </w:tr>
      <w:tr w:rsidR="00AF6594" w:rsidRPr="00927C2A" w14:paraId="3276E8D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C4ABA31" w14:textId="442E22BD" w:rsidR="00AF6594" w:rsidRPr="00927C2A" w:rsidRDefault="00857140">
            <w:pPr>
              <w:spacing w:line="440" w:lineRule="exact"/>
              <w:jc w:val="center"/>
              <w:rPr>
                <w:rFonts w:asciiTheme="minorEastAsia" w:eastAsiaTheme="minorEastAsia" w:hAnsiTheme="minorEastAsia"/>
                <w:color w:val="000000"/>
                <w:szCs w:val="21"/>
              </w:rPr>
            </w:pPr>
            <w:r w:rsidRPr="00927C2A">
              <w:rPr>
                <w:rFonts w:asciiTheme="minorEastAsia" w:eastAsiaTheme="minorEastAsia" w:hAnsiTheme="minorEastAsia" w:hint="eastAsia"/>
                <w:kern w:val="0"/>
              </w:rPr>
              <w:t>活动轨迹展示，</w:t>
            </w:r>
            <w:r w:rsidRPr="00D47E67">
              <w:rPr>
                <w:rFonts w:eastAsiaTheme="minorEastAsia"/>
                <w:kern w:val="0"/>
              </w:rPr>
              <w:t>Func</w:t>
            </w:r>
            <w:r w:rsidRPr="00927C2A">
              <w:rPr>
                <w:rFonts w:asciiTheme="minorEastAsia" w:eastAsiaTheme="minorEastAsia" w:hAnsiTheme="minorEastAsia"/>
                <w:kern w:val="0"/>
              </w:rPr>
              <w:t>-</w:t>
            </w:r>
            <w:r w:rsidRPr="00D47E67">
              <w:rPr>
                <w:rFonts w:eastAsiaTheme="minorEastAsia"/>
                <w:kern w:val="0"/>
              </w:rPr>
              <w:t>GeoDisplay</w:t>
            </w:r>
            <w:r w:rsidRPr="00927C2A">
              <w:rPr>
                <w:rFonts w:asciiTheme="minorEastAsia" w:eastAsiaTheme="minorEastAsia" w:hAnsiTheme="minorEastAsia"/>
                <w:kern w:val="0"/>
              </w:rPr>
              <w:t>-</w:t>
            </w:r>
            <w:r w:rsidRPr="00D47E67">
              <w:rPr>
                <w:rFonts w:eastAsiaTheme="minorEastAsia"/>
                <w:kern w:val="0"/>
              </w:rPr>
              <w:t>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5A43F" w14:textId="53A23EFD"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40AD271" w14:textId="189C086A"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打开</w:t>
            </w:r>
            <w:r w:rsidRPr="00927C2A">
              <w:rPr>
                <w:rFonts w:asciiTheme="minorEastAsia" w:eastAsiaTheme="minorEastAsia" w:hAnsiTheme="minorEastAsia"/>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2E37EC74" w14:textId="1915E127" w:rsidR="00AF6594" w:rsidRPr="00927C2A" w:rsidRDefault="00857140">
            <w:pPr>
              <w:spacing w:line="440" w:lineRule="exact"/>
              <w:ind w:firstLineChars="50" w:firstLine="105"/>
              <w:rPr>
                <w:rFonts w:asciiTheme="minorEastAsia" w:eastAsiaTheme="minorEastAsia" w:hAnsiTheme="minorEastAsia"/>
                <w:color w:val="000000"/>
                <w:szCs w:val="21"/>
              </w:rPr>
            </w:pPr>
            <w:r w:rsidRPr="00927C2A">
              <w:rPr>
                <w:rFonts w:asciiTheme="minorEastAsia" w:eastAsiaTheme="minorEastAsia" w:hAnsiTheme="minorEastAsia" w:hint="eastAsia"/>
                <w:color w:val="000000"/>
                <w:szCs w:val="21"/>
              </w:rPr>
              <w:t>轨迹准确清晰</w:t>
            </w:r>
            <w:r w:rsidRPr="00927C2A">
              <w:rPr>
                <w:rFonts w:asciiTheme="minorEastAsia" w:eastAsiaTheme="minorEastAsia" w:hAnsiTheme="minorEastAsia"/>
                <w:color w:val="000000"/>
                <w:szCs w:val="21"/>
              </w:rPr>
              <w:t>可见</w:t>
            </w:r>
          </w:p>
        </w:tc>
      </w:tr>
    </w:tbl>
    <w:p w14:paraId="41B95701" w14:textId="77777777" w:rsidR="00AF6594" w:rsidRDefault="00AF6594" w:rsidP="00AF6594">
      <w:pPr>
        <w:pStyle w:val="p19"/>
        <w:spacing w:after="120" w:line="400" w:lineRule="exact"/>
        <w:jc w:val="center"/>
        <w:rPr>
          <w:b/>
          <w:color w:val="000000"/>
        </w:rPr>
      </w:pPr>
    </w:p>
    <w:p w14:paraId="34B244DB" w14:textId="77777777" w:rsidR="00A80454" w:rsidRDefault="00A80454" w:rsidP="00AF6594">
      <w:pPr>
        <w:pStyle w:val="p19"/>
        <w:spacing w:after="120" w:line="400" w:lineRule="exact"/>
        <w:jc w:val="center"/>
        <w:rPr>
          <w:b/>
          <w:color w:val="000000"/>
        </w:rPr>
      </w:pPr>
    </w:p>
    <w:p w14:paraId="36085CA0" w14:textId="77777777" w:rsidR="00A80454" w:rsidRDefault="00A80454" w:rsidP="00AF6594">
      <w:pPr>
        <w:pStyle w:val="p19"/>
        <w:spacing w:after="120" w:line="400" w:lineRule="exact"/>
        <w:jc w:val="center"/>
        <w:rPr>
          <w:b/>
          <w:color w:val="000000"/>
        </w:rPr>
      </w:pPr>
    </w:p>
    <w:p w14:paraId="7E4B8EE9" w14:textId="098AF954"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5C857A3"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33B680C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7B76F6C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1DE6421B"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2582CB9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ECF3A35"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11D6D984" w14:textId="50424E85" w:rsidR="00AF6594" w:rsidRDefault="00857140">
            <w:pPr>
              <w:spacing w:line="440" w:lineRule="exact"/>
              <w:jc w:val="center"/>
              <w:rPr>
                <w:rFonts w:ascii="宋体" w:hAnsi="宋体"/>
                <w:color w:val="000000"/>
                <w:szCs w:val="21"/>
              </w:rPr>
            </w:pPr>
            <w:r>
              <w:rPr>
                <w:rFonts w:hint="eastAsia"/>
                <w:kern w:val="0"/>
              </w:rPr>
              <w:t>时间段搜索，</w:t>
            </w:r>
            <w:r w:rsidRPr="00D47E67">
              <w:rPr>
                <w:kern w:val="0"/>
              </w:rPr>
              <w:t>Func</w:t>
            </w:r>
            <w:r>
              <w:rPr>
                <w:kern w:val="0"/>
              </w:rPr>
              <w:t>-</w:t>
            </w:r>
            <w:r w:rsidRPr="00D47E67">
              <w:rPr>
                <w:kern w:val="0"/>
              </w:rPr>
              <w:t>GeoSearch</w:t>
            </w:r>
            <w:r>
              <w:rPr>
                <w:kern w:val="0"/>
              </w:rPr>
              <w:t>-</w:t>
            </w:r>
            <w:r w:rsidRPr="00D47E67">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3537F" w14:textId="55470388" w:rsidR="00AF6594" w:rsidRDefault="00857140">
            <w:pPr>
              <w:spacing w:line="440" w:lineRule="exact"/>
              <w:ind w:firstLineChars="50" w:firstLine="105"/>
              <w:rPr>
                <w:rFonts w:ascii="宋体" w:hAnsi="宋体"/>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D975EF" w14:textId="2D5FE924"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38E2286" w14:textId="2BA91D5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查询成功</w:t>
            </w:r>
          </w:p>
        </w:tc>
      </w:tr>
      <w:tr w:rsidR="00AF6594" w14:paraId="742AACC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7EF8E0B0" w14:textId="094A874C" w:rsidR="00AF6594" w:rsidRDefault="00857140">
            <w:pPr>
              <w:spacing w:line="440" w:lineRule="exact"/>
              <w:jc w:val="center"/>
              <w:rPr>
                <w:rFonts w:ascii="宋体" w:hAnsi="宋体"/>
                <w:color w:val="000000"/>
                <w:szCs w:val="21"/>
              </w:rPr>
            </w:pPr>
            <w:r>
              <w:rPr>
                <w:rFonts w:hint="eastAsia"/>
                <w:kern w:val="0"/>
              </w:rPr>
              <w:lastRenderedPageBreak/>
              <w:t>对象搜索，</w:t>
            </w:r>
            <w:r w:rsidRPr="00D47E67">
              <w:rPr>
                <w:kern w:val="0"/>
              </w:rPr>
              <w:t>Func</w:t>
            </w:r>
            <w:r>
              <w:rPr>
                <w:kern w:val="0"/>
              </w:rPr>
              <w:t>-</w:t>
            </w:r>
            <w:r w:rsidRPr="00D47E67">
              <w:rPr>
                <w:kern w:val="0"/>
              </w:rPr>
              <w:t>GeoSearch</w:t>
            </w:r>
            <w:r>
              <w:rPr>
                <w:kern w:val="0"/>
              </w:rPr>
              <w:t>-</w:t>
            </w:r>
            <w:r w:rsidRPr="00D47E67">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D0AD2F" w14:textId="684664DD" w:rsidR="00AF6594" w:rsidRDefault="00857140">
            <w:pPr>
              <w:spacing w:line="440" w:lineRule="exact"/>
              <w:ind w:firstLineChars="50" w:firstLine="105"/>
              <w:rPr>
                <w:rFonts w:ascii="宋体" w:hAnsi="宋体"/>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0B79E" w14:textId="17B0B751"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左侧查询栏里输入</w:t>
            </w:r>
            <w:r w:rsidRPr="00D47E67">
              <w:rPr>
                <w:color w:val="000000"/>
                <w:szCs w:val="21"/>
              </w:rPr>
              <w:t>IMEI</w:t>
            </w:r>
            <w:r>
              <w:rPr>
                <w:rFonts w:ascii="宋体" w:hAnsi="宋体" w:hint="eastAsia"/>
                <w:color w:val="000000"/>
                <w:szCs w:val="21"/>
              </w:rPr>
              <w:t>或</w:t>
            </w:r>
            <w:r w:rsidRPr="00D47E67">
              <w:rPr>
                <w:color w:val="000000"/>
                <w:szCs w:val="21"/>
              </w:rPr>
              <w:t>IMSI</w:t>
            </w:r>
            <w:r>
              <w:rPr>
                <w:rFonts w:ascii="宋体" w:hAnsi="宋体" w:hint="eastAsia"/>
                <w:color w:val="000000"/>
                <w:szCs w:val="21"/>
              </w:rPr>
              <w:t>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6E1168B" w14:textId="27C26E1C" w:rsidR="00AF6594" w:rsidRDefault="00857140" w:rsidP="00857140">
            <w:pPr>
              <w:spacing w:line="440" w:lineRule="exact"/>
              <w:ind w:firstLineChars="50" w:firstLine="105"/>
              <w:rPr>
                <w:rFonts w:ascii="宋体" w:hAnsi="宋体"/>
                <w:color w:val="000000"/>
                <w:szCs w:val="21"/>
              </w:rPr>
            </w:pPr>
            <w:r>
              <w:rPr>
                <w:rFonts w:ascii="宋体" w:hAnsi="宋体" w:hint="eastAsia"/>
                <w:color w:val="000000"/>
                <w:szCs w:val="21"/>
              </w:rPr>
              <w:t>查询</w:t>
            </w:r>
            <w:r>
              <w:rPr>
                <w:rFonts w:ascii="宋体" w:hAnsi="宋体"/>
                <w:color w:val="000000"/>
                <w:szCs w:val="21"/>
              </w:rPr>
              <w:t>成功</w:t>
            </w:r>
          </w:p>
        </w:tc>
      </w:tr>
      <w:tr w:rsidR="00AF6594" w14:paraId="6A463A0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4337024" w14:textId="7A50BEC4" w:rsidR="00AF6594" w:rsidRDefault="00857140">
            <w:pPr>
              <w:spacing w:line="440" w:lineRule="exact"/>
              <w:jc w:val="center"/>
              <w:rPr>
                <w:rFonts w:ascii="宋体" w:hAnsi="宋体"/>
                <w:color w:val="000000"/>
                <w:szCs w:val="21"/>
              </w:rPr>
            </w:pPr>
            <w:r>
              <w:rPr>
                <w:rFonts w:hint="eastAsia"/>
                <w:kern w:val="0"/>
              </w:rPr>
              <w:t>区域搜索，</w:t>
            </w:r>
            <w:r w:rsidRPr="00D47E67">
              <w:rPr>
                <w:kern w:val="0"/>
              </w:rPr>
              <w:t>Func</w:t>
            </w:r>
            <w:r>
              <w:rPr>
                <w:kern w:val="0"/>
              </w:rPr>
              <w:t>-</w:t>
            </w:r>
            <w:r w:rsidRPr="00D47E67">
              <w:rPr>
                <w:kern w:val="0"/>
              </w:rPr>
              <w:t>GeoSearch</w:t>
            </w:r>
            <w:r>
              <w:rPr>
                <w:kern w:val="0"/>
              </w:rPr>
              <w:t>-</w:t>
            </w:r>
            <w:r w:rsidRPr="00D47E67">
              <w:rPr>
                <w:kern w:val="0"/>
              </w:rPr>
              <w:t>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61D5BD" w14:textId="112B971E" w:rsidR="00AF6594" w:rsidRDefault="00857140">
            <w:pPr>
              <w:spacing w:line="440" w:lineRule="exact"/>
              <w:ind w:firstLineChars="50" w:firstLine="105"/>
              <w:rPr>
                <w:rFonts w:ascii="宋体" w:hAnsi="宋体"/>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51AA80" w14:textId="241695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006A720" w14:textId="77777777" w:rsidR="00AF6594" w:rsidRDefault="00AF6594">
            <w:pPr>
              <w:spacing w:line="440" w:lineRule="exact"/>
              <w:ind w:firstLineChars="50" w:firstLine="105"/>
              <w:rPr>
                <w:rFonts w:ascii="宋体" w:hAnsi="宋体"/>
                <w:color w:val="000000"/>
                <w:szCs w:val="21"/>
              </w:rPr>
            </w:pPr>
            <w:r>
              <w:rPr>
                <w:rFonts w:ascii="宋体" w:hAnsi="宋体" w:hint="eastAsia"/>
                <w:color w:val="000000"/>
                <w:szCs w:val="21"/>
              </w:rPr>
              <w:t>所有操作顺利</w:t>
            </w:r>
          </w:p>
        </w:tc>
      </w:tr>
      <w:tr w:rsidR="00AF6594" w14:paraId="3BFDB226" w14:textId="77777777" w:rsidTr="00AF6594">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32E3D93" w14:textId="1AE7D5F4" w:rsidR="00AF6594" w:rsidRDefault="00857140">
            <w:pPr>
              <w:spacing w:line="440" w:lineRule="exact"/>
              <w:jc w:val="center"/>
              <w:rPr>
                <w:rFonts w:ascii="宋体" w:hAnsi="宋体"/>
                <w:color w:val="000000"/>
                <w:szCs w:val="21"/>
              </w:rPr>
            </w:pPr>
            <w:r>
              <w:rPr>
                <w:rFonts w:hint="eastAsia"/>
                <w:kern w:val="0"/>
              </w:rPr>
              <w:t>对象统计，</w:t>
            </w:r>
            <w:r w:rsidRPr="00D47E67">
              <w:rPr>
                <w:kern w:val="0"/>
              </w:rPr>
              <w:t>Func</w:t>
            </w:r>
            <w:r>
              <w:rPr>
                <w:kern w:val="0"/>
              </w:rPr>
              <w:t>-</w:t>
            </w:r>
            <w:r w:rsidRPr="00D47E67">
              <w:rPr>
                <w:kern w:val="0"/>
              </w:rPr>
              <w:t>GeoSearch</w:t>
            </w:r>
            <w:r>
              <w:rPr>
                <w:kern w:val="0"/>
              </w:rPr>
              <w:t>-</w:t>
            </w:r>
            <w:r w:rsidRPr="00D47E67">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CE800" w14:textId="3C7398C0" w:rsidR="00AF6594" w:rsidRDefault="00857140">
            <w:pPr>
              <w:spacing w:line="440" w:lineRule="exact"/>
              <w:ind w:firstLineChars="50" w:firstLine="105"/>
              <w:rPr>
                <w:rFonts w:ascii="宋体" w:hAnsi="宋体"/>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5D194C" w14:textId="21FB0A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62A05585" w14:textId="79EC62E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对比成功</w:t>
            </w:r>
          </w:p>
        </w:tc>
      </w:tr>
    </w:tbl>
    <w:p w14:paraId="0DCC7C9F" w14:textId="77777777" w:rsidR="00A80454" w:rsidRDefault="00A80454" w:rsidP="00A80454">
      <w:pPr>
        <w:pStyle w:val="p19"/>
        <w:spacing w:after="120" w:line="400" w:lineRule="exact"/>
        <w:ind w:firstLine="0"/>
        <w:rPr>
          <w:b/>
          <w:color w:val="000000"/>
          <w:sz w:val="21"/>
          <w:szCs w:val="21"/>
        </w:rPr>
      </w:pPr>
    </w:p>
    <w:p w14:paraId="7A1DFD2F" w14:textId="2948C4EA" w:rsidR="00AF6594" w:rsidRDefault="00AF6594" w:rsidP="00A80454">
      <w:pPr>
        <w:pStyle w:val="p19"/>
        <w:spacing w:after="120" w:line="400" w:lineRule="exact"/>
        <w:ind w:firstLine="0"/>
        <w:jc w:val="center"/>
        <w:rPr>
          <w:b/>
          <w:color w:val="000000"/>
          <w:sz w:val="21"/>
          <w:szCs w:val="21"/>
        </w:rPr>
      </w:pPr>
      <w:r>
        <w:rPr>
          <w:rFonts w:hint="eastAsia"/>
          <w:b/>
          <w:color w:val="000000"/>
          <w:sz w:val="21"/>
          <w:szCs w:val="21"/>
        </w:rPr>
        <w:t>表</w:t>
      </w:r>
      <w:r w:rsidR="00857140">
        <w:rPr>
          <w:b/>
          <w:color w:val="000000"/>
          <w:sz w:val="21"/>
          <w:szCs w:val="21"/>
        </w:rPr>
        <w:t>5-3</w:t>
      </w:r>
      <w:r>
        <w:rPr>
          <w:b/>
          <w:color w:val="000000"/>
          <w:sz w:val="21"/>
          <w:szCs w:val="21"/>
        </w:rPr>
        <w:t xml:space="preserve">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w:t>
      </w:r>
      <w:r w:rsidR="00857140">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48D42FD2"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6B86FDCA"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4C3293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3E100B8D"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0897F665"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CFD2CCC"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F3B6ECC" w14:textId="43C2D85D" w:rsidR="00AF6594" w:rsidRDefault="00857140">
            <w:pPr>
              <w:spacing w:line="440" w:lineRule="exact"/>
              <w:jc w:val="center"/>
              <w:rPr>
                <w:rFonts w:ascii="宋体" w:hAnsi="宋体"/>
                <w:color w:val="000000"/>
                <w:szCs w:val="21"/>
              </w:rPr>
            </w:pPr>
            <w:r>
              <w:rPr>
                <w:rFonts w:hint="eastAsia"/>
                <w:kern w:val="0"/>
              </w:rPr>
              <w:t>推送设置，</w:t>
            </w:r>
            <w:r w:rsidRPr="00D47E67">
              <w:rPr>
                <w:kern w:val="0"/>
              </w:rPr>
              <w:t>Func</w:t>
            </w:r>
            <w:r>
              <w:rPr>
                <w:kern w:val="0"/>
              </w:rPr>
              <w:t>-</w:t>
            </w:r>
            <w:r w:rsidRPr="00D47E67">
              <w:rPr>
                <w:kern w:val="0"/>
              </w:rPr>
              <w:t>GeoFeed</w:t>
            </w:r>
            <w:r>
              <w:rPr>
                <w:kern w:val="0"/>
              </w:rPr>
              <w:t>-</w:t>
            </w:r>
            <w:r w:rsidRPr="00D47E67">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1643F9" w14:textId="3E2A2759" w:rsidR="00AF6594" w:rsidRDefault="003347FE">
            <w:pPr>
              <w:spacing w:line="440" w:lineRule="exact"/>
              <w:ind w:firstLineChars="50" w:firstLine="105"/>
              <w:rPr>
                <w:rFonts w:ascii="宋体" w:hAnsi="宋体"/>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346BFC" w14:textId="4CAFEDC8"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w:t>
            </w:r>
            <w:r w:rsidR="00AF6594">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B1F5B45" w14:textId="24EC04FB"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发送成功</w:t>
            </w:r>
          </w:p>
        </w:tc>
      </w:tr>
      <w:tr w:rsidR="00AF6594" w14:paraId="5891D9A4"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7AC79EF" w14:textId="3FF826AE" w:rsidR="00AF6594" w:rsidRDefault="00857140">
            <w:pPr>
              <w:spacing w:line="440" w:lineRule="exact"/>
              <w:jc w:val="center"/>
              <w:rPr>
                <w:rFonts w:ascii="宋体" w:hAnsi="宋体"/>
                <w:color w:val="000000"/>
                <w:szCs w:val="21"/>
              </w:rPr>
            </w:pPr>
            <w:r>
              <w:rPr>
                <w:rFonts w:hint="eastAsia"/>
                <w:kern w:val="0"/>
              </w:rPr>
              <w:t>推送信息展示，</w:t>
            </w:r>
            <w:r w:rsidRPr="00D47E67">
              <w:rPr>
                <w:kern w:val="0"/>
              </w:rPr>
              <w:t>Func</w:t>
            </w:r>
            <w:r>
              <w:rPr>
                <w:kern w:val="0"/>
              </w:rPr>
              <w:t>-</w:t>
            </w:r>
            <w:r w:rsidRPr="00D47E67">
              <w:rPr>
                <w:kern w:val="0"/>
              </w:rPr>
              <w:t>GeoFeed</w:t>
            </w:r>
            <w:r>
              <w:rPr>
                <w:kern w:val="0"/>
              </w:rPr>
              <w:t>-</w:t>
            </w:r>
            <w:r w:rsidRPr="00D47E67">
              <w:rPr>
                <w:kern w:val="0"/>
              </w:rPr>
              <w:t>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E87EA" w14:textId="3687F853" w:rsidR="00AF6594" w:rsidRDefault="003347FE">
            <w:pPr>
              <w:spacing w:line="440" w:lineRule="exact"/>
              <w:ind w:firstLineChars="50" w:firstLine="105"/>
              <w:rPr>
                <w:rFonts w:ascii="宋体" w:hAnsi="宋体"/>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40D76C" w14:textId="34386C74"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76954C02" w14:textId="153FB23A"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51B2988E" w14:textId="77777777" w:rsidR="00A80454" w:rsidRDefault="00A80454" w:rsidP="00A80454">
      <w:pPr>
        <w:pStyle w:val="p19"/>
        <w:spacing w:after="120" w:line="400" w:lineRule="exact"/>
        <w:ind w:firstLine="0"/>
        <w:jc w:val="center"/>
        <w:rPr>
          <w:b/>
          <w:color w:val="000000"/>
          <w:sz w:val="21"/>
          <w:szCs w:val="21"/>
        </w:rPr>
      </w:pPr>
      <w:bookmarkStart w:id="323" w:name="_Toc356990852"/>
      <w:bookmarkStart w:id="324" w:name="_Toc356381733"/>
    </w:p>
    <w:p w14:paraId="08956908" w14:textId="7D999DDF" w:rsidR="00A80454" w:rsidRDefault="00A80454" w:rsidP="00A80454">
      <w:pPr>
        <w:pStyle w:val="p19"/>
        <w:spacing w:after="120" w:line="400" w:lineRule="exact"/>
        <w:ind w:firstLine="0"/>
        <w:jc w:val="center"/>
        <w:rPr>
          <w:b/>
          <w:color w:val="000000"/>
          <w:sz w:val="21"/>
          <w:szCs w:val="21"/>
        </w:rPr>
      </w:pPr>
      <w:r>
        <w:rPr>
          <w:rFonts w:hint="eastAsia"/>
          <w:b/>
          <w:color w:val="000000"/>
          <w:sz w:val="21"/>
          <w:szCs w:val="21"/>
        </w:rPr>
        <w:lastRenderedPageBreak/>
        <w:t>表</w:t>
      </w:r>
      <w:r>
        <w:rPr>
          <w:b/>
          <w:color w:val="000000"/>
          <w:sz w:val="21"/>
          <w:szCs w:val="21"/>
        </w:rPr>
        <w:t xml:space="preserve">5-4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80454" w14:paraId="53D97E59" w14:textId="77777777" w:rsidTr="00CC1D6E">
        <w:tc>
          <w:tcPr>
            <w:tcW w:w="1594" w:type="dxa"/>
            <w:tcBorders>
              <w:top w:val="single" w:sz="4" w:space="0" w:color="auto"/>
              <w:left w:val="nil"/>
              <w:bottom w:val="single" w:sz="4" w:space="0" w:color="auto"/>
              <w:right w:val="single" w:sz="4" w:space="0" w:color="auto"/>
            </w:tcBorders>
            <w:shd w:val="clear" w:color="auto" w:fill="FFFFFF"/>
            <w:vAlign w:val="center"/>
            <w:hideMark/>
          </w:tcPr>
          <w:p w14:paraId="66EB1ABE"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646DC5C2"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6248A267"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178B3E16"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测试结果</w:t>
            </w:r>
          </w:p>
        </w:tc>
      </w:tr>
      <w:tr w:rsidR="00A80454" w14:paraId="0D5DD0FD" w14:textId="77777777" w:rsidTr="00CC1D6E">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59D10A8D" w14:textId="28D9856F" w:rsidR="00A80454" w:rsidRDefault="00A80454" w:rsidP="00CC1D6E">
            <w:pPr>
              <w:spacing w:line="440" w:lineRule="exact"/>
              <w:jc w:val="center"/>
              <w:rPr>
                <w:rFonts w:ascii="宋体" w:hAnsi="宋体"/>
                <w:color w:val="000000"/>
                <w:szCs w:val="21"/>
              </w:rPr>
            </w:pPr>
            <w:r>
              <w:rPr>
                <w:rFonts w:hint="eastAsia"/>
                <w:kern w:val="0"/>
              </w:rPr>
              <w:t>告警设置，</w:t>
            </w:r>
            <w:r w:rsidRPr="00D47E67">
              <w:rPr>
                <w:kern w:val="0"/>
              </w:rPr>
              <w:t>Func</w:t>
            </w:r>
            <w:r>
              <w:rPr>
                <w:kern w:val="0"/>
              </w:rPr>
              <w:t>-</w:t>
            </w:r>
            <w:r w:rsidRPr="00D47E67">
              <w:rPr>
                <w:kern w:val="0"/>
              </w:rPr>
              <w:t>GeoAlert</w:t>
            </w:r>
            <w:r>
              <w:rPr>
                <w:kern w:val="0"/>
              </w:rPr>
              <w:t>-</w:t>
            </w:r>
            <w:r w:rsidRPr="00D47E67">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8EA47B" w14:textId="779DC246" w:rsidR="00A80454" w:rsidRPr="00A80454" w:rsidRDefault="00A80454" w:rsidP="00A80454">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8D3AE" w14:textId="09C64C51"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EEDA19D" w14:textId="68038DE4"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添加成功</w:t>
            </w:r>
          </w:p>
        </w:tc>
      </w:tr>
      <w:tr w:rsidR="00A80454" w14:paraId="35BDE979" w14:textId="77777777" w:rsidTr="00CC1D6E">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327424A" w14:textId="344CBCC3" w:rsidR="00A80454" w:rsidRDefault="00A80454" w:rsidP="00CC1D6E">
            <w:pPr>
              <w:spacing w:line="440" w:lineRule="exact"/>
              <w:jc w:val="center"/>
              <w:rPr>
                <w:rFonts w:ascii="宋体" w:hAnsi="宋体"/>
                <w:color w:val="000000"/>
                <w:szCs w:val="21"/>
              </w:rPr>
            </w:pPr>
            <w:r>
              <w:rPr>
                <w:rFonts w:hint="eastAsia"/>
                <w:kern w:val="0"/>
              </w:rPr>
              <w:t>告警展示，</w:t>
            </w:r>
            <w:r w:rsidRPr="00D47E67">
              <w:rPr>
                <w:kern w:val="0"/>
              </w:rPr>
              <w:t>Func</w:t>
            </w:r>
            <w:r>
              <w:rPr>
                <w:kern w:val="0"/>
              </w:rPr>
              <w:t>-</w:t>
            </w:r>
            <w:r w:rsidRPr="00D47E67">
              <w:rPr>
                <w:kern w:val="0"/>
              </w:rPr>
              <w:t>GeoAlert</w:t>
            </w:r>
            <w:r>
              <w:rPr>
                <w:kern w:val="0"/>
              </w:rPr>
              <w:t>-</w:t>
            </w:r>
            <w:r w:rsidRPr="00D47E67">
              <w:rPr>
                <w:kern w:val="0"/>
              </w:rPr>
              <w: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FC8D" w14:textId="6B675E69" w:rsidR="00A80454" w:rsidRPr="00A80454" w:rsidRDefault="00A80454" w:rsidP="00A80454">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B3AE1A" w14:textId="4FBB8EA8"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sidRPr="00D47E67">
              <w:rPr>
                <w:color w:val="000000"/>
                <w:szCs w:val="21"/>
              </w:rPr>
              <w:t>logo</w:t>
            </w:r>
            <w:r>
              <w:rPr>
                <w:rFonts w:ascii="宋体" w:hAnsi="宋体" w:hint="eastAsia"/>
                <w:color w:val="000000"/>
                <w:szCs w:val="21"/>
              </w:rPr>
              <w:t>，发送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62ADF1C" w14:textId="6FC766B1"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A80454" w14:paraId="488DA789" w14:textId="77777777" w:rsidTr="00A8045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38BD823A" w14:textId="102A2FDB" w:rsidR="00A80454" w:rsidRPr="00A80454" w:rsidRDefault="00A80454" w:rsidP="00CC1D6E">
            <w:pPr>
              <w:spacing w:line="440" w:lineRule="exact"/>
              <w:jc w:val="center"/>
              <w:rPr>
                <w:kern w:val="0"/>
              </w:rPr>
            </w:pPr>
            <w:r>
              <w:rPr>
                <w:rFonts w:hint="eastAsia"/>
                <w:kern w:val="0"/>
              </w:rPr>
              <w:t>告警统计，</w:t>
            </w:r>
            <w:r w:rsidRPr="00D47E67">
              <w:rPr>
                <w:kern w:val="0"/>
              </w:rPr>
              <w:t>Func</w:t>
            </w:r>
            <w:r>
              <w:rPr>
                <w:kern w:val="0"/>
              </w:rPr>
              <w:t>-</w:t>
            </w:r>
            <w:r w:rsidRPr="00D47E67">
              <w:rPr>
                <w:kern w:val="0"/>
              </w:rPr>
              <w:t>GeoAlert</w:t>
            </w:r>
            <w:r>
              <w:rPr>
                <w:kern w:val="0"/>
              </w:rPr>
              <w:t>-</w:t>
            </w:r>
            <w:r w:rsidRPr="00D47E67">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BE80B" w14:textId="14D8C53D" w:rsidR="00A80454" w:rsidRPr="00A80454" w:rsidRDefault="00A80454" w:rsidP="00A80454">
            <w:r>
              <w:rPr>
                <w:rFonts w:hint="eastAsia"/>
                <w:kern w:val="0"/>
              </w:rPr>
              <w:t>每个用户能够查看总告警数量、新告警数量等统计值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01A5D2" w14:textId="31183754"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1432921" w14:textId="695CB4B2"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5B58F080" w14:textId="77777777" w:rsidR="00A80454" w:rsidRPr="00A80454" w:rsidRDefault="00A80454" w:rsidP="00A80454">
      <w:pPr>
        <w:pStyle w:val="p19"/>
        <w:spacing w:after="120" w:line="400" w:lineRule="exact"/>
        <w:ind w:firstLine="0"/>
        <w:jc w:val="center"/>
        <w:rPr>
          <w:b/>
          <w:color w:val="000000"/>
          <w:sz w:val="21"/>
          <w:szCs w:val="21"/>
        </w:rPr>
      </w:pPr>
    </w:p>
    <w:p w14:paraId="49EF0FE6" w14:textId="77777777" w:rsidR="00AF6594" w:rsidRDefault="00AF6594" w:rsidP="00AF6594">
      <w:pPr>
        <w:pStyle w:val="2"/>
        <w:rPr>
          <w:rFonts w:ascii="黑体" w:eastAsia="黑体" w:hAnsi="黑体" w:cs="宋体"/>
          <w:color w:val="000000"/>
          <w:sz w:val="28"/>
          <w:szCs w:val="28"/>
        </w:rPr>
      </w:pPr>
      <w:bookmarkStart w:id="325" w:name="_Toc421623996"/>
      <w:r>
        <w:rPr>
          <w:rFonts w:ascii="黑体" w:eastAsia="黑体" w:hAnsi="黑体" w:hint="eastAsia"/>
          <w:bCs w:val="0"/>
          <w:color w:val="000000"/>
          <w:sz w:val="28"/>
          <w:szCs w:val="28"/>
        </w:rPr>
        <w:t>5.3系统性能测试</w:t>
      </w:r>
      <w:bookmarkEnd w:id="323"/>
      <w:bookmarkEnd w:id="325"/>
    </w:p>
    <w:p w14:paraId="7341C464" w14:textId="77777777" w:rsidR="00AF6594" w:rsidRDefault="00AF6594" w:rsidP="00AF6594">
      <w:pPr>
        <w:pStyle w:val="3"/>
        <w:spacing w:line="415" w:lineRule="auto"/>
        <w:rPr>
          <w:rFonts w:ascii="黑体" w:eastAsia="黑体" w:hAnsi="黑体"/>
          <w:bCs w:val="0"/>
          <w:color w:val="000000"/>
          <w:sz w:val="24"/>
          <w:szCs w:val="24"/>
        </w:rPr>
      </w:pPr>
      <w:bookmarkStart w:id="326" w:name="_Toc356990853"/>
      <w:bookmarkStart w:id="327" w:name="_Toc421623997"/>
      <w:r>
        <w:rPr>
          <w:rFonts w:ascii="黑体" w:eastAsia="黑体" w:hAnsi="黑体" w:hint="eastAsia"/>
          <w:bCs w:val="0"/>
          <w:color w:val="000000"/>
          <w:sz w:val="24"/>
          <w:szCs w:val="24"/>
        </w:rPr>
        <w:t>5.3.1性能测试环境描述</w:t>
      </w:r>
      <w:bookmarkEnd w:id="326"/>
      <w:bookmarkEnd w:id="327"/>
    </w:p>
    <w:p w14:paraId="7E5919C2" w14:textId="1739A11A" w:rsidR="00AF6594" w:rsidRDefault="00AF6594" w:rsidP="00AF6594">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w:t>
      </w:r>
      <w:r w:rsidR="00B84CC2" w:rsidRPr="00D47E67">
        <w:rPr>
          <w:color w:val="000000"/>
          <w:sz w:val="24"/>
        </w:rPr>
        <w:t>apache</w:t>
      </w:r>
      <w:r w:rsidR="00B84CC2">
        <w:rPr>
          <w:color w:val="000000"/>
          <w:sz w:val="24"/>
        </w:rPr>
        <w:t>-</w:t>
      </w:r>
      <w:r w:rsidR="00B84CC2" w:rsidRPr="00D47E67">
        <w:rPr>
          <w:color w:val="000000"/>
          <w:sz w:val="24"/>
        </w:rPr>
        <w:t>tomcat</w:t>
      </w:r>
      <w:r w:rsidR="00B84CC2">
        <w:rPr>
          <w:color w:val="000000"/>
          <w:sz w:val="24"/>
        </w:rPr>
        <w:t>7.0</w:t>
      </w:r>
    </w:p>
    <w:p w14:paraId="3B3E22E2"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 xml:space="preserve">客户机环境  </w:t>
      </w:r>
      <w:r w:rsidRPr="00D47E67">
        <w:rPr>
          <w:color w:val="000000"/>
          <w:sz w:val="24"/>
        </w:rPr>
        <w:t>windows</w:t>
      </w:r>
      <w:r>
        <w:rPr>
          <w:color w:val="000000"/>
          <w:sz w:val="24"/>
        </w:rPr>
        <w:t xml:space="preserve"> 7</w:t>
      </w:r>
      <w:r>
        <w:rPr>
          <w:rFonts w:ascii="宋体" w:hAnsi="宋体" w:hint="eastAsia"/>
          <w:color w:val="000000"/>
          <w:sz w:val="24"/>
        </w:rPr>
        <w:t xml:space="preserve"> </w:t>
      </w:r>
    </w:p>
    <w:p w14:paraId="62BBC260" w14:textId="6B49032A"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sidRPr="00D47E67">
        <w:rPr>
          <w:color w:val="000000"/>
          <w:sz w:val="24"/>
        </w:rPr>
        <w:t>chrome</w:t>
      </w:r>
      <w:r>
        <w:rPr>
          <w:rFonts w:ascii="宋体" w:hAnsi="宋体"/>
          <w:color w:val="000000"/>
          <w:sz w:val="24"/>
        </w:rPr>
        <w:t xml:space="preserve"> 43.0</w:t>
      </w:r>
    </w:p>
    <w:p w14:paraId="6B0B4BC1" w14:textId="422FE270"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t>测试工具 谷歌</w:t>
      </w:r>
      <w:r>
        <w:rPr>
          <w:rFonts w:ascii="宋体" w:hAnsi="宋体"/>
          <w:color w:val="000000"/>
          <w:sz w:val="24"/>
        </w:rPr>
        <w:t>插件</w:t>
      </w:r>
      <w:r w:rsidRPr="00D47E67">
        <w:rPr>
          <w:color w:val="303942"/>
          <w:szCs w:val="21"/>
        </w:rPr>
        <w:t>Performance</w:t>
      </w:r>
      <w:r>
        <w:rPr>
          <w:rFonts w:ascii="Segoe UI" w:hAnsi="Segoe UI" w:cs="Segoe UI"/>
          <w:color w:val="303942"/>
          <w:szCs w:val="21"/>
        </w:rPr>
        <w:t xml:space="preserve"> </w:t>
      </w:r>
      <w:r w:rsidRPr="00D47E67">
        <w:rPr>
          <w:color w:val="303942"/>
          <w:szCs w:val="21"/>
        </w:rPr>
        <w:t>inspector</w:t>
      </w:r>
    </w:p>
    <w:p w14:paraId="5C4E72FC" w14:textId="6F0CE92C" w:rsidR="00B84CC2" w:rsidRPr="00B84CC2" w:rsidRDefault="00AF6594" w:rsidP="00B84CC2">
      <w:pPr>
        <w:pStyle w:val="3"/>
        <w:spacing w:line="415" w:lineRule="auto"/>
        <w:rPr>
          <w:rFonts w:ascii="黑体" w:eastAsia="黑体" w:hAnsi="黑体"/>
          <w:bCs w:val="0"/>
          <w:color w:val="000000"/>
          <w:sz w:val="24"/>
          <w:szCs w:val="24"/>
        </w:rPr>
      </w:pPr>
      <w:bookmarkStart w:id="328" w:name="_Toc356990854"/>
      <w:bookmarkStart w:id="329" w:name="_Toc421623998"/>
      <w:r>
        <w:rPr>
          <w:rFonts w:ascii="黑体" w:eastAsia="黑体" w:hAnsi="黑体" w:hint="eastAsia"/>
          <w:bCs w:val="0"/>
          <w:color w:val="000000"/>
          <w:sz w:val="24"/>
          <w:szCs w:val="24"/>
        </w:rPr>
        <w:t>5.3.2性能测试过程</w:t>
      </w:r>
      <w:bookmarkEnd w:id="328"/>
      <w:bookmarkEnd w:id="329"/>
    </w:p>
    <w:p w14:paraId="2C27915C" w14:textId="77F7D2A1" w:rsidR="00AF6594" w:rsidRDefault="00AF6594" w:rsidP="00B84CC2">
      <w:pPr>
        <w:rPr>
          <w:rFonts w:ascii="宋体" w:hAnsi="宋体"/>
          <w:color w:val="000000"/>
          <w:sz w:val="24"/>
        </w:rPr>
      </w:pPr>
      <w:r>
        <w:rPr>
          <w:color w:val="000000"/>
          <w:sz w:val="24"/>
        </w:rPr>
        <w:t>1</w:t>
      </w:r>
      <w:r>
        <w:rPr>
          <w:rFonts w:ascii="宋体" w:hAnsi="宋体" w:hint="eastAsia"/>
          <w:color w:val="000000"/>
          <w:sz w:val="24"/>
        </w:rPr>
        <w:t>、</w:t>
      </w:r>
      <w:r w:rsidR="00B84CC2">
        <w:rPr>
          <w:rFonts w:ascii="宋体" w:hAnsi="宋体" w:hint="eastAsia"/>
          <w:color w:val="000000"/>
          <w:sz w:val="24"/>
        </w:rPr>
        <w:t>清空</w:t>
      </w:r>
      <w:r w:rsidR="00B84CC2">
        <w:rPr>
          <w:rFonts w:ascii="宋体" w:hAnsi="宋体"/>
          <w:color w:val="000000"/>
          <w:sz w:val="24"/>
        </w:rPr>
        <w:t>浏览器中所有的缓存数据。</w:t>
      </w:r>
    </w:p>
    <w:p w14:paraId="3E97003A" w14:textId="5D5A2D60" w:rsidR="00B84CC2" w:rsidRDefault="00AF6594" w:rsidP="00B84CC2">
      <w:pPr>
        <w:rPr>
          <w:rFonts w:ascii="宋体" w:hAnsi="宋体"/>
          <w:color w:val="000000"/>
          <w:sz w:val="24"/>
        </w:rPr>
      </w:pPr>
      <w:r>
        <w:rPr>
          <w:color w:val="000000"/>
          <w:sz w:val="24"/>
        </w:rPr>
        <w:t>2</w:t>
      </w:r>
      <w:r>
        <w:rPr>
          <w:rFonts w:ascii="宋体" w:hAnsi="宋体" w:hint="eastAsia"/>
          <w:color w:val="000000"/>
          <w:sz w:val="24"/>
        </w:rPr>
        <w:t>、</w:t>
      </w:r>
      <w:r w:rsidR="00B84CC2">
        <w:rPr>
          <w:rFonts w:ascii="宋体" w:hAnsi="宋体" w:hint="eastAsia"/>
          <w:color w:val="000000"/>
          <w:sz w:val="24"/>
        </w:rPr>
        <w:t>打开浏览器开发</w:t>
      </w:r>
      <w:r w:rsidR="00B84CC2">
        <w:rPr>
          <w:rFonts w:ascii="宋体" w:hAnsi="宋体"/>
          <w:color w:val="000000"/>
          <w:sz w:val="24"/>
        </w:rPr>
        <w:t>者工具</w:t>
      </w:r>
      <w:r w:rsidR="00B84CC2">
        <w:rPr>
          <w:rFonts w:ascii="宋体" w:hAnsi="宋体" w:hint="eastAsia"/>
          <w:color w:val="000000"/>
          <w:sz w:val="24"/>
        </w:rPr>
        <w:t>刷新</w:t>
      </w:r>
      <w:r w:rsidR="00B84CC2">
        <w:rPr>
          <w:rFonts w:ascii="宋体" w:hAnsi="宋体"/>
          <w:color w:val="000000"/>
          <w:sz w:val="24"/>
        </w:rPr>
        <w:t>页面</w:t>
      </w:r>
    </w:p>
    <w:p w14:paraId="73BFB879" w14:textId="19023FCD" w:rsidR="00AF6594" w:rsidRDefault="00AF6594" w:rsidP="00AF6594">
      <w:pPr>
        <w:rPr>
          <w:rFonts w:ascii="宋体" w:hAnsi="宋体"/>
          <w:color w:val="000000"/>
          <w:sz w:val="24"/>
        </w:rPr>
      </w:pPr>
      <w:r>
        <w:rPr>
          <w:color w:val="000000"/>
          <w:sz w:val="24"/>
        </w:rPr>
        <w:t>3</w:t>
      </w:r>
      <w:r>
        <w:rPr>
          <w:rFonts w:ascii="宋体" w:hAnsi="宋体" w:hint="eastAsia"/>
          <w:color w:val="000000"/>
          <w:sz w:val="24"/>
        </w:rPr>
        <w:t>、性能测试结果</w:t>
      </w:r>
      <w:r w:rsidR="00CC1D6E">
        <w:rPr>
          <w:rFonts w:ascii="宋体" w:hAnsi="宋体" w:hint="eastAsia"/>
          <w:color w:val="000000"/>
          <w:sz w:val="24"/>
        </w:rPr>
        <w:t>如下</w:t>
      </w:r>
      <w:r w:rsidR="00CC1D6E">
        <w:rPr>
          <w:rFonts w:ascii="宋体" w:hAnsi="宋体"/>
          <w:color w:val="000000"/>
          <w:sz w:val="24"/>
        </w:rPr>
        <w:t>：</w:t>
      </w:r>
    </w:p>
    <w:p w14:paraId="1D14EFF9" w14:textId="77777777" w:rsidR="00AF6594" w:rsidRDefault="00AF6594" w:rsidP="00AF6594">
      <w:pPr>
        <w:rPr>
          <w:rFonts w:ascii="宋体" w:hAnsi="宋体"/>
          <w:color w:val="000000"/>
          <w:sz w:val="24"/>
        </w:rPr>
      </w:pPr>
      <w:r>
        <w:rPr>
          <w:rFonts w:ascii="宋体" w:hAnsi="宋体" w:hint="eastAsia"/>
          <w:color w:val="000000"/>
          <w:sz w:val="24"/>
        </w:rPr>
        <w:t>图形结果：</w:t>
      </w:r>
    </w:p>
    <w:p w14:paraId="4746DA3B" w14:textId="5A8ADB3C" w:rsidR="00AF6594" w:rsidRDefault="00CC1D6E" w:rsidP="00AF6594">
      <w:pPr>
        <w:rPr>
          <w:color w:val="000000"/>
        </w:rPr>
      </w:pPr>
      <w:r w:rsidRPr="00CC1D6E">
        <w:rPr>
          <w:noProof/>
          <w:color w:val="000000"/>
        </w:rPr>
        <w:drawing>
          <wp:inline distT="0" distB="0" distL="0" distR="0" wp14:anchorId="760CD05D" wp14:editId="1155A206">
            <wp:extent cx="5579745" cy="1842565"/>
            <wp:effectExtent l="0" t="0" r="1905" b="5715"/>
            <wp:docPr id="16" name="图片 16" descr="E:\程序目录\graduate_text\屏幕快照 2015-06-09 上午3.5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程序目录\graduate_text\屏幕快照 2015-06-09 上午3.57.5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745" cy="1842565"/>
                    </a:xfrm>
                    <a:prstGeom prst="rect">
                      <a:avLst/>
                    </a:prstGeom>
                    <a:noFill/>
                    <a:ln>
                      <a:noFill/>
                    </a:ln>
                  </pic:spPr>
                </pic:pic>
              </a:graphicData>
            </a:graphic>
          </wp:inline>
        </w:drawing>
      </w:r>
    </w:p>
    <w:p w14:paraId="042EDACF" w14:textId="3614CCB1" w:rsidR="00AF6594" w:rsidRDefault="00AF6594" w:rsidP="00AF6594">
      <w:pPr>
        <w:jc w:val="center"/>
        <w:rPr>
          <w:b/>
          <w:color w:val="000000"/>
          <w:szCs w:val="21"/>
        </w:rPr>
      </w:pPr>
      <w:r>
        <w:rPr>
          <w:rFonts w:hint="eastAsia"/>
          <w:b/>
          <w:color w:val="000000"/>
          <w:szCs w:val="21"/>
        </w:rPr>
        <w:t>图</w:t>
      </w:r>
      <w:r>
        <w:rPr>
          <w:b/>
          <w:color w:val="000000"/>
          <w:szCs w:val="21"/>
        </w:rPr>
        <w:t xml:space="preserve">5-1 </w:t>
      </w:r>
      <w:r w:rsidR="00CC1D6E">
        <w:rPr>
          <w:rFonts w:hint="eastAsia"/>
          <w:b/>
          <w:color w:val="000000"/>
          <w:szCs w:val="21"/>
        </w:rPr>
        <w:t>地图</w:t>
      </w:r>
      <w:r w:rsidR="00CC1D6E">
        <w:rPr>
          <w:b/>
          <w:color w:val="000000"/>
          <w:szCs w:val="21"/>
        </w:rPr>
        <w:t>页面</w:t>
      </w:r>
      <w:r w:rsidR="00CC1D6E">
        <w:rPr>
          <w:rFonts w:hint="eastAsia"/>
          <w:b/>
          <w:color w:val="000000"/>
          <w:szCs w:val="21"/>
        </w:rPr>
        <w:t>内存使用测试</w:t>
      </w:r>
      <w:r w:rsidR="00CC1D6E">
        <w:rPr>
          <w:b/>
          <w:color w:val="000000"/>
          <w:szCs w:val="21"/>
        </w:rPr>
        <w:t>图</w:t>
      </w:r>
      <w:r w:rsidR="00CC1D6E">
        <w:rPr>
          <w:rFonts w:hint="eastAsia"/>
          <w:b/>
          <w:color w:val="000000"/>
          <w:szCs w:val="21"/>
        </w:rPr>
        <w:t>表</w:t>
      </w:r>
    </w:p>
    <w:p w14:paraId="148CF4B8" w14:textId="77777777" w:rsidR="00AF6594" w:rsidRDefault="00AF6594" w:rsidP="00AF6594">
      <w:pPr>
        <w:rPr>
          <w:color w:val="000000"/>
          <w:sz w:val="24"/>
        </w:rPr>
      </w:pPr>
      <w:r>
        <w:rPr>
          <w:rFonts w:hint="eastAsia"/>
          <w:color w:val="000000"/>
          <w:sz w:val="24"/>
        </w:rPr>
        <w:t>结果树显示：</w:t>
      </w:r>
    </w:p>
    <w:p w14:paraId="7E94EF30" w14:textId="56F9ED4E" w:rsidR="00AF6594" w:rsidRDefault="00B97900" w:rsidP="00AF6594">
      <w:pPr>
        <w:rPr>
          <w:color w:val="000000"/>
        </w:rPr>
      </w:pPr>
      <w:r>
        <w:rPr>
          <w:noProof/>
          <w:color w:val="000000"/>
        </w:rPr>
        <w:drawing>
          <wp:inline distT="0" distB="0" distL="0" distR="0" wp14:anchorId="64915228" wp14:editId="1BDDC0E7">
            <wp:extent cx="5579745" cy="1884367"/>
            <wp:effectExtent l="0" t="0" r="825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84367"/>
                    </a:xfrm>
                    <a:prstGeom prst="rect">
                      <a:avLst/>
                    </a:prstGeom>
                    <a:noFill/>
                    <a:ln>
                      <a:noFill/>
                    </a:ln>
                  </pic:spPr>
                </pic:pic>
              </a:graphicData>
            </a:graphic>
          </wp:inline>
        </w:drawing>
      </w:r>
    </w:p>
    <w:p w14:paraId="5A1FF720" w14:textId="53BAE734" w:rsidR="00CC1D6E" w:rsidRDefault="00AF6594" w:rsidP="00CC1D6E">
      <w:pPr>
        <w:jc w:val="center"/>
        <w:rPr>
          <w:b/>
          <w:color w:val="000000"/>
          <w:szCs w:val="21"/>
        </w:rPr>
      </w:pPr>
      <w:r>
        <w:rPr>
          <w:rFonts w:hint="eastAsia"/>
          <w:b/>
          <w:color w:val="000000"/>
          <w:szCs w:val="21"/>
        </w:rPr>
        <w:t>图</w:t>
      </w:r>
      <w:r>
        <w:rPr>
          <w:b/>
          <w:color w:val="000000"/>
          <w:szCs w:val="21"/>
        </w:rPr>
        <w:t>5-2</w:t>
      </w:r>
      <w:r w:rsidR="00CC1D6E">
        <w:rPr>
          <w:rFonts w:hint="eastAsia"/>
          <w:b/>
          <w:color w:val="000000"/>
          <w:szCs w:val="21"/>
        </w:rPr>
        <w:t>地图</w:t>
      </w:r>
      <w:r w:rsidR="00CC1D6E">
        <w:rPr>
          <w:b/>
          <w:color w:val="000000"/>
          <w:szCs w:val="21"/>
        </w:rPr>
        <w:t>页面</w:t>
      </w:r>
      <w:r w:rsidR="00CC1D6E">
        <w:rPr>
          <w:rFonts w:hint="eastAsia"/>
          <w:b/>
          <w:color w:val="000000"/>
          <w:szCs w:val="21"/>
        </w:rPr>
        <w:t>加载</w:t>
      </w:r>
      <w:r w:rsidR="00CC1D6E">
        <w:rPr>
          <w:b/>
          <w:color w:val="000000"/>
          <w:szCs w:val="21"/>
        </w:rPr>
        <w:t>时间测试图表</w:t>
      </w:r>
    </w:p>
    <w:p w14:paraId="32A8F50E" w14:textId="362F92D0" w:rsidR="00AF6594" w:rsidRPr="00CC1D6E" w:rsidRDefault="00AF6594" w:rsidP="00AF6594">
      <w:pPr>
        <w:jc w:val="center"/>
        <w:rPr>
          <w:b/>
          <w:color w:val="000000"/>
          <w:szCs w:val="21"/>
        </w:rPr>
      </w:pPr>
    </w:p>
    <w:p w14:paraId="644C681D" w14:textId="77777777" w:rsidR="00AF6594" w:rsidRDefault="00AF6594" w:rsidP="00AF6594">
      <w:pPr>
        <w:rPr>
          <w:color w:val="000000"/>
          <w:sz w:val="24"/>
        </w:rPr>
      </w:pPr>
      <w:r>
        <w:rPr>
          <w:color w:val="000000"/>
          <w:sz w:val="24"/>
        </w:rPr>
        <w:t>3</w:t>
      </w:r>
      <w:r>
        <w:rPr>
          <w:rFonts w:hint="eastAsia"/>
          <w:color w:val="000000"/>
          <w:sz w:val="24"/>
        </w:rPr>
        <w:t>、性能分析</w:t>
      </w:r>
    </w:p>
    <w:p w14:paraId="657ADDE8" w14:textId="7CCDDE6A" w:rsidR="00AF6594" w:rsidRDefault="00563A9A" w:rsidP="00AF6594">
      <w:pPr>
        <w:ind w:leftChars="200" w:left="420"/>
        <w:rPr>
          <w:color w:val="000000"/>
          <w:sz w:val="24"/>
        </w:rPr>
      </w:pPr>
      <w:r>
        <w:rPr>
          <w:rFonts w:hint="eastAsia"/>
          <w:color w:val="000000"/>
          <w:sz w:val="24"/>
        </w:rPr>
        <w:t>地图页面</w:t>
      </w:r>
      <w:r>
        <w:rPr>
          <w:color w:val="000000"/>
          <w:sz w:val="24"/>
        </w:rPr>
        <w:t>内存使用</w:t>
      </w:r>
      <w:r>
        <w:rPr>
          <w:rFonts w:hint="eastAsia"/>
          <w:color w:val="000000"/>
          <w:sz w:val="24"/>
        </w:rPr>
        <w:t>16.3078</w:t>
      </w:r>
      <w:r w:rsidRPr="00D47E67">
        <w:rPr>
          <w:color w:val="000000"/>
          <w:sz w:val="24"/>
        </w:rPr>
        <w:t>MB</w:t>
      </w:r>
    </w:p>
    <w:p w14:paraId="18B542BC" w14:textId="124ABC85" w:rsidR="00563A9A" w:rsidRDefault="00563A9A" w:rsidP="00AF6594">
      <w:pPr>
        <w:ind w:leftChars="200" w:left="420"/>
        <w:rPr>
          <w:color w:val="000000"/>
          <w:sz w:val="24"/>
        </w:rPr>
      </w:pPr>
      <w:r>
        <w:rPr>
          <w:rFonts w:hint="eastAsia"/>
          <w:color w:val="000000"/>
          <w:sz w:val="24"/>
        </w:rPr>
        <w:t>地图</w:t>
      </w:r>
      <w:r>
        <w:rPr>
          <w:color w:val="000000"/>
          <w:sz w:val="24"/>
        </w:rPr>
        <w:t>页面加载时间</w:t>
      </w:r>
      <w:r>
        <w:rPr>
          <w:rFonts w:hint="eastAsia"/>
          <w:color w:val="000000"/>
          <w:sz w:val="24"/>
        </w:rPr>
        <w:t>1.7</w:t>
      </w:r>
      <w:r w:rsidRPr="00D47E67">
        <w:rPr>
          <w:color w:val="000000"/>
          <w:sz w:val="24"/>
        </w:rPr>
        <w:t>s</w:t>
      </w:r>
    </w:p>
    <w:p w14:paraId="359FFE93" w14:textId="2C96A35E" w:rsidR="00AF6594" w:rsidRDefault="00AF6594" w:rsidP="00AF6594">
      <w:pPr>
        <w:pStyle w:val="2"/>
        <w:rPr>
          <w:rFonts w:ascii="黑体" w:eastAsia="黑体" w:hAnsi="黑体"/>
          <w:color w:val="000000"/>
          <w:sz w:val="28"/>
          <w:szCs w:val="28"/>
        </w:rPr>
      </w:pPr>
      <w:bookmarkStart w:id="330" w:name="_Toc356990855"/>
      <w:bookmarkStart w:id="331" w:name="_Toc421623999"/>
      <w:r>
        <w:rPr>
          <w:rFonts w:ascii="黑体" w:eastAsia="黑体" w:hAnsi="黑体" w:hint="eastAsia"/>
          <w:bCs w:val="0"/>
          <w:color w:val="000000"/>
          <w:sz w:val="28"/>
          <w:szCs w:val="28"/>
        </w:rPr>
        <w:lastRenderedPageBreak/>
        <w:t>5.4测试结论</w:t>
      </w:r>
      <w:bookmarkEnd w:id="324"/>
      <w:bookmarkEnd w:id="330"/>
      <w:bookmarkEnd w:id="331"/>
    </w:p>
    <w:p w14:paraId="55F61974" w14:textId="7F033477" w:rsidR="00AF6594" w:rsidRDefault="00AF6594" w:rsidP="00AF6594">
      <w:pPr>
        <w:ind w:firstLine="420"/>
        <w:rPr>
          <w:rFonts w:ascii="宋体" w:hAnsi="宋体" w:cs="宋体"/>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w:t>
      </w:r>
      <w:r w:rsidR="00563A9A">
        <w:rPr>
          <w:rFonts w:ascii="宋体" w:hAnsi="宋体" w:cs="宋体" w:hint="eastAsia"/>
          <w:color w:val="000000"/>
          <w:kern w:val="0"/>
          <w:sz w:val="24"/>
        </w:rPr>
        <w:t>适应性</w:t>
      </w:r>
      <w:r w:rsidR="00563A9A">
        <w:rPr>
          <w:rFonts w:ascii="宋体" w:hAnsi="宋体" w:cs="宋体"/>
          <w:color w:val="000000"/>
          <w:kern w:val="0"/>
          <w:sz w:val="24"/>
        </w:rPr>
        <w:t>，</w:t>
      </w:r>
      <w:r w:rsidR="00563A9A">
        <w:rPr>
          <w:rFonts w:ascii="宋体" w:hAnsi="宋体" w:cs="宋体" w:hint="eastAsia"/>
          <w:color w:val="000000"/>
          <w:kern w:val="0"/>
          <w:sz w:val="24"/>
        </w:rPr>
        <w:t>低配机</w:t>
      </w:r>
      <w:r w:rsidR="00563A9A">
        <w:rPr>
          <w:rFonts w:ascii="宋体" w:hAnsi="宋体" w:cs="宋体"/>
          <w:color w:val="000000"/>
          <w:kern w:val="0"/>
          <w:sz w:val="24"/>
        </w:rPr>
        <w:t>高配机都可以高</w:t>
      </w:r>
      <w:r w:rsidR="00563A9A">
        <w:rPr>
          <w:rFonts w:ascii="宋体" w:hAnsi="宋体" w:cs="宋体" w:hint="eastAsia"/>
          <w:color w:val="000000"/>
          <w:kern w:val="0"/>
          <w:sz w:val="24"/>
        </w:rPr>
        <w:t>效地</w:t>
      </w:r>
      <w:r w:rsidR="00563A9A">
        <w:rPr>
          <w:rFonts w:ascii="宋体" w:hAnsi="宋体" w:cs="宋体"/>
          <w:color w:val="000000"/>
          <w:kern w:val="0"/>
          <w:sz w:val="24"/>
        </w:rPr>
        <w:t>使用</w:t>
      </w:r>
      <w:r>
        <w:rPr>
          <w:rFonts w:hint="eastAsia"/>
          <w:color w:val="000000"/>
          <w:sz w:val="24"/>
        </w:rPr>
        <w:t>。</w:t>
      </w:r>
    </w:p>
    <w:p w14:paraId="45A44368" w14:textId="108BBE6A" w:rsidR="00AF6594" w:rsidRPr="00D47E67" w:rsidRDefault="00AF6594" w:rsidP="00D47E67">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总之，基本达到了设计的要求，对设计中提出的功能都能顺利的实现。</w:t>
      </w:r>
    </w:p>
    <w:p w14:paraId="56E0E19E" w14:textId="48D0D118" w:rsidR="006E0F42" w:rsidRPr="00F249DC" w:rsidRDefault="006E0F42" w:rsidP="006E0F42">
      <w:pPr>
        <w:pStyle w:val="1"/>
        <w:jc w:val="center"/>
        <w:rPr>
          <w:rStyle w:val="aff6"/>
          <w:rFonts w:ascii="黑体" w:eastAsia="黑体" w:hAnsi="黑体"/>
          <w:color w:val="000000"/>
          <w:sz w:val="36"/>
          <w:szCs w:val="36"/>
        </w:rPr>
      </w:pPr>
      <w:bookmarkStart w:id="332" w:name="_Toc356378581"/>
      <w:bookmarkStart w:id="333" w:name="_Toc356381734"/>
      <w:bookmarkStart w:id="334" w:name="_Toc356990856"/>
      <w:bookmarkStart w:id="335" w:name="_Toc420932651"/>
      <w:bookmarkStart w:id="336" w:name="_Toc420933150"/>
      <w:bookmarkStart w:id="337" w:name="_Toc421624000"/>
      <w:r w:rsidRPr="00F249DC">
        <w:rPr>
          <w:rStyle w:val="aff6"/>
          <w:rFonts w:ascii="黑体" w:eastAsia="黑体" w:hAnsi="黑体" w:hint="eastAsia"/>
          <w:color w:val="000000"/>
          <w:sz w:val="36"/>
          <w:szCs w:val="36"/>
        </w:rPr>
        <w:t>结  论</w:t>
      </w:r>
      <w:bookmarkEnd w:id="332"/>
      <w:bookmarkEnd w:id="333"/>
      <w:bookmarkEnd w:id="334"/>
      <w:bookmarkEnd w:id="335"/>
      <w:bookmarkEnd w:id="336"/>
      <w:bookmarkEnd w:id="337"/>
    </w:p>
    <w:p w14:paraId="0C3C522D" w14:textId="26904612"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bookmarkStart w:id="338" w:name="_Toc264224272"/>
      <w:r w:rsidRPr="00F249DC">
        <w:rPr>
          <w:rFonts w:ascii="宋体" w:hAnsi="宋体" w:cs="宋体"/>
          <w:color w:val="000000"/>
          <w:kern w:val="0"/>
          <w:sz w:val="24"/>
        </w:rPr>
        <w:t>该</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为实现准确、快速，高效的</w:t>
      </w:r>
      <w:r w:rsidR="00943B9D">
        <w:rPr>
          <w:rFonts w:ascii="宋体" w:hAnsi="宋体" w:cs="宋体" w:hint="eastAsia"/>
          <w:color w:val="000000"/>
          <w:kern w:val="0"/>
          <w:sz w:val="24"/>
        </w:rPr>
        <w:t>公安</w:t>
      </w:r>
      <w:r w:rsidRPr="00F249DC">
        <w:rPr>
          <w:rFonts w:ascii="宋体" w:hAnsi="宋体" w:cs="宋体"/>
          <w:color w:val="000000"/>
          <w:kern w:val="0"/>
          <w:sz w:val="24"/>
        </w:rPr>
        <w:t>业务处理提供了方便，它的实现使</w:t>
      </w:r>
      <w:r w:rsidR="00943B9D">
        <w:rPr>
          <w:rFonts w:ascii="宋体" w:hAnsi="宋体" w:cs="宋体" w:hint="eastAsia"/>
          <w:color w:val="000000"/>
          <w:kern w:val="0"/>
          <w:sz w:val="24"/>
        </w:rPr>
        <w:t>公安</w:t>
      </w:r>
      <w:r w:rsidRPr="00F249DC">
        <w:rPr>
          <w:rFonts w:ascii="宋体" w:hAnsi="宋体" w:cs="宋体"/>
          <w:color w:val="000000"/>
          <w:kern w:val="0"/>
          <w:sz w:val="24"/>
        </w:rPr>
        <w:t>人员摆脱了繁重的资料管理、分类汇总、信息查询等工作，大大提高了</w:t>
      </w:r>
      <w:r w:rsidR="00943B9D">
        <w:rPr>
          <w:rFonts w:ascii="宋体" w:hAnsi="宋体" w:cs="宋体" w:hint="eastAsia"/>
          <w:color w:val="000000"/>
          <w:kern w:val="0"/>
          <w:sz w:val="24"/>
        </w:rPr>
        <w:t>公安</w:t>
      </w:r>
      <w:r w:rsidRPr="00F249DC">
        <w:rPr>
          <w:rFonts w:ascii="宋体" w:hAnsi="宋体" w:cs="宋体"/>
          <w:color w:val="000000"/>
          <w:kern w:val="0"/>
          <w:sz w:val="24"/>
        </w:rPr>
        <w:t>人员的工作效率。</w:t>
      </w:r>
    </w:p>
    <w:p w14:paraId="012951C8" w14:textId="0E6F2FD6"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本文主要对</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在应用以及具体实现方面进行了分析和探讨。在应用方面，主要对</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进行了系统分析和详细设计，设计出了系统应包含的具体功能模块。在具体实现方面，着重就</w:t>
      </w:r>
      <w:r w:rsidR="00943B9D">
        <w:rPr>
          <w:rFonts w:ascii="宋体" w:hAnsi="宋体" w:cs="宋体" w:hint="eastAsia"/>
          <w:color w:val="000000"/>
          <w:kern w:val="0"/>
          <w:sz w:val="24"/>
        </w:rPr>
        <w:t>交互逻辑</w:t>
      </w:r>
      <w:r w:rsidRPr="00F249DC">
        <w:rPr>
          <w:rFonts w:ascii="宋体" w:hAnsi="宋体" w:cs="宋体"/>
          <w:color w:val="000000"/>
          <w:kern w:val="0"/>
          <w:sz w:val="24"/>
        </w:rPr>
        <w:t>的设计与各个模块的实现逻辑进行了详细说明。</w:t>
      </w:r>
    </w:p>
    <w:p w14:paraId="2933196F" w14:textId="1C678494"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系统设计开发出一个便于用户使用和操作的</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，其实现的功能如下：</w:t>
      </w:r>
    </w:p>
    <w:p w14:paraId="28637E82"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1</w:t>
      </w:r>
      <w:r w:rsidRPr="00F249DC">
        <w:rPr>
          <w:rFonts w:ascii="宋体" w:hAnsi="宋体" w:cs="宋体"/>
          <w:color w:val="000000"/>
          <w:kern w:val="0"/>
          <w:sz w:val="24"/>
        </w:rPr>
        <w:t>、数据输入与验证。</w:t>
      </w:r>
      <w:r w:rsidRPr="00F249DC">
        <w:rPr>
          <w:rFonts w:ascii="宋体" w:hAnsi="宋体" w:cs="宋体" w:hint="eastAsia"/>
          <w:color w:val="000000"/>
          <w:kern w:val="0"/>
          <w:sz w:val="24"/>
        </w:rPr>
        <w:t>可以方便的对与操作相关的数据进行输入和验证，并根据操作的功能决定是否将输入的合理数据</w:t>
      </w:r>
      <w:r w:rsidRPr="00F249DC">
        <w:rPr>
          <w:rFonts w:ascii="宋体" w:hAnsi="宋体" w:cs="宋体"/>
          <w:color w:val="000000"/>
          <w:kern w:val="0"/>
          <w:sz w:val="24"/>
        </w:rPr>
        <w:t>存入数据库</w:t>
      </w:r>
      <w:r w:rsidRPr="00F249DC">
        <w:rPr>
          <w:rFonts w:ascii="宋体" w:hAnsi="宋体" w:cs="宋体" w:hint="eastAsia"/>
          <w:color w:val="000000"/>
          <w:kern w:val="0"/>
          <w:sz w:val="24"/>
        </w:rPr>
        <w:t>相应的表中</w:t>
      </w:r>
      <w:r w:rsidRPr="00F249DC">
        <w:rPr>
          <w:rFonts w:ascii="宋体" w:hAnsi="宋体" w:cs="宋体"/>
          <w:color w:val="000000"/>
          <w:kern w:val="0"/>
          <w:sz w:val="24"/>
        </w:rPr>
        <w:t>。</w:t>
      </w:r>
    </w:p>
    <w:p w14:paraId="0BF915A3"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2</w:t>
      </w:r>
      <w:r w:rsidRPr="00F249DC">
        <w:rPr>
          <w:rFonts w:ascii="宋体" w:hAnsi="宋体" w:cs="宋体"/>
          <w:color w:val="000000"/>
          <w:kern w:val="0"/>
          <w:sz w:val="24"/>
        </w:rPr>
        <w:t>、数据库管理与</w:t>
      </w:r>
      <w:r w:rsidRPr="00F249DC">
        <w:rPr>
          <w:rFonts w:ascii="宋体" w:hAnsi="宋体" w:cs="宋体" w:hint="eastAsia"/>
          <w:color w:val="000000"/>
          <w:kern w:val="0"/>
          <w:sz w:val="24"/>
        </w:rPr>
        <w:t>存储数据</w:t>
      </w:r>
      <w:r w:rsidRPr="00F249DC">
        <w:rPr>
          <w:rFonts w:ascii="宋体" w:hAnsi="宋体" w:cs="宋体"/>
          <w:color w:val="000000"/>
          <w:kern w:val="0"/>
          <w:sz w:val="24"/>
        </w:rPr>
        <w:t>。</w:t>
      </w:r>
      <w:r w:rsidRPr="00F249DC">
        <w:rPr>
          <w:rFonts w:ascii="宋体" w:hAnsi="宋体" w:cs="宋体" w:hint="eastAsia"/>
          <w:color w:val="000000"/>
          <w:kern w:val="0"/>
          <w:sz w:val="24"/>
        </w:rPr>
        <w:t>依据</w:t>
      </w:r>
      <w:r w:rsidRPr="00F249DC">
        <w:rPr>
          <w:rFonts w:ascii="宋体" w:hAnsi="宋体" w:cs="宋体"/>
          <w:color w:val="000000"/>
          <w:kern w:val="0"/>
          <w:sz w:val="24"/>
        </w:rPr>
        <w:t>关系型数据库并结合</w:t>
      </w:r>
      <w:r w:rsidRPr="00F249DC">
        <w:rPr>
          <w:rFonts w:ascii="宋体" w:hAnsi="宋体" w:cs="宋体" w:hint="eastAsia"/>
          <w:color w:val="000000"/>
          <w:kern w:val="0"/>
          <w:sz w:val="24"/>
        </w:rPr>
        <w:t>我</w:t>
      </w:r>
      <w:r w:rsidRPr="00F249DC">
        <w:rPr>
          <w:rFonts w:ascii="宋体" w:hAnsi="宋体" w:cs="宋体"/>
          <w:color w:val="000000"/>
          <w:kern w:val="0"/>
          <w:sz w:val="24"/>
        </w:rPr>
        <w:t>校教师职称申报的实际工作流程情况，</w:t>
      </w:r>
      <w:r w:rsidRPr="00F249DC">
        <w:rPr>
          <w:rFonts w:ascii="宋体" w:hAnsi="宋体" w:cs="宋体" w:hint="eastAsia"/>
          <w:color w:val="000000"/>
          <w:kern w:val="0"/>
          <w:sz w:val="24"/>
        </w:rPr>
        <w:t>设计的数据库符合需求且合理</w:t>
      </w:r>
      <w:r w:rsidRPr="00F249DC">
        <w:rPr>
          <w:rFonts w:ascii="宋体" w:hAnsi="宋体" w:cs="宋体"/>
          <w:color w:val="000000"/>
          <w:kern w:val="0"/>
          <w:sz w:val="24"/>
        </w:rPr>
        <w:t>，</w:t>
      </w:r>
      <w:r w:rsidRPr="00F249DC">
        <w:rPr>
          <w:rFonts w:ascii="宋体" w:hAnsi="宋体" w:cs="宋体" w:hint="eastAsia"/>
          <w:color w:val="000000"/>
          <w:kern w:val="0"/>
          <w:sz w:val="24"/>
        </w:rPr>
        <w:t>能</w:t>
      </w:r>
      <w:r w:rsidRPr="00F249DC">
        <w:rPr>
          <w:rFonts w:ascii="宋体" w:hAnsi="宋体" w:cs="宋体"/>
          <w:color w:val="000000"/>
          <w:kern w:val="0"/>
          <w:sz w:val="24"/>
        </w:rPr>
        <w:t>使用户快速有效地共享</w:t>
      </w:r>
      <w:r w:rsidRPr="00F249DC">
        <w:rPr>
          <w:rFonts w:ascii="宋体" w:hAnsi="宋体" w:cs="宋体" w:hint="eastAsia"/>
          <w:color w:val="000000"/>
          <w:kern w:val="0"/>
          <w:sz w:val="24"/>
        </w:rPr>
        <w:t>、</w:t>
      </w:r>
      <w:r w:rsidRPr="00F249DC">
        <w:rPr>
          <w:rFonts w:ascii="宋体" w:hAnsi="宋体" w:cs="宋体"/>
          <w:color w:val="000000"/>
          <w:kern w:val="0"/>
          <w:sz w:val="24"/>
        </w:rPr>
        <w:t>检索、提取、更新数据。</w:t>
      </w:r>
    </w:p>
    <w:p w14:paraId="6DBFC639" w14:textId="5093BF69"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3</w:t>
      </w:r>
      <w:r w:rsidRPr="00F249DC">
        <w:rPr>
          <w:rFonts w:ascii="宋体" w:hAnsi="宋体" w:cs="宋体"/>
          <w:color w:val="000000"/>
          <w:kern w:val="0"/>
          <w:sz w:val="24"/>
        </w:rPr>
        <w:t>、数据处理与显示。用户</w:t>
      </w:r>
      <w:r w:rsidRPr="00F249DC">
        <w:rPr>
          <w:rFonts w:ascii="宋体" w:hAnsi="宋体" w:cs="宋体" w:hint="eastAsia"/>
          <w:color w:val="000000"/>
          <w:kern w:val="0"/>
          <w:sz w:val="24"/>
        </w:rPr>
        <w:t>通过操作界面上的功能按键，可对</w:t>
      </w:r>
      <w:r w:rsidRPr="00F249DC">
        <w:rPr>
          <w:rFonts w:ascii="宋体" w:hAnsi="宋体" w:cs="宋体"/>
          <w:color w:val="000000"/>
          <w:kern w:val="0"/>
          <w:sz w:val="24"/>
        </w:rPr>
        <w:t>对数据进行 (如增加、删除、修改、查询、统计等) 处理，</w:t>
      </w:r>
      <w:r w:rsidRPr="00F249DC">
        <w:rPr>
          <w:rFonts w:ascii="宋体" w:hAnsi="宋体" w:cs="宋体" w:hint="eastAsia"/>
          <w:color w:val="000000"/>
          <w:kern w:val="0"/>
          <w:sz w:val="24"/>
        </w:rPr>
        <w:t>最终</w:t>
      </w:r>
      <w:r w:rsidR="00943B9D">
        <w:rPr>
          <w:rFonts w:ascii="宋体" w:hAnsi="宋体" w:cs="宋体"/>
          <w:color w:val="000000"/>
          <w:kern w:val="0"/>
          <w:sz w:val="24"/>
        </w:rPr>
        <w:t>以</w:t>
      </w:r>
      <w:r w:rsidR="00943B9D">
        <w:rPr>
          <w:rFonts w:ascii="宋体" w:hAnsi="宋体" w:cs="宋体" w:hint="eastAsia"/>
          <w:color w:val="000000"/>
          <w:kern w:val="0"/>
          <w:sz w:val="24"/>
        </w:rPr>
        <w:t>地图</w:t>
      </w:r>
      <w:r w:rsidR="00943B9D">
        <w:rPr>
          <w:rFonts w:ascii="宋体" w:hAnsi="宋体" w:cs="宋体"/>
          <w:color w:val="000000"/>
          <w:kern w:val="0"/>
          <w:sz w:val="24"/>
        </w:rPr>
        <w:t>或者表格</w:t>
      </w:r>
      <w:r w:rsidRPr="00F249DC">
        <w:rPr>
          <w:rFonts w:ascii="宋体" w:hAnsi="宋体" w:cs="宋体"/>
          <w:color w:val="000000"/>
          <w:kern w:val="0"/>
          <w:sz w:val="24"/>
        </w:rPr>
        <w:t>的形式显示在屏幕上或以</w:t>
      </w:r>
      <w:r w:rsidR="00943B9D">
        <w:rPr>
          <w:rFonts w:ascii="宋体" w:hAnsi="宋体" w:cs="宋体" w:hint="eastAsia"/>
          <w:color w:val="000000"/>
          <w:kern w:val="0"/>
          <w:sz w:val="24"/>
        </w:rPr>
        <w:t>侧拉</w:t>
      </w:r>
      <w:r w:rsidR="00943B9D">
        <w:rPr>
          <w:rFonts w:ascii="宋体" w:hAnsi="宋体" w:cs="宋体"/>
          <w:color w:val="000000"/>
          <w:kern w:val="0"/>
          <w:sz w:val="24"/>
        </w:rPr>
        <w:t>框</w:t>
      </w:r>
      <w:r w:rsidRPr="00F249DC">
        <w:rPr>
          <w:rFonts w:ascii="宋体" w:hAnsi="宋体" w:cs="宋体"/>
          <w:color w:val="000000"/>
          <w:kern w:val="0"/>
          <w:sz w:val="24"/>
        </w:rPr>
        <w:t>的形式输出。</w:t>
      </w:r>
    </w:p>
    <w:p w14:paraId="71245D25"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lastRenderedPageBreak/>
        <w:t>4</w:t>
      </w:r>
      <w:r w:rsidRPr="00F249DC">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1B16545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5</w:t>
      </w:r>
      <w:r w:rsidRPr="00F249DC">
        <w:rPr>
          <w:rFonts w:ascii="宋体" w:hAnsi="宋体" w:cs="宋体"/>
          <w:color w:val="000000"/>
          <w:kern w:val="0"/>
          <w:sz w:val="24"/>
        </w:rPr>
        <w:t>、模块实现逻辑。通过图形可以快速、方便、简单的使管理者以及使用者理解系统功能的实现逻辑</w:t>
      </w:r>
      <w:r w:rsidRPr="00F249DC">
        <w:rPr>
          <w:rFonts w:ascii="宋体" w:hAnsi="宋体" w:cs="宋体" w:hint="eastAsia"/>
          <w:color w:val="000000"/>
          <w:kern w:val="0"/>
          <w:sz w:val="24"/>
        </w:rPr>
        <w:t>和如何使用</w:t>
      </w:r>
      <w:r w:rsidRPr="00F249DC">
        <w:rPr>
          <w:rFonts w:ascii="宋体" w:hAnsi="宋体" w:cs="宋体"/>
          <w:color w:val="000000"/>
          <w:kern w:val="0"/>
          <w:sz w:val="24"/>
        </w:rPr>
        <w:t>，便于后续对系统的维护和版本的升级。</w:t>
      </w:r>
    </w:p>
    <w:p w14:paraId="42AE9035" w14:textId="77777777" w:rsidR="006E0F42" w:rsidRPr="00F249DC" w:rsidRDefault="006E0F42" w:rsidP="006E0F42">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ascii="黑体" w:eastAsia="黑体" w:hAnsi="黑体"/>
          <w:color w:val="000000"/>
          <w:sz w:val="36"/>
          <w:szCs w:val="36"/>
        </w:rPr>
      </w:pPr>
    </w:p>
    <w:p w14:paraId="3DDF0BBC" w14:textId="536C32BA" w:rsidR="006E0F42" w:rsidRPr="00F249DC" w:rsidRDefault="006E0F42" w:rsidP="006E0F42">
      <w:pPr>
        <w:pStyle w:val="1"/>
        <w:jc w:val="center"/>
        <w:rPr>
          <w:rStyle w:val="aff6"/>
          <w:rFonts w:ascii="黑体" w:eastAsia="黑体" w:hAnsi="黑体"/>
          <w:color w:val="000000"/>
          <w:sz w:val="36"/>
          <w:szCs w:val="36"/>
        </w:rPr>
      </w:pPr>
      <w:bookmarkStart w:id="339" w:name="_Toc356378582"/>
      <w:bookmarkStart w:id="340" w:name="_Toc356381735"/>
      <w:bookmarkStart w:id="341" w:name="_Toc356990857"/>
      <w:bookmarkStart w:id="342" w:name="_Toc420932652"/>
      <w:bookmarkStart w:id="343" w:name="_Toc420933151"/>
      <w:bookmarkStart w:id="344" w:name="_Toc421624001"/>
      <w:r w:rsidRPr="00F249DC">
        <w:rPr>
          <w:rStyle w:val="aff6"/>
          <w:rFonts w:ascii="黑体" w:eastAsia="黑体" w:hAnsi="黑体" w:hint="eastAsia"/>
          <w:color w:val="000000"/>
          <w:sz w:val="36"/>
          <w:szCs w:val="36"/>
        </w:rPr>
        <w:t>致  谢</w:t>
      </w:r>
      <w:bookmarkEnd w:id="338"/>
      <w:bookmarkEnd w:id="339"/>
      <w:bookmarkEnd w:id="340"/>
      <w:bookmarkEnd w:id="341"/>
      <w:bookmarkEnd w:id="342"/>
      <w:bookmarkEnd w:id="343"/>
      <w:bookmarkEnd w:id="344"/>
    </w:p>
    <w:p w14:paraId="30D1F3E7" w14:textId="0F5CE33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w:t>
      </w:r>
      <w:r w:rsidR="00943B9D">
        <w:rPr>
          <w:rFonts w:ascii="宋体" w:hAnsi="宋体" w:cs="宋体" w:hint="eastAsia"/>
          <w:color w:val="000000"/>
          <w:kern w:val="0"/>
          <w:sz w:val="24"/>
        </w:rPr>
        <w:t>李波</w:t>
      </w:r>
      <w:r w:rsidRPr="00F249DC">
        <w:rPr>
          <w:rFonts w:ascii="宋体" w:hAnsi="宋体" w:cs="宋体"/>
          <w:color w:val="000000"/>
          <w:kern w:val="0"/>
          <w:sz w:val="24"/>
        </w:rPr>
        <w:t>老师在作者完成毕业设计的各个环节中给予的信息指导和谆谆教诲，使作者能够在规定的时间内顺利完成毕业设计。</w:t>
      </w:r>
    </w:p>
    <w:p w14:paraId="0186BF23" w14:textId="32DA0E28" w:rsidR="006E0F42" w:rsidRPr="00F249DC" w:rsidRDefault="00E55EDD" w:rsidP="006E0F42">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sidR="006E0F42" w:rsidRPr="00F249DC">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sidR="006E0F42" w:rsidRPr="00F249DC">
        <w:rPr>
          <w:rFonts w:ascii="宋体" w:hAnsi="宋体" w:cs="宋体"/>
          <w:color w:val="000000"/>
          <w:kern w:val="0"/>
          <w:sz w:val="24"/>
        </w:rPr>
        <w:t>老师渊博的学识和严谨的作风以及认真负责、事实求是的工作态度，是作者在今</w:t>
      </w:r>
      <w:r>
        <w:rPr>
          <w:rFonts w:ascii="宋体" w:hAnsi="宋体" w:cs="宋体"/>
          <w:color w:val="000000"/>
          <w:kern w:val="0"/>
          <w:sz w:val="24"/>
        </w:rPr>
        <w:t>后的工作、学习和生活中的榜样，是作者追求的目标。在此，由衷的向</w:t>
      </w:r>
      <w:r>
        <w:rPr>
          <w:rFonts w:ascii="宋体" w:hAnsi="宋体" w:cs="宋体" w:hint="eastAsia"/>
          <w:color w:val="000000"/>
          <w:kern w:val="0"/>
          <w:sz w:val="24"/>
        </w:rPr>
        <w:t>李</w:t>
      </w:r>
      <w:r w:rsidR="006E0F42" w:rsidRPr="00F249DC">
        <w:rPr>
          <w:rFonts w:ascii="宋体" w:hAnsi="宋体" w:cs="宋体"/>
          <w:color w:val="000000"/>
          <w:kern w:val="0"/>
          <w:sz w:val="24"/>
        </w:rPr>
        <w:t>老师说一声谢谢，谢谢他对作者的无限帮助和信任。</w:t>
      </w:r>
    </w:p>
    <w:p w14:paraId="295F4981"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47939EA6"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作者还要感谢曾经给自己授课的给位老师，是他们的教导成就了作者的学业，是他们的奉献丰富了作者的学习生活。</w:t>
      </w:r>
    </w:p>
    <w:p w14:paraId="053A21E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4AA0733E" w14:textId="5E34D504" w:rsidR="006E0F42" w:rsidRPr="00362DC7" w:rsidRDefault="006E0F42" w:rsidP="00362DC7">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在即将分别之季，作者向曾经帮助过自己的老师和同学表示最诚挚的谢意。</w:t>
      </w:r>
    </w:p>
    <w:p w14:paraId="0924F1D7" w14:textId="73D13D56" w:rsidR="006C460B" w:rsidRDefault="006E0F42" w:rsidP="00E55EDD">
      <w:pPr>
        <w:pStyle w:val="1"/>
        <w:jc w:val="center"/>
        <w:rPr>
          <w:rStyle w:val="aff6"/>
          <w:rFonts w:ascii="黑体" w:eastAsia="黑体" w:hAnsi="黑体"/>
          <w:color w:val="000000"/>
          <w:sz w:val="36"/>
          <w:szCs w:val="36"/>
        </w:rPr>
      </w:pPr>
      <w:bookmarkStart w:id="345" w:name="_Toc356378583"/>
      <w:bookmarkStart w:id="346" w:name="_Toc356381736"/>
      <w:bookmarkStart w:id="347" w:name="_Toc356990858"/>
      <w:bookmarkStart w:id="348" w:name="_Toc420932653"/>
      <w:bookmarkStart w:id="349" w:name="_Toc420933152"/>
      <w:bookmarkStart w:id="350" w:name="_Toc421624002"/>
      <w:bookmarkEnd w:id="54"/>
      <w:bookmarkEnd w:id="53"/>
      <w:bookmarkEnd w:id="52"/>
      <w:bookmarkEnd w:id="51"/>
      <w:r w:rsidRPr="00F249DC">
        <w:rPr>
          <w:rStyle w:val="aff6"/>
          <w:rFonts w:ascii="黑体" w:eastAsia="黑体" w:hAnsi="黑体" w:hint="eastAsia"/>
          <w:color w:val="000000"/>
          <w:sz w:val="36"/>
          <w:szCs w:val="36"/>
        </w:rPr>
        <w:lastRenderedPageBreak/>
        <w:t>参考文献</w:t>
      </w:r>
      <w:bookmarkEnd w:id="345"/>
      <w:bookmarkEnd w:id="346"/>
      <w:bookmarkEnd w:id="347"/>
      <w:bookmarkEnd w:id="348"/>
      <w:bookmarkEnd w:id="349"/>
      <w:bookmarkEnd w:id="350"/>
    </w:p>
    <w:p w14:paraId="14AED0CE" w14:textId="45BC8FD2" w:rsidR="00E55EDD" w:rsidRPr="00961E74" w:rsidRDefault="00E55EDD" w:rsidP="00E55EDD">
      <w:pPr>
        <w:rPr>
          <w:rFonts w:asciiTheme="minorEastAsia" w:eastAsiaTheme="minorEastAsia" w:hAnsiTheme="minorEastAsia"/>
          <w:color w:val="000000"/>
          <w:sz w:val="24"/>
        </w:rPr>
      </w:pPr>
      <w:r w:rsidRPr="00961E74">
        <w:rPr>
          <w:rFonts w:asciiTheme="minorEastAsia" w:eastAsiaTheme="minorEastAsia" w:hAnsiTheme="minorEastAsia" w:hint="eastAsia"/>
          <w:color w:val="000000"/>
          <w:sz w:val="24"/>
        </w:rPr>
        <w:t>[1]付林，</w:t>
      </w:r>
      <w:r w:rsidRPr="00961E74">
        <w:rPr>
          <w:rFonts w:asciiTheme="minorEastAsia" w:eastAsiaTheme="minorEastAsia" w:hAnsiTheme="minorEastAsia"/>
          <w:color w:val="000000"/>
          <w:sz w:val="24"/>
        </w:rPr>
        <w:t>闫强</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李</w:t>
      </w:r>
      <w:r w:rsidRPr="00961E74">
        <w:rPr>
          <w:rFonts w:asciiTheme="minorEastAsia" w:eastAsiaTheme="minorEastAsia" w:hAnsiTheme="minorEastAsia" w:hint="eastAsia"/>
          <w:color w:val="000000"/>
          <w:sz w:val="24"/>
        </w:rPr>
        <w:t>祥.基于百度</w:t>
      </w:r>
      <w:r w:rsidRPr="00961E74">
        <w:rPr>
          <w:rFonts w:asciiTheme="minorEastAsia" w:eastAsiaTheme="minorEastAsia" w:hAnsiTheme="minorEastAsia"/>
          <w:color w:val="000000"/>
          <w:sz w:val="24"/>
        </w:rPr>
        <w:t>地图的</w:t>
      </w:r>
      <w:r w:rsidRPr="00961E74">
        <w:rPr>
          <w:rFonts w:asciiTheme="minorEastAsia" w:eastAsiaTheme="minorEastAsia" w:hAnsiTheme="minorEastAsia" w:hint="eastAsia"/>
          <w:color w:val="000000"/>
          <w:sz w:val="24"/>
        </w:rPr>
        <w:t>小区域</w:t>
      </w:r>
      <w:r w:rsidRPr="00961E74">
        <w:rPr>
          <w:rFonts w:asciiTheme="minorEastAsia" w:eastAsiaTheme="minorEastAsia" w:hAnsiTheme="minorEastAsia"/>
          <w:color w:val="000000"/>
          <w:sz w:val="24"/>
        </w:rPr>
        <w:t>导航</w:t>
      </w:r>
      <w:r w:rsidRPr="00961E74">
        <w:rPr>
          <w:rFonts w:asciiTheme="minorEastAsia" w:eastAsiaTheme="minorEastAsia" w:hAnsiTheme="minorEastAsia" w:hint="eastAsia"/>
          <w:color w:val="000000"/>
          <w:sz w:val="24"/>
        </w:rPr>
        <w:t>实现</w:t>
      </w:r>
      <w:r w:rsidRPr="00961E74">
        <w:rPr>
          <w:rFonts w:asciiTheme="minorEastAsia" w:eastAsiaTheme="minorEastAsia" w:hAnsiTheme="minorEastAsia"/>
          <w:color w:val="000000"/>
          <w:sz w:val="24"/>
        </w:rPr>
        <w:t>方案</w:t>
      </w:r>
      <w:r w:rsidRPr="00961E74">
        <w:rPr>
          <w:rFonts w:asciiTheme="minorEastAsia" w:eastAsiaTheme="minorEastAsia" w:hAnsiTheme="minorEastAsia" w:hint="eastAsia"/>
          <w:color w:val="000000"/>
          <w:sz w:val="24"/>
        </w:rPr>
        <w:t>研究[</w:t>
      </w:r>
      <w:r w:rsidRPr="00961E74">
        <w:rPr>
          <w:rFonts w:eastAsiaTheme="minorEastAsia"/>
          <w:color w:val="000000"/>
          <w:sz w:val="24"/>
        </w:rPr>
        <w:t>J</w:t>
      </w:r>
      <w:r w:rsidRPr="00961E74">
        <w:rPr>
          <w:rFonts w:asciiTheme="minorEastAsia" w:eastAsiaTheme="minorEastAsia" w:hAnsiTheme="minorEastAsia" w:hint="eastAsia"/>
          <w:color w:val="000000"/>
          <w:sz w:val="24"/>
        </w:rPr>
        <w:t>].计算机技术与</w:t>
      </w:r>
      <w:r w:rsidRPr="00961E74">
        <w:rPr>
          <w:rFonts w:asciiTheme="minorEastAsia" w:eastAsiaTheme="minorEastAsia" w:hAnsiTheme="minorEastAsia"/>
          <w:color w:val="000000"/>
          <w:sz w:val="24"/>
        </w:rPr>
        <w:t>发展</w:t>
      </w:r>
      <w:r w:rsidRPr="00961E74">
        <w:rPr>
          <w:rFonts w:asciiTheme="minorEastAsia" w:eastAsiaTheme="minorEastAsia" w:hAnsiTheme="minorEastAsia" w:hint="eastAsia"/>
          <w:color w:val="000000"/>
          <w:sz w:val="24"/>
        </w:rPr>
        <w:t>，20</w:t>
      </w:r>
      <w:r w:rsidRPr="00961E74">
        <w:rPr>
          <w:rFonts w:asciiTheme="minorEastAsia" w:eastAsiaTheme="minorEastAsia" w:hAnsiTheme="minorEastAsia"/>
          <w:color w:val="000000"/>
          <w:sz w:val="24"/>
        </w:rPr>
        <w:t>14</w:t>
      </w:r>
      <w:r w:rsidRPr="00961E74">
        <w:rPr>
          <w:rFonts w:asciiTheme="minorEastAsia" w:eastAsiaTheme="minorEastAsia" w:hAnsiTheme="minorEastAsia" w:hint="eastAsia"/>
          <w:color w:val="000000"/>
          <w:sz w:val="24"/>
        </w:rPr>
        <w:t>(2)：65-78</w:t>
      </w:r>
    </w:p>
    <w:p w14:paraId="6B81F025" w14:textId="79CF22C6"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2</w:t>
      </w:r>
      <w:r w:rsidRPr="00961E74">
        <w:rPr>
          <w:rFonts w:asciiTheme="minorEastAsia" w:eastAsiaTheme="minorEastAsia" w:hAnsiTheme="minorEastAsia" w:hint="eastAsia"/>
          <w:color w:val="000000"/>
          <w:sz w:val="24"/>
        </w:rPr>
        <w:t>]</w:t>
      </w:r>
      <w:r w:rsidRPr="00961E74">
        <w:rPr>
          <w:rFonts w:eastAsiaTheme="minorEastAsia"/>
          <w:color w:val="000000"/>
          <w:sz w:val="24"/>
        </w:rPr>
        <w:t>Paulson</w:t>
      </w:r>
      <w:r w:rsidRPr="00961E74">
        <w:rPr>
          <w:rFonts w:asciiTheme="minorEastAsia" w:eastAsiaTheme="minorEastAsia" w:hAnsiTheme="minorEastAsia"/>
          <w:color w:val="000000"/>
          <w:sz w:val="24"/>
        </w:rPr>
        <w:t>,</w:t>
      </w:r>
      <w:r w:rsidRPr="00961E74">
        <w:rPr>
          <w:rFonts w:eastAsiaTheme="minorEastAsia"/>
          <w:color w:val="000000"/>
          <w:sz w:val="24"/>
        </w:rPr>
        <w:t>L</w:t>
      </w:r>
      <w:r w:rsidRPr="00961E74">
        <w:rPr>
          <w:rFonts w:asciiTheme="minorEastAsia" w:eastAsiaTheme="minorEastAsia" w:hAnsiTheme="minorEastAsia"/>
          <w:color w:val="000000"/>
          <w:sz w:val="24"/>
        </w:rPr>
        <w:t>.</w:t>
      </w:r>
      <w:r w:rsidRPr="00961E74">
        <w:rPr>
          <w:rFonts w:eastAsiaTheme="minorEastAsia"/>
          <w:color w:val="000000"/>
          <w:sz w:val="24"/>
        </w:rPr>
        <w:t>D</w:t>
      </w:r>
      <w:r w:rsidRPr="00961E74">
        <w:rPr>
          <w:rFonts w:asciiTheme="minorEastAsia" w:eastAsiaTheme="minorEastAsia" w:hAnsiTheme="minorEastAsia"/>
          <w:color w:val="000000"/>
          <w:sz w:val="24"/>
        </w:rPr>
        <w:t>.</w:t>
      </w:r>
      <w:r w:rsidRPr="00961E74">
        <w:rPr>
          <w:rFonts w:eastAsiaTheme="minorEastAsia"/>
          <w:color w:val="000000"/>
          <w:sz w:val="24"/>
        </w:rPr>
        <w:t>Building</w:t>
      </w:r>
      <w:r w:rsidRPr="00961E74">
        <w:rPr>
          <w:rFonts w:asciiTheme="minorEastAsia" w:eastAsiaTheme="minorEastAsia" w:hAnsiTheme="minorEastAsia"/>
          <w:color w:val="000000"/>
          <w:sz w:val="24"/>
        </w:rPr>
        <w:t xml:space="preserve"> </w:t>
      </w:r>
      <w:r w:rsidRPr="00961E74">
        <w:rPr>
          <w:rFonts w:eastAsiaTheme="minorEastAsia"/>
          <w:color w:val="000000"/>
          <w:sz w:val="24"/>
        </w:rPr>
        <w:t>rich</w:t>
      </w:r>
      <w:r w:rsidRPr="00961E74">
        <w:rPr>
          <w:rFonts w:asciiTheme="minorEastAsia" w:eastAsiaTheme="minorEastAsia" w:hAnsiTheme="minorEastAsia"/>
          <w:color w:val="000000"/>
          <w:sz w:val="24"/>
        </w:rPr>
        <w:t xml:space="preserve"> </w:t>
      </w:r>
      <w:r w:rsidRPr="00961E74">
        <w:rPr>
          <w:rFonts w:eastAsiaTheme="minorEastAsia"/>
          <w:color w:val="000000"/>
          <w:sz w:val="24"/>
        </w:rPr>
        <w:t>web</w:t>
      </w:r>
      <w:r w:rsidRPr="00961E74">
        <w:rPr>
          <w:rFonts w:asciiTheme="minorEastAsia" w:eastAsiaTheme="minorEastAsia" w:hAnsiTheme="minorEastAsia"/>
          <w:color w:val="000000"/>
          <w:sz w:val="24"/>
        </w:rPr>
        <w:t xml:space="preserve"> </w:t>
      </w:r>
      <w:r w:rsidRPr="00961E74">
        <w:rPr>
          <w:rFonts w:eastAsiaTheme="minorEastAsia"/>
          <w:color w:val="000000"/>
          <w:sz w:val="24"/>
        </w:rPr>
        <w:t>applications</w:t>
      </w:r>
      <w:r w:rsidRPr="00961E74">
        <w:rPr>
          <w:rFonts w:asciiTheme="minorEastAsia" w:eastAsiaTheme="minorEastAsia" w:hAnsiTheme="minorEastAsia"/>
          <w:color w:val="000000"/>
          <w:sz w:val="24"/>
        </w:rPr>
        <w:t xml:space="preserve"> </w:t>
      </w:r>
      <w:r w:rsidRPr="00961E74">
        <w:rPr>
          <w:rFonts w:eastAsiaTheme="minorEastAsia"/>
          <w:color w:val="000000"/>
          <w:sz w:val="24"/>
        </w:rPr>
        <w:t>with</w:t>
      </w:r>
      <w:r w:rsidRPr="00961E74">
        <w:rPr>
          <w:rFonts w:asciiTheme="minorEastAsia" w:eastAsiaTheme="minorEastAsia" w:hAnsiTheme="minorEastAsia"/>
          <w:color w:val="000000"/>
          <w:sz w:val="24"/>
        </w:rPr>
        <w:t xml:space="preserve"> </w:t>
      </w:r>
      <w:r w:rsidRPr="00961E74">
        <w:rPr>
          <w:rFonts w:eastAsiaTheme="minorEastAsia"/>
          <w:color w:val="000000"/>
          <w:sz w:val="24"/>
        </w:rPr>
        <w:t>Ajax</w:t>
      </w:r>
      <w:r w:rsidRPr="00961E74">
        <w:rPr>
          <w:rFonts w:asciiTheme="minorEastAsia" w:eastAsiaTheme="minorEastAsia" w:hAnsiTheme="minorEastAsia"/>
          <w:color w:val="000000"/>
          <w:sz w:val="24"/>
        </w:rPr>
        <w:t xml:space="preserve">. </w:t>
      </w:r>
      <w:r w:rsidRPr="00961E74">
        <w:rPr>
          <w:rFonts w:eastAsiaTheme="minorEastAsia"/>
          <w:color w:val="000000"/>
          <w:sz w:val="24"/>
        </w:rPr>
        <w:t>Computer</w:t>
      </w:r>
      <w:r w:rsidRPr="00961E74">
        <w:rPr>
          <w:rFonts w:asciiTheme="minorEastAsia" w:eastAsiaTheme="minorEastAsia" w:hAnsiTheme="minorEastAsia"/>
          <w:color w:val="000000"/>
          <w:sz w:val="24"/>
        </w:rPr>
        <w:t xml:space="preserve"> . 2005</w:t>
      </w:r>
    </w:p>
    <w:p w14:paraId="0C9051A1" w14:textId="4A97E7A9"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[3]</w:t>
      </w:r>
      <w:r w:rsidRPr="00961E74">
        <w:rPr>
          <w:rFonts w:asciiTheme="minorEastAsia" w:eastAsiaTheme="minorEastAsia" w:hAnsiTheme="minorEastAsia" w:cs="Arial"/>
          <w:color w:val="000000"/>
          <w:sz w:val="24"/>
          <w:shd w:val="clear" w:color="auto" w:fill="F7F7F7"/>
        </w:rPr>
        <w:t xml:space="preserve"> </w:t>
      </w:r>
      <w:r w:rsidRPr="00961E74">
        <w:rPr>
          <w:rFonts w:eastAsiaTheme="minorEastAsia"/>
          <w:color w:val="000000"/>
          <w:sz w:val="24"/>
        </w:rPr>
        <w:t>Smith</w:t>
      </w:r>
      <w:r w:rsidRPr="00961E74">
        <w:rPr>
          <w:rFonts w:asciiTheme="minorEastAsia" w:eastAsiaTheme="minorEastAsia" w:hAnsiTheme="minorEastAsia"/>
          <w:color w:val="000000"/>
          <w:sz w:val="24"/>
        </w:rPr>
        <w:t>,</w:t>
      </w:r>
      <w:r w:rsidRPr="00961E74">
        <w:rPr>
          <w:rFonts w:eastAsiaTheme="minorEastAsia"/>
          <w:color w:val="000000"/>
          <w:sz w:val="24"/>
        </w:rPr>
        <w:t>K</w:t>
      </w:r>
      <w:r w:rsidRPr="00961E74">
        <w:rPr>
          <w:rFonts w:asciiTheme="minorEastAsia" w:eastAsiaTheme="minorEastAsia" w:hAnsiTheme="minorEastAsia"/>
          <w:color w:val="000000"/>
          <w:sz w:val="24"/>
        </w:rPr>
        <w:t>.</w:t>
      </w:r>
      <w:r w:rsidRPr="00961E74">
        <w:rPr>
          <w:rFonts w:eastAsiaTheme="minorEastAsia"/>
          <w:color w:val="000000"/>
          <w:sz w:val="24"/>
        </w:rPr>
        <w:t>Simplifying</w:t>
      </w:r>
      <w:r w:rsidRPr="00961E74">
        <w:rPr>
          <w:rFonts w:asciiTheme="minorEastAsia" w:eastAsiaTheme="minorEastAsia" w:hAnsiTheme="minorEastAsia"/>
          <w:color w:val="000000"/>
          <w:sz w:val="24"/>
        </w:rPr>
        <w:t xml:space="preserve"> </w:t>
      </w:r>
      <w:r w:rsidRPr="00961E74">
        <w:rPr>
          <w:rFonts w:eastAsiaTheme="minorEastAsia"/>
          <w:color w:val="000000"/>
          <w:sz w:val="24"/>
        </w:rPr>
        <w:t>Ajax</w:t>
      </w:r>
      <w:r w:rsidRPr="00961E74">
        <w:rPr>
          <w:rFonts w:asciiTheme="minorEastAsia" w:eastAsiaTheme="minorEastAsia" w:hAnsiTheme="minorEastAsia"/>
          <w:color w:val="000000"/>
          <w:sz w:val="24"/>
        </w:rPr>
        <w:t>-</w:t>
      </w:r>
      <w:r w:rsidRPr="00961E74">
        <w:rPr>
          <w:rFonts w:eastAsiaTheme="minorEastAsia"/>
          <w:color w:val="000000"/>
          <w:sz w:val="24"/>
        </w:rPr>
        <w:t>style</w:t>
      </w:r>
      <w:r w:rsidRPr="00961E74">
        <w:rPr>
          <w:rFonts w:asciiTheme="minorEastAsia" w:eastAsiaTheme="minorEastAsia" w:hAnsiTheme="minorEastAsia"/>
          <w:color w:val="000000"/>
          <w:sz w:val="24"/>
        </w:rPr>
        <w:t xml:space="preserve"> </w:t>
      </w:r>
      <w:r w:rsidRPr="00961E74">
        <w:rPr>
          <w:rFonts w:eastAsiaTheme="minorEastAsia"/>
          <w:color w:val="000000"/>
          <w:sz w:val="24"/>
        </w:rPr>
        <w:t>Web</w:t>
      </w:r>
      <w:r w:rsidRPr="00961E74">
        <w:rPr>
          <w:rFonts w:asciiTheme="minorEastAsia" w:eastAsiaTheme="minorEastAsia" w:hAnsiTheme="minorEastAsia"/>
          <w:color w:val="000000"/>
          <w:sz w:val="24"/>
        </w:rPr>
        <w:t xml:space="preserve"> </w:t>
      </w:r>
      <w:r w:rsidRPr="00961E74">
        <w:rPr>
          <w:rFonts w:eastAsiaTheme="minorEastAsia"/>
          <w:color w:val="000000"/>
          <w:sz w:val="24"/>
        </w:rPr>
        <w:t>development</w:t>
      </w:r>
      <w:r w:rsidRPr="00961E74">
        <w:rPr>
          <w:rFonts w:asciiTheme="minorEastAsia" w:eastAsiaTheme="minorEastAsia" w:hAnsiTheme="minorEastAsia"/>
          <w:color w:val="000000"/>
          <w:sz w:val="24"/>
        </w:rPr>
        <w:t xml:space="preserve">. </w:t>
      </w:r>
      <w:r w:rsidRPr="00961E74">
        <w:rPr>
          <w:rFonts w:eastAsiaTheme="minorEastAsia"/>
          <w:color w:val="000000"/>
          <w:sz w:val="24"/>
        </w:rPr>
        <w:t>Computer</w:t>
      </w:r>
      <w:r w:rsidRPr="00961E74">
        <w:rPr>
          <w:rFonts w:asciiTheme="minorEastAsia" w:eastAsiaTheme="minorEastAsia" w:hAnsiTheme="minorEastAsia"/>
          <w:color w:val="000000"/>
          <w:sz w:val="24"/>
        </w:rPr>
        <w:t xml:space="preserve"> . 2006</w:t>
      </w:r>
    </w:p>
    <w:p w14:paraId="7724477A" w14:textId="6F34E62E"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[4]</w:t>
      </w:r>
      <w:r w:rsidRPr="00961E74">
        <w:rPr>
          <w:rFonts w:asciiTheme="minorEastAsia" w:eastAsiaTheme="minorEastAsia" w:hAnsiTheme="minorEastAsia" w:cs="Arial"/>
          <w:color w:val="000000"/>
          <w:sz w:val="24"/>
        </w:rPr>
        <w:t xml:space="preserve"> </w:t>
      </w:r>
      <w:r w:rsidRPr="00961E74">
        <w:rPr>
          <w:rFonts w:eastAsiaTheme="minorEastAsia"/>
          <w:color w:val="000000"/>
          <w:sz w:val="24"/>
        </w:rPr>
        <w:t>Bradley</w:t>
      </w:r>
      <w:r w:rsidRPr="00961E74">
        <w:rPr>
          <w:rFonts w:asciiTheme="minorEastAsia" w:eastAsiaTheme="minorEastAsia" w:hAnsiTheme="minorEastAsia"/>
          <w:color w:val="000000"/>
          <w:sz w:val="24"/>
        </w:rPr>
        <w:t xml:space="preserve"> </w:t>
      </w:r>
      <w:r w:rsidRPr="00961E74">
        <w:rPr>
          <w:rFonts w:eastAsiaTheme="minorEastAsia"/>
          <w:color w:val="000000"/>
          <w:sz w:val="24"/>
        </w:rPr>
        <w:t>D</w:t>
      </w:r>
      <w:r w:rsidRPr="00961E74">
        <w:rPr>
          <w:rFonts w:asciiTheme="minorEastAsia" w:eastAsiaTheme="minorEastAsia" w:hAnsiTheme="minorEastAsia"/>
          <w:color w:val="000000"/>
          <w:sz w:val="24"/>
        </w:rPr>
        <w:t>.</w:t>
      </w:r>
      <w:r w:rsidRPr="00961E74">
        <w:rPr>
          <w:rFonts w:eastAsiaTheme="minorEastAsia"/>
          <w:color w:val="000000"/>
          <w:sz w:val="24"/>
        </w:rPr>
        <w:t>Adding</w:t>
      </w:r>
      <w:r w:rsidRPr="00961E74">
        <w:rPr>
          <w:rFonts w:asciiTheme="minorEastAsia" w:eastAsiaTheme="minorEastAsia" w:hAnsiTheme="minorEastAsia"/>
          <w:color w:val="000000"/>
          <w:sz w:val="24"/>
        </w:rPr>
        <w:t xml:space="preserve"> </w:t>
      </w:r>
      <w:r w:rsidRPr="00961E74">
        <w:rPr>
          <w:rFonts w:eastAsiaTheme="minorEastAsia"/>
          <w:color w:val="000000"/>
          <w:sz w:val="24"/>
        </w:rPr>
        <w:t>panoramas</w:t>
      </w:r>
      <w:r w:rsidRPr="00961E74">
        <w:rPr>
          <w:rFonts w:asciiTheme="minorEastAsia" w:eastAsiaTheme="minorEastAsia" w:hAnsiTheme="minorEastAsia"/>
          <w:color w:val="000000"/>
          <w:sz w:val="24"/>
        </w:rPr>
        <w:t xml:space="preserve"> </w:t>
      </w:r>
      <w:r w:rsidRPr="00961E74">
        <w:rPr>
          <w:rFonts w:eastAsiaTheme="minorEastAsia"/>
          <w:color w:val="000000"/>
          <w:sz w:val="24"/>
        </w:rPr>
        <w:t>to</w:t>
      </w:r>
      <w:r w:rsidRPr="00961E74">
        <w:rPr>
          <w:rFonts w:asciiTheme="minorEastAsia" w:eastAsiaTheme="minorEastAsia" w:hAnsiTheme="minorEastAsia"/>
          <w:color w:val="000000"/>
          <w:sz w:val="24"/>
        </w:rPr>
        <w:t xml:space="preserve"> </w:t>
      </w:r>
      <w:r w:rsidRPr="00961E74">
        <w:rPr>
          <w:rFonts w:eastAsiaTheme="minorEastAsia"/>
          <w:color w:val="000000"/>
          <w:sz w:val="24"/>
        </w:rPr>
        <w:t>Google</w:t>
      </w:r>
      <w:r w:rsidRPr="00961E74">
        <w:rPr>
          <w:rFonts w:asciiTheme="minorEastAsia" w:eastAsiaTheme="minorEastAsia" w:hAnsiTheme="minorEastAsia"/>
          <w:color w:val="000000"/>
          <w:sz w:val="24"/>
        </w:rPr>
        <w:t xml:space="preserve"> </w:t>
      </w:r>
      <w:r w:rsidRPr="00961E74">
        <w:rPr>
          <w:rFonts w:eastAsiaTheme="minorEastAsia"/>
          <w:color w:val="000000"/>
          <w:sz w:val="24"/>
        </w:rPr>
        <w:t>maps</w:t>
      </w:r>
      <w:r w:rsidRPr="00961E74">
        <w:rPr>
          <w:rFonts w:asciiTheme="minorEastAsia" w:eastAsiaTheme="minorEastAsia" w:hAnsiTheme="minorEastAsia"/>
          <w:color w:val="000000"/>
          <w:sz w:val="24"/>
        </w:rPr>
        <w:t xml:space="preserve"> </w:t>
      </w:r>
      <w:r w:rsidRPr="00961E74">
        <w:rPr>
          <w:rFonts w:eastAsiaTheme="minorEastAsia"/>
          <w:color w:val="000000"/>
          <w:sz w:val="24"/>
        </w:rPr>
        <w:t>using</w:t>
      </w:r>
      <w:r w:rsidRPr="00961E74">
        <w:rPr>
          <w:rFonts w:asciiTheme="minorEastAsia" w:eastAsiaTheme="minorEastAsia" w:hAnsiTheme="minorEastAsia"/>
          <w:color w:val="000000"/>
          <w:sz w:val="24"/>
        </w:rPr>
        <w:t xml:space="preserve"> </w:t>
      </w:r>
      <w:r w:rsidRPr="00961E74">
        <w:rPr>
          <w:rFonts w:eastAsiaTheme="minorEastAsia"/>
          <w:color w:val="000000"/>
          <w:sz w:val="24"/>
        </w:rPr>
        <w:t>Ajax</w:t>
      </w:r>
      <w:r w:rsidRPr="00961E74">
        <w:rPr>
          <w:rFonts w:asciiTheme="minorEastAsia" w:eastAsiaTheme="minorEastAsia" w:hAnsiTheme="minorEastAsia"/>
          <w:color w:val="000000"/>
          <w:sz w:val="24"/>
        </w:rPr>
        <w:t>. . 2006</w:t>
      </w:r>
    </w:p>
    <w:p w14:paraId="46F571D6" w14:textId="265152E4"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[5]</w:t>
      </w:r>
      <w:r w:rsidRPr="00961E74">
        <w:rPr>
          <w:rFonts w:asciiTheme="minorEastAsia" w:eastAsiaTheme="minorEastAsia" w:hAnsiTheme="minorEastAsia" w:hint="eastAsia"/>
          <w:color w:val="000000"/>
          <w:sz w:val="24"/>
        </w:rPr>
        <w:t>杜传明.百度</w:t>
      </w:r>
      <w:r w:rsidRPr="00961E74">
        <w:rPr>
          <w:rFonts w:asciiTheme="minorEastAsia" w:eastAsiaTheme="minorEastAsia" w:hAnsiTheme="minorEastAsia"/>
          <w:color w:val="000000"/>
          <w:sz w:val="24"/>
        </w:rPr>
        <w:t>地图</w:t>
      </w:r>
      <w:r w:rsidRPr="00961E74">
        <w:rPr>
          <w:rFonts w:eastAsiaTheme="minorEastAsia"/>
          <w:color w:val="000000"/>
          <w:sz w:val="24"/>
        </w:rPr>
        <w:t>API</w:t>
      </w:r>
      <w:r w:rsidRPr="00961E74">
        <w:rPr>
          <w:rFonts w:asciiTheme="minorEastAsia" w:eastAsiaTheme="minorEastAsia" w:hAnsiTheme="minorEastAsia" w:hint="eastAsia"/>
          <w:color w:val="000000"/>
          <w:sz w:val="24"/>
        </w:rPr>
        <w:t>在</w:t>
      </w:r>
      <w:r w:rsidRPr="00961E74">
        <w:rPr>
          <w:rFonts w:asciiTheme="minorEastAsia" w:eastAsiaTheme="minorEastAsia" w:hAnsiTheme="minorEastAsia"/>
          <w:color w:val="000000"/>
          <w:sz w:val="24"/>
        </w:rPr>
        <w:t>小型地理信息</w:t>
      </w:r>
      <w:r w:rsidRPr="00961E74">
        <w:rPr>
          <w:rFonts w:asciiTheme="minorEastAsia" w:eastAsiaTheme="minorEastAsia" w:hAnsiTheme="minorEastAsia" w:hint="eastAsia"/>
          <w:color w:val="000000"/>
          <w:sz w:val="24"/>
        </w:rPr>
        <w:t>系统</w:t>
      </w:r>
      <w:r w:rsidRPr="00961E74">
        <w:rPr>
          <w:rFonts w:asciiTheme="minorEastAsia" w:eastAsiaTheme="minorEastAsia" w:hAnsiTheme="minorEastAsia"/>
          <w:color w:val="000000"/>
          <w:sz w:val="24"/>
        </w:rPr>
        <w:t>中的应用</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测绘</w:t>
      </w:r>
      <w:r w:rsidRPr="00961E74">
        <w:rPr>
          <w:rFonts w:asciiTheme="minorEastAsia" w:eastAsiaTheme="minorEastAsia" w:hAnsiTheme="minorEastAsia"/>
          <w:color w:val="000000"/>
          <w:sz w:val="24"/>
        </w:rPr>
        <w:t>与空间地理信息</w:t>
      </w:r>
      <w:r w:rsidRPr="00961E74">
        <w:rPr>
          <w:rFonts w:asciiTheme="minorEastAsia" w:eastAsiaTheme="minorEastAsia" w:hAnsiTheme="minorEastAsia" w:hint="eastAsia"/>
          <w:color w:val="000000"/>
          <w:sz w:val="24"/>
        </w:rPr>
        <w:t>，2011</w:t>
      </w:r>
      <w:r w:rsidRPr="00961E74">
        <w:rPr>
          <w:rFonts w:asciiTheme="minorEastAsia" w:eastAsiaTheme="minorEastAsia" w:hAnsiTheme="minorEastAsia"/>
          <w:color w:val="000000"/>
          <w:sz w:val="24"/>
        </w:rPr>
        <w:t>(4): 59-99</w:t>
      </w:r>
    </w:p>
    <w:p w14:paraId="297FC911" w14:textId="513D3171"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[6]</w:t>
      </w:r>
      <w:r w:rsidRPr="00961E74">
        <w:rPr>
          <w:rFonts w:asciiTheme="minorEastAsia" w:eastAsiaTheme="minorEastAsia" w:hAnsiTheme="minorEastAsia" w:cs="Consolas"/>
          <w:color w:val="222222"/>
          <w:sz w:val="24"/>
          <w:shd w:val="clear" w:color="auto" w:fill="FFFFFF"/>
        </w:rPr>
        <w:t xml:space="preserve"> </w:t>
      </w:r>
      <w:r w:rsidRPr="00961E74">
        <w:rPr>
          <w:rFonts w:asciiTheme="minorEastAsia" w:eastAsiaTheme="minorEastAsia" w:hAnsiTheme="minorEastAsia"/>
          <w:color w:val="000000"/>
          <w:sz w:val="24"/>
        </w:rPr>
        <w:t>殷玥</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刘伟</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郭东恩</w:t>
      </w:r>
      <w:r w:rsidRPr="00961E74">
        <w:rPr>
          <w:rFonts w:asciiTheme="minorEastAsia" w:eastAsiaTheme="minorEastAsia" w:hAnsiTheme="minorEastAsia" w:hint="eastAsia"/>
          <w:color w:val="000000"/>
          <w:sz w:val="24"/>
        </w:rPr>
        <w:t>.基于</w:t>
      </w:r>
      <w:r w:rsidRPr="00961E74">
        <w:rPr>
          <w:rFonts w:asciiTheme="minorEastAsia" w:eastAsiaTheme="minorEastAsia" w:hAnsiTheme="minorEastAsia"/>
          <w:color w:val="000000"/>
          <w:sz w:val="24"/>
        </w:rPr>
        <w:t>百度地图</w:t>
      </w:r>
      <w:r w:rsidRPr="00961E74">
        <w:rPr>
          <w:rFonts w:eastAsiaTheme="minorEastAsia"/>
          <w:color w:val="000000"/>
          <w:sz w:val="24"/>
        </w:rPr>
        <w:t>API</w:t>
      </w:r>
      <w:r w:rsidRPr="00961E74">
        <w:rPr>
          <w:rFonts w:asciiTheme="minorEastAsia" w:eastAsiaTheme="minorEastAsia" w:hAnsiTheme="minorEastAsia" w:hint="eastAsia"/>
          <w:color w:val="000000"/>
          <w:sz w:val="24"/>
        </w:rPr>
        <w:t>的</w:t>
      </w:r>
      <w:r w:rsidRPr="00961E74">
        <w:rPr>
          <w:rFonts w:asciiTheme="minorEastAsia" w:eastAsiaTheme="minorEastAsia" w:hAnsiTheme="minorEastAsia"/>
          <w:color w:val="000000"/>
          <w:sz w:val="24"/>
        </w:rPr>
        <w:t>房地产</w:t>
      </w:r>
      <w:r w:rsidRPr="00961E74">
        <w:rPr>
          <w:rFonts w:asciiTheme="minorEastAsia" w:eastAsiaTheme="minorEastAsia" w:hAnsiTheme="minorEastAsia" w:hint="eastAsia"/>
          <w:color w:val="000000"/>
          <w:sz w:val="24"/>
        </w:rPr>
        <w:t>展示</w:t>
      </w:r>
      <w:r w:rsidRPr="00961E74">
        <w:rPr>
          <w:rFonts w:asciiTheme="minorEastAsia" w:eastAsiaTheme="minorEastAsia" w:hAnsiTheme="minorEastAsia"/>
          <w:color w:val="000000"/>
          <w:sz w:val="24"/>
        </w:rPr>
        <w:t>系统的实现</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软件导刊,20</w:t>
      </w:r>
      <w:r w:rsidRPr="00961E74">
        <w:rPr>
          <w:rFonts w:asciiTheme="minorEastAsia" w:eastAsiaTheme="minorEastAsia" w:hAnsiTheme="minorEastAsia"/>
          <w:color w:val="000000"/>
          <w:sz w:val="24"/>
        </w:rPr>
        <w:t>12(9): 45-65</w:t>
      </w:r>
    </w:p>
    <w:p w14:paraId="202BF405" w14:textId="6A531A6B"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[7] 孙迪</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xml:space="preserve"> 李沛鸿百度地图</w:t>
      </w:r>
      <w:r w:rsidRPr="00961E74">
        <w:rPr>
          <w:rFonts w:eastAsiaTheme="minorEastAsia"/>
          <w:color w:val="000000"/>
          <w:sz w:val="24"/>
        </w:rPr>
        <w:t>API</w:t>
      </w:r>
      <w:r w:rsidRPr="00961E74">
        <w:rPr>
          <w:rFonts w:asciiTheme="minorEastAsia" w:eastAsiaTheme="minorEastAsia" w:hAnsiTheme="minorEastAsia"/>
          <w:color w:val="000000"/>
          <w:sz w:val="24"/>
        </w:rPr>
        <w:t>在</w:t>
      </w:r>
      <w:r w:rsidRPr="00961E74">
        <w:rPr>
          <w:rFonts w:eastAsiaTheme="minorEastAsia"/>
          <w:color w:val="000000"/>
          <w:sz w:val="24"/>
        </w:rPr>
        <w:t>WebGIS</w:t>
      </w:r>
      <w:r w:rsidRPr="00961E74">
        <w:rPr>
          <w:rFonts w:asciiTheme="minorEastAsia" w:eastAsiaTheme="minorEastAsia" w:hAnsiTheme="minorEastAsia"/>
          <w:color w:val="000000"/>
          <w:sz w:val="24"/>
        </w:rPr>
        <w:t>中的应用</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河南</w:t>
      </w:r>
      <w:r w:rsidRPr="00961E74">
        <w:rPr>
          <w:rFonts w:asciiTheme="minorEastAsia" w:eastAsiaTheme="minorEastAsia" w:hAnsiTheme="minorEastAsia"/>
          <w:color w:val="000000"/>
          <w:sz w:val="24"/>
        </w:rPr>
        <w:t>科技</w:t>
      </w:r>
      <w:r w:rsidRPr="00961E74">
        <w:rPr>
          <w:rFonts w:asciiTheme="minorEastAsia" w:eastAsiaTheme="minorEastAsia" w:hAnsiTheme="minorEastAsia" w:hint="eastAsia"/>
          <w:color w:val="000000"/>
          <w:sz w:val="24"/>
        </w:rPr>
        <w:t>20</w:t>
      </w:r>
      <w:r w:rsidRPr="00961E74">
        <w:rPr>
          <w:rFonts w:asciiTheme="minorEastAsia" w:eastAsiaTheme="minorEastAsia" w:hAnsiTheme="minorEastAsia"/>
          <w:color w:val="000000"/>
          <w:sz w:val="24"/>
        </w:rPr>
        <w:t>13(11): 34-56</w:t>
      </w:r>
    </w:p>
    <w:p w14:paraId="557E536B" w14:textId="1207FE7C"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[8] 梁明英</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电子地图应用特点与方法研究</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泰山</w:t>
      </w:r>
      <w:r w:rsidRPr="00961E74">
        <w:rPr>
          <w:rFonts w:asciiTheme="minorEastAsia" w:eastAsiaTheme="minorEastAsia" w:hAnsiTheme="minorEastAsia"/>
          <w:color w:val="000000"/>
          <w:sz w:val="24"/>
        </w:rPr>
        <w:t>学院学报</w:t>
      </w:r>
      <w:r w:rsidRPr="00961E74">
        <w:rPr>
          <w:rFonts w:asciiTheme="minorEastAsia" w:eastAsiaTheme="minorEastAsia" w:hAnsiTheme="minorEastAsia" w:hint="eastAsia"/>
          <w:color w:val="000000"/>
          <w:sz w:val="24"/>
        </w:rPr>
        <w:t>2006</w:t>
      </w:r>
      <w:r w:rsidRPr="00961E74">
        <w:rPr>
          <w:rFonts w:asciiTheme="minorEastAsia" w:eastAsiaTheme="minorEastAsia" w:hAnsiTheme="minorEastAsia"/>
          <w:color w:val="000000"/>
          <w:sz w:val="24"/>
        </w:rPr>
        <w:t>(11): 33-76</w:t>
      </w:r>
    </w:p>
    <w:p w14:paraId="27E18715" w14:textId="060DBC5B"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[9] 王堃昊</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辽宁省电子地图应用</w:t>
      </w:r>
      <w:r w:rsidRPr="00961E74">
        <w:rPr>
          <w:rFonts w:asciiTheme="minorEastAsia" w:eastAsiaTheme="minorEastAsia" w:hAnsiTheme="minorEastAsia" w:hint="eastAsia"/>
          <w:color w:val="000000"/>
          <w:sz w:val="24"/>
        </w:rPr>
        <w:t>系统的设计与实现[</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大连</w:t>
      </w:r>
      <w:r w:rsidRPr="00961E74">
        <w:rPr>
          <w:rFonts w:asciiTheme="minorEastAsia" w:eastAsiaTheme="minorEastAsia" w:hAnsiTheme="minorEastAsia"/>
          <w:color w:val="000000"/>
          <w:sz w:val="24"/>
        </w:rPr>
        <w:t>理工</w:t>
      </w:r>
      <w:r w:rsidRPr="00961E74">
        <w:rPr>
          <w:rFonts w:asciiTheme="minorEastAsia" w:eastAsiaTheme="minorEastAsia" w:hAnsiTheme="minorEastAsia" w:hint="eastAsia"/>
          <w:color w:val="000000"/>
          <w:sz w:val="24"/>
        </w:rPr>
        <w:t>大学20</w:t>
      </w:r>
      <w:r w:rsidRPr="00961E74">
        <w:rPr>
          <w:rFonts w:asciiTheme="minorEastAsia" w:eastAsiaTheme="minorEastAsia" w:hAnsiTheme="minorEastAsia"/>
          <w:color w:val="000000"/>
          <w:sz w:val="24"/>
        </w:rPr>
        <w:t>12(9) :12-78</w:t>
      </w:r>
    </w:p>
    <w:p w14:paraId="4913576D" w14:textId="0ACA13E3"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[10] 黄万华</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xml:space="preserve"> 郭玉箫</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关于加强地图应用研究的思考</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地图1992</w:t>
      </w:r>
      <w:r w:rsidRPr="00961E74">
        <w:rPr>
          <w:rFonts w:asciiTheme="minorEastAsia" w:eastAsiaTheme="minorEastAsia" w:hAnsiTheme="minorEastAsia"/>
          <w:color w:val="000000"/>
          <w:sz w:val="24"/>
        </w:rPr>
        <w:t>(4): 13-67</w:t>
      </w:r>
    </w:p>
    <w:p w14:paraId="7945EE0B" w14:textId="23EDE4ED"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[11] 娄倩</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电子地图动态注记的设计与实现</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解放军信息工程大学</w:t>
      </w:r>
      <w:r w:rsidRPr="00961E74">
        <w:rPr>
          <w:rFonts w:asciiTheme="minorEastAsia" w:eastAsiaTheme="minorEastAsia" w:hAnsiTheme="minorEastAsia" w:hint="eastAsia"/>
          <w:color w:val="000000"/>
          <w:sz w:val="24"/>
        </w:rPr>
        <w:t>.2007(</w:t>
      </w:r>
      <w:r w:rsidRPr="00961E74">
        <w:rPr>
          <w:rFonts w:asciiTheme="minorEastAsia" w:eastAsiaTheme="minorEastAsia" w:hAnsiTheme="minorEastAsia"/>
          <w:color w:val="000000"/>
          <w:sz w:val="24"/>
        </w:rPr>
        <w:t>04</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45-65</w:t>
      </w:r>
    </w:p>
    <w:p w14:paraId="2EF5BA04" w14:textId="5133A89A"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[12] 李响</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网络地图可用性工程研究</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解放军信息工程大学</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2011(04): 30-45</w:t>
      </w:r>
    </w:p>
    <w:p w14:paraId="568F4414" w14:textId="5FB565F4" w:rsidR="00A3108C" w:rsidRPr="00961E74" w:rsidRDefault="00A3108C"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[13] 王丽丽</w:t>
      </w:r>
      <w:r w:rsidRPr="00961E74">
        <w:rPr>
          <w:rFonts w:asciiTheme="minorEastAsia" w:eastAsiaTheme="minorEastAsia" w:hAnsiTheme="minorEastAsia" w:hint="eastAsia"/>
          <w:color w:val="000000"/>
          <w:sz w:val="24"/>
        </w:rPr>
        <w:t>,</w:t>
      </w:r>
      <w:r w:rsidR="003953B2" w:rsidRPr="00961E74">
        <w:rPr>
          <w:rFonts w:asciiTheme="minorEastAsia" w:eastAsiaTheme="minorEastAsia" w:hAnsiTheme="minorEastAsia"/>
          <w:color w:val="000000"/>
          <w:sz w:val="24"/>
        </w:rPr>
        <w:t xml:space="preserve"> 白晓波</w:t>
      </w:r>
      <w:r w:rsidR="003953B2"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基于</w:t>
      </w:r>
      <w:r w:rsidRPr="00961E74">
        <w:rPr>
          <w:rFonts w:eastAsiaTheme="minorEastAsia"/>
          <w:color w:val="000000"/>
          <w:sz w:val="24"/>
        </w:rPr>
        <w:t>SVG</w:t>
      </w:r>
      <w:r w:rsidRPr="00961E74">
        <w:rPr>
          <w:rFonts w:asciiTheme="minorEastAsia" w:eastAsiaTheme="minorEastAsia" w:hAnsiTheme="minorEastAsia"/>
          <w:color w:val="000000"/>
          <w:sz w:val="24"/>
        </w:rPr>
        <w:t>的</w:t>
      </w:r>
      <w:r w:rsidRPr="00961E74">
        <w:rPr>
          <w:rFonts w:eastAsiaTheme="minorEastAsia"/>
          <w:color w:val="000000"/>
          <w:sz w:val="24"/>
        </w:rPr>
        <w:t>Web</w:t>
      </w:r>
      <w:r w:rsidRPr="00961E74">
        <w:rPr>
          <w:rFonts w:asciiTheme="minorEastAsia" w:eastAsiaTheme="minorEastAsia" w:hAnsiTheme="minorEastAsia"/>
          <w:color w:val="000000"/>
          <w:sz w:val="24"/>
        </w:rPr>
        <w:t>煤矿地图应用</w:t>
      </w:r>
      <w:r w:rsidR="003953B2" w:rsidRPr="00961E74">
        <w:rPr>
          <w:rFonts w:asciiTheme="minorEastAsia" w:eastAsiaTheme="minorEastAsia" w:hAnsiTheme="minorEastAsia" w:hint="eastAsia"/>
          <w:color w:val="000000"/>
          <w:sz w:val="24"/>
        </w:rPr>
        <w:t>[</w:t>
      </w:r>
      <w:r w:rsidR="003953B2" w:rsidRPr="00961E74">
        <w:rPr>
          <w:rFonts w:eastAsiaTheme="minorEastAsia"/>
          <w:color w:val="000000"/>
          <w:sz w:val="24"/>
        </w:rPr>
        <w:t>J</w:t>
      </w:r>
      <w:r w:rsidR="003953B2" w:rsidRPr="00961E74">
        <w:rPr>
          <w:rFonts w:asciiTheme="minorEastAsia" w:eastAsiaTheme="minorEastAsia" w:hAnsiTheme="minorEastAsia" w:hint="eastAsia"/>
          <w:color w:val="000000"/>
          <w:sz w:val="24"/>
        </w:rPr>
        <w:t>]</w:t>
      </w:r>
      <w:r w:rsidR="003953B2" w:rsidRPr="00961E74">
        <w:rPr>
          <w:rFonts w:asciiTheme="minorEastAsia" w:eastAsiaTheme="minorEastAsia" w:hAnsiTheme="minorEastAsia"/>
          <w:color w:val="000000"/>
          <w:sz w:val="24"/>
        </w:rPr>
        <w:t>. 工矿自动化</w:t>
      </w:r>
      <w:r w:rsidR="003953B2" w:rsidRPr="00961E74">
        <w:rPr>
          <w:rFonts w:asciiTheme="minorEastAsia" w:eastAsiaTheme="minorEastAsia" w:hAnsiTheme="minorEastAsia" w:hint="eastAsia"/>
          <w:color w:val="000000"/>
          <w:sz w:val="24"/>
        </w:rPr>
        <w:t>.2011(</w:t>
      </w:r>
      <w:r w:rsidR="003953B2" w:rsidRPr="00961E74">
        <w:rPr>
          <w:rFonts w:asciiTheme="minorEastAsia" w:eastAsiaTheme="minorEastAsia" w:hAnsiTheme="minorEastAsia"/>
          <w:color w:val="000000"/>
          <w:sz w:val="24"/>
        </w:rPr>
        <w:t>3</w:t>
      </w:r>
      <w:r w:rsidR="003953B2" w:rsidRPr="00961E74">
        <w:rPr>
          <w:rFonts w:asciiTheme="minorEastAsia" w:eastAsiaTheme="minorEastAsia" w:hAnsiTheme="minorEastAsia" w:hint="eastAsia"/>
          <w:color w:val="000000"/>
          <w:sz w:val="24"/>
        </w:rPr>
        <w:t>)</w:t>
      </w:r>
      <w:r w:rsidR="003953B2" w:rsidRPr="00961E74">
        <w:rPr>
          <w:rFonts w:asciiTheme="minorEastAsia" w:eastAsiaTheme="minorEastAsia" w:hAnsiTheme="minorEastAsia"/>
          <w:color w:val="000000"/>
          <w:sz w:val="24"/>
        </w:rPr>
        <w:t>: 30-48</w:t>
      </w:r>
    </w:p>
    <w:p w14:paraId="675A1E39" w14:textId="401674F9" w:rsidR="003953B2" w:rsidRPr="00961E74" w:rsidRDefault="003953B2"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[14] 徐家明</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 xml:space="preserve"> 重点目标巡检系统开发及关键技术研究</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浙江</w:t>
      </w:r>
      <w:r w:rsidRPr="00961E74">
        <w:rPr>
          <w:rFonts w:asciiTheme="minorEastAsia" w:eastAsiaTheme="minorEastAsia" w:hAnsiTheme="minorEastAsia"/>
          <w:color w:val="000000"/>
          <w:sz w:val="24"/>
        </w:rPr>
        <w:t>大学</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2003(3): 12-56</w:t>
      </w:r>
    </w:p>
    <w:p w14:paraId="4D152AC4" w14:textId="51811F21" w:rsidR="003953B2" w:rsidRPr="00961E74" w:rsidRDefault="003953B2" w:rsidP="00E55EDD">
      <w:pPr>
        <w:rPr>
          <w:rFonts w:asciiTheme="minorEastAsia" w:eastAsiaTheme="minorEastAsia" w:hAnsiTheme="minorEastAsia"/>
          <w:color w:val="000000"/>
          <w:sz w:val="24"/>
        </w:rPr>
      </w:pPr>
      <w:r w:rsidRPr="00961E74">
        <w:rPr>
          <w:rFonts w:asciiTheme="minorEastAsia" w:eastAsiaTheme="minorEastAsia" w:hAnsiTheme="minorEastAsia"/>
          <w:color w:val="000000"/>
          <w:sz w:val="24"/>
        </w:rPr>
        <w:t>[15] 陈迅</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2.5维电子地图的制作与发布</w:t>
      </w:r>
      <w:r w:rsidRPr="00961E74">
        <w:rPr>
          <w:rFonts w:asciiTheme="minorEastAsia" w:eastAsiaTheme="minorEastAsia" w:hAnsiTheme="minorEastAsia" w:hint="eastAsia"/>
          <w:color w:val="000000"/>
          <w:sz w:val="24"/>
        </w:rPr>
        <w:t>[</w:t>
      </w:r>
      <w:r w:rsidRPr="00961E74">
        <w:rPr>
          <w:rFonts w:eastAsiaTheme="minorEastAsia"/>
          <w:color w:val="000000"/>
          <w:sz w:val="24"/>
        </w:rPr>
        <w:t>J</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w:t>
      </w:r>
      <w:r w:rsidRPr="00961E74">
        <w:rPr>
          <w:rFonts w:asciiTheme="minorEastAsia" w:eastAsiaTheme="minorEastAsia" w:hAnsiTheme="minorEastAsia" w:hint="eastAsia"/>
          <w:color w:val="000000"/>
          <w:sz w:val="24"/>
        </w:rPr>
        <w:t>西安</w:t>
      </w:r>
      <w:r w:rsidRPr="00961E74">
        <w:rPr>
          <w:rFonts w:asciiTheme="minorEastAsia" w:eastAsiaTheme="minorEastAsia" w:hAnsiTheme="minorEastAsia"/>
          <w:color w:val="000000"/>
          <w:sz w:val="24"/>
        </w:rPr>
        <w:t>科技大学</w:t>
      </w:r>
      <w:r w:rsidRPr="00961E74">
        <w:rPr>
          <w:rFonts w:asciiTheme="minorEastAsia" w:eastAsiaTheme="minorEastAsia" w:hAnsiTheme="minorEastAsia" w:hint="eastAsia"/>
          <w:color w:val="000000"/>
          <w:sz w:val="24"/>
        </w:rPr>
        <w:t>.</w:t>
      </w:r>
      <w:r w:rsidRPr="00961E74">
        <w:rPr>
          <w:rFonts w:asciiTheme="minorEastAsia" w:eastAsiaTheme="minorEastAsia" w:hAnsiTheme="minorEastAsia"/>
          <w:color w:val="000000"/>
          <w:sz w:val="24"/>
        </w:rPr>
        <w:t>2012(6): 31-46</w:t>
      </w:r>
    </w:p>
    <w:sectPr w:rsidR="003953B2" w:rsidRPr="00961E74" w:rsidSect="00226B5F">
      <w:headerReference w:type="default" r:id="rId33"/>
      <w:footerReference w:type="default" r:id="rId34"/>
      <w:pgSz w:w="11906" w:h="16838"/>
      <w:pgMar w:top="1701" w:right="1418" w:bottom="1701" w:left="1701" w:header="1134" w:footer="1134" w:gutter="0"/>
      <w:pgNumType w:start="1"/>
      <w:cols w:space="720"/>
      <w:docGrid w:type="lines" w:linePitch="4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8" w:author="Administrator" w:date="2015-06-09T14:20:00Z" w:initials="A">
    <w:p w14:paraId="69AB7BD1" w14:textId="72B9E51A" w:rsidR="00DA0425" w:rsidRDefault="00DA0425">
      <w:pPr>
        <w:pStyle w:val="ac"/>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AB7B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1F407" w14:textId="77777777" w:rsidR="00D64E5A" w:rsidRDefault="00D64E5A">
      <w:r>
        <w:separator/>
      </w:r>
    </w:p>
  </w:endnote>
  <w:endnote w:type="continuationSeparator" w:id="0">
    <w:p w14:paraId="57F7388A" w14:textId="77777777" w:rsidR="00D64E5A" w:rsidRDefault="00D6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F46E" w14:textId="354E4B7C" w:rsidR="00DA0425" w:rsidRDefault="00DA0425" w:rsidP="0070320A">
    <w:pPr>
      <w:pStyle w:val="ae"/>
    </w:pPr>
  </w:p>
  <w:p w14:paraId="1F067493" w14:textId="77777777" w:rsidR="00DA0425" w:rsidRDefault="00DA0425">
    <w:pPr>
      <w:tabs>
        <w:tab w:val="left" w:pos="735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767932"/>
      <w:docPartObj>
        <w:docPartGallery w:val="Page Numbers (Bottom of Page)"/>
        <w:docPartUnique/>
      </w:docPartObj>
    </w:sdtPr>
    <w:sdtContent>
      <w:p w14:paraId="195ED9D8" w14:textId="77777777" w:rsidR="00DA0425" w:rsidRDefault="00DA0425">
        <w:pPr>
          <w:pStyle w:val="ae"/>
          <w:jc w:val="center"/>
        </w:pPr>
        <w:r>
          <w:fldChar w:fldCharType="begin"/>
        </w:r>
        <w:r>
          <w:instrText>PAGE   \* MERGEFORMAT</w:instrText>
        </w:r>
        <w:r>
          <w:fldChar w:fldCharType="separate"/>
        </w:r>
        <w:r w:rsidR="0070320A" w:rsidRPr="0070320A">
          <w:rPr>
            <w:noProof/>
            <w:lang w:val="zh-CN"/>
          </w:rPr>
          <w:t>2</w:t>
        </w:r>
        <w:r>
          <w:fldChar w:fldCharType="end"/>
        </w:r>
      </w:p>
    </w:sdtContent>
  </w:sdt>
  <w:p w14:paraId="66D7FA93" w14:textId="77777777" w:rsidR="00DA0425" w:rsidRDefault="00DA0425">
    <w:pPr>
      <w:tabs>
        <w:tab w:val="left" w:pos="735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FF594" w14:textId="77777777" w:rsidR="00D64E5A" w:rsidRDefault="00D64E5A">
      <w:r>
        <w:separator/>
      </w:r>
    </w:p>
  </w:footnote>
  <w:footnote w:type="continuationSeparator" w:id="0">
    <w:p w14:paraId="5E21395B" w14:textId="77777777" w:rsidR="00D64E5A" w:rsidRDefault="00D64E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102D" w14:textId="449FA015" w:rsidR="00DA0425" w:rsidRDefault="00DA0425" w:rsidP="005118EA">
    <w:pPr>
      <w:pBdr>
        <w:bottom w:val="thickThinSmallGap" w:sz="24" w:space="2" w:color="auto"/>
      </w:pBdr>
      <w:spacing w:line="400" w:lineRule="exact"/>
      <w:jc w:val="center"/>
      <w:rPr>
        <w:rFonts w:ascii="华文行楷" w:eastAsia="华文行楷"/>
      </w:rPr>
    </w:pPr>
    <w:r>
      <w:rPr>
        <w:rFonts w:ascii="华文行楷" w:eastAsia="华文行楷" w:hint="eastAsia"/>
      </w:rPr>
      <w:t xml:space="preserve">    </w:t>
    </w:r>
    <w:r>
      <w:rPr>
        <w:rFonts w:ascii="华文行楷" w:eastAsia="华文行楷"/>
      </w:rPr>
      <w:t xml:space="preserve">                       </w:t>
    </w:r>
    <w:r>
      <w:rPr>
        <w:rFonts w:ascii="华文行楷" w:eastAsia="华文行楷" w:hint="eastAsia"/>
      </w:rPr>
      <w:t xml:space="preserve">西南科技大学本科生毕业论文  </w:t>
    </w:r>
    <w:r>
      <w:rPr>
        <w:rFonts w:ascii="华文行楷" w:eastAsia="华文行楷"/>
      </w:rPr>
      <w:t xml:space="preserve">                         </w:t>
    </w:r>
    <w:r>
      <w:rPr>
        <w:rFonts w:ascii="华文行楷" w:eastAsia="华文行楷" w:hint="eastAsia"/>
      </w:rPr>
      <w:t xml:space="preserve"> </w:t>
    </w:r>
    <w:r w:rsidRPr="005118EA">
      <w:rPr>
        <w:rFonts w:eastAsia="华文行楷"/>
      </w:rPr>
      <w:fldChar w:fldCharType="begin"/>
    </w:r>
    <w:r w:rsidRPr="005118EA">
      <w:rPr>
        <w:rFonts w:eastAsia="华文行楷"/>
      </w:rPr>
      <w:instrText>PAGE   \* MERGEFORMAT</w:instrText>
    </w:r>
    <w:r w:rsidRPr="005118EA">
      <w:rPr>
        <w:rFonts w:eastAsia="华文行楷"/>
      </w:rPr>
      <w:fldChar w:fldCharType="separate"/>
    </w:r>
    <w:r w:rsidR="0070320A" w:rsidRPr="0070320A">
      <w:rPr>
        <w:rFonts w:eastAsia="华文行楷"/>
        <w:noProof/>
        <w:lang w:val="zh-CN"/>
      </w:rPr>
      <w:t>IV</w:t>
    </w:r>
    <w:r w:rsidRPr="005118EA">
      <w:rPr>
        <w:rFonts w:eastAsia="华文行楷"/>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71A16" w14:textId="21B836D8" w:rsidR="00DA0425" w:rsidRDefault="00DA0425" w:rsidP="005118EA">
    <w:pPr>
      <w:pBdr>
        <w:bottom w:val="thickThinSmallGap" w:sz="24" w:space="2" w:color="auto"/>
      </w:pBdr>
      <w:spacing w:line="400" w:lineRule="exact"/>
      <w:jc w:val="center"/>
      <w:rPr>
        <w:rFonts w:ascii="华文行楷" w:eastAsia="华文行楷"/>
      </w:rPr>
    </w:pPr>
    <w:r>
      <w:rPr>
        <w:rFonts w:ascii="华文行楷" w:eastAsia="华文行楷" w:hint="eastAsia"/>
      </w:rPr>
      <w:t xml:space="preserve">   西南科技大学本科生毕业论文  </w:t>
    </w:r>
    <w:r>
      <w:rPr>
        <w:rFonts w:ascii="华文行楷" w:eastAsia="华文行楷"/>
      </w:rPr>
      <w:t xml:space="preserve">                         </w:t>
    </w:r>
    <w:r>
      <w:rPr>
        <w:rFonts w:ascii="华文行楷" w:eastAsia="华文行楷"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4"/>
    <w:multiLevelType w:val="singleLevel"/>
    <w:tmpl w:val="00000004"/>
    <w:lvl w:ilvl="0">
      <w:start w:val="4"/>
      <w:numFmt w:val="chineseCounting"/>
      <w:suff w:val="nothing"/>
      <w:lvlText w:val="第%1、"/>
      <w:lvlJc w:val="left"/>
    </w:lvl>
  </w:abstractNum>
  <w:abstractNum w:abstractNumId="2" w15:restartNumberingAfterBreak="0">
    <w:nsid w:val="00000005"/>
    <w:multiLevelType w:val="multilevel"/>
    <w:tmpl w:val="00000005"/>
    <w:lvl w:ilvl="0">
      <w:start w:val="1"/>
      <w:numFmt w:val="decimal"/>
      <w:lvlText w:val="第%1章"/>
      <w:lvlJc w:val="left"/>
      <w:pPr>
        <w:ind w:left="6095" w:hanging="425"/>
      </w:pPr>
      <w:rPr>
        <w:rFonts w:hint="eastAsia"/>
      </w:rPr>
    </w:lvl>
    <w:lvl w:ilvl="1">
      <w:start w:val="1"/>
      <w:numFmt w:val="decimal"/>
      <w:lvlText w:val="%1.%2"/>
      <w:lvlJc w:val="left"/>
      <w:pPr>
        <w:ind w:left="-425" w:hanging="567"/>
      </w:pPr>
      <w:rPr>
        <w:rFonts w:hint="eastAsia"/>
      </w:rPr>
    </w:lvl>
    <w:lvl w:ilvl="2">
      <w:start w:val="1"/>
      <w:numFmt w:val="decimal"/>
      <w:lvlText w:val="%1.%2.%3"/>
      <w:lvlJc w:val="left"/>
      <w:pPr>
        <w:ind w:left="-283" w:hanging="567"/>
      </w:pPr>
      <w:rPr>
        <w:rFonts w:hint="eastAsia"/>
      </w:rPr>
    </w:lvl>
    <w:lvl w:ilvl="3">
      <w:start w:val="1"/>
      <w:numFmt w:val="decimal"/>
      <w:lvlText w:val="%1.%2.%3.%4"/>
      <w:lvlJc w:val="left"/>
      <w:pPr>
        <w:ind w:left="850" w:hanging="708"/>
      </w:pPr>
      <w:rPr>
        <w:rFonts w:hint="eastAsia"/>
      </w:rPr>
    </w:lvl>
    <w:lvl w:ilvl="4">
      <w:start w:val="1"/>
      <w:numFmt w:val="decimal"/>
      <w:lvlText w:val="%1.%2.%3.%4.%5"/>
      <w:lvlJc w:val="left"/>
      <w:pPr>
        <w:ind w:left="1417" w:hanging="850"/>
      </w:pPr>
      <w:rPr>
        <w:rFonts w:hint="eastAsia"/>
      </w:rPr>
    </w:lvl>
    <w:lvl w:ilvl="5">
      <w:start w:val="1"/>
      <w:numFmt w:val="decimal"/>
      <w:lvlText w:val="%1.%2.%3.%4.%5.%6"/>
      <w:lvlJc w:val="left"/>
      <w:pPr>
        <w:ind w:left="2126" w:hanging="1134"/>
      </w:pPr>
      <w:rPr>
        <w:rFonts w:hint="eastAsia"/>
      </w:rPr>
    </w:lvl>
    <w:lvl w:ilvl="6">
      <w:start w:val="1"/>
      <w:numFmt w:val="decimal"/>
      <w:lvlText w:val="%1.%2.%3.%4.%5.%6.%7"/>
      <w:lvlJc w:val="left"/>
      <w:pPr>
        <w:ind w:left="2693" w:hanging="1276"/>
      </w:pPr>
      <w:rPr>
        <w:rFonts w:hint="eastAsia"/>
      </w:rPr>
    </w:lvl>
    <w:lvl w:ilvl="7">
      <w:start w:val="1"/>
      <w:numFmt w:val="decimal"/>
      <w:lvlText w:val="%1.%2.%3.%4.%5.%6.%7.%8"/>
      <w:lvlJc w:val="left"/>
      <w:pPr>
        <w:ind w:left="3260" w:hanging="1418"/>
      </w:pPr>
      <w:rPr>
        <w:rFonts w:hint="eastAsia"/>
      </w:rPr>
    </w:lvl>
    <w:lvl w:ilvl="8">
      <w:start w:val="1"/>
      <w:numFmt w:val="decimal"/>
      <w:lvlText w:val="%1.%2.%3.%4.%5.%6.%7.%8.%9"/>
      <w:lvlJc w:val="left"/>
      <w:pPr>
        <w:ind w:left="3968" w:hanging="1700"/>
      </w:pPr>
      <w:rPr>
        <w:rFonts w:hint="eastAsia"/>
      </w:rPr>
    </w:lvl>
  </w:abstractNum>
  <w:abstractNum w:abstractNumId="3" w15:restartNumberingAfterBreak="0">
    <w:nsid w:val="00000006"/>
    <w:multiLevelType w:val="multilevel"/>
    <w:tmpl w:val="00000006"/>
    <w:lvl w:ilvl="0">
      <w:start w:val="1"/>
      <w:numFmt w:val="decimal"/>
      <w:lvlText w:val="[%1]"/>
      <w:lvlJc w:val="left"/>
      <w:pPr>
        <w:ind w:left="840" w:hanging="420"/>
      </w:pPr>
      <w:rPr>
        <w:rFonts w:hint="eastAsia"/>
      </w:rPr>
    </w:lvl>
    <w:lvl w:ilvl="1">
      <w:start w:val="1"/>
      <w:numFmt w:val="lowerLetter"/>
      <w:lvlText w:val="%2)"/>
      <w:lvlJc w:val="left"/>
      <w:pPr>
        <w:ind w:left="7770" w:hanging="420"/>
      </w:pPr>
    </w:lvl>
    <w:lvl w:ilvl="2">
      <w:start w:val="1"/>
      <w:numFmt w:val="lowerRoman"/>
      <w:lvlText w:val="%3."/>
      <w:lvlJc w:val="right"/>
      <w:pPr>
        <w:ind w:left="8190" w:hanging="420"/>
      </w:pPr>
    </w:lvl>
    <w:lvl w:ilvl="3">
      <w:start w:val="1"/>
      <w:numFmt w:val="decimal"/>
      <w:lvlText w:val="%4."/>
      <w:lvlJc w:val="left"/>
      <w:pPr>
        <w:ind w:left="8610" w:hanging="420"/>
      </w:pPr>
    </w:lvl>
    <w:lvl w:ilvl="4">
      <w:start w:val="1"/>
      <w:numFmt w:val="lowerLetter"/>
      <w:lvlText w:val="%5)"/>
      <w:lvlJc w:val="left"/>
      <w:pPr>
        <w:ind w:left="9030" w:hanging="420"/>
      </w:pPr>
    </w:lvl>
    <w:lvl w:ilvl="5">
      <w:start w:val="1"/>
      <w:numFmt w:val="lowerRoman"/>
      <w:lvlText w:val="%6."/>
      <w:lvlJc w:val="right"/>
      <w:pPr>
        <w:ind w:left="9450" w:hanging="420"/>
      </w:pPr>
    </w:lvl>
    <w:lvl w:ilvl="6">
      <w:start w:val="1"/>
      <w:numFmt w:val="decimal"/>
      <w:lvlText w:val="%7."/>
      <w:lvlJc w:val="left"/>
      <w:pPr>
        <w:ind w:left="9870" w:hanging="420"/>
      </w:pPr>
    </w:lvl>
    <w:lvl w:ilvl="7">
      <w:start w:val="1"/>
      <w:numFmt w:val="lowerLetter"/>
      <w:lvlText w:val="%8)"/>
      <w:lvlJc w:val="left"/>
      <w:pPr>
        <w:ind w:left="10290" w:hanging="420"/>
      </w:pPr>
    </w:lvl>
    <w:lvl w:ilvl="8">
      <w:start w:val="1"/>
      <w:numFmt w:val="lowerRoman"/>
      <w:lvlText w:val="%9."/>
      <w:lvlJc w:val="right"/>
      <w:pPr>
        <w:ind w:left="10710" w:hanging="420"/>
      </w:pPr>
    </w:lvl>
  </w:abstractNum>
  <w:abstractNum w:abstractNumId="4" w15:restartNumberingAfterBreak="0">
    <w:nsid w:val="00000008"/>
    <w:multiLevelType w:val="singleLevel"/>
    <w:tmpl w:val="00000008"/>
    <w:lvl w:ilvl="0">
      <w:start w:val="1"/>
      <w:numFmt w:val="decimal"/>
      <w:suff w:val="nothing"/>
      <w:lvlText w:val="%1）"/>
      <w:lvlJc w:val="left"/>
    </w:lvl>
  </w:abstractNum>
  <w:abstractNum w:abstractNumId="5" w15:restartNumberingAfterBreak="0">
    <w:nsid w:val="0000001D"/>
    <w:multiLevelType w:val="multilevel"/>
    <w:tmpl w:val="7ACECEE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0000039"/>
    <w:multiLevelType w:val="multilevel"/>
    <w:tmpl w:val="00000039"/>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3B"/>
    <w:multiLevelType w:val="multilevel"/>
    <w:tmpl w:val="0000003B"/>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0000003D"/>
    <w:multiLevelType w:val="multilevel"/>
    <w:tmpl w:val="0000003D"/>
    <w:lvl w:ilvl="0">
      <w:start w:val="1"/>
      <w:numFmt w:val="decimal"/>
      <w:lvlText w:val="%1."/>
      <w:lvlJc w:val="left"/>
      <w:pPr>
        <w:tabs>
          <w:tab w:val="num" w:pos="900"/>
        </w:tabs>
        <w:ind w:left="900" w:hanging="420"/>
      </w:pPr>
    </w:lvl>
    <w:lvl w:ilvl="1">
      <w:start w:val="1"/>
      <w:numFmt w:val="lowerLetter"/>
      <w:pStyle w:val="a"/>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00000041"/>
    <w:multiLevelType w:val="multilevel"/>
    <w:tmpl w:val="00000041"/>
    <w:lvl w:ilvl="0">
      <w:start w:val="1"/>
      <w:numFmt w:val="decimal"/>
      <w:pStyle w:val="a0"/>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1636190"/>
    <w:multiLevelType w:val="hybridMultilevel"/>
    <w:tmpl w:val="C62AC6FE"/>
    <w:lvl w:ilvl="0" w:tplc="E7A42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074133"/>
    <w:multiLevelType w:val="hybridMultilevel"/>
    <w:tmpl w:val="EE282844"/>
    <w:lvl w:ilvl="0" w:tplc="114865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12E15"/>
    <w:multiLevelType w:val="hybridMultilevel"/>
    <w:tmpl w:val="0930C11E"/>
    <w:lvl w:ilvl="0" w:tplc="2B0CDD2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BF6643"/>
    <w:multiLevelType w:val="hybridMultilevel"/>
    <w:tmpl w:val="EBFE0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CA1F03"/>
    <w:multiLevelType w:val="hybridMultilevel"/>
    <w:tmpl w:val="EDDE1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8810E1"/>
    <w:multiLevelType w:val="hybridMultilevel"/>
    <w:tmpl w:val="F86CE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1D699B"/>
    <w:multiLevelType w:val="hybridMultilevel"/>
    <w:tmpl w:val="7A7A0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color w:val="auto"/>
        <w:sz w:val="28"/>
        <w:u w:val="none"/>
        <w:em w:val="none"/>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A354076"/>
    <w:multiLevelType w:val="multilevel"/>
    <w:tmpl w:val="47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408B5"/>
    <w:multiLevelType w:val="hybridMultilevel"/>
    <w:tmpl w:val="7AEE7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2"/>
  </w:num>
  <w:num w:numId="8">
    <w:abstractNumId w:val="12"/>
  </w:num>
  <w:num w:numId="9">
    <w:abstractNumId w:val="5"/>
  </w:num>
  <w:num w:numId="10">
    <w:abstractNumId w:val="11"/>
  </w:num>
  <w:num w:numId="11">
    <w:abstractNumId w:val="4"/>
  </w:num>
  <w:num w:numId="12">
    <w:abstractNumId w:val="1"/>
  </w:num>
  <w:num w:numId="13">
    <w:abstractNumId w:val="17"/>
  </w:num>
  <w:num w:numId="14">
    <w:abstractNumId w:val="14"/>
  </w:num>
  <w:num w:numId="15">
    <w:abstractNumId w:val="16"/>
  </w:num>
  <w:num w:numId="16">
    <w:abstractNumId w:val="19"/>
  </w:num>
  <w:num w:numId="17">
    <w:abstractNumId w:val="10"/>
  </w:num>
  <w:num w:numId="18">
    <w:abstractNumId w:val="15"/>
  </w:num>
  <w:num w:numId="19">
    <w:abstractNumId w:val="18"/>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BB"/>
    <w:rsid w:val="00011B33"/>
    <w:rsid w:val="00017D97"/>
    <w:rsid w:val="000356B7"/>
    <w:rsid w:val="0005168E"/>
    <w:rsid w:val="000717B4"/>
    <w:rsid w:val="00092B63"/>
    <w:rsid w:val="00095A3D"/>
    <w:rsid w:val="000A5300"/>
    <w:rsid w:val="000A6338"/>
    <w:rsid w:val="000B38B7"/>
    <w:rsid w:val="000D04DC"/>
    <w:rsid w:val="000D1BA1"/>
    <w:rsid w:val="000E40DA"/>
    <w:rsid w:val="000E63B5"/>
    <w:rsid w:val="00114145"/>
    <w:rsid w:val="00124FBE"/>
    <w:rsid w:val="001308BB"/>
    <w:rsid w:val="00176E1E"/>
    <w:rsid w:val="001807CC"/>
    <w:rsid w:val="00196D4D"/>
    <w:rsid w:val="001A1591"/>
    <w:rsid w:val="001F1E3F"/>
    <w:rsid w:val="00216F9A"/>
    <w:rsid w:val="00226B5F"/>
    <w:rsid w:val="00232BBA"/>
    <w:rsid w:val="00262B80"/>
    <w:rsid w:val="002855CD"/>
    <w:rsid w:val="00287514"/>
    <w:rsid w:val="00295003"/>
    <w:rsid w:val="002B6EBA"/>
    <w:rsid w:val="002E6E8F"/>
    <w:rsid w:val="002E7FA4"/>
    <w:rsid w:val="003342C6"/>
    <w:rsid w:val="003347FE"/>
    <w:rsid w:val="00356CAE"/>
    <w:rsid w:val="003572C2"/>
    <w:rsid w:val="00362DC7"/>
    <w:rsid w:val="0037330F"/>
    <w:rsid w:val="003734B3"/>
    <w:rsid w:val="0038555D"/>
    <w:rsid w:val="003953B2"/>
    <w:rsid w:val="00395729"/>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18EA"/>
    <w:rsid w:val="00513607"/>
    <w:rsid w:val="00520468"/>
    <w:rsid w:val="00531D90"/>
    <w:rsid w:val="00550863"/>
    <w:rsid w:val="0056395E"/>
    <w:rsid w:val="00563A9A"/>
    <w:rsid w:val="00572F5B"/>
    <w:rsid w:val="00584203"/>
    <w:rsid w:val="005A3BC6"/>
    <w:rsid w:val="005B0A81"/>
    <w:rsid w:val="005D2F7F"/>
    <w:rsid w:val="005E58FE"/>
    <w:rsid w:val="006039C5"/>
    <w:rsid w:val="006062AF"/>
    <w:rsid w:val="00644CD5"/>
    <w:rsid w:val="0066031E"/>
    <w:rsid w:val="006609DB"/>
    <w:rsid w:val="00677843"/>
    <w:rsid w:val="006B4CD5"/>
    <w:rsid w:val="006C185F"/>
    <w:rsid w:val="006C460B"/>
    <w:rsid w:val="006C57C0"/>
    <w:rsid w:val="006E0F42"/>
    <w:rsid w:val="00700AC0"/>
    <w:rsid w:val="0070320A"/>
    <w:rsid w:val="007317F5"/>
    <w:rsid w:val="007437DA"/>
    <w:rsid w:val="00764571"/>
    <w:rsid w:val="007B466C"/>
    <w:rsid w:val="007C189B"/>
    <w:rsid w:val="007C297A"/>
    <w:rsid w:val="007E3DBD"/>
    <w:rsid w:val="00824D3E"/>
    <w:rsid w:val="00841752"/>
    <w:rsid w:val="00845EC9"/>
    <w:rsid w:val="00850685"/>
    <w:rsid w:val="00857140"/>
    <w:rsid w:val="0087274D"/>
    <w:rsid w:val="00880C93"/>
    <w:rsid w:val="008A071C"/>
    <w:rsid w:val="008A34D4"/>
    <w:rsid w:val="008D2551"/>
    <w:rsid w:val="00904D10"/>
    <w:rsid w:val="009221F5"/>
    <w:rsid w:val="00922420"/>
    <w:rsid w:val="00925B9C"/>
    <w:rsid w:val="00927C2A"/>
    <w:rsid w:val="00943B9D"/>
    <w:rsid w:val="009522B5"/>
    <w:rsid w:val="00952480"/>
    <w:rsid w:val="00961E74"/>
    <w:rsid w:val="009706CE"/>
    <w:rsid w:val="00971287"/>
    <w:rsid w:val="009852B4"/>
    <w:rsid w:val="00990672"/>
    <w:rsid w:val="009B2E86"/>
    <w:rsid w:val="009B5D45"/>
    <w:rsid w:val="009C248F"/>
    <w:rsid w:val="009C4CE5"/>
    <w:rsid w:val="009C7894"/>
    <w:rsid w:val="009E45C2"/>
    <w:rsid w:val="009F2398"/>
    <w:rsid w:val="009F7678"/>
    <w:rsid w:val="00A00113"/>
    <w:rsid w:val="00A07A1C"/>
    <w:rsid w:val="00A07FF0"/>
    <w:rsid w:val="00A1532A"/>
    <w:rsid w:val="00A3108C"/>
    <w:rsid w:val="00A55C87"/>
    <w:rsid w:val="00A62438"/>
    <w:rsid w:val="00A73372"/>
    <w:rsid w:val="00A80454"/>
    <w:rsid w:val="00A83D67"/>
    <w:rsid w:val="00A860DE"/>
    <w:rsid w:val="00AB7A7B"/>
    <w:rsid w:val="00AC12B1"/>
    <w:rsid w:val="00AD4DEA"/>
    <w:rsid w:val="00AE203C"/>
    <w:rsid w:val="00AF6594"/>
    <w:rsid w:val="00B03BD4"/>
    <w:rsid w:val="00B17D79"/>
    <w:rsid w:val="00B43AF4"/>
    <w:rsid w:val="00B4675C"/>
    <w:rsid w:val="00B53CCE"/>
    <w:rsid w:val="00B75AA0"/>
    <w:rsid w:val="00B84CC2"/>
    <w:rsid w:val="00B87FB1"/>
    <w:rsid w:val="00B97900"/>
    <w:rsid w:val="00BB72D2"/>
    <w:rsid w:val="00BC73AC"/>
    <w:rsid w:val="00BD0CC2"/>
    <w:rsid w:val="00BD55C8"/>
    <w:rsid w:val="00BE5C49"/>
    <w:rsid w:val="00BE7361"/>
    <w:rsid w:val="00BF0928"/>
    <w:rsid w:val="00BF6DC7"/>
    <w:rsid w:val="00C04C43"/>
    <w:rsid w:val="00C43C54"/>
    <w:rsid w:val="00C60050"/>
    <w:rsid w:val="00C736C6"/>
    <w:rsid w:val="00C95627"/>
    <w:rsid w:val="00CC1D6E"/>
    <w:rsid w:val="00CE5EBD"/>
    <w:rsid w:val="00D47E67"/>
    <w:rsid w:val="00D64E5A"/>
    <w:rsid w:val="00D777B4"/>
    <w:rsid w:val="00D819C1"/>
    <w:rsid w:val="00D956DB"/>
    <w:rsid w:val="00DA0425"/>
    <w:rsid w:val="00DA0E1E"/>
    <w:rsid w:val="00DB56AD"/>
    <w:rsid w:val="00DD2876"/>
    <w:rsid w:val="00DD3AC6"/>
    <w:rsid w:val="00DE7DF3"/>
    <w:rsid w:val="00E043D3"/>
    <w:rsid w:val="00E342EE"/>
    <w:rsid w:val="00E42285"/>
    <w:rsid w:val="00E55EDD"/>
    <w:rsid w:val="00E60C70"/>
    <w:rsid w:val="00E73F03"/>
    <w:rsid w:val="00E75D2D"/>
    <w:rsid w:val="00EA0279"/>
    <w:rsid w:val="00EA2BE7"/>
    <w:rsid w:val="00EB4A93"/>
    <w:rsid w:val="00EC5FB9"/>
    <w:rsid w:val="00EE041A"/>
    <w:rsid w:val="00F013EA"/>
    <w:rsid w:val="00F30EE0"/>
    <w:rsid w:val="00F46DF8"/>
    <w:rsid w:val="00F5525D"/>
    <w:rsid w:val="00F85728"/>
    <w:rsid w:val="00F9427A"/>
    <w:rsid w:val="00FC0372"/>
    <w:rsid w:val="00FC3461"/>
    <w:rsid w:val="00FE28C2"/>
    <w:rsid w:val="00FF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3E67F9"/>
  <w15:docId w15:val="{B6B17E2E-971D-4926-80A3-17EB8503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Char"/>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Char"/>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Char"/>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Char"/>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Char"/>
    <w:qFormat/>
    <w:rsid w:val="00922420"/>
    <w:pPr>
      <w:keepNext/>
      <w:ind w:left="840"/>
      <w:outlineLvl w:val="4"/>
    </w:pPr>
    <w:rPr>
      <w:i/>
      <w:sz w:val="22"/>
    </w:rPr>
  </w:style>
  <w:style w:type="paragraph" w:styleId="6">
    <w:name w:val="heading 6"/>
    <w:basedOn w:val="a1"/>
    <w:next w:val="a1"/>
    <w:link w:val="6Char"/>
    <w:qFormat/>
    <w:rsid w:val="00922420"/>
    <w:pPr>
      <w:keepNext/>
      <w:ind w:left="300" w:firstLine="420"/>
      <w:outlineLvl w:val="5"/>
    </w:pPr>
    <w:rPr>
      <w:i/>
      <w:sz w:val="22"/>
    </w:rPr>
  </w:style>
  <w:style w:type="paragraph" w:styleId="7">
    <w:name w:val="heading 7"/>
    <w:basedOn w:val="a1"/>
    <w:next w:val="a1"/>
    <w:link w:val="7Char"/>
    <w:qFormat/>
    <w:rsid w:val="00922420"/>
    <w:pPr>
      <w:keepNext/>
      <w:ind w:left="720"/>
      <w:outlineLvl w:val="6"/>
    </w:pPr>
    <w:rPr>
      <w:i/>
      <w:sz w:val="22"/>
    </w:rPr>
  </w:style>
  <w:style w:type="paragraph" w:styleId="8">
    <w:name w:val="heading 8"/>
    <w:basedOn w:val="a1"/>
    <w:next w:val="a1"/>
    <w:link w:val="8Char"/>
    <w:qFormat/>
    <w:rsid w:val="00922420"/>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922420"/>
    <w:rPr>
      <w:rFonts w:ascii="Calibri" w:eastAsia="宋体" w:hAnsi="Calibri" w:cs="Times New Roman"/>
      <w:b/>
      <w:bCs/>
      <w:kern w:val="44"/>
      <w:sz w:val="44"/>
      <w:szCs w:val="44"/>
    </w:rPr>
  </w:style>
  <w:style w:type="character" w:customStyle="1" w:styleId="2Char">
    <w:name w:val="标题 2 Char"/>
    <w:aliases w:val="Chapter X.X. Statement Char,h2 Char,2 Char,Header 2 Char,l2 Char,Level 2 Head Char,heading 2 Char"/>
    <w:basedOn w:val="a2"/>
    <w:link w:val="2"/>
    <w:rsid w:val="00922420"/>
    <w:rPr>
      <w:rFonts w:ascii="Cambria" w:eastAsia="宋体" w:hAnsi="Cambria" w:cs="Times New Roman"/>
      <w:b/>
      <w:bCs/>
      <w:sz w:val="32"/>
      <w:szCs w:val="32"/>
    </w:rPr>
  </w:style>
  <w:style w:type="character" w:customStyle="1" w:styleId="3Char">
    <w:name w:val="标题 3 Char"/>
    <w:aliases w:val="Chapter X.X.X. Char"/>
    <w:basedOn w:val="a2"/>
    <w:link w:val="3"/>
    <w:uiPriority w:val="9"/>
    <w:rsid w:val="00922420"/>
    <w:rPr>
      <w:rFonts w:ascii="Calibri" w:eastAsia="宋体" w:hAnsi="Calibri" w:cs="Times New Roman"/>
      <w:b/>
      <w:bCs/>
      <w:sz w:val="32"/>
      <w:szCs w:val="32"/>
    </w:rPr>
  </w:style>
  <w:style w:type="character" w:customStyle="1" w:styleId="4Char">
    <w:name w:val="标题 4 Char"/>
    <w:basedOn w:val="a2"/>
    <w:link w:val="4"/>
    <w:rsid w:val="00922420"/>
    <w:rPr>
      <w:rFonts w:ascii="Cambria" w:eastAsia="宋体" w:hAnsi="Cambria" w:cs="Times New Roman"/>
      <w:b/>
      <w:bCs/>
      <w:sz w:val="28"/>
      <w:szCs w:val="28"/>
    </w:rPr>
  </w:style>
  <w:style w:type="character" w:customStyle="1" w:styleId="5Char">
    <w:name w:val="标题 5 Char"/>
    <w:basedOn w:val="a2"/>
    <w:link w:val="5"/>
    <w:rsid w:val="00922420"/>
    <w:rPr>
      <w:rFonts w:ascii="Times New Roman" w:eastAsia="宋体" w:hAnsi="Times New Roman" w:cs="Times New Roman"/>
      <w:i/>
      <w:sz w:val="22"/>
      <w:szCs w:val="24"/>
    </w:rPr>
  </w:style>
  <w:style w:type="character" w:customStyle="1" w:styleId="6Char">
    <w:name w:val="标题 6 Char"/>
    <w:basedOn w:val="a2"/>
    <w:link w:val="6"/>
    <w:rsid w:val="00922420"/>
    <w:rPr>
      <w:rFonts w:ascii="Times New Roman" w:eastAsia="宋体" w:hAnsi="Times New Roman" w:cs="Times New Roman"/>
      <w:i/>
      <w:sz w:val="22"/>
      <w:szCs w:val="24"/>
    </w:rPr>
  </w:style>
  <w:style w:type="character" w:customStyle="1" w:styleId="7Char">
    <w:name w:val="标题 7 Char"/>
    <w:basedOn w:val="a2"/>
    <w:link w:val="7"/>
    <w:rsid w:val="00922420"/>
    <w:rPr>
      <w:rFonts w:ascii="Times New Roman" w:eastAsia="宋体" w:hAnsi="Times New Roman" w:cs="Times New Roman"/>
      <w:i/>
      <w:sz w:val="22"/>
      <w:szCs w:val="24"/>
    </w:rPr>
  </w:style>
  <w:style w:type="character" w:customStyle="1" w:styleId="8Char">
    <w:name w:val="标题 8 Char"/>
    <w:basedOn w:val="a2"/>
    <w:link w:val="8"/>
    <w:rsid w:val="00922420"/>
    <w:rPr>
      <w:rFonts w:ascii="Times New Roman" w:eastAsia="宋体" w:hAnsi="Times New Roman" w:cs="Times New Roman"/>
      <w:i/>
      <w:iCs/>
      <w:szCs w:val="24"/>
    </w:rPr>
  </w:style>
  <w:style w:type="character" w:styleId="a5">
    <w:name w:val="FollowedHyperlink"/>
    <w:rsid w:val="00922420"/>
    <w:rPr>
      <w:color w:val="800080"/>
      <w:u w:val="single"/>
    </w:rPr>
  </w:style>
  <w:style w:type="character" w:styleId="a6">
    <w:name w:val="annotation reference"/>
    <w:uiPriority w:val="99"/>
    <w:rsid w:val="00922420"/>
    <w:rPr>
      <w:sz w:val="21"/>
      <w:szCs w:val="21"/>
    </w:rPr>
  </w:style>
  <w:style w:type="character" w:styleId="a7">
    <w:name w:val="page number"/>
    <w:basedOn w:val="a2"/>
    <w:rsid w:val="00922420"/>
  </w:style>
  <w:style w:type="character" w:styleId="a8">
    <w:name w:val="Hyperlink"/>
    <w:uiPriority w:val="99"/>
    <w:rsid w:val="00922420"/>
    <w:rPr>
      <w:color w:val="0000FF"/>
      <w:u w:val="single"/>
    </w:rPr>
  </w:style>
  <w:style w:type="character" w:styleId="a9">
    <w:name w:val="Emphasis"/>
    <w:qFormat/>
    <w:rsid w:val="00922420"/>
    <w:rPr>
      <w:rFonts w:eastAsia="楷体_GB2312"/>
      <w:iCs/>
      <w:lang w:val="zh-CN"/>
    </w:rPr>
  </w:style>
  <w:style w:type="character" w:customStyle="1" w:styleId="Char">
    <w:name w:val="日期 Char"/>
    <w:link w:val="aa"/>
    <w:uiPriority w:val="99"/>
    <w:rsid w:val="00922420"/>
    <w:rPr>
      <w:szCs w:val="24"/>
    </w:rPr>
  </w:style>
  <w:style w:type="character" w:customStyle="1" w:styleId="Char0">
    <w:name w:val="批注主题 Char"/>
    <w:link w:val="ab"/>
    <w:uiPriority w:val="99"/>
    <w:rsid w:val="00922420"/>
    <w:rPr>
      <w:b/>
      <w:bCs/>
      <w:szCs w:val="24"/>
    </w:rPr>
  </w:style>
  <w:style w:type="character" w:customStyle="1" w:styleId="Char1">
    <w:name w:val="批注文字 Char"/>
    <w:link w:val="ac"/>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Char2">
    <w:name w:val="页眉 Char"/>
    <w:link w:val="ad"/>
    <w:rsid w:val="00922420"/>
    <w:rPr>
      <w:sz w:val="18"/>
      <w:szCs w:val="18"/>
    </w:rPr>
  </w:style>
  <w:style w:type="character" w:customStyle="1" w:styleId="Char3">
    <w:name w:val="页脚 Char"/>
    <w:link w:val="ae"/>
    <w:uiPriority w:val="99"/>
    <w:rsid w:val="00922420"/>
    <w:rPr>
      <w:sz w:val="18"/>
      <w:szCs w:val="18"/>
    </w:rPr>
  </w:style>
  <w:style w:type="character" w:customStyle="1" w:styleId="Char4">
    <w:name w:val="批注框文本 Char"/>
    <w:link w:val="af"/>
    <w:uiPriority w:val="99"/>
    <w:rsid w:val="00922420"/>
    <w:rPr>
      <w:rFonts w:ascii="Calibri" w:hAnsi="Calibri"/>
      <w:sz w:val="18"/>
      <w:szCs w:val="18"/>
    </w:rPr>
  </w:style>
  <w:style w:type="character" w:customStyle="1" w:styleId="Char5">
    <w:name w:val="文档结构图 Char"/>
    <w:link w:val="af0"/>
    <w:rsid w:val="00922420"/>
    <w:rPr>
      <w:rFonts w:ascii="Calibri" w:hAnsi="Calibri"/>
      <w:shd w:val="clear" w:color="auto" w:fill="000080"/>
    </w:rPr>
  </w:style>
  <w:style w:type="character" w:customStyle="1" w:styleId="Char6">
    <w:name w:val="正文文本缩进 Char"/>
    <w:link w:val="af1"/>
    <w:rsid w:val="00922420"/>
    <w:rPr>
      <w:sz w:val="24"/>
      <w:szCs w:val="24"/>
    </w:rPr>
  </w:style>
  <w:style w:type="character" w:customStyle="1" w:styleId="Char7">
    <w:name w:val="标题 Char"/>
    <w:link w:val="af2"/>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Char8">
    <w:name w:val="正文文本 Char"/>
    <w:link w:val="af3"/>
    <w:rsid w:val="00922420"/>
    <w:rPr>
      <w:rFonts w:eastAsia="宋体"/>
      <w:sz w:val="18"/>
      <w:szCs w:val="18"/>
    </w:rPr>
  </w:style>
  <w:style w:type="character" w:customStyle="1" w:styleId="2Char0">
    <w:name w:val="正文文本 2 Char"/>
    <w:link w:val="20"/>
    <w:rsid w:val="00922420"/>
    <w:rPr>
      <w:rFonts w:eastAsia="楷体_GB2312"/>
      <w:sz w:val="24"/>
      <w:szCs w:val="24"/>
    </w:rPr>
  </w:style>
  <w:style w:type="character" w:customStyle="1" w:styleId="AChar">
    <w:name w:val="A论文正文 Char"/>
    <w:link w:val="Af4"/>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Char9">
    <w:name w:val="副标题 Char"/>
    <w:link w:val="a"/>
    <w:rsid w:val="00922420"/>
    <w:rPr>
      <w:rFonts w:ascii="Cambria" w:eastAsia="黑体" w:hAnsi="Cambria"/>
      <w:b/>
      <w:bCs/>
      <w:kern w:val="28"/>
      <w:sz w:val="28"/>
      <w:szCs w:val="32"/>
      <w:lang w:val="zh-CN"/>
    </w:rPr>
  </w:style>
  <w:style w:type="paragraph" w:styleId="70">
    <w:name w:val="toc 7"/>
    <w:basedOn w:val="a1"/>
    <w:next w:val="a1"/>
    <w:uiPriority w:val="39"/>
    <w:rsid w:val="00922420"/>
    <w:pPr>
      <w:ind w:left="1260"/>
      <w:jc w:val="left"/>
    </w:pPr>
    <w:rPr>
      <w:rFonts w:ascii="Calibri" w:hAnsi="Calibri"/>
      <w:sz w:val="18"/>
      <w:szCs w:val="18"/>
    </w:rPr>
  </w:style>
  <w:style w:type="paragraph" w:styleId="af1">
    <w:name w:val="Body Text Indent"/>
    <w:basedOn w:val="a1"/>
    <w:link w:val="Char6"/>
    <w:rsid w:val="00922420"/>
    <w:pPr>
      <w:widowControl/>
      <w:spacing w:after="120"/>
      <w:ind w:leftChars="200" w:left="420"/>
      <w:jc w:val="left"/>
    </w:pPr>
    <w:rPr>
      <w:rFonts w:asciiTheme="minorHAnsi" w:eastAsiaTheme="minorEastAsia" w:hAnsiTheme="minorHAnsi" w:cstheme="minorBidi"/>
      <w:sz w:val="24"/>
    </w:rPr>
  </w:style>
  <w:style w:type="character" w:customStyle="1" w:styleId="Char10">
    <w:name w:val="正文文本缩进 Char1"/>
    <w:basedOn w:val="a2"/>
    <w:uiPriority w:val="99"/>
    <w:semiHidden/>
    <w:rsid w:val="00922420"/>
    <w:rPr>
      <w:rFonts w:ascii="Times New Roman" w:eastAsia="宋体" w:hAnsi="Times New Roman" w:cs="Times New Roman"/>
      <w:szCs w:val="24"/>
    </w:rPr>
  </w:style>
  <w:style w:type="paragraph" w:styleId="40">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0">
    <w:name w:val="Body Text Indent 3"/>
    <w:basedOn w:val="a1"/>
    <w:link w:val="3Char0"/>
    <w:rsid w:val="00922420"/>
    <w:pPr>
      <w:tabs>
        <w:tab w:val="left" w:pos="330"/>
      </w:tabs>
      <w:spacing w:line="440" w:lineRule="exact"/>
      <w:ind w:leftChars="143" w:left="300" w:firstLineChars="200" w:firstLine="480"/>
      <w:jc w:val="left"/>
    </w:pPr>
    <w:rPr>
      <w:rFonts w:ascii="宋体" w:hAnsi="宋体"/>
      <w:sz w:val="24"/>
    </w:rPr>
  </w:style>
  <w:style w:type="character" w:customStyle="1" w:styleId="3Char0">
    <w:name w:val="正文文本缩进 3 Char"/>
    <w:basedOn w:val="a2"/>
    <w:link w:val="30"/>
    <w:rsid w:val="00922420"/>
    <w:rPr>
      <w:rFonts w:ascii="宋体" w:eastAsia="宋体" w:hAnsi="宋体" w:cs="Times New Roman"/>
      <w:sz w:val="24"/>
      <w:szCs w:val="24"/>
    </w:rPr>
  </w:style>
  <w:style w:type="paragraph" w:styleId="80">
    <w:name w:val="toc 8"/>
    <w:basedOn w:val="a1"/>
    <w:next w:val="a1"/>
    <w:uiPriority w:val="39"/>
    <w:rsid w:val="00922420"/>
    <w:pPr>
      <w:ind w:left="1470"/>
      <w:jc w:val="left"/>
    </w:pPr>
    <w:rPr>
      <w:rFonts w:ascii="Calibri" w:hAnsi="Calibri"/>
      <w:sz w:val="18"/>
      <w:szCs w:val="18"/>
    </w:rPr>
  </w:style>
  <w:style w:type="paragraph" w:styleId="ad">
    <w:name w:val="header"/>
    <w:basedOn w:val="a1"/>
    <w:link w:val="Char2"/>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2"/>
    <w:rsid w:val="00922420"/>
    <w:rPr>
      <w:rFonts w:ascii="Times New Roman" w:eastAsia="宋体" w:hAnsi="Times New Roman" w:cs="Times New Roman"/>
      <w:sz w:val="18"/>
      <w:szCs w:val="18"/>
    </w:rPr>
  </w:style>
  <w:style w:type="paragraph" w:styleId="a">
    <w:name w:val="Subtitle"/>
    <w:basedOn w:val="a1"/>
    <w:next w:val="a1"/>
    <w:link w:val="Char9"/>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2">
    <w:name w:val="副标题 Char1"/>
    <w:basedOn w:val="a2"/>
    <w:uiPriority w:val="11"/>
    <w:rsid w:val="00922420"/>
    <w:rPr>
      <w:rFonts w:asciiTheme="majorHAnsi" w:eastAsia="宋体" w:hAnsiTheme="majorHAnsi" w:cstheme="majorBidi"/>
      <w:b/>
      <w:bCs/>
      <w:kern w:val="28"/>
      <w:sz w:val="32"/>
      <w:szCs w:val="32"/>
    </w:rPr>
  </w:style>
  <w:style w:type="paragraph" w:styleId="af0">
    <w:name w:val="Document Map"/>
    <w:basedOn w:val="a1"/>
    <w:link w:val="Char5"/>
    <w:rsid w:val="00922420"/>
    <w:pPr>
      <w:shd w:val="clear" w:color="auto" w:fill="000080"/>
    </w:pPr>
    <w:rPr>
      <w:rFonts w:ascii="Calibri" w:eastAsiaTheme="minorEastAsia" w:hAnsi="Calibri" w:cstheme="minorBidi"/>
      <w:szCs w:val="22"/>
      <w:shd w:val="clear" w:color="auto" w:fill="000080"/>
    </w:rPr>
  </w:style>
  <w:style w:type="character" w:customStyle="1" w:styleId="Char13">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Char"/>
    <w:uiPriority w:val="99"/>
    <w:rsid w:val="00922420"/>
    <w:pPr>
      <w:ind w:leftChars="2500" w:left="100"/>
    </w:pPr>
    <w:rPr>
      <w:rFonts w:asciiTheme="minorHAnsi" w:eastAsiaTheme="minorEastAsia" w:hAnsiTheme="minorHAnsi" w:cstheme="minorBidi"/>
    </w:rPr>
  </w:style>
  <w:style w:type="character" w:customStyle="1" w:styleId="Char14">
    <w:name w:val="日期 Char1"/>
    <w:basedOn w:val="a2"/>
    <w:uiPriority w:val="99"/>
    <w:semiHidden/>
    <w:rsid w:val="00922420"/>
    <w:rPr>
      <w:rFonts w:ascii="Times New Roman" w:eastAsia="宋体" w:hAnsi="Times New Roman" w:cs="Times New Roman"/>
      <w:szCs w:val="24"/>
    </w:rPr>
  </w:style>
  <w:style w:type="paragraph" w:styleId="21">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2">
    <w:name w:val="Title"/>
    <w:basedOn w:val="a1"/>
    <w:next w:val="a1"/>
    <w:link w:val="Char7"/>
    <w:qFormat/>
    <w:rsid w:val="00922420"/>
    <w:pPr>
      <w:spacing w:before="240" w:after="60"/>
      <w:jc w:val="center"/>
      <w:outlineLvl w:val="0"/>
    </w:pPr>
    <w:rPr>
      <w:rFonts w:ascii="Cambria" w:eastAsiaTheme="minorEastAsia" w:hAnsi="Cambria"/>
      <w:b/>
      <w:bCs/>
      <w:sz w:val="32"/>
      <w:szCs w:val="32"/>
    </w:rPr>
  </w:style>
  <w:style w:type="character" w:customStyle="1" w:styleId="Char15">
    <w:name w:val="标题 Char1"/>
    <w:basedOn w:val="a2"/>
    <w:uiPriority w:val="10"/>
    <w:rsid w:val="00922420"/>
    <w:rPr>
      <w:rFonts w:asciiTheme="majorHAnsi" w:eastAsia="宋体" w:hAnsiTheme="majorHAnsi" w:cstheme="majorBidi"/>
      <w:b/>
      <w:bCs/>
      <w:sz w:val="32"/>
      <w:szCs w:val="32"/>
    </w:rPr>
  </w:style>
  <w:style w:type="paragraph" w:styleId="20">
    <w:name w:val="Body Text 2"/>
    <w:basedOn w:val="a1"/>
    <w:link w:val="2Char0"/>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2">
    <w:name w:val="Body Text Indent 2"/>
    <w:basedOn w:val="a1"/>
    <w:link w:val="2Char2"/>
    <w:rsid w:val="00922420"/>
    <w:pPr>
      <w:tabs>
        <w:tab w:val="left" w:pos="330"/>
      </w:tabs>
      <w:spacing w:line="360" w:lineRule="exact"/>
      <w:ind w:leftChars="143" w:left="300" w:firstLineChars="200" w:firstLine="420"/>
      <w:jc w:val="left"/>
    </w:pPr>
    <w:rPr>
      <w:rFonts w:ascii="宋体" w:hAnsi="宋体"/>
      <w:sz w:val="24"/>
    </w:rPr>
  </w:style>
  <w:style w:type="character" w:customStyle="1" w:styleId="2Char2">
    <w:name w:val="正文文本缩进 2 Char"/>
    <w:basedOn w:val="a2"/>
    <w:link w:val="22"/>
    <w:rsid w:val="00922420"/>
    <w:rPr>
      <w:rFonts w:ascii="宋体" w:eastAsia="宋体" w:hAnsi="宋体" w:cs="Times New Roman"/>
      <w:sz w:val="24"/>
      <w:szCs w:val="24"/>
    </w:rPr>
  </w:style>
  <w:style w:type="paragraph" w:styleId="50">
    <w:name w:val="toc 5"/>
    <w:basedOn w:val="a1"/>
    <w:next w:val="a1"/>
    <w:rsid w:val="00922420"/>
    <w:pPr>
      <w:ind w:left="840"/>
      <w:jc w:val="left"/>
    </w:pPr>
    <w:rPr>
      <w:rFonts w:ascii="Calibri" w:hAnsi="Calibri"/>
      <w:sz w:val="18"/>
      <w:szCs w:val="18"/>
    </w:rPr>
  </w:style>
  <w:style w:type="paragraph" w:styleId="ac">
    <w:name w:val="annotation text"/>
    <w:basedOn w:val="a1"/>
    <w:link w:val="Char1"/>
    <w:rsid w:val="00922420"/>
    <w:pPr>
      <w:jc w:val="left"/>
    </w:pPr>
    <w:rPr>
      <w:rFonts w:asciiTheme="minorHAnsi" w:eastAsiaTheme="minorEastAsia" w:hAnsiTheme="minorHAnsi" w:cstheme="minorBidi"/>
    </w:rPr>
  </w:style>
  <w:style w:type="character" w:customStyle="1" w:styleId="Char16">
    <w:name w:val="批注文字 Char1"/>
    <w:basedOn w:val="a2"/>
    <w:uiPriority w:val="99"/>
    <w:semiHidden/>
    <w:rsid w:val="00922420"/>
    <w:rPr>
      <w:rFonts w:ascii="Times New Roman" w:eastAsia="宋体" w:hAnsi="Times New Roman" w:cs="Times New Roman"/>
      <w:szCs w:val="24"/>
    </w:rPr>
  </w:style>
  <w:style w:type="paragraph" w:styleId="10">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1">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b">
    <w:name w:val="annotation subject"/>
    <w:basedOn w:val="ac"/>
    <w:next w:val="ac"/>
    <w:link w:val="Char0"/>
    <w:uiPriority w:val="99"/>
    <w:rsid w:val="00922420"/>
    <w:rPr>
      <w:b/>
      <w:bCs/>
    </w:rPr>
  </w:style>
  <w:style w:type="character" w:customStyle="1" w:styleId="Char17">
    <w:name w:val="批注主题 Char1"/>
    <w:basedOn w:val="Char16"/>
    <w:uiPriority w:val="99"/>
    <w:semiHidden/>
    <w:rsid w:val="00922420"/>
    <w:rPr>
      <w:rFonts w:ascii="Times New Roman" w:eastAsia="宋体" w:hAnsi="Times New Roman" w:cs="Times New Roman"/>
      <w:b/>
      <w:bCs/>
      <w:szCs w:val="24"/>
    </w:rPr>
  </w:style>
  <w:style w:type="paragraph" w:styleId="af5">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e">
    <w:name w:val="footer"/>
    <w:basedOn w:val="a1"/>
    <w:link w:val="Char3"/>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8">
    <w:name w:val="页脚 Char1"/>
    <w:basedOn w:val="a2"/>
    <w:rsid w:val="00922420"/>
    <w:rPr>
      <w:rFonts w:ascii="Times New Roman" w:eastAsia="宋体" w:hAnsi="Times New Roman" w:cs="Times New Roman"/>
      <w:sz w:val="18"/>
      <w:szCs w:val="18"/>
    </w:rPr>
  </w:style>
  <w:style w:type="paragraph" w:styleId="60">
    <w:name w:val="toc 6"/>
    <w:basedOn w:val="a1"/>
    <w:next w:val="a1"/>
    <w:uiPriority w:val="39"/>
    <w:rsid w:val="00922420"/>
    <w:pPr>
      <w:ind w:left="1050"/>
      <w:jc w:val="left"/>
    </w:pPr>
    <w:rPr>
      <w:rFonts w:ascii="Calibri" w:hAnsi="Calibri"/>
      <w:sz w:val="18"/>
      <w:szCs w:val="18"/>
    </w:rPr>
  </w:style>
  <w:style w:type="paragraph" w:styleId="af6">
    <w:name w:val="caption"/>
    <w:basedOn w:val="a1"/>
    <w:next w:val="a1"/>
    <w:qFormat/>
    <w:rsid w:val="00922420"/>
    <w:rPr>
      <w:rFonts w:ascii="Cambria" w:eastAsia="黑体" w:hAnsi="Cambria"/>
      <w:sz w:val="20"/>
      <w:szCs w:val="20"/>
    </w:rPr>
  </w:style>
  <w:style w:type="paragraph" w:styleId="af">
    <w:name w:val="Balloon Text"/>
    <w:basedOn w:val="a1"/>
    <w:link w:val="Char4"/>
    <w:uiPriority w:val="99"/>
    <w:rsid w:val="00922420"/>
    <w:rPr>
      <w:rFonts w:ascii="Calibri" w:eastAsiaTheme="minorEastAsia" w:hAnsi="Calibri" w:cstheme="minorBidi"/>
      <w:sz w:val="18"/>
      <w:szCs w:val="18"/>
    </w:rPr>
  </w:style>
  <w:style w:type="character" w:customStyle="1" w:styleId="Char19">
    <w:name w:val="批注框文本 Char1"/>
    <w:basedOn w:val="a2"/>
    <w:rsid w:val="00922420"/>
    <w:rPr>
      <w:rFonts w:ascii="Times New Roman" w:eastAsia="宋体" w:hAnsi="Times New Roman" w:cs="Times New Roman"/>
      <w:sz w:val="18"/>
      <w:szCs w:val="18"/>
    </w:rPr>
  </w:style>
  <w:style w:type="paragraph" w:styleId="af7">
    <w:name w:val="Normal Indent"/>
    <w:basedOn w:val="a1"/>
    <w:rsid w:val="00922420"/>
    <w:pPr>
      <w:ind w:firstLine="420"/>
    </w:pPr>
    <w:rPr>
      <w:szCs w:val="20"/>
    </w:rPr>
  </w:style>
  <w:style w:type="paragraph" w:styleId="af3">
    <w:name w:val="Body Text"/>
    <w:basedOn w:val="a1"/>
    <w:link w:val="Char8"/>
    <w:rsid w:val="00922420"/>
    <w:pPr>
      <w:spacing w:after="120"/>
    </w:pPr>
    <w:rPr>
      <w:rFonts w:asciiTheme="minorHAnsi" w:hAnsiTheme="minorHAnsi" w:cstheme="minorBidi"/>
      <w:sz w:val="18"/>
      <w:szCs w:val="18"/>
    </w:rPr>
  </w:style>
  <w:style w:type="character" w:customStyle="1" w:styleId="Char1a">
    <w:name w:val="正文文本 Char1"/>
    <w:basedOn w:val="a2"/>
    <w:uiPriority w:val="99"/>
    <w:semiHidden/>
    <w:rsid w:val="00922420"/>
    <w:rPr>
      <w:rFonts w:ascii="Times New Roman" w:eastAsia="宋体" w:hAnsi="Times New Roman" w:cs="Times New Roman"/>
      <w:szCs w:val="24"/>
    </w:rPr>
  </w:style>
  <w:style w:type="paragraph" w:styleId="af8">
    <w:name w:val="Plain Text"/>
    <w:basedOn w:val="a1"/>
    <w:link w:val="Chara"/>
    <w:rsid w:val="00922420"/>
    <w:rPr>
      <w:rFonts w:ascii="宋体" w:hAnsi="Courier New" w:cs="Courier New"/>
      <w:szCs w:val="21"/>
    </w:rPr>
  </w:style>
  <w:style w:type="character" w:customStyle="1" w:styleId="Chara">
    <w:name w:val="纯文本 Char"/>
    <w:basedOn w:val="a2"/>
    <w:link w:val="af8"/>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4">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9">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0"/>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Charb">
    <w:name w:val="引用 Char"/>
    <w:link w:val="afa"/>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c">
    <w:name w:val="正文的正文 Char"/>
    <w:link w:val="afb"/>
    <w:rsid w:val="00922420"/>
    <w:rPr>
      <w:rFonts w:ascii="宋体" w:hAnsi="宋体"/>
      <w:sz w:val="24"/>
    </w:rPr>
  </w:style>
  <w:style w:type="paragraph" w:customStyle="1" w:styleId="220">
    <w:name w:val="样式 目录 2 + 左侧:  2 字符"/>
    <w:basedOn w:val="21"/>
    <w:rsid w:val="00922420"/>
    <w:pPr>
      <w:tabs>
        <w:tab w:val="clear" w:pos="8777"/>
        <w:tab w:val="right" w:pos="8881"/>
      </w:tabs>
      <w:adjustRightInd/>
      <w:snapToGrid/>
      <w:spacing w:line="240" w:lineRule="auto"/>
    </w:pPr>
    <w:rPr>
      <w:rFonts w:cs="宋体"/>
    </w:rPr>
  </w:style>
  <w:style w:type="paragraph" w:customStyle="1" w:styleId="tmp">
    <w:name w:val="tmp正文"/>
    <w:basedOn w:val="af1"/>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c">
    <w:name w:val="No Spacing"/>
    <w:qFormat/>
    <w:rsid w:val="00922420"/>
    <w:pPr>
      <w:widowControl w:val="0"/>
      <w:spacing w:line="440" w:lineRule="exact"/>
      <w:jc w:val="both"/>
    </w:pPr>
    <w:rPr>
      <w:rFonts w:ascii="Calibri" w:eastAsia="宋体" w:hAnsi="Calibri" w:cs="Times New Roman"/>
    </w:rPr>
  </w:style>
  <w:style w:type="paragraph" w:customStyle="1" w:styleId="110">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3">
    <w:name w:val="标题2"/>
    <w:basedOn w:val="2"/>
    <w:rsid w:val="00922420"/>
    <w:pPr>
      <w:spacing w:line="360" w:lineRule="auto"/>
    </w:pPr>
    <w:rPr>
      <w:rFonts w:ascii="黑体" w:eastAsia="黑体" w:hAnsi="黑体"/>
      <w:b w:val="0"/>
      <w:sz w:val="24"/>
      <w:szCs w:val="24"/>
    </w:rPr>
  </w:style>
  <w:style w:type="paragraph" w:styleId="afa">
    <w:name w:val="Quote"/>
    <w:basedOn w:val="a1"/>
    <w:next w:val="a1"/>
    <w:link w:val="Charb"/>
    <w:qFormat/>
    <w:rsid w:val="00922420"/>
    <w:rPr>
      <w:rFonts w:asciiTheme="minorHAnsi" w:eastAsiaTheme="minorEastAsia" w:hAnsiTheme="minorHAnsi" w:cstheme="minorBidi"/>
      <w:i/>
      <w:iCs/>
      <w:color w:val="000000"/>
      <w:szCs w:val="22"/>
    </w:rPr>
  </w:style>
  <w:style w:type="character" w:customStyle="1" w:styleId="Char1b">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b">
    <w:name w:val="正文的正文"/>
    <w:basedOn w:val="af1"/>
    <w:link w:val="Charc"/>
    <w:rsid w:val="00922420"/>
    <w:pPr>
      <w:spacing w:after="0" w:line="440" w:lineRule="exact"/>
      <w:ind w:leftChars="0" w:left="0" w:firstLineChars="200" w:firstLine="480"/>
    </w:pPr>
    <w:rPr>
      <w:rFonts w:ascii="宋体" w:hAnsi="宋体"/>
      <w:szCs w:val="22"/>
    </w:rPr>
  </w:style>
  <w:style w:type="paragraph" w:customStyle="1" w:styleId="1110">
    <w:name w:val="1.1.1"/>
    <w:next w:val="110"/>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Char"/>
    <w:uiPriority w:val="99"/>
    <w:unhideWhenUsed/>
    <w:rsid w:val="00922420"/>
    <w:rPr>
      <w:rFonts w:ascii="Courier New" w:hAnsi="Courier New" w:cs="Courier New"/>
      <w:sz w:val="20"/>
      <w:szCs w:val="20"/>
    </w:rPr>
  </w:style>
  <w:style w:type="character" w:customStyle="1" w:styleId="HTMLChar">
    <w:name w:val="HTML 预设格式 Char"/>
    <w:basedOn w:val="a2"/>
    <w:link w:val="HTML0"/>
    <w:uiPriority w:val="99"/>
    <w:rsid w:val="00922420"/>
    <w:rPr>
      <w:rFonts w:ascii="Courier New" w:eastAsia="宋体" w:hAnsi="Courier New" w:cs="Courier New"/>
      <w:sz w:val="20"/>
      <w:szCs w:val="20"/>
    </w:rPr>
  </w:style>
  <w:style w:type="paragraph" w:styleId="afd">
    <w:name w:val="endnote text"/>
    <w:basedOn w:val="a1"/>
    <w:link w:val="Chard"/>
    <w:uiPriority w:val="99"/>
    <w:unhideWhenUsed/>
    <w:rsid w:val="00922420"/>
    <w:pPr>
      <w:snapToGrid w:val="0"/>
      <w:jc w:val="left"/>
    </w:pPr>
    <w:rPr>
      <w:szCs w:val="20"/>
    </w:rPr>
  </w:style>
  <w:style w:type="character" w:customStyle="1" w:styleId="Chard">
    <w:name w:val="尾注文本 Char"/>
    <w:basedOn w:val="a2"/>
    <w:link w:val="afd"/>
    <w:uiPriority w:val="99"/>
    <w:rsid w:val="00922420"/>
    <w:rPr>
      <w:rFonts w:ascii="Times New Roman" w:eastAsia="宋体" w:hAnsi="Times New Roman" w:cs="Times New Roman"/>
      <w:szCs w:val="20"/>
    </w:rPr>
  </w:style>
  <w:style w:type="character" w:styleId="afe">
    <w:name w:val="endnote reference"/>
    <w:uiPriority w:val="99"/>
    <w:unhideWhenUsed/>
    <w:rsid w:val="00922420"/>
    <w:rPr>
      <w:vertAlign w:val="superscript"/>
    </w:rPr>
  </w:style>
  <w:style w:type="paragraph" w:styleId="aff">
    <w:name w:val="footnote text"/>
    <w:basedOn w:val="a1"/>
    <w:link w:val="Chare"/>
    <w:uiPriority w:val="99"/>
    <w:unhideWhenUsed/>
    <w:rsid w:val="00922420"/>
    <w:pPr>
      <w:snapToGrid w:val="0"/>
      <w:jc w:val="left"/>
    </w:pPr>
    <w:rPr>
      <w:sz w:val="18"/>
      <w:szCs w:val="18"/>
    </w:rPr>
  </w:style>
  <w:style w:type="character" w:customStyle="1" w:styleId="Chare">
    <w:name w:val="脚注文本 Char"/>
    <w:basedOn w:val="a2"/>
    <w:link w:val="aff"/>
    <w:uiPriority w:val="99"/>
    <w:rsid w:val="00922420"/>
    <w:rPr>
      <w:rFonts w:ascii="Times New Roman" w:eastAsia="宋体" w:hAnsi="Times New Roman" w:cs="Times New Roman"/>
      <w:sz w:val="18"/>
      <w:szCs w:val="18"/>
    </w:rPr>
  </w:style>
  <w:style w:type="character" w:styleId="aff0">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1">
    <w:name w:val="Table Grid"/>
    <w:basedOn w:val="a3"/>
    <w:uiPriority w:val="59"/>
    <w:rsid w:val="009224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样式 小五"/>
    <w:rsid w:val="00922420"/>
    <w:rPr>
      <w:sz w:val="21"/>
    </w:rPr>
  </w:style>
  <w:style w:type="paragraph" w:customStyle="1" w:styleId="aff3">
    <w:name w:val="样式 小五 居中"/>
    <w:basedOn w:val="a1"/>
    <w:rsid w:val="00922420"/>
    <w:pPr>
      <w:jc w:val="center"/>
    </w:pPr>
    <w:rPr>
      <w:rFonts w:cs="宋体"/>
      <w:szCs w:val="20"/>
    </w:rPr>
  </w:style>
  <w:style w:type="paragraph" w:customStyle="1" w:styleId="aff4">
    <w:name w:val="样式 页眉 + 底端: (无框线)"/>
    <w:basedOn w:val="ad"/>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2"/>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2">
    <w:name w:val="Body Text 3"/>
    <w:basedOn w:val="a1"/>
    <w:link w:val="3Char1"/>
    <w:rsid w:val="00922420"/>
    <w:rPr>
      <w:i/>
      <w:iCs/>
    </w:rPr>
  </w:style>
  <w:style w:type="character" w:customStyle="1" w:styleId="3Char1">
    <w:name w:val="正文文本 3 Char"/>
    <w:basedOn w:val="a2"/>
    <w:link w:val="32"/>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5">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6">
    <w:name w:val="Strong"/>
    <w:uiPriority w:val="22"/>
    <w:qFormat/>
    <w:rsid w:val="00922420"/>
    <w:rPr>
      <w:b/>
      <w:bCs/>
    </w:rPr>
  </w:style>
  <w:style w:type="character" w:styleId="aff7">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367">
      <w:bodyDiv w:val="1"/>
      <w:marLeft w:val="0"/>
      <w:marRight w:val="0"/>
      <w:marTop w:val="0"/>
      <w:marBottom w:val="0"/>
      <w:divBdr>
        <w:top w:val="none" w:sz="0" w:space="0" w:color="auto"/>
        <w:left w:val="none" w:sz="0" w:space="0" w:color="auto"/>
        <w:bottom w:val="none" w:sz="0" w:space="0" w:color="auto"/>
        <w:right w:val="none" w:sz="0" w:space="0" w:color="auto"/>
      </w:divBdr>
    </w:div>
    <w:div w:id="53696738">
      <w:bodyDiv w:val="1"/>
      <w:marLeft w:val="0"/>
      <w:marRight w:val="0"/>
      <w:marTop w:val="0"/>
      <w:marBottom w:val="0"/>
      <w:divBdr>
        <w:top w:val="none" w:sz="0" w:space="0" w:color="auto"/>
        <w:left w:val="none" w:sz="0" w:space="0" w:color="auto"/>
        <w:bottom w:val="none" w:sz="0" w:space="0" w:color="auto"/>
        <w:right w:val="none" w:sz="0" w:space="0" w:color="auto"/>
      </w:divBdr>
    </w:div>
    <w:div w:id="108748111">
      <w:bodyDiv w:val="1"/>
      <w:marLeft w:val="0"/>
      <w:marRight w:val="0"/>
      <w:marTop w:val="0"/>
      <w:marBottom w:val="0"/>
      <w:divBdr>
        <w:top w:val="none" w:sz="0" w:space="0" w:color="auto"/>
        <w:left w:val="none" w:sz="0" w:space="0" w:color="auto"/>
        <w:bottom w:val="none" w:sz="0" w:space="0" w:color="auto"/>
        <w:right w:val="none" w:sz="0" w:space="0" w:color="auto"/>
      </w:divBdr>
    </w:div>
    <w:div w:id="120880593">
      <w:bodyDiv w:val="1"/>
      <w:marLeft w:val="0"/>
      <w:marRight w:val="0"/>
      <w:marTop w:val="0"/>
      <w:marBottom w:val="0"/>
      <w:divBdr>
        <w:top w:val="none" w:sz="0" w:space="0" w:color="auto"/>
        <w:left w:val="none" w:sz="0" w:space="0" w:color="auto"/>
        <w:bottom w:val="none" w:sz="0" w:space="0" w:color="auto"/>
        <w:right w:val="none" w:sz="0" w:space="0" w:color="auto"/>
      </w:divBdr>
    </w:div>
    <w:div w:id="220791429">
      <w:bodyDiv w:val="1"/>
      <w:marLeft w:val="0"/>
      <w:marRight w:val="0"/>
      <w:marTop w:val="0"/>
      <w:marBottom w:val="0"/>
      <w:divBdr>
        <w:top w:val="none" w:sz="0" w:space="0" w:color="auto"/>
        <w:left w:val="none" w:sz="0" w:space="0" w:color="auto"/>
        <w:bottom w:val="none" w:sz="0" w:space="0" w:color="auto"/>
        <w:right w:val="none" w:sz="0" w:space="0" w:color="auto"/>
      </w:divBdr>
    </w:div>
    <w:div w:id="335767543">
      <w:bodyDiv w:val="1"/>
      <w:marLeft w:val="0"/>
      <w:marRight w:val="0"/>
      <w:marTop w:val="0"/>
      <w:marBottom w:val="0"/>
      <w:divBdr>
        <w:top w:val="none" w:sz="0" w:space="0" w:color="auto"/>
        <w:left w:val="none" w:sz="0" w:space="0" w:color="auto"/>
        <w:bottom w:val="none" w:sz="0" w:space="0" w:color="auto"/>
        <w:right w:val="none" w:sz="0" w:space="0" w:color="auto"/>
      </w:divBdr>
    </w:div>
    <w:div w:id="503742010">
      <w:bodyDiv w:val="1"/>
      <w:marLeft w:val="0"/>
      <w:marRight w:val="0"/>
      <w:marTop w:val="0"/>
      <w:marBottom w:val="0"/>
      <w:divBdr>
        <w:top w:val="none" w:sz="0" w:space="0" w:color="auto"/>
        <w:left w:val="none" w:sz="0" w:space="0" w:color="auto"/>
        <w:bottom w:val="none" w:sz="0" w:space="0" w:color="auto"/>
        <w:right w:val="none" w:sz="0" w:space="0" w:color="auto"/>
      </w:divBdr>
    </w:div>
    <w:div w:id="542058946">
      <w:bodyDiv w:val="1"/>
      <w:marLeft w:val="0"/>
      <w:marRight w:val="0"/>
      <w:marTop w:val="0"/>
      <w:marBottom w:val="0"/>
      <w:divBdr>
        <w:top w:val="none" w:sz="0" w:space="0" w:color="auto"/>
        <w:left w:val="none" w:sz="0" w:space="0" w:color="auto"/>
        <w:bottom w:val="none" w:sz="0" w:space="0" w:color="auto"/>
        <w:right w:val="none" w:sz="0" w:space="0" w:color="auto"/>
      </w:divBdr>
    </w:div>
    <w:div w:id="657267792">
      <w:bodyDiv w:val="1"/>
      <w:marLeft w:val="0"/>
      <w:marRight w:val="0"/>
      <w:marTop w:val="0"/>
      <w:marBottom w:val="0"/>
      <w:divBdr>
        <w:top w:val="none" w:sz="0" w:space="0" w:color="auto"/>
        <w:left w:val="none" w:sz="0" w:space="0" w:color="auto"/>
        <w:bottom w:val="none" w:sz="0" w:space="0" w:color="auto"/>
        <w:right w:val="none" w:sz="0" w:space="0" w:color="auto"/>
      </w:divBdr>
    </w:div>
    <w:div w:id="735471848">
      <w:bodyDiv w:val="1"/>
      <w:marLeft w:val="0"/>
      <w:marRight w:val="0"/>
      <w:marTop w:val="0"/>
      <w:marBottom w:val="0"/>
      <w:divBdr>
        <w:top w:val="none" w:sz="0" w:space="0" w:color="auto"/>
        <w:left w:val="none" w:sz="0" w:space="0" w:color="auto"/>
        <w:bottom w:val="none" w:sz="0" w:space="0" w:color="auto"/>
        <w:right w:val="none" w:sz="0" w:space="0" w:color="auto"/>
      </w:divBdr>
    </w:div>
    <w:div w:id="770660380">
      <w:bodyDiv w:val="1"/>
      <w:marLeft w:val="0"/>
      <w:marRight w:val="0"/>
      <w:marTop w:val="0"/>
      <w:marBottom w:val="0"/>
      <w:divBdr>
        <w:top w:val="none" w:sz="0" w:space="0" w:color="auto"/>
        <w:left w:val="none" w:sz="0" w:space="0" w:color="auto"/>
        <w:bottom w:val="none" w:sz="0" w:space="0" w:color="auto"/>
        <w:right w:val="none" w:sz="0" w:space="0" w:color="auto"/>
      </w:divBdr>
    </w:div>
    <w:div w:id="913709627">
      <w:bodyDiv w:val="1"/>
      <w:marLeft w:val="0"/>
      <w:marRight w:val="0"/>
      <w:marTop w:val="0"/>
      <w:marBottom w:val="0"/>
      <w:divBdr>
        <w:top w:val="none" w:sz="0" w:space="0" w:color="auto"/>
        <w:left w:val="none" w:sz="0" w:space="0" w:color="auto"/>
        <w:bottom w:val="none" w:sz="0" w:space="0" w:color="auto"/>
        <w:right w:val="none" w:sz="0" w:space="0" w:color="auto"/>
      </w:divBdr>
    </w:div>
    <w:div w:id="1282225763">
      <w:bodyDiv w:val="1"/>
      <w:marLeft w:val="0"/>
      <w:marRight w:val="0"/>
      <w:marTop w:val="0"/>
      <w:marBottom w:val="0"/>
      <w:divBdr>
        <w:top w:val="none" w:sz="0" w:space="0" w:color="auto"/>
        <w:left w:val="none" w:sz="0" w:space="0" w:color="auto"/>
        <w:bottom w:val="none" w:sz="0" w:space="0" w:color="auto"/>
        <w:right w:val="none" w:sz="0" w:space="0" w:color="auto"/>
      </w:divBdr>
    </w:div>
    <w:div w:id="1312363797">
      <w:bodyDiv w:val="1"/>
      <w:marLeft w:val="0"/>
      <w:marRight w:val="0"/>
      <w:marTop w:val="0"/>
      <w:marBottom w:val="0"/>
      <w:divBdr>
        <w:top w:val="none" w:sz="0" w:space="0" w:color="auto"/>
        <w:left w:val="none" w:sz="0" w:space="0" w:color="auto"/>
        <w:bottom w:val="none" w:sz="0" w:space="0" w:color="auto"/>
        <w:right w:val="none" w:sz="0" w:space="0" w:color="auto"/>
      </w:divBdr>
    </w:div>
    <w:div w:id="1746295733">
      <w:bodyDiv w:val="1"/>
      <w:marLeft w:val="0"/>
      <w:marRight w:val="0"/>
      <w:marTop w:val="0"/>
      <w:marBottom w:val="0"/>
      <w:divBdr>
        <w:top w:val="none" w:sz="0" w:space="0" w:color="auto"/>
        <w:left w:val="none" w:sz="0" w:space="0" w:color="auto"/>
        <w:bottom w:val="none" w:sz="0" w:space="0" w:color="auto"/>
        <w:right w:val="none" w:sz="0" w:space="0" w:color="auto"/>
      </w:divBdr>
      <w:divsChild>
        <w:div w:id="1512522042">
          <w:marLeft w:val="0"/>
          <w:marRight w:val="0"/>
          <w:marTop w:val="0"/>
          <w:marBottom w:val="0"/>
          <w:divBdr>
            <w:top w:val="none" w:sz="0" w:space="0" w:color="auto"/>
            <w:left w:val="none" w:sz="0" w:space="0" w:color="auto"/>
            <w:bottom w:val="none" w:sz="0" w:space="0" w:color="auto"/>
            <w:right w:val="none" w:sz="0" w:space="0" w:color="auto"/>
          </w:divBdr>
        </w:div>
        <w:div w:id="1962564107">
          <w:marLeft w:val="0"/>
          <w:marRight w:val="0"/>
          <w:marTop w:val="0"/>
          <w:marBottom w:val="0"/>
          <w:divBdr>
            <w:top w:val="none" w:sz="0" w:space="0" w:color="auto"/>
            <w:left w:val="none" w:sz="0" w:space="0" w:color="auto"/>
            <w:bottom w:val="none" w:sz="0" w:space="0" w:color="auto"/>
            <w:right w:val="none" w:sz="0" w:space="0" w:color="auto"/>
          </w:divBdr>
        </w:div>
        <w:div w:id="81755569">
          <w:marLeft w:val="0"/>
          <w:marRight w:val="0"/>
          <w:marTop w:val="0"/>
          <w:marBottom w:val="0"/>
          <w:divBdr>
            <w:top w:val="none" w:sz="0" w:space="0" w:color="auto"/>
            <w:left w:val="none" w:sz="0" w:space="0" w:color="auto"/>
            <w:bottom w:val="none" w:sz="0" w:space="0" w:color="auto"/>
            <w:right w:val="none" w:sz="0" w:space="0" w:color="auto"/>
          </w:divBdr>
        </w:div>
        <w:div w:id="323556497">
          <w:marLeft w:val="0"/>
          <w:marRight w:val="0"/>
          <w:marTop w:val="0"/>
          <w:marBottom w:val="0"/>
          <w:divBdr>
            <w:top w:val="none" w:sz="0" w:space="0" w:color="auto"/>
            <w:left w:val="none" w:sz="0" w:space="0" w:color="auto"/>
            <w:bottom w:val="none" w:sz="0" w:space="0" w:color="auto"/>
            <w:right w:val="none" w:sz="0" w:space="0" w:color="auto"/>
          </w:divBdr>
        </w:div>
        <w:div w:id="420226285">
          <w:marLeft w:val="0"/>
          <w:marRight w:val="0"/>
          <w:marTop w:val="0"/>
          <w:marBottom w:val="0"/>
          <w:divBdr>
            <w:top w:val="none" w:sz="0" w:space="0" w:color="auto"/>
            <w:left w:val="none" w:sz="0" w:space="0" w:color="auto"/>
            <w:bottom w:val="none" w:sz="0" w:space="0" w:color="auto"/>
            <w:right w:val="none" w:sz="0" w:space="0" w:color="auto"/>
          </w:divBdr>
        </w:div>
      </w:divsChild>
    </w:div>
    <w:div w:id="1755280204">
      <w:bodyDiv w:val="1"/>
      <w:marLeft w:val="0"/>
      <w:marRight w:val="0"/>
      <w:marTop w:val="0"/>
      <w:marBottom w:val="0"/>
      <w:divBdr>
        <w:top w:val="none" w:sz="0" w:space="0" w:color="auto"/>
        <w:left w:val="none" w:sz="0" w:space="0" w:color="auto"/>
        <w:bottom w:val="none" w:sz="0" w:space="0" w:color="auto"/>
        <w:right w:val="none" w:sz="0" w:space="0" w:color="auto"/>
      </w:divBdr>
    </w:div>
    <w:div w:id="1818305437">
      <w:bodyDiv w:val="1"/>
      <w:marLeft w:val="0"/>
      <w:marRight w:val="0"/>
      <w:marTop w:val="0"/>
      <w:marBottom w:val="0"/>
      <w:divBdr>
        <w:top w:val="none" w:sz="0" w:space="0" w:color="auto"/>
        <w:left w:val="none" w:sz="0" w:space="0" w:color="auto"/>
        <w:bottom w:val="none" w:sz="0" w:space="0" w:color="auto"/>
        <w:right w:val="none" w:sz="0" w:space="0" w:color="auto"/>
      </w:divBdr>
    </w:div>
    <w:div w:id="2026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jpeg"/><Relationship Id="rId26" Type="http://schemas.microsoft.com/office/2011/relationships/commentsExtended" Target="commentsExtended.xml"/><Relationship Id="rId21" Type="http://schemas.openxmlformats.org/officeDocument/2006/relationships/image" Target="media/image7.gi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comments" Target="comments.xml"/><Relationship Id="rId33"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gif"/><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gi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4CD2-2E31-4D3A-B7A1-16510735BD2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8B4EEC8F-35F9-4D00-BDDA-46F5B9535B5E}">
      <dgm:prSet phldrT="[文本]"/>
      <dgm:spPr/>
      <dgm:t>
        <a:bodyPr/>
        <a:lstStyle/>
        <a:p>
          <a:r>
            <a:rPr lang="zh-CN" altLang="en-US"/>
            <a:t>地理位置数据展示系统</a:t>
          </a:r>
        </a:p>
      </dgm:t>
    </dgm:pt>
    <dgm:pt modelId="{DB7AC2E2-393D-46BB-9AFE-EE38311D1F38}" type="parTrans" cxnId="{69B4BC36-6DB0-4484-AE7A-2441189F7171}">
      <dgm:prSet/>
      <dgm:spPr/>
      <dgm:t>
        <a:bodyPr/>
        <a:lstStyle/>
        <a:p>
          <a:endParaRPr lang="zh-CN" altLang="en-US"/>
        </a:p>
      </dgm:t>
    </dgm:pt>
    <dgm:pt modelId="{086A2408-BD0B-42F8-9B56-8E784A5309AE}" type="sibTrans" cxnId="{69B4BC36-6DB0-4484-AE7A-2441189F7171}">
      <dgm:prSet/>
      <dgm:spPr/>
      <dgm:t>
        <a:bodyPr/>
        <a:lstStyle/>
        <a:p>
          <a:endParaRPr lang="zh-CN" altLang="en-US"/>
        </a:p>
      </dgm:t>
    </dgm:pt>
    <dgm:pt modelId="{EE6D002C-2535-45EE-94EE-0CAD77038273}" type="asst">
      <dgm:prSet phldrT="[文本]"/>
      <dgm:spPr/>
      <dgm:t>
        <a:bodyPr/>
        <a:lstStyle/>
        <a:p>
          <a:r>
            <a:rPr lang="zh-CN" altLang="en-US"/>
            <a:t>地理位置展示</a:t>
          </a:r>
        </a:p>
      </dgm:t>
    </dgm:pt>
    <dgm:pt modelId="{DCDFB34D-EF80-4A97-A3F8-DFD67FB278EA}" type="parTrans" cxnId="{18DBABA4-C30D-4DA0-99D0-183E00FD9E81}">
      <dgm:prSet/>
      <dgm:spPr/>
      <dgm:t>
        <a:bodyPr/>
        <a:lstStyle/>
        <a:p>
          <a:endParaRPr lang="zh-CN" altLang="en-US"/>
        </a:p>
      </dgm:t>
    </dgm:pt>
    <dgm:pt modelId="{E694E95B-0D20-4633-8BCD-4EDBC7744FE2}" type="sibTrans" cxnId="{18DBABA4-C30D-4DA0-99D0-183E00FD9E81}">
      <dgm:prSet/>
      <dgm:spPr/>
      <dgm:t>
        <a:bodyPr/>
        <a:lstStyle/>
        <a:p>
          <a:endParaRPr lang="zh-CN" altLang="en-US"/>
        </a:p>
      </dgm:t>
    </dgm:pt>
    <dgm:pt modelId="{4C4138FB-07C2-4654-8073-BD463D33E0BB}">
      <dgm:prSet phldrT="[文本]"/>
      <dgm:spPr/>
      <dgm:t>
        <a:bodyPr/>
        <a:lstStyle/>
        <a:p>
          <a:r>
            <a:rPr lang="zh-CN" altLang="en-US"/>
            <a:t>地理位置告警</a:t>
          </a:r>
        </a:p>
      </dgm:t>
    </dgm:pt>
    <dgm:pt modelId="{1F944D81-05B0-4658-9D36-C36C8469C155}" type="parTrans" cxnId="{AD78DFC9-0605-44D5-9343-70C2CC58C586}">
      <dgm:prSet/>
      <dgm:spPr/>
      <dgm:t>
        <a:bodyPr/>
        <a:lstStyle/>
        <a:p>
          <a:endParaRPr lang="zh-CN" altLang="en-US"/>
        </a:p>
      </dgm:t>
    </dgm:pt>
    <dgm:pt modelId="{B3B328AD-CF49-4C11-942E-B6B5A7531109}" type="sibTrans" cxnId="{AD78DFC9-0605-44D5-9343-70C2CC58C586}">
      <dgm:prSet/>
      <dgm:spPr/>
      <dgm:t>
        <a:bodyPr/>
        <a:lstStyle/>
        <a:p>
          <a:endParaRPr lang="zh-CN" altLang="en-US"/>
        </a:p>
      </dgm:t>
    </dgm:pt>
    <dgm:pt modelId="{D4013FF3-0259-43A0-9D5C-823FCAF445B3}" type="asst">
      <dgm:prSet phldrT="[文本]"/>
      <dgm:spPr/>
      <dgm:t>
        <a:bodyPr/>
        <a:lstStyle/>
        <a:p>
          <a:r>
            <a:rPr lang="zh-CN" altLang="en-US"/>
            <a:t>地理位置搜索</a:t>
          </a:r>
        </a:p>
      </dgm:t>
    </dgm:pt>
    <dgm:pt modelId="{A3770B28-FB10-4822-8572-AE9263BDC64E}" type="parTrans" cxnId="{216C8312-78CD-4289-AA74-4841D5BB2124}">
      <dgm:prSet/>
      <dgm:spPr/>
      <dgm:t>
        <a:bodyPr/>
        <a:lstStyle/>
        <a:p>
          <a:endParaRPr lang="zh-CN" altLang="en-US"/>
        </a:p>
      </dgm:t>
    </dgm:pt>
    <dgm:pt modelId="{35A36930-A9EF-4E23-A934-4CB0C293A4AF}" type="sibTrans" cxnId="{216C8312-78CD-4289-AA74-4841D5BB2124}">
      <dgm:prSet/>
      <dgm:spPr/>
      <dgm:t>
        <a:bodyPr/>
        <a:lstStyle/>
        <a:p>
          <a:endParaRPr lang="zh-CN" altLang="en-US"/>
        </a:p>
      </dgm:t>
    </dgm:pt>
    <dgm:pt modelId="{A28E8BF6-DCDB-46CC-845B-3983AABC8FEF}">
      <dgm:prSet phldrT="[文本]"/>
      <dgm:spPr/>
      <dgm:t>
        <a:bodyPr/>
        <a:lstStyle/>
        <a:p>
          <a:r>
            <a:rPr lang="zh-CN" altLang="en-US"/>
            <a:t>地理位置推送</a:t>
          </a:r>
        </a:p>
      </dgm:t>
    </dgm:pt>
    <dgm:pt modelId="{AE24A566-5789-421F-81EC-28AE4E772DA4}" type="sibTrans" cxnId="{A2DB341C-9F36-4C4C-9C1A-18A9EA0C41A5}">
      <dgm:prSet/>
      <dgm:spPr/>
      <dgm:t>
        <a:bodyPr/>
        <a:lstStyle/>
        <a:p>
          <a:endParaRPr lang="zh-CN" altLang="en-US"/>
        </a:p>
      </dgm:t>
    </dgm:pt>
    <dgm:pt modelId="{7F876B5F-D69E-47BF-8AED-53C78A121022}" type="parTrans" cxnId="{A2DB341C-9F36-4C4C-9C1A-18A9EA0C41A5}">
      <dgm:prSet/>
      <dgm:spPr/>
      <dgm:t>
        <a:bodyPr/>
        <a:lstStyle/>
        <a:p>
          <a:endParaRPr lang="zh-CN" altLang="en-US"/>
        </a:p>
      </dgm:t>
    </dgm:pt>
    <dgm:pt modelId="{E4CF1A11-6FB4-40FF-99D4-2D4EE012ACA8}">
      <dgm:prSet/>
      <dgm:spPr/>
      <dgm:t>
        <a:bodyPr/>
        <a:lstStyle/>
        <a:p>
          <a:r>
            <a:rPr lang="zh-CN" altLang="en-US"/>
            <a:t>位置展示</a:t>
          </a:r>
        </a:p>
      </dgm:t>
    </dgm:pt>
    <dgm:pt modelId="{37C8D2E4-C76F-4060-A822-708738A4FB12}" type="parTrans" cxnId="{35D0FA58-455E-4367-838E-FDC278C97A44}">
      <dgm:prSet/>
      <dgm:spPr/>
      <dgm:t>
        <a:bodyPr/>
        <a:lstStyle/>
        <a:p>
          <a:endParaRPr lang="zh-CN" altLang="en-US"/>
        </a:p>
      </dgm:t>
    </dgm:pt>
    <dgm:pt modelId="{2B35C272-03B8-4FE5-99F9-334DA3513347}" type="sibTrans" cxnId="{35D0FA58-455E-4367-838E-FDC278C97A44}">
      <dgm:prSet/>
      <dgm:spPr/>
      <dgm:t>
        <a:bodyPr/>
        <a:lstStyle/>
        <a:p>
          <a:endParaRPr lang="zh-CN" altLang="en-US"/>
        </a:p>
      </dgm:t>
    </dgm:pt>
    <dgm:pt modelId="{FFDE251A-3BDE-4F31-9C62-FEFCCE878968}">
      <dgm:prSet/>
      <dgm:spPr/>
      <dgm:t>
        <a:bodyPr/>
        <a:lstStyle/>
        <a:p>
          <a:r>
            <a:rPr lang="zh-CN" altLang="en-US"/>
            <a:t>时间展示</a:t>
          </a:r>
        </a:p>
      </dgm:t>
    </dgm:pt>
    <dgm:pt modelId="{F78AA72C-A245-41D4-B9C8-F131460442FC}" type="parTrans" cxnId="{EF549969-D4F6-4CE8-BFA5-92E6E8E8C406}">
      <dgm:prSet/>
      <dgm:spPr/>
      <dgm:t>
        <a:bodyPr/>
        <a:lstStyle/>
        <a:p>
          <a:endParaRPr lang="zh-CN" altLang="en-US"/>
        </a:p>
      </dgm:t>
    </dgm:pt>
    <dgm:pt modelId="{CF3BBA82-4D75-4BE3-B408-A9C6E0CF8790}" type="sibTrans" cxnId="{EF549969-D4F6-4CE8-BFA5-92E6E8E8C406}">
      <dgm:prSet/>
      <dgm:spPr/>
      <dgm:t>
        <a:bodyPr/>
        <a:lstStyle/>
        <a:p>
          <a:endParaRPr lang="zh-CN" altLang="en-US"/>
        </a:p>
      </dgm:t>
    </dgm:pt>
    <dgm:pt modelId="{D1B2DC2B-15EB-4915-ABD9-49421F07A246}">
      <dgm:prSet/>
      <dgm:spPr/>
      <dgm:t>
        <a:bodyPr/>
        <a:lstStyle/>
        <a:p>
          <a:r>
            <a:rPr lang="zh-CN" altLang="en-US"/>
            <a:t>对象展示</a:t>
          </a:r>
        </a:p>
      </dgm:t>
    </dgm:pt>
    <dgm:pt modelId="{70F47EA3-25FA-4644-8553-8E447D429834}" type="parTrans" cxnId="{89566B68-A079-4AED-B1C3-D861D0C0A430}">
      <dgm:prSet/>
      <dgm:spPr/>
      <dgm:t>
        <a:bodyPr/>
        <a:lstStyle/>
        <a:p>
          <a:endParaRPr lang="zh-CN" altLang="en-US"/>
        </a:p>
      </dgm:t>
    </dgm:pt>
    <dgm:pt modelId="{11D66334-92C5-4E2B-BB94-431A05B47394}" type="sibTrans" cxnId="{89566B68-A079-4AED-B1C3-D861D0C0A430}">
      <dgm:prSet/>
      <dgm:spPr/>
      <dgm:t>
        <a:bodyPr/>
        <a:lstStyle/>
        <a:p>
          <a:endParaRPr lang="zh-CN" altLang="en-US"/>
        </a:p>
      </dgm:t>
    </dgm:pt>
    <dgm:pt modelId="{F7FE8FFC-6547-40FA-B100-7BD0550B5A7B}">
      <dgm:prSet/>
      <dgm:spPr/>
      <dgm:t>
        <a:bodyPr/>
        <a:lstStyle/>
        <a:p>
          <a:r>
            <a:rPr lang="zh-CN" altLang="en-US"/>
            <a:t>活动轨迹展示</a:t>
          </a:r>
        </a:p>
      </dgm:t>
    </dgm:pt>
    <dgm:pt modelId="{028931EB-9D26-45DE-B5BC-6042BE00BE5C}" type="parTrans" cxnId="{8B8ADF3F-E225-4B91-B9A7-EFF7BD635D3F}">
      <dgm:prSet/>
      <dgm:spPr/>
      <dgm:t>
        <a:bodyPr/>
        <a:lstStyle/>
        <a:p>
          <a:endParaRPr lang="zh-CN" altLang="en-US"/>
        </a:p>
      </dgm:t>
    </dgm:pt>
    <dgm:pt modelId="{1FB3BE30-6D26-4C52-9CD9-F559EB59093E}" type="sibTrans" cxnId="{8B8ADF3F-E225-4B91-B9A7-EFF7BD635D3F}">
      <dgm:prSet/>
      <dgm:spPr/>
      <dgm:t>
        <a:bodyPr/>
        <a:lstStyle/>
        <a:p>
          <a:endParaRPr lang="zh-CN" altLang="en-US"/>
        </a:p>
      </dgm:t>
    </dgm:pt>
    <dgm:pt modelId="{2EE902DF-5302-4C77-BE25-C5ECEB0142CD}">
      <dgm:prSet/>
      <dgm:spPr/>
      <dgm:t>
        <a:bodyPr/>
        <a:lstStyle/>
        <a:p>
          <a:r>
            <a:rPr lang="zh-CN" altLang="en-US"/>
            <a:t>时间段搜索</a:t>
          </a:r>
        </a:p>
      </dgm:t>
    </dgm:pt>
    <dgm:pt modelId="{9DD8150C-7E39-43E1-B0E4-39D665AE0E38}" type="parTrans" cxnId="{9621A99B-5961-465F-9DE2-50A6FDB85CE3}">
      <dgm:prSet/>
      <dgm:spPr/>
      <dgm:t>
        <a:bodyPr/>
        <a:lstStyle/>
        <a:p>
          <a:endParaRPr lang="zh-CN" altLang="en-US"/>
        </a:p>
      </dgm:t>
    </dgm:pt>
    <dgm:pt modelId="{D88DB26A-660E-4810-962E-4ACBAC7198DE}" type="sibTrans" cxnId="{9621A99B-5961-465F-9DE2-50A6FDB85CE3}">
      <dgm:prSet/>
      <dgm:spPr/>
      <dgm:t>
        <a:bodyPr/>
        <a:lstStyle/>
        <a:p>
          <a:endParaRPr lang="zh-CN" altLang="en-US"/>
        </a:p>
      </dgm:t>
    </dgm:pt>
    <dgm:pt modelId="{4DDF2F54-C41D-44DD-8AB4-DDF52A27FFDC}">
      <dgm:prSet/>
      <dgm:spPr/>
      <dgm:t>
        <a:bodyPr/>
        <a:lstStyle/>
        <a:p>
          <a:r>
            <a:rPr lang="zh-CN" altLang="en-US"/>
            <a:t>对象搜索</a:t>
          </a:r>
        </a:p>
      </dgm:t>
    </dgm:pt>
    <dgm:pt modelId="{55DA31B3-C50B-4E49-9363-24E519B90F41}" type="parTrans" cxnId="{B84FBB37-6123-4773-93E8-0416083F9E7F}">
      <dgm:prSet/>
      <dgm:spPr/>
      <dgm:t>
        <a:bodyPr/>
        <a:lstStyle/>
        <a:p>
          <a:endParaRPr lang="zh-CN" altLang="en-US"/>
        </a:p>
      </dgm:t>
    </dgm:pt>
    <dgm:pt modelId="{6334C4E9-7A13-4D92-9E8F-D591013161A5}" type="sibTrans" cxnId="{B84FBB37-6123-4773-93E8-0416083F9E7F}">
      <dgm:prSet/>
      <dgm:spPr/>
      <dgm:t>
        <a:bodyPr/>
        <a:lstStyle/>
        <a:p>
          <a:endParaRPr lang="zh-CN" altLang="en-US"/>
        </a:p>
      </dgm:t>
    </dgm:pt>
    <dgm:pt modelId="{A4F9C6FC-117A-4E4B-AF75-5F3FAAE30CA4}">
      <dgm:prSet/>
      <dgm:spPr/>
      <dgm:t>
        <a:bodyPr/>
        <a:lstStyle/>
        <a:p>
          <a:r>
            <a:rPr lang="zh-CN" altLang="en-US"/>
            <a:t>区域搜索</a:t>
          </a:r>
        </a:p>
      </dgm:t>
    </dgm:pt>
    <dgm:pt modelId="{2ABA3430-F108-4938-8D2E-4855014D9550}" type="parTrans" cxnId="{F1B22D3D-EBF1-4380-AB72-3C8ABFD4BC23}">
      <dgm:prSet/>
      <dgm:spPr/>
      <dgm:t>
        <a:bodyPr/>
        <a:lstStyle/>
        <a:p>
          <a:endParaRPr lang="zh-CN" altLang="en-US"/>
        </a:p>
      </dgm:t>
    </dgm:pt>
    <dgm:pt modelId="{28F23DDF-C524-4BF8-869D-B08BC72D5585}" type="sibTrans" cxnId="{F1B22D3D-EBF1-4380-AB72-3C8ABFD4BC23}">
      <dgm:prSet/>
      <dgm:spPr/>
      <dgm:t>
        <a:bodyPr/>
        <a:lstStyle/>
        <a:p>
          <a:endParaRPr lang="zh-CN" altLang="en-US"/>
        </a:p>
      </dgm:t>
    </dgm:pt>
    <dgm:pt modelId="{AB7DCDBE-EE2B-40DD-9CBE-640EB241AA43}">
      <dgm:prSet/>
      <dgm:spPr/>
      <dgm:t>
        <a:bodyPr/>
        <a:lstStyle/>
        <a:p>
          <a:r>
            <a:rPr lang="zh-CN" altLang="en-US"/>
            <a:t>对象统计搜索</a:t>
          </a:r>
        </a:p>
      </dgm:t>
    </dgm:pt>
    <dgm:pt modelId="{FE8140CE-7AB8-4698-AB1A-A308A61B0D54}" type="parTrans" cxnId="{7FB66A85-9699-4301-B715-CC6D172F6C44}">
      <dgm:prSet/>
      <dgm:spPr/>
      <dgm:t>
        <a:bodyPr/>
        <a:lstStyle/>
        <a:p>
          <a:endParaRPr lang="zh-CN" altLang="en-US"/>
        </a:p>
      </dgm:t>
    </dgm:pt>
    <dgm:pt modelId="{4E74F7CC-47AE-4989-8EB2-4A75A7E3561D}" type="sibTrans" cxnId="{7FB66A85-9699-4301-B715-CC6D172F6C44}">
      <dgm:prSet/>
      <dgm:spPr/>
      <dgm:t>
        <a:bodyPr/>
        <a:lstStyle/>
        <a:p>
          <a:endParaRPr lang="zh-CN" altLang="en-US"/>
        </a:p>
      </dgm:t>
    </dgm:pt>
    <dgm:pt modelId="{F872870B-A79B-49F1-9098-A479D4AA61D4}">
      <dgm:prSet/>
      <dgm:spPr/>
      <dgm:t>
        <a:bodyPr/>
        <a:lstStyle/>
        <a:p>
          <a:r>
            <a:rPr lang="zh-CN" altLang="en-US"/>
            <a:t>推送设置</a:t>
          </a:r>
        </a:p>
      </dgm:t>
    </dgm:pt>
    <dgm:pt modelId="{1EA87A33-3625-47A3-BF0B-59E99A2912B0}" type="parTrans" cxnId="{BDE1E59C-AF8B-4123-A7B7-C4100ECD2EA7}">
      <dgm:prSet/>
      <dgm:spPr/>
      <dgm:t>
        <a:bodyPr/>
        <a:lstStyle/>
        <a:p>
          <a:endParaRPr lang="zh-CN" altLang="en-US"/>
        </a:p>
      </dgm:t>
    </dgm:pt>
    <dgm:pt modelId="{F844384A-01C7-4DAD-8520-0A55D44F125B}" type="sibTrans" cxnId="{BDE1E59C-AF8B-4123-A7B7-C4100ECD2EA7}">
      <dgm:prSet/>
      <dgm:spPr/>
      <dgm:t>
        <a:bodyPr/>
        <a:lstStyle/>
        <a:p>
          <a:endParaRPr lang="zh-CN" altLang="en-US"/>
        </a:p>
      </dgm:t>
    </dgm:pt>
    <dgm:pt modelId="{34503623-A2B9-4FB4-A047-CF0ADB811E38}">
      <dgm:prSet/>
      <dgm:spPr/>
      <dgm:t>
        <a:bodyPr/>
        <a:lstStyle/>
        <a:p>
          <a:r>
            <a:rPr lang="zh-CN" altLang="en-US"/>
            <a:t>推送信息展示</a:t>
          </a:r>
        </a:p>
      </dgm:t>
    </dgm:pt>
    <dgm:pt modelId="{9AFBB3DD-1915-4F2B-B526-C1A426BF77D8}" type="parTrans" cxnId="{80584F2D-483F-4A7C-8101-8A1A3CBBD23B}">
      <dgm:prSet/>
      <dgm:spPr/>
      <dgm:t>
        <a:bodyPr/>
        <a:lstStyle/>
        <a:p>
          <a:endParaRPr lang="zh-CN" altLang="en-US"/>
        </a:p>
      </dgm:t>
    </dgm:pt>
    <dgm:pt modelId="{AA304266-EC19-4777-930E-B036D79390C3}" type="sibTrans" cxnId="{80584F2D-483F-4A7C-8101-8A1A3CBBD23B}">
      <dgm:prSet/>
      <dgm:spPr/>
      <dgm:t>
        <a:bodyPr/>
        <a:lstStyle/>
        <a:p>
          <a:endParaRPr lang="zh-CN" altLang="en-US"/>
        </a:p>
      </dgm:t>
    </dgm:pt>
    <dgm:pt modelId="{9CF0CFAB-2F89-485C-8CD4-04E83551A120}">
      <dgm:prSet/>
      <dgm:spPr/>
      <dgm:t>
        <a:bodyPr/>
        <a:lstStyle/>
        <a:p>
          <a:r>
            <a:rPr lang="zh-CN" altLang="en-US"/>
            <a:t>告警设置</a:t>
          </a:r>
        </a:p>
      </dgm:t>
    </dgm:pt>
    <dgm:pt modelId="{2E3C9841-A6EF-4521-BB5C-A34D9F69DA9C}" type="parTrans" cxnId="{C485443C-D543-4149-8C7C-B582B121D515}">
      <dgm:prSet/>
      <dgm:spPr/>
      <dgm:t>
        <a:bodyPr/>
        <a:lstStyle/>
        <a:p>
          <a:endParaRPr lang="zh-CN" altLang="en-US"/>
        </a:p>
      </dgm:t>
    </dgm:pt>
    <dgm:pt modelId="{F38E0671-C98D-409A-898A-E8234768B680}" type="sibTrans" cxnId="{C485443C-D543-4149-8C7C-B582B121D515}">
      <dgm:prSet/>
      <dgm:spPr/>
      <dgm:t>
        <a:bodyPr/>
        <a:lstStyle/>
        <a:p>
          <a:endParaRPr lang="zh-CN" altLang="en-US"/>
        </a:p>
      </dgm:t>
    </dgm:pt>
    <dgm:pt modelId="{4E147834-A144-4BAC-9914-339680FAB046}">
      <dgm:prSet/>
      <dgm:spPr/>
      <dgm:t>
        <a:bodyPr/>
        <a:lstStyle/>
        <a:p>
          <a:r>
            <a:rPr lang="zh-CN" altLang="en-US"/>
            <a:t>告警展示</a:t>
          </a:r>
        </a:p>
      </dgm:t>
    </dgm:pt>
    <dgm:pt modelId="{2ED10C3A-234F-4702-9181-3B325EE33D0C}" type="parTrans" cxnId="{0263F4F9-FD59-4E8F-B0EE-CB3A15ED52F2}">
      <dgm:prSet/>
      <dgm:spPr/>
      <dgm:t>
        <a:bodyPr/>
        <a:lstStyle/>
        <a:p>
          <a:endParaRPr lang="zh-CN" altLang="en-US"/>
        </a:p>
      </dgm:t>
    </dgm:pt>
    <dgm:pt modelId="{45C6EC26-C426-490C-85DF-C4411479FADA}" type="sibTrans" cxnId="{0263F4F9-FD59-4E8F-B0EE-CB3A15ED52F2}">
      <dgm:prSet/>
      <dgm:spPr/>
      <dgm:t>
        <a:bodyPr/>
        <a:lstStyle/>
        <a:p>
          <a:endParaRPr lang="zh-CN" altLang="en-US"/>
        </a:p>
      </dgm:t>
    </dgm:pt>
    <dgm:pt modelId="{E1BF878E-F9FB-4C98-A219-6EA7879917CE}">
      <dgm:prSet/>
      <dgm:spPr/>
      <dgm:t>
        <a:bodyPr/>
        <a:lstStyle/>
        <a:p>
          <a:r>
            <a:rPr lang="zh-CN" altLang="en-US"/>
            <a:t>告警统计</a:t>
          </a:r>
        </a:p>
      </dgm:t>
    </dgm:pt>
    <dgm:pt modelId="{A52BD11B-A8F4-4391-8121-707E41846C7E}" type="parTrans" cxnId="{26120E8B-1282-478C-9FC7-51C12CB981D8}">
      <dgm:prSet/>
      <dgm:spPr/>
      <dgm:t>
        <a:bodyPr/>
        <a:lstStyle/>
        <a:p>
          <a:endParaRPr lang="zh-CN" altLang="en-US"/>
        </a:p>
      </dgm:t>
    </dgm:pt>
    <dgm:pt modelId="{CBEAB3C3-9A07-40D0-AA95-007BE9C5DE6E}" type="sibTrans" cxnId="{26120E8B-1282-478C-9FC7-51C12CB981D8}">
      <dgm:prSet/>
      <dgm:spPr/>
      <dgm:t>
        <a:bodyPr/>
        <a:lstStyle/>
        <a:p>
          <a:endParaRPr lang="zh-CN" altLang="en-US"/>
        </a:p>
      </dgm:t>
    </dgm:pt>
    <dgm:pt modelId="{B51F753E-9C4D-4146-8EF4-55D9CB109948}" type="pres">
      <dgm:prSet presAssocID="{A41B4CD2-2E31-4D3A-B7A1-16510735BD26}" presName="mainComposite" presStyleCnt="0">
        <dgm:presLayoutVars>
          <dgm:chPref val="1"/>
          <dgm:dir/>
          <dgm:animOne val="branch"/>
          <dgm:animLvl val="lvl"/>
          <dgm:resizeHandles val="exact"/>
        </dgm:presLayoutVars>
      </dgm:prSet>
      <dgm:spPr/>
      <dgm:t>
        <a:bodyPr/>
        <a:lstStyle/>
        <a:p>
          <a:endParaRPr lang="zh-CN" altLang="en-US"/>
        </a:p>
      </dgm:t>
    </dgm:pt>
    <dgm:pt modelId="{CCB69D76-AF21-4EB9-855D-5B3F0B52D7AF}" type="pres">
      <dgm:prSet presAssocID="{A41B4CD2-2E31-4D3A-B7A1-16510735BD26}" presName="hierFlow" presStyleCnt="0"/>
      <dgm:spPr/>
    </dgm:pt>
    <dgm:pt modelId="{959EC8BF-8972-4CA4-83C8-6F50C78ADAC9}" type="pres">
      <dgm:prSet presAssocID="{A41B4CD2-2E31-4D3A-B7A1-16510735BD26}" presName="hierChild1" presStyleCnt="0">
        <dgm:presLayoutVars>
          <dgm:chPref val="1"/>
          <dgm:animOne val="branch"/>
          <dgm:animLvl val="lvl"/>
        </dgm:presLayoutVars>
      </dgm:prSet>
      <dgm:spPr/>
    </dgm:pt>
    <dgm:pt modelId="{5E11DE6B-FA82-43A8-AB47-1F8E24AFC36D}" type="pres">
      <dgm:prSet presAssocID="{8B4EEC8F-35F9-4D00-BDDA-46F5B9535B5E}" presName="Name17" presStyleCnt="0"/>
      <dgm:spPr/>
    </dgm:pt>
    <dgm:pt modelId="{77B42F24-B143-4847-BEAB-61154CB7CE8B}" type="pres">
      <dgm:prSet presAssocID="{8B4EEC8F-35F9-4D00-BDDA-46F5B9535B5E}" presName="level1Shape" presStyleLbl="node0" presStyleIdx="0" presStyleCnt="1">
        <dgm:presLayoutVars>
          <dgm:chPref val="3"/>
        </dgm:presLayoutVars>
      </dgm:prSet>
      <dgm:spPr/>
      <dgm:t>
        <a:bodyPr/>
        <a:lstStyle/>
        <a:p>
          <a:endParaRPr lang="zh-CN" altLang="en-US"/>
        </a:p>
      </dgm:t>
    </dgm:pt>
    <dgm:pt modelId="{4703235A-39EA-4E46-BE23-998F4188E629}" type="pres">
      <dgm:prSet presAssocID="{8B4EEC8F-35F9-4D00-BDDA-46F5B9535B5E}" presName="hierChild2" presStyleCnt="0"/>
      <dgm:spPr/>
    </dgm:pt>
    <dgm:pt modelId="{FF84154C-DFB0-406A-84E4-2E0048512736}" type="pres">
      <dgm:prSet presAssocID="{DCDFB34D-EF80-4A97-A3F8-DFD67FB278EA}" presName="Name25" presStyleLbl="parChTrans1D2" presStyleIdx="0" presStyleCnt="4"/>
      <dgm:spPr/>
      <dgm:t>
        <a:bodyPr/>
        <a:lstStyle/>
        <a:p>
          <a:endParaRPr lang="zh-CN" altLang="en-US"/>
        </a:p>
      </dgm:t>
    </dgm:pt>
    <dgm:pt modelId="{63F97ADF-B6D3-4B7E-996A-F56BD59F2AE9}" type="pres">
      <dgm:prSet presAssocID="{DCDFB34D-EF80-4A97-A3F8-DFD67FB278EA}" presName="connTx" presStyleLbl="parChTrans1D2" presStyleIdx="0" presStyleCnt="4"/>
      <dgm:spPr/>
      <dgm:t>
        <a:bodyPr/>
        <a:lstStyle/>
        <a:p>
          <a:endParaRPr lang="zh-CN" altLang="en-US"/>
        </a:p>
      </dgm:t>
    </dgm:pt>
    <dgm:pt modelId="{19EDC0ED-23B3-4692-A62E-644E6D91D7A7}" type="pres">
      <dgm:prSet presAssocID="{EE6D002C-2535-45EE-94EE-0CAD77038273}" presName="Name30" presStyleCnt="0"/>
      <dgm:spPr/>
    </dgm:pt>
    <dgm:pt modelId="{75E0B587-1175-46ED-B947-7E7C161FE3AE}" type="pres">
      <dgm:prSet presAssocID="{EE6D002C-2535-45EE-94EE-0CAD77038273}" presName="level2Shape" presStyleLbl="asst1" presStyleIdx="0" presStyleCnt="2"/>
      <dgm:spPr/>
      <dgm:t>
        <a:bodyPr/>
        <a:lstStyle/>
        <a:p>
          <a:endParaRPr lang="zh-CN" altLang="en-US"/>
        </a:p>
      </dgm:t>
    </dgm:pt>
    <dgm:pt modelId="{6E20989C-F12A-41AB-B2F5-546694AED10B}" type="pres">
      <dgm:prSet presAssocID="{EE6D002C-2535-45EE-94EE-0CAD77038273}" presName="hierChild3" presStyleCnt="0"/>
      <dgm:spPr/>
    </dgm:pt>
    <dgm:pt modelId="{C456460C-E436-47F9-82B1-DC10AAA01327}" type="pres">
      <dgm:prSet presAssocID="{37C8D2E4-C76F-4060-A822-708738A4FB12}" presName="Name25" presStyleLbl="parChTrans1D3" presStyleIdx="0" presStyleCnt="13"/>
      <dgm:spPr/>
      <dgm:t>
        <a:bodyPr/>
        <a:lstStyle/>
        <a:p>
          <a:endParaRPr lang="zh-CN" altLang="en-US"/>
        </a:p>
      </dgm:t>
    </dgm:pt>
    <dgm:pt modelId="{61995E6F-4478-41C7-ABA4-B5FF086B1BFA}" type="pres">
      <dgm:prSet presAssocID="{37C8D2E4-C76F-4060-A822-708738A4FB12}" presName="connTx" presStyleLbl="parChTrans1D3" presStyleIdx="0" presStyleCnt="13"/>
      <dgm:spPr/>
      <dgm:t>
        <a:bodyPr/>
        <a:lstStyle/>
        <a:p>
          <a:endParaRPr lang="zh-CN" altLang="en-US"/>
        </a:p>
      </dgm:t>
    </dgm:pt>
    <dgm:pt modelId="{FFC886D8-7C47-43E3-90B3-81F201DEAD9A}" type="pres">
      <dgm:prSet presAssocID="{E4CF1A11-6FB4-40FF-99D4-2D4EE012ACA8}" presName="Name30" presStyleCnt="0"/>
      <dgm:spPr/>
    </dgm:pt>
    <dgm:pt modelId="{AA4DD00F-CE71-4499-88EE-A94A9B02A66D}" type="pres">
      <dgm:prSet presAssocID="{E4CF1A11-6FB4-40FF-99D4-2D4EE012ACA8}" presName="level2Shape" presStyleLbl="node3" presStyleIdx="0" presStyleCnt="13"/>
      <dgm:spPr/>
      <dgm:t>
        <a:bodyPr/>
        <a:lstStyle/>
        <a:p>
          <a:endParaRPr lang="zh-CN" altLang="en-US"/>
        </a:p>
      </dgm:t>
    </dgm:pt>
    <dgm:pt modelId="{F7234550-EA3C-4D4C-A63C-E46F61DB64C2}" type="pres">
      <dgm:prSet presAssocID="{E4CF1A11-6FB4-40FF-99D4-2D4EE012ACA8}" presName="hierChild3" presStyleCnt="0"/>
      <dgm:spPr/>
    </dgm:pt>
    <dgm:pt modelId="{2C1FABF7-A2FD-4455-99AB-E6B61F2535E4}" type="pres">
      <dgm:prSet presAssocID="{F78AA72C-A245-41D4-B9C8-F131460442FC}" presName="Name25" presStyleLbl="parChTrans1D3" presStyleIdx="1" presStyleCnt="13"/>
      <dgm:spPr/>
      <dgm:t>
        <a:bodyPr/>
        <a:lstStyle/>
        <a:p>
          <a:endParaRPr lang="zh-CN" altLang="en-US"/>
        </a:p>
      </dgm:t>
    </dgm:pt>
    <dgm:pt modelId="{D017ACC9-B796-42BD-8BD5-549631B557A0}" type="pres">
      <dgm:prSet presAssocID="{F78AA72C-A245-41D4-B9C8-F131460442FC}" presName="connTx" presStyleLbl="parChTrans1D3" presStyleIdx="1" presStyleCnt="13"/>
      <dgm:spPr/>
      <dgm:t>
        <a:bodyPr/>
        <a:lstStyle/>
        <a:p>
          <a:endParaRPr lang="zh-CN" altLang="en-US"/>
        </a:p>
      </dgm:t>
    </dgm:pt>
    <dgm:pt modelId="{83823CD0-59BF-4718-BCD7-85F26251303E}" type="pres">
      <dgm:prSet presAssocID="{FFDE251A-3BDE-4F31-9C62-FEFCCE878968}" presName="Name30" presStyleCnt="0"/>
      <dgm:spPr/>
    </dgm:pt>
    <dgm:pt modelId="{7038FCCD-A09F-481F-903F-E2FFC3B12C90}" type="pres">
      <dgm:prSet presAssocID="{FFDE251A-3BDE-4F31-9C62-FEFCCE878968}" presName="level2Shape" presStyleLbl="node3" presStyleIdx="1" presStyleCnt="13"/>
      <dgm:spPr/>
      <dgm:t>
        <a:bodyPr/>
        <a:lstStyle/>
        <a:p>
          <a:endParaRPr lang="zh-CN" altLang="en-US"/>
        </a:p>
      </dgm:t>
    </dgm:pt>
    <dgm:pt modelId="{14011042-9598-40F1-AB98-0B115CDB4690}" type="pres">
      <dgm:prSet presAssocID="{FFDE251A-3BDE-4F31-9C62-FEFCCE878968}" presName="hierChild3" presStyleCnt="0"/>
      <dgm:spPr/>
    </dgm:pt>
    <dgm:pt modelId="{E5E24FA2-CADE-4872-8FE0-1AAE9A15436E}" type="pres">
      <dgm:prSet presAssocID="{70F47EA3-25FA-4644-8553-8E447D429834}" presName="Name25" presStyleLbl="parChTrans1D3" presStyleIdx="2" presStyleCnt="13"/>
      <dgm:spPr/>
      <dgm:t>
        <a:bodyPr/>
        <a:lstStyle/>
        <a:p>
          <a:endParaRPr lang="zh-CN" altLang="en-US"/>
        </a:p>
      </dgm:t>
    </dgm:pt>
    <dgm:pt modelId="{BEE91A39-FED6-4E39-AEDA-A0EA807E3C2A}" type="pres">
      <dgm:prSet presAssocID="{70F47EA3-25FA-4644-8553-8E447D429834}" presName="connTx" presStyleLbl="parChTrans1D3" presStyleIdx="2" presStyleCnt="13"/>
      <dgm:spPr/>
      <dgm:t>
        <a:bodyPr/>
        <a:lstStyle/>
        <a:p>
          <a:endParaRPr lang="zh-CN" altLang="en-US"/>
        </a:p>
      </dgm:t>
    </dgm:pt>
    <dgm:pt modelId="{2FD305D4-ABE2-49E4-BB07-D09EE3ED678C}" type="pres">
      <dgm:prSet presAssocID="{D1B2DC2B-15EB-4915-ABD9-49421F07A246}" presName="Name30" presStyleCnt="0"/>
      <dgm:spPr/>
    </dgm:pt>
    <dgm:pt modelId="{13BFCABB-DB05-4588-9EC2-F9092DD03A17}" type="pres">
      <dgm:prSet presAssocID="{D1B2DC2B-15EB-4915-ABD9-49421F07A246}" presName="level2Shape" presStyleLbl="node3" presStyleIdx="2" presStyleCnt="13"/>
      <dgm:spPr/>
      <dgm:t>
        <a:bodyPr/>
        <a:lstStyle/>
        <a:p>
          <a:endParaRPr lang="zh-CN" altLang="en-US"/>
        </a:p>
      </dgm:t>
    </dgm:pt>
    <dgm:pt modelId="{3B690AB0-202B-49C3-A196-8837B4E4E361}" type="pres">
      <dgm:prSet presAssocID="{D1B2DC2B-15EB-4915-ABD9-49421F07A246}" presName="hierChild3" presStyleCnt="0"/>
      <dgm:spPr/>
    </dgm:pt>
    <dgm:pt modelId="{F535CDEC-3117-487F-83F5-6F53D8FDBF15}" type="pres">
      <dgm:prSet presAssocID="{028931EB-9D26-45DE-B5BC-6042BE00BE5C}" presName="Name25" presStyleLbl="parChTrans1D3" presStyleIdx="3" presStyleCnt="13"/>
      <dgm:spPr/>
      <dgm:t>
        <a:bodyPr/>
        <a:lstStyle/>
        <a:p>
          <a:endParaRPr lang="zh-CN" altLang="en-US"/>
        </a:p>
      </dgm:t>
    </dgm:pt>
    <dgm:pt modelId="{77708BBE-B4E5-42C1-81A3-71B32A9FFE9B}" type="pres">
      <dgm:prSet presAssocID="{028931EB-9D26-45DE-B5BC-6042BE00BE5C}" presName="connTx" presStyleLbl="parChTrans1D3" presStyleIdx="3" presStyleCnt="13"/>
      <dgm:spPr/>
      <dgm:t>
        <a:bodyPr/>
        <a:lstStyle/>
        <a:p>
          <a:endParaRPr lang="zh-CN" altLang="en-US"/>
        </a:p>
      </dgm:t>
    </dgm:pt>
    <dgm:pt modelId="{2E6BFD55-6EA4-4C73-A5A6-EC1D9087EBDE}" type="pres">
      <dgm:prSet presAssocID="{F7FE8FFC-6547-40FA-B100-7BD0550B5A7B}" presName="Name30" presStyleCnt="0"/>
      <dgm:spPr/>
    </dgm:pt>
    <dgm:pt modelId="{AC0AC626-0404-47FC-BBE0-3F573D649298}" type="pres">
      <dgm:prSet presAssocID="{F7FE8FFC-6547-40FA-B100-7BD0550B5A7B}" presName="level2Shape" presStyleLbl="node3" presStyleIdx="3" presStyleCnt="13"/>
      <dgm:spPr/>
      <dgm:t>
        <a:bodyPr/>
        <a:lstStyle/>
        <a:p>
          <a:endParaRPr lang="zh-CN" altLang="en-US"/>
        </a:p>
      </dgm:t>
    </dgm:pt>
    <dgm:pt modelId="{87FB799A-028F-4EEE-9FC3-CAF91F7FC0BC}" type="pres">
      <dgm:prSet presAssocID="{F7FE8FFC-6547-40FA-B100-7BD0550B5A7B}" presName="hierChild3" presStyleCnt="0"/>
      <dgm:spPr/>
    </dgm:pt>
    <dgm:pt modelId="{B2E6BB16-3CEF-4AC8-B022-9451BA68A4A1}" type="pres">
      <dgm:prSet presAssocID="{A3770B28-FB10-4822-8572-AE9263BDC64E}" presName="Name25" presStyleLbl="parChTrans1D2" presStyleIdx="1" presStyleCnt="4"/>
      <dgm:spPr/>
      <dgm:t>
        <a:bodyPr/>
        <a:lstStyle/>
        <a:p>
          <a:endParaRPr lang="zh-CN" altLang="en-US"/>
        </a:p>
      </dgm:t>
    </dgm:pt>
    <dgm:pt modelId="{28DE6ABD-4582-494B-A2E8-C26ED559C11C}" type="pres">
      <dgm:prSet presAssocID="{A3770B28-FB10-4822-8572-AE9263BDC64E}" presName="connTx" presStyleLbl="parChTrans1D2" presStyleIdx="1" presStyleCnt="4"/>
      <dgm:spPr/>
      <dgm:t>
        <a:bodyPr/>
        <a:lstStyle/>
        <a:p>
          <a:endParaRPr lang="zh-CN" altLang="en-US"/>
        </a:p>
      </dgm:t>
    </dgm:pt>
    <dgm:pt modelId="{47AD7C47-6547-4F2C-B6F3-648450107ADD}" type="pres">
      <dgm:prSet presAssocID="{D4013FF3-0259-43A0-9D5C-823FCAF445B3}" presName="Name30" presStyleCnt="0"/>
      <dgm:spPr/>
    </dgm:pt>
    <dgm:pt modelId="{11292E3B-E7FB-495D-921D-CBA0CCCB1773}" type="pres">
      <dgm:prSet presAssocID="{D4013FF3-0259-43A0-9D5C-823FCAF445B3}" presName="level2Shape" presStyleLbl="asst1" presStyleIdx="1" presStyleCnt="2"/>
      <dgm:spPr/>
      <dgm:t>
        <a:bodyPr/>
        <a:lstStyle/>
        <a:p>
          <a:endParaRPr lang="zh-CN" altLang="en-US"/>
        </a:p>
      </dgm:t>
    </dgm:pt>
    <dgm:pt modelId="{B97521CC-E2D3-49AB-98F7-1ADAA7C80BEA}" type="pres">
      <dgm:prSet presAssocID="{D4013FF3-0259-43A0-9D5C-823FCAF445B3}" presName="hierChild3" presStyleCnt="0"/>
      <dgm:spPr/>
    </dgm:pt>
    <dgm:pt modelId="{DDB59145-4F55-4FA6-9E69-1DA7C141FF85}" type="pres">
      <dgm:prSet presAssocID="{9DD8150C-7E39-43E1-B0E4-39D665AE0E38}" presName="Name25" presStyleLbl="parChTrans1D3" presStyleIdx="4" presStyleCnt="13"/>
      <dgm:spPr/>
      <dgm:t>
        <a:bodyPr/>
        <a:lstStyle/>
        <a:p>
          <a:endParaRPr lang="zh-CN" altLang="en-US"/>
        </a:p>
      </dgm:t>
    </dgm:pt>
    <dgm:pt modelId="{740EF2B6-5FDB-4047-B6D3-D7032F7290CD}" type="pres">
      <dgm:prSet presAssocID="{9DD8150C-7E39-43E1-B0E4-39D665AE0E38}" presName="connTx" presStyleLbl="parChTrans1D3" presStyleIdx="4" presStyleCnt="13"/>
      <dgm:spPr/>
      <dgm:t>
        <a:bodyPr/>
        <a:lstStyle/>
        <a:p>
          <a:endParaRPr lang="zh-CN" altLang="en-US"/>
        </a:p>
      </dgm:t>
    </dgm:pt>
    <dgm:pt modelId="{A7F1C116-D303-41E6-9954-5AB96A4DDEC3}" type="pres">
      <dgm:prSet presAssocID="{2EE902DF-5302-4C77-BE25-C5ECEB0142CD}" presName="Name30" presStyleCnt="0"/>
      <dgm:spPr/>
    </dgm:pt>
    <dgm:pt modelId="{454172A6-5518-4B4F-9424-46FCA5E8DFD4}" type="pres">
      <dgm:prSet presAssocID="{2EE902DF-5302-4C77-BE25-C5ECEB0142CD}" presName="level2Shape" presStyleLbl="node3" presStyleIdx="4" presStyleCnt="13"/>
      <dgm:spPr/>
      <dgm:t>
        <a:bodyPr/>
        <a:lstStyle/>
        <a:p>
          <a:endParaRPr lang="zh-CN" altLang="en-US"/>
        </a:p>
      </dgm:t>
    </dgm:pt>
    <dgm:pt modelId="{DA917651-30CE-40CD-89F0-5E0B765712FC}" type="pres">
      <dgm:prSet presAssocID="{2EE902DF-5302-4C77-BE25-C5ECEB0142CD}" presName="hierChild3" presStyleCnt="0"/>
      <dgm:spPr/>
    </dgm:pt>
    <dgm:pt modelId="{2F6B9FB2-24B4-4C4A-B383-920DDA8D1F06}" type="pres">
      <dgm:prSet presAssocID="{55DA31B3-C50B-4E49-9363-24E519B90F41}" presName="Name25" presStyleLbl="parChTrans1D3" presStyleIdx="5" presStyleCnt="13"/>
      <dgm:spPr/>
      <dgm:t>
        <a:bodyPr/>
        <a:lstStyle/>
        <a:p>
          <a:endParaRPr lang="zh-CN" altLang="en-US"/>
        </a:p>
      </dgm:t>
    </dgm:pt>
    <dgm:pt modelId="{7918594B-4431-4E8D-8670-9AC4DE85EF9C}" type="pres">
      <dgm:prSet presAssocID="{55DA31B3-C50B-4E49-9363-24E519B90F41}" presName="connTx" presStyleLbl="parChTrans1D3" presStyleIdx="5" presStyleCnt="13"/>
      <dgm:spPr/>
      <dgm:t>
        <a:bodyPr/>
        <a:lstStyle/>
        <a:p>
          <a:endParaRPr lang="zh-CN" altLang="en-US"/>
        </a:p>
      </dgm:t>
    </dgm:pt>
    <dgm:pt modelId="{927D3CF8-C52B-44EF-BC25-096A29596D30}" type="pres">
      <dgm:prSet presAssocID="{4DDF2F54-C41D-44DD-8AB4-DDF52A27FFDC}" presName="Name30" presStyleCnt="0"/>
      <dgm:spPr/>
    </dgm:pt>
    <dgm:pt modelId="{4DC26858-B37A-4C06-BCB2-931C54CF2BDA}" type="pres">
      <dgm:prSet presAssocID="{4DDF2F54-C41D-44DD-8AB4-DDF52A27FFDC}" presName="level2Shape" presStyleLbl="node3" presStyleIdx="5" presStyleCnt="13"/>
      <dgm:spPr/>
      <dgm:t>
        <a:bodyPr/>
        <a:lstStyle/>
        <a:p>
          <a:endParaRPr lang="zh-CN" altLang="en-US"/>
        </a:p>
      </dgm:t>
    </dgm:pt>
    <dgm:pt modelId="{E79F1C62-D349-4C32-AF83-35CA57AADC4A}" type="pres">
      <dgm:prSet presAssocID="{4DDF2F54-C41D-44DD-8AB4-DDF52A27FFDC}" presName="hierChild3" presStyleCnt="0"/>
      <dgm:spPr/>
    </dgm:pt>
    <dgm:pt modelId="{56632C47-9222-4074-B089-636B4A1607A8}" type="pres">
      <dgm:prSet presAssocID="{2ABA3430-F108-4938-8D2E-4855014D9550}" presName="Name25" presStyleLbl="parChTrans1D3" presStyleIdx="6" presStyleCnt="13"/>
      <dgm:spPr/>
      <dgm:t>
        <a:bodyPr/>
        <a:lstStyle/>
        <a:p>
          <a:endParaRPr lang="zh-CN" altLang="en-US"/>
        </a:p>
      </dgm:t>
    </dgm:pt>
    <dgm:pt modelId="{6C16BB0D-CD61-4DCE-B33B-5362986E1B35}" type="pres">
      <dgm:prSet presAssocID="{2ABA3430-F108-4938-8D2E-4855014D9550}" presName="connTx" presStyleLbl="parChTrans1D3" presStyleIdx="6" presStyleCnt="13"/>
      <dgm:spPr/>
      <dgm:t>
        <a:bodyPr/>
        <a:lstStyle/>
        <a:p>
          <a:endParaRPr lang="zh-CN" altLang="en-US"/>
        </a:p>
      </dgm:t>
    </dgm:pt>
    <dgm:pt modelId="{F53F24FE-188D-4E2C-BB3E-38D8C4080D73}" type="pres">
      <dgm:prSet presAssocID="{A4F9C6FC-117A-4E4B-AF75-5F3FAAE30CA4}" presName="Name30" presStyleCnt="0"/>
      <dgm:spPr/>
    </dgm:pt>
    <dgm:pt modelId="{4295600A-823D-4E36-AB16-CF3A903301F3}" type="pres">
      <dgm:prSet presAssocID="{A4F9C6FC-117A-4E4B-AF75-5F3FAAE30CA4}" presName="level2Shape" presStyleLbl="node3" presStyleIdx="6" presStyleCnt="13"/>
      <dgm:spPr/>
      <dgm:t>
        <a:bodyPr/>
        <a:lstStyle/>
        <a:p>
          <a:endParaRPr lang="zh-CN" altLang="en-US"/>
        </a:p>
      </dgm:t>
    </dgm:pt>
    <dgm:pt modelId="{3C55CE8C-0087-4698-A9F6-A74E638CCC4B}" type="pres">
      <dgm:prSet presAssocID="{A4F9C6FC-117A-4E4B-AF75-5F3FAAE30CA4}" presName="hierChild3" presStyleCnt="0"/>
      <dgm:spPr/>
    </dgm:pt>
    <dgm:pt modelId="{E32B306F-0F68-48F8-86BB-D600C43ED3C2}" type="pres">
      <dgm:prSet presAssocID="{FE8140CE-7AB8-4698-AB1A-A308A61B0D54}" presName="Name25" presStyleLbl="parChTrans1D3" presStyleIdx="7" presStyleCnt="13"/>
      <dgm:spPr/>
      <dgm:t>
        <a:bodyPr/>
        <a:lstStyle/>
        <a:p>
          <a:endParaRPr lang="zh-CN" altLang="en-US"/>
        </a:p>
      </dgm:t>
    </dgm:pt>
    <dgm:pt modelId="{8DFB12B7-F996-49C8-8D3D-DC7CEE8D69C5}" type="pres">
      <dgm:prSet presAssocID="{FE8140CE-7AB8-4698-AB1A-A308A61B0D54}" presName="connTx" presStyleLbl="parChTrans1D3" presStyleIdx="7" presStyleCnt="13"/>
      <dgm:spPr/>
      <dgm:t>
        <a:bodyPr/>
        <a:lstStyle/>
        <a:p>
          <a:endParaRPr lang="zh-CN" altLang="en-US"/>
        </a:p>
      </dgm:t>
    </dgm:pt>
    <dgm:pt modelId="{48D51F56-C79D-4189-89D2-E8E0BF517255}" type="pres">
      <dgm:prSet presAssocID="{AB7DCDBE-EE2B-40DD-9CBE-640EB241AA43}" presName="Name30" presStyleCnt="0"/>
      <dgm:spPr/>
    </dgm:pt>
    <dgm:pt modelId="{BC45BB60-D850-479A-93A4-04C68F9388B9}" type="pres">
      <dgm:prSet presAssocID="{AB7DCDBE-EE2B-40DD-9CBE-640EB241AA43}" presName="level2Shape" presStyleLbl="node3" presStyleIdx="7" presStyleCnt="13"/>
      <dgm:spPr/>
      <dgm:t>
        <a:bodyPr/>
        <a:lstStyle/>
        <a:p>
          <a:endParaRPr lang="zh-CN" altLang="en-US"/>
        </a:p>
      </dgm:t>
    </dgm:pt>
    <dgm:pt modelId="{46C65970-36C8-4783-83A6-72CB2800ADAA}" type="pres">
      <dgm:prSet presAssocID="{AB7DCDBE-EE2B-40DD-9CBE-640EB241AA43}" presName="hierChild3" presStyleCnt="0"/>
      <dgm:spPr/>
    </dgm:pt>
    <dgm:pt modelId="{7649FEE0-7D5A-4268-80C7-A8762BA10131}" type="pres">
      <dgm:prSet presAssocID="{7F876B5F-D69E-47BF-8AED-53C78A121022}" presName="Name25" presStyleLbl="parChTrans1D2" presStyleIdx="2" presStyleCnt="4"/>
      <dgm:spPr/>
      <dgm:t>
        <a:bodyPr/>
        <a:lstStyle/>
        <a:p>
          <a:endParaRPr lang="zh-CN" altLang="en-US"/>
        </a:p>
      </dgm:t>
    </dgm:pt>
    <dgm:pt modelId="{D345FE2F-E778-4794-A63F-2D9A6BDDA3A1}" type="pres">
      <dgm:prSet presAssocID="{7F876B5F-D69E-47BF-8AED-53C78A121022}" presName="connTx" presStyleLbl="parChTrans1D2" presStyleIdx="2" presStyleCnt="4"/>
      <dgm:spPr/>
      <dgm:t>
        <a:bodyPr/>
        <a:lstStyle/>
        <a:p>
          <a:endParaRPr lang="zh-CN" altLang="en-US"/>
        </a:p>
      </dgm:t>
    </dgm:pt>
    <dgm:pt modelId="{03D559F0-A9FA-41F8-9F13-D5FF7F9D7A4A}" type="pres">
      <dgm:prSet presAssocID="{A28E8BF6-DCDB-46CC-845B-3983AABC8FEF}" presName="Name30" presStyleCnt="0"/>
      <dgm:spPr/>
    </dgm:pt>
    <dgm:pt modelId="{AE544264-284E-4F52-A656-8AD41A9874A9}" type="pres">
      <dgm:prSet presAssocID="{A28E8BF6-DCDB-46CC-845B-3983AABC8FEF}" presName="level2Shape" presStyleLbl="node2" presStyleIdx="0" presStyleCnt="2"/>
      <dgm:spPr/>
      <dgm:t>
        <a:bodyPr/>
        <a:lstStyle/>
        <a:p>
          <a:endParaRPr lang="zh-CN" altLang="en-US"/>
        </a:p>
      </dgm:t>
    </dgm:pt>
    <dgm:pt modelId="{019F872B-6F40-44B9-B0A2-F6D4D4F3A4A4}" type="pres">
      <dgm:prSet presAssocID="{A28E8BF6-DCDB-46CC-845B-3983AABC8FEF}" presName="hierChild3" presStyleCnt="0"/>
      <dgm:spPr/>
    </dgm:pt>
    <dgm:pt modelId="{39BE3124-7D88-4941-AFC6-DCB0EC8AB3E4}" type="pres">
      <dgm:prSet presAssocID="{1EA87A33-3625-47A3-BF0B-59E99A2912B0}" presName="Name25" presStyleLbl="parChTrans1D3" presStyleIdx="8" presStyleCnt="13"/>
      <dgm:spPr/>
      <dgm:t>
        <a:bodyPr/>
        <a:lstStyle/>
        <a:p>
          <a:endParaRPr lang="zh-CN" altLang="en-US"/>
        </a:p>
      </dgm:t>
    </dgm:pt>
    <dgm:pt modelId="{971426B6-6C3E-46DE-94C9-6584BCD3E3CD}" type="pres">
      <dgm:prSet presAssocID="{1EA87A33-3625-47A3-BF0B-59E99A2912B0}" presName="connTx" presStyleLbl="parChTrans1D3" presStyleIdx="8" presStyleCnt="13"/>
      <dgm:spPr/>
      <dgm:t>
        <a:bodyPr/>
        <a:lstStyle/>
        <a:p>
          <a:endParaRPr lang="zh-CN" altLang="en-US"/>
        </a:p>
      </dgm:t>
    </dgm:pt>
    <dgm:pt modelId="{60CB4F09-1846-435C-84C3-D89ECF646818}" type="pres">
      <dgm:prSet presAssocID="{F872870B-A79B-49F1-9098-A479D4AA61D4}" presName="Name30" presStyleCnt="0"/>
      <dgm:spPr/>
    </dgm:pt>
    <dgm:pt modelId="{3F86CE0B-B8A7-4536-8460-D3DF3AA2C973}" type="pres">
      <dgm:prSet presAssocID="{F872870B-A79B-49F1-9098-A479D4AA61D4}" presName="level2Shape" presStyleLbl="node3" presStyleIdx="8" presStyleCnt="13"/>
      <dgm:spPr/>
      <dgm:t>
        <a:bodyPr/>
        <a:lstStyle/>
        <a:p>
          <a:endParaRPr lang="zh-CN" altLang="en-US"/>
        </a:p>
      </dgm:t>
    </dgm:pt>
    <dgm:pt modelId="{7FA3AB47-CD69-4FE1-995E-811FF186BA0B}" type="pres">
      <dgm:prSet presAssocID="{F872870B-A79B-49F1-9098-A479D4AA61D4}" presName="hierChild3" presStyleCnt="0"/>
      <dgm:spPr/>
    </dgm:pt>
    <dgm:pt modelId="{4F927C67-B5B3-4064-A00B-345BABC6E68E}" type="pres">
      <dgm:prSet presAssocID="{9AFBB3DD-1915-4F2B-B526-C1A426BF77D8}" presName="Name25" presStyleLbl="parChTrans1D3" presStyleIdx="9" presStyleCnt="13"/>
      <dgm:spPr/>
      <dgm:t>
        <a:bodyPr/>
        <a:lstStyle/>
        <a:p>
          <a:endParaRPr lang="zh-CN" altLang="en-US"/>
        </a:p>
      </dgm:t>
    </dgm:pt>
    <dgm:pt modelId="{5849DEE3-B22C-4B3F-8E84-D3F62FDD9AFF}" type="pres">
      <dgm:prSet presAssocID="{9AFBB3DD-1915-4F2B-B526-C1A426BF77D8}" presName="connTx" presStyleLbl="parChTrans1D3" presStyleIdx="9" presStyleCnt="13"/>
      <dgm:spPr/>
      <dgm:t>
        <a:bodyPr/>
        <a:lstStyle/>
        <a:p>
          <a:endParaRPr lang="zh-CN" altLang="en-US"/>
        </a:p>
      </dgm:t>
    </dgm:pt>
    <dgm:pt modelId="{D0FC5D74-0C43-42A8-9E63-5516C0581E31}" type="pres">
      <dgm:prSet presAssocID="{34503623-A2B9-4FB4-A047-CF0ADB811E38}" presName="Name30" presStyleCnt="0"/>
      <dgm:spPr/>
    </dgm:pt>
    <dgm:pt modelId="{45F30ADA-1EF1-40A3-933A-ED09A594840C}" type="pres">
      <dgm:prSet presAssocID="{34503623-A2B9-4FB4-A047-CF0ADB811E38}" presName="level2Shape" presStyleLbl="node3" presStyleIdx="9" presStyleCnt="13"/>
      <dgm:spPr/>
      <dgm:t>
        <a:bodyPr/>
        <a:lstStyle/>
        <a:p>
          <a:endParaRPr lang="zh-CN" altLang="en-US"/>
        </a:p>
      </dgm:t>
    </dgm:pt>
    <dgm:pt modelId="{7469D17B-FFF3-4AB4-9415-F4F71915E2C4}" type="pres">
      <dgm:prSet presAssocID="{34503623-A2B9-4FB4-A047-CF0ADB811E38}" presName="hierChild3" presStyleCnt="0"/>
      <dgm:spPr/>
    </dgm:pt>
    <dgm:pt modelId="{99BA40B0-8219-42C0-99F1-58CBC85C474E}" type="pres">
      <dgm:prSet presAssocID="{1F944D81-05B0-4658-9D36-C36C8469C155}" presName="Name25" presStyleLbl="parChTrans1D2" presStyleIdx="3" presStyleCnt="4"/>
      <dgm:spPr/>
      <dgm:t>
        <a:bodyPr/>
        <a:lstStyle/>
        <a:p>
          <a:endParaRPr lang="zh-CN" altLang="en-US"/>
        </a:p>
      </dgm:t>
    </dgm:pt>
    <dgm:pt modelId="{08DD019A-A480-47B6-89C7-CECEC3063C07}" type="pres">
      <dgm:prSet presAssocID="{1F944D81-05B0-4658-9D36-C36C8469C155}" presName="connTx" presStyleLbl="parChTrans1D2" presStyleIdx="3" presStyleCnt="4"/>
      <dgm:spPr/>
      <dgm:t>
        <a:bodyPr/>
        <a:lstStyle/>
        <a:p>
          <a:endParaRPr lang="zh-CN" altLang="en-US"/>
        </a:p>
      </dgm:t>
    </dgm:pt>
    <dgm:pt modelId="{7FC572D8-504C-4DDC-B6DF-277C0208246B}" type="pres">
      <dgm:prSet presAssocID="{4C4138FB-07C2-4654-8073-BD463D33E0BB}" presName="Name30" presStyleCnt="0"/>
      <dgm:spPr/>
    </dgm:pt>
    <dgm:pt modelId="{A8BDFAFB-42A4-4C4E-A592-43883B83FF17}" type="pres">
      <dgm:prSet presAssocID="{4C4138FB-07C2-4654-8073-BD463D33E0BB}" presName="level2Shape" presStyleLbl="node2" presStyleIdx="1" presStyleCnt="2"/>
      <dgm:spPr/>
      <dgm:t>
        <a:bodyPr/>
        <a:lstStyle/>
        <a:p>
          <a:endParaRPr lang="zh-CN" altLang="en-US"/>
        </a:p>
      </dgm:t>
    </dgm:pt>
    <dgm:pt modelId="{79B79DB9-C43D-4F96-8AB1-BD83077E7A90}" type="pres">
      <dgm:prSet presAssocID="{4C4138FB-07C2-4654-8073-BD463D33E0BB}" presName="hierChild3" presStyleCnt="0"/>
      <dgm:spPr/>
    </dgm:pt>
    <dgm:pt modelId="{3491995E-CA9A-4BA0-B587-823AE4539F70}" type="pres">
      <dgm:prSet presAssocID="{2E3C9841-A6EF-4521-BB5C-A34D9F69DA9C}" presName="Name25" presStyleLbl="parChTrans1D3" presStyleIdx="10" presStyleCnt="13"/>
      <dgm:spPr/>
      <dgm:t>
        <a:bodyPr/>
        <a:lstStyle/>
        <a:p>
          <a:endParaRPr lang="zh-CN" altLang="en-US"/>
        </a:p>
      </dgm:t>
    </dgm:pt>
    <dgm:pt modelId="{C5E99210-B05D-479B-AE90-B85F634632CA}" type="pres">
      <dgm:prSet presAssocID="{2E3C9841-A6EF-4521-BB5C-A34D9F69DA9C}" presName="connTx" presStyleLbl="parChTrans1D3" presStyleIdx="10" presStyleCnt="13"/>
      <dgm:spPr/>
      <dgm:t>
        <a:bodyPr/>
        <a:lstStyle/>
        <a:p>
          <a:endParaRPr lang="zh-CN" altLang="en-US"/>
        </a:p>
      </dgm:t>
    </dgm:pt>
    <dgm:pt modelId="{94843DD8-BED9-431E-8E7D-D2EEB6C644A5}" type="pres">
      <dgm:prSet presAssocID="{9CF0CFAB-2F89-485C-8CD4-04E83551A120}" presName="Name30" presStyleCnt="0"/>
      <dgm:spPr/>
    </dgm:pt>
    <dgm:pt modelId="{8749A1CC-5961-4D24-8326-E8F5731F4B73}" type="pres">
      <dgm:prSet presAssocID="{9CF0CFAB-2F89-485C-8CD4-04E83551A120}" presName="level2Shape" presStyleLbl="node3" presStyleIdx="10" presStyleCnt="13"/>
      <dgm:spPr/>
      <dgm:t>
        <a:bodyPr/>
        <a:lstStyle/>
        <a:p>
          <a:endParaRPr lang="zh-CN" altLang="en-US"/>
        </a:p>
      </dgm:t>
    </dgm:pt>
    <dgm:pt modelId="{7FF432BC-954D-40D8-B85A-6C93325CF2D6}" type="pres">
      <dgm:prSet presAssocID="{9CF0CFAB-2F89-485C-8CD4-04E83551A120}" presName="hierChild3" presStyleCnt="0"/>
      <dgm:spPr/>
    </dgm:pt>
    <dgm:pt modelId="{F3F4A381-C64E-48A0-87F4-494AD9F1CDD4}" type="pres">
      <dgm:prSet presAssocID="{2ED10C3A-234F-4702-9181-3B325EE33D0C}" presName="Name25" presStyleLbl="parChTrans1D3" presStyleIdx="11" presStyleCnt="13"/>
      <dgm:spPr/>
      <dgm:t>
        <a:bodyPr/>
        <a:lstStyle/>
        <a:p>
          <a:endParaRPr lang="zh-CN" altLang="en-US"/>
        </a:p>
      </dgm:t>
    </dgm:pt>
    <dgm:pt modelId="{FDBC19EF-6B22-4D72-AE91-DA93D3AB30F8}" type="pres">
      <dgm:prSet presAssocID="{2ED10C3A-234F-4702-9181-3B325EE33D0C}" presName="connTx" presStyleLbl="parChTrans1D3" presStyleIdx="11" presStyleCnt="13"/>
      <dgm:spPr/>
      <dgm:t>
        <a:bodyPr/>
        <a:lstStyle/>
        <a:p>
          <a:endParaRPr lang="zh-CN" altLang="en-US"/>
        </a:p>
      </dgm:t>
    </dgm:pt>
    <dgm:pt modelId="{B0253176-2610-4ECA-9C1B-37DE86C08FB1}" type="pres">
      <dgm:prSet presAssocID="{4E147834-A144-4BAC-9914-339680FAB046}" presName="Name30" presStyleCnt="0"/>
      <dgm:spPr/>
    </dgm:pt>
    <dgm:pt modelId="{FD4421BD-8602-4446-AE0A-E6C4469606C9}" type="pres">
      <dgm:prSet presAssocID="{4E147834-A144-4BAC-9914-339680FAB046}" presName="level2Shape" presStyleLbl="node3" presStyleIdx="11" presStyleCnt="13"/>
      <dgm:spPr/>
      <dgm:t>
        <a:bodyPr/>
        <a:lstStyle/>
        <a:p>
          <a:endParaRPr lang="zh-CN" altLang="en-US"/>
        </a:p>
      </dgm:t>
    </dgm:pt>
    <dgm:pt modelId="{45FDE2DB-A81B-4351-9B84-BFE44FCFE01C}" type="pres">
      <dgm:prSet presAssocID="{4E147834-A144-4BAC-9914-339680FAB046}" presName="hierChild3" presStyleCnt="0"/>
      <dgm:spPr/>
    </dgm:pt>
    <dgm:pt modelId="{102023E0-2223-4C98-81D2-3686CBAA0735}" type="pres">
      <dgm:prSet presAssocID="{A52BD11B-A8F4-4391-8121-707E41846C7E}" presName="Name25" presStyleLbl="parChTrans1D3" presStyleIdx="12" presStyleCnt="13"/>
      <dgm:spPr/>
      <dgm:t>
        <a:bodyPr/>
        <a:lstStyle/>
        <a:p>
          <a:endParaRPr lang="zh-CN" altLang="en-US"/>
        </a:p>
      </dgm:t>
    </dgm:pt>
    <dgm:pt modelId="{679958E5-69A8-4850-9D58-DA84DD25145B}" type="pres">
      <dgm:prSet presAssocID="{A52BD11B-A8F4-4391-8121-707E41846C7E}" presName="connTx" presStyleLbl="parChTrans1D3" presStyleIdx="12" presStyleCnt="13"/>
      <dgm:spPr/>
      <dgm:t>
        <a:bodyPr/>
        <a:lstStyle/>
        <a:p>
          <a:endParaRPr lang="zh-CN" altLang="en-US"/>
        </a:p>
      </dgm:t>
    </dgm:pt>
    <dgm:pt modelId="{D8DFF83B-031A-48B1-AD6D-2D4DCA98FE9E}" type="pres">
      <dgm:prSet presAssocID="{E1BF878E-F9FB-4C98-A219-6EA7879917CE}" presName="Name30" presStyleCnt="0"/>
      <dgm:spPr/>
    </dgm:pt>
    <dgm:pt modelId="{51DDE174-78B3-4048-A574-B0795CE83F38}" type="pres">
      <dgm:prSet presAssocID="{E1BF878E-F9FB-4C98-A219-6EA7879917CE}" presName="level2Shape" presStyleLbl="node3" presStyleIdx="12" presStyleCnt="13"/>
      <dgm:spPr/>
      <dgm:t>
        <a:bodyPr/>
        <a:lstStyle/>
        <a:p>
          <a:endParaRPr lang="zh-CN" altLang="en-US"/>
        </a:p>
      </dgm:t>
    </dgm:pt>
    <dgm:pt modelId="{850F9D49-F8A3-4C9A-9B62-BBC2857F92FE}" type="pres">
      <dgm:prSet presAssocID="{E1BF878E-F9FB-4C98-A219-6EA7879917CE}" presName="hierChild3" presStyleCnt="0"/>
      <dgm:spPr/>
    </dgm:pt>
    <dgm:pt modelId="{24B56ED4-ECC2-4537-8FF9-E3108F51B993}" type="pres">
      <dgm:prSet presAssocID="{A41B4CD2-2E31-4D3A-B7A1-16510735BD26}" presName="bgShapesFlow" presStyleCnt="0"/>
      <dgm:spPr/>
    </dgm:pt>
  </dgm:ptLst>
  <dgm:cxnLst>
    <dgm:cxn modelId="{4988316F-FF2D-4161-904F-B3844A7586D7}" type="presOf" srcId="{A3770B28-FB10-4822-8572-AE9263BDC64E}" destId="{28DE6ABD-4582-494B-A2E8-C26ED559C11C}" srcOrd="1" destOrd="0" presId="urn:microsoft.com/office/officeart/2005/8/layout/hierarchy5"/>
    <dgm:cxn modelId="{25E83FF7-3093-42BA-AAEE-59DB5B0797EE}" type="presOf" srcId="{028931EB-9D26-45DE-B5BC-6042BE00BE5C}" destId="{F535CDEC-3117-487F-83F5-6F53D8FDBF15}" srcOrd="0" destOrd="0" presId="urn:microsoft.com/office/officeart/2005/8/layout/hierarchy5"/>
    <dgm:cxn modelId="{95B043D7-36ED-4986-9AAA-4C19ED7003DF}" type="presOf" srcId="{EE6D002C-2535-45EE-94EE-0CAD77038273}" destId="{75E0B587-1175-46ED-B947-7E7C161FE3AE}" srcOrd="0" destOrd="0" presId="urn:microsoft.com/office/officeart/2005/8/layout/hierarchy5"/>
    <dgm:cxn modelId="{69B4BC36-6DB0-4484-AE7A-2441189F7171}" srcId="{A41B4CD2-2E31-4D3A-B7A1-16510735BD26}" destId="{8B4EEC8F-35F9-4D00-BDDA-46F5B9535B5E}" srcOrd="0" destOrd="0" parTransId="{DB7AC2E2-393D-46BB-9AFE-EE38311D1F38}" sibTransId="{086A2408-BD0B-42F8-9B56-8E784A5309AE}"/>
    <dgm:cxn modelId="{9CA2F176-3B81-4B9D-A92D-CBB064B269B5}" type="presOf" srcId="{9AFBB3DD-1915-4F2B-B526-C1A426BF77D8}" destId="{5849DEE3-B22C-4B3F-8E84-D3F62FDD9AFF}" srcOrd="1" destOrd="0" presId="urn:microsoft.com/office/officeart/2005/8/layout/hierarchy5"/>
    <dgm:cxn modelId="{F566D5F9-1B82-4CD6-8963-085AEFC60786}" type="presOf" srcId="{A52BD11B-A8F4-4391-8121-707E41846C7E}" destId="{102023E0-2223-4C98-81D2-3686CBAA0735}" srcOrd="0" destOrd="0" presId="urn:microsoft.com/office/officeart/2005/8/layout/hierarchy5"/>
    <dgm:cxn modelId="{C411BC55-C03D-468A-9997-E93358692FF2}" type="presOf" srcId="{2EE902DF-5302-4C77-BE25-C5ECEB0142CD}" destId="{454172A6-5518-4B4F-9424-46FCA5E8DFD4}" srcOrd="0" destOrd="0" presId="urn:microsoft.com/office/officeart/2005/8/layout/hierarchy5"/>
    <dgm:cxn modelId="{821BA346-1505-4B7C-BE51-B0091D0E7FBF}" type="presOf" srcId="{E1BF878E-F9FB-4C98-A219-6EA7879917CE}" destId="{51DDE174-78B3-4048-A574-B0795CE83F38}" srcOrd="0" destOrd="0" presId="urn:microsoft.com/office/officeart/2005/8/layout/hierarchy5"/>
    <dgm:cxn modelId="{C28D1A1D-ED38-40E0-890E-A6D7273FCECA}" type="presOf" srcId="{AB7DCDBE-EE2B-40DD-9CBE-640EB241AA43}" destId="{BC45BB60-D850-479A-93A4-04C68F9388B9}" srcOrd="0" destOrd="0" presId="urn:microsoft.com/office/officeart/2005/8/layout/hierarchy5"/>
    <dgm:cxn modelId="{946B0C38-AC86-4137-A519-0CD0A9704E4B}" type="presOf" srcId="{2E3C9841-A6EF-4521-BB5C-A34D9F69DA9C}" destId="{3491995E-CA9A-4BA0-B587-823AE4539F70}" srcOrd="0" destOrd="0" presId="urn:microsoft.com/office/officeart/2005/8/layout/hierarchy5"/>
    <dgm:cxn modelId="{80584F2D-483F-4A7C-8101-8A1A3CBBD23B}" srcId="{A28E8BF6-DCDB-46CC-845B-3983AABC8FEF}" destId="{34503623-A2B9-4FB4-A047-CF0ADB811E38}" srcOrd="1" destOrd="0" parTransId="{9AFBB3DD-1915-4F2B-B526-C1A426BF77D8}" sibTransId="{AA304266-EC19-4777-930E-B036D79390C3}"/>
    <dgm:cxn modelId="{89566B68-A079-4AED-B1C3-D861D0C0A430}" srcId="{EE6D002C-2535-45EE-94EE-0CAD77038273}" destId="{D1B2DC2B-15EB-4915-ABD9-49421F07A246}" srcOrd="2" destOrd="0" parTransId="{70F47EA3-25FA-4644-8553-8E447D429834}" sibTransId="{11D66334-92C5-4E2B-BB94-431A05B47394}"/>
    <dgm:cxn modelId="{18DBABA4-C30D-4DA0-99D0-183E00FD9E81}" srcId="{8B4EEC8F-35F9-4D00-BDDA-46F5B9535B5E}" destId="{EE6D002C-2535-45EE-94EE-0CAD77038273}" srcOrd="0" destOrd="0" parTransId="{DCDFB34D-EF80-4A97-A3F8-DFD67FB278EA}" sibTransId="{E694E95B-0D20-4633-8BCD-4EDBC7744FE2}"/>
    <dgm:cxn modelId="{BDE1E59C-AF8B-4123-A7B7-C4100ECD2EA7}" srcId="{A28E8BF6-DCDB-46CC-845B-3983AABC8FEF}" destId="{F872870B-A79B-49F1-9098-A479D4AA61D4}" srcOrd="0" destOrd="0" parTransId="{1EA87A33-3625-47A3-BF0B-59E99A2912B0}" sibTransId="{F844384A-01C7-4DAD-8520-0A55D44F125B}"/>
    <dgm:cxn modelId="{1274B0CC-077F-4F0E-B8E9-A6729E1484C3}" type="presOf" srcId="{F78AA72C-A245-41D4-B9C8-F131460442FC}" destId="{D017ACC9-B796-42BD-8BD5-549631B557A0}" srcOrd="1" destOrd="0" presId="urn:microsoft.com/office/officeart/2005/8/layout/hierarchy5"/>
    <dgm:cxn modelId="{2095CE2A-ADD6-41BF-88C8-342304FE4C7B}" type="presOf" srcId="{A41B4CD2-2E31-4D3A-B7A1-16510735BD26}" destId="{B51F753E-9C4D-4146-8EF4-55D9CB109948}" srcOrd="0" destOrd="0" presId="urn:microsoft.com/office/officeart/2005/8/layout/hierarchy5"/>
    <dgm:cxn modelId="{364FED14-5D37-4524-B0C3-26987FF61002}" type="presOf" srcId="{1F944D81-05B0-4658-9D36-C36C8469C155}" destId="{99BA40B0-8219-42C0-99F1-58CBC85C474E}" srcOrd="0" destOrd="0" presId="urn:microsoft.com/office/officeart/2005/8/layout/hierarchy5"/>
    <dgm:cxn modelId="{61790AE5-FCB0-49A8-9895-1A29C0C97F3E}" type="presOf" srcId="{1F944D81-05B0-4658-9D36-C36C8469C155}" destId="{08DD019A-A480-47B6-89C7-CECEC3063C07}" srcOrd="1" destOrd="0" presId="urn:microsoft.com/office/officeart/2005/8/layout/hierarchy5"/>
    <dgm:cxn modelId="{FBF69FF1-945C-4FE4-B4D7-8337BE38972B}" type="presOf" srcId="{A52BD11B-A8F4-4391-8121-707E41846C7E}" destId="{679958E5-69A8-4850-9D58-DA84DD25145B}" srcOrd="1" destOrd="0" presId="urn:microsoft.com/office/officeart/2005/8/layout/hierarchy5"/>
    <dgm:cxn modelId="{2C652315-98BE-4877-A6EB-C3AC1BE629EB}" type="presOf" srcId="{2ABA3430-F108-4938-8D2E-4855014D9550}" destId="{6C16BB0D-CD61-4DCE-B33B-5362986E1B35}" srcOrd="1" destOrd="0" presId="urn:microsoft.com/office/officeart/2005/8/layout/hierarchy5"/>
    <dgm:cxn modelId="{35D0FA58-455E-4367-838E-FDC278C97A44}" srcId="{EE6D002C-2535-45EE-94EE-0CAD77038273}" destId="{E4CF1A11-6FB4-40FF-99D4-2D4EE012ACA8}" srcOrd="0" destOrd="0" parTransId="{37C8D2E4-C76F-4060-A822-708738A4FB12}" sibTransId="{2B35C272-03B8-4FE5-99F9-334DA3513347}"/>
    <dgm:cxn modelId="{95A26645-752B-49C2-A949-A0753EA06B42}" type="presOf" srcId="{70F47EA3-25FA-4644-8553-8E447D429834}" destId="{BEE91A39-FED6-4E39-AEDA-A0EA807E3C2A}" srcOrd="1" destOrd="0" presId="urn:microsoft.com/office/officeart/2005/8/layout/hierarchy5"/>
    <dgm:cxn modelId="{160E6664-09BF-4363-B111-6D175E7CC3DF}" type="presOf" srcId="{1EA87A33-3625-47A3-BF0B-59E99A2912B0}" destId="{971426B6-6C3E-46DE-94C9-6584BCD3E3CD}" srcOrd="1" destOrd="0" presId="urn:microsoft.com/office/officeart/2005/8/layout/hierarchy5"/>
    <dgm:cxn modelId="{7733F933-E169-4B95-B346-41A744D8A962}" type="presOf" srcId="{FFDE251A-3BDE-4F31-9C62-FEFCCE878968}" destId="{7038FCCD-A09F-481F-903F-E2FFC3B12C90}" srcOrd="0" destOrd="0" presId="urn:microsoft.com/office/officeart/2005/8/layout/hierarchy5"/>
    <dgm:cxn modelId="{BF881868-53DB-4CEA-A554-95281ABD7CEC}" type="presOf" srcId="{A3770B28-FB10-4822-8572-AE9263BDC64E}" destId="{B2E6BB16-3CEF-4AC8-B022-9451BA68A4A1}" srcOrd="0" destOrd="0" presId="urn:microsoft.com/office/officeart/2005/8/layout/hierarchy5"/>
    <dgm:cxn modelId="{AD78DFC9-0605-44D5-9343-70C2CC58C586}" srcId="{8B4EEC8F-35F9-4D00-BDDA-46F5B9535B5E}" destId="{4C4138FB-07C2-4654-8073-BD463D33E0BB}" srcOrd="3" destOrd="0" parTransId="{1F944D81-05B0-4658-9D36-C36C8469C155}" sibTransId="{B3B328AD-CF49-4C11-942E-B6B5A7531109}"/>
    <dgm:cxn modelId="{EEF38D6F-B028-4880-9745-7462FD491F5F}" type="presOf" srcId="{028931EB-9D26-45DE-B5BC-6042BE00BE5C}" destId="{77708BBE-B4E5-42C1-81A3-71B32A9FFE9B}" srcOrd="1" destOrd="0" presId="urn:microsoft.com/office/officeart/2005/8/layout/hierarchy5"/>
    <dgm:cxn modelId="{3AF36D9E-B9CF-4DE5-A9DF-385823AAE1EF}" type="presOf" srcId="{9DD8150C-7E39-43E1-B0E4-39D665AE0E38}" destId="{740EF2B6-5FDB-4047-B6D3-D7032F7290CD}" srcOrd="1" destOrd="0" presId="urn:microsoft.com/office/officeart/2005/8/layout/hierarchy5"/>
    <dgm:cxn modelId="{23154539-E920-49FE-B82B-0699C4378703}" type="presOf" srcId="{F872870B-A79B-49F1-9098-A479D4AA61D4}" destId="{3F86CE0B-B8A7-4536-8460-D3DF3AA2C973}" srcOrd="0" destOrd="0" presId="urn:microsoft.com/office/officeart/2005/8/layout/hierarchy5"/>
    <dgm:cxn modelId="{B6EB15CB-2AD7-4C3A-B709-F25E222EE0C5}" type="presOf" srcId="{1EA87A33-3625-47A3-BF0B-59E99A2912B0}" destId="{39BE3124-7D88-4941-AFC6-DCB0EC8AB3E4}" srcOrd="0" destOrd="0" presId="urn:microsoft.com/office/officeart/2005/8/layout/hierarchy5"/>
    <dgm:cxn modelId="{8B8ADF3F-E225-4B91-B9A7-EFF7BD635D3F}" srcId="{EE6D002C-2535-45EE-94EE-0CAD77038273}" destId="{F7FE8FFC-6547-40FA-B100-7BD0550B5A7B}" srcOrd="3" destOrd="0" parTransId="{028931EB-9D26-45DE-B5BC-6042BE00BE5C}" sibTransId="{1FB3BE30-6D26-4C52-9CD9-F559EB59093E}"/>
    <dgm:cxn modelId="{CBCF7539-AAC5-4609-B7BD-A251789B5385}" type="presOf" srcId="{E4CF1A11-6FB4-40FF-99D4-2D4EE012ACA8}" destId="{AA4DD00F-CE71-4499-88EE-A94A9B02A66D}" srcOrd="0" destOrd="0" presId="urn:microsoft.com/office/officeart/2005/8/layout/hierarchy5"/>
    <dgm:cxn modelId="{26120E8B-1282-478C-9FC7-51C12CB981D8}" srcId="{4C4138FB-07C2-4654-8073-BD463D33E0BB}" destId="{E1BF878E-F9FB-4C98-A219-6EA7879917CE}" srcOrd="2" destOrd="0" parTransId="{A52BD11B-A8F4-4391-8121-707E41846C7E}" sibTransId="{CBEAB3C3-9A07-40D0-AA95-007BE9C5DE6E}"/>
    <dgm:cxn modelId="{9F24B204-7B63-4153-B405-4B5CDD246B5D}" type="presOf" srcId="{F7FE8FFC-6547-40FA-B100-7BD0550B5A7B}" destId="{AC0AC626-0404-47FC-BBE0-3F573D649298}" srcOrd="0" destOrd="0" presId="urn:microsoft.com/office/officeart/2005/8/layout/hierarchy5"/>
    <dgm:cxn modelId="{46E1F3E3-60E5-4977-B5EB-612D559B84E0}" type="presOf" srcId="{D4013FF3-0259-43A0-9D5C-823FCAF445B3}" destId="{11292E3B-E7FB-495D-921D-CBA0CCCB1773}" srcOrd="0" destOrd="0" presId="urn:microsoft.com/office/officeart/2005/8/layout/hierarchy5"/>
    <dgm:cxn modelId="{E70EC4B9-0394-4426-8906-25478269E09A}" type="presOf" srcId="{37C8D2E4-C76F-4060-A822-708738A4FB12}" destId="{C456460C-E436-47F9-82B1-DC10AAA01327}" srcOrd="0" destOrd="0" presId="urn:microsoft.com/office/officeart/2005/8/layout/hierarchy5"/>
    <dgm:cxn modelId="{7FB66A85-9699-4301-B715-CC6D172F6C44}" srcId="{D4013FF3-0259-43A0-9D5C-823FCAF445B3}" destId="{AB7DCDBE-EE2B-40DD-9CBE-640EB241AA43}" srcOrd="3" destOrd="0" parTransId="{FE8140CE-7AB8-4698-AB1A-A308A61B0D54}" sibTransId="{4E74F7CC-47AE-4989-8EB2-4A75A7E3561D}"/>
    <dgm:cxn modelId="{626D3A8B-7294-4FD2-8980-1E1419DD9AC8}" type="presOf" srcId="{8B4EEC8F-35F9-4D00-BDDA-46F5B9535B5E}" destId="{77B42F24-B143-4847-BEAB-61154CB7CE8B}" srcOrd="0" destOrd="0" presId="urn:microsoft.com/office/officeart/2005/8/layout/hierarchy5"/>
    <dgm:cxn modelId="{DFB900E4-C940-4B67-BF8D-848DF56A0D35}" type="presOf" srcId="{DCDFB34D-EF80-4A97-A3F8-DFD67FB278EA}" destId="{FF84154C-DFB0-406A-84E4-2E0048512736}" srcOrd="0" destOrd="0" presId="urn:microsoft.com/office/officeart/2005/8/layout/hierarchy5"/>
    <dgm:cxn modelId="{F0EB5E5E-9871-429B-98A6-7175F63558A2}" type="presOf" srcId="{7F876B5F-D69E-47BF-8AED-53C78A121022}" destId="{D345FE2F-E778-4794-A63F-2D9A6BDDA3A1}" srcOrd="1" destOrd="0" presId="urn:microsoft.com/office/officeart/2005/8/layout/hierarchy5"/>
    <dgm:cxn modelId="{E27D7A84-C849-4DA2-A6BF-B0DD19E2D0AB}" type="presOf" srcId="{FE8140CE-7AB8-4698-AB1A-A308A61B0D54}" destId="{8DFB12B7-F996-49C8-8D3D-DC7CEE8D69C5}" srcOrd="1" destOrd="0" presId="urn:microsoft.com/office/officeart/2005/8/layout/hierarchy5"/>
    <dgm:cxn modelId="{4584AB2B-C517-4AE2-9E84-54D378D0889D}" type="presOf" srcId="{D1B2DC2B-15EB-4915-ABD9-49421F07A246}" destId="{13BFCABB-DB05-4588-9EC2-F9092DD03A17}" srcOrd="0" destOrd="0" presId="urn:microsoft.com/office/officeart/2005/8/layout/hierarchy5"/>
    <dgm:cxn modelId="{06C082C6-5021-4CD8-9BD5-6DE77A79F172}" type="presOf" srcId="{70F47EA3-25FA-4644-8553-8E447D429834}" destId="{E5E24FA2-CADE-4872-8FE0-1AAE9A15436E}" srcOrd="0" destOrd="0" presId="urn:microsoft.com/office/officeart/2005/8/layout/hierarchy5"/>
    <dgm:cxn modelId="{58DE6986-B563-4985-BD5E-453560A12F7E}" type="presOf" srcId="{37C8D2E4-C76F-4060-A822-708738A4FB12}" destId="{61995E6F-4478-41C7-ABA4-B5FF086B1BFA}" srcOrd="1" destOrd="0" presId="urn:microsoft.com/office/officeart/2005/8/layout/hierarchy5"/>
    <dgm:cxn modelId="{C485443C-D543-4149-8C7C-B582B121D515}" srcId="{4C4138FB-07C2-4654-8073-BD463D33E0BB}" destId="{9CF0CFAB-2F89-485C-8CD4-04E83551A120}" srcOrd="0" destOrd="0" parTransId="{2E3C9841-A6EF-4521-BB5C-A34D9F69DA9C}" sibTransId="{F38E0671-C98D-409A-898A-E8234768B680}"/>
    <dgm:cxn modelId="{9621A99B-5961-465F-9DE2-50A6FDB85CE3}" srcId="{D4013FF3-0259-43A0-9D5C-823FCAF445B3}" destId="{2EE902DF-5302-4C77-BE25-C5ECEB0142CD}" srcOrd="0" destOrd="0" parTransId="{9DD8150C-7E39-43E1-B0E4-39D665AE0E38}" sibTransId="{D88DB26A-660E-4810-962E-4ACBAC7198DE}"/>
    <dgm:cxn modelId="{2133BE78-8517-4C9B-801F-68ED39AD0570}" type="presOf" srcId="{F78AA72C-A245-41D4-B9C8-F131460442FC}" destId="{2C1FABF7-A2FD-4455-99AB-E6B61F2535E4}" srcOrd="0" destOrd="0" presId="urn:microsoft.com/office/officeart/2005/8/layout/hierarchy5"/>
    <dgm:cxn modelId="{C7CD144F-8ED9-4034-B6E8-8DB9B7B5E7D9}" type="presOf" srcId="{4DDF2F54-C41D-44DD-8AB4-DDF52A27FFDC}" destId="{4DC26858-B37A-4C06-BCB2-931C54CF2BDA}" srcOrd="0" destOrd="0" presId="urn:microsoft.com/office/officeart/2005/8/layout/hierarchy5"/>
    <dgm:cxn modelId="{EF549969-D4F6-4CE8-BFA5-92E6E8E8C406}" srcId="{EE6D002C-2535-45EE-94EE-0CAD77038273}" destId="{FFDE251A-3BDE-4F31-9C62-FEFCCE878968}" srcOrd="1" destOrd="0" parTransId="{F78AA72C-A245-41D4-B9C8-F131460442FC}" sibTransId="{CF3BBA82-4D75-4BE3-B408-A9C6E0CF8790}"/>
    <dgm:cxn modelId="{B84FBB37-6123-4773-93E8-0416083F9E7F}" srcId="{D4013FF3-0259-43A0-9D5C-823FCAF445B3}" destId="{4DDF2F54-C41D-44DD-8AB4-DDF52A27FFDC}" srcOrd="1" destOrd="0" parTransId="{55DA31B3-C50B-4E49-9363-24E519B90F41}" sibTransId="{6334C4E9-7A13-4D92-9E8F-D591013161A5}"/>
    <dgm:cxn modelId="{9F0C44C3-BF38-4FE7-944F-D6C760C9C378}" type="presOf" srcId="{55DA31B3-C50B-4E49-9363-24E519B90F41}" destId="{2F6B9FB2-24B4-4C4A-B383-920DDA8D1F06}" srcOrd="0" destOrd="0" presId="urn:microsoft.com/office/officeart/2005/8/layout/hierarchy5"/>
    <dgm:cxn modelId="{05225022-5BEB-4E1F-8FFC-E6CF0BBB4BC9}" type="presOf" srcId="{DCDFB34D-EF80-4A97-A3F8-DFD67FB278EA}" destId="{63F97ADF-B6D3-4B7E-996A-F56BD59F2AE9}" srcOrd="1" destOrd="0" presId="urn:microsoft.com/office/officeart/2005/8/layout/hierarchy5"/>
    <dgm:cxn modelId="{63C95E32-A195-4731-93E6-F400F9C916D2}" type="presOf" srcId="{55DA31B3-C50B-4E49-9363-24E519B90F41}" destId="{7918594B-4431-4E8D-8670-9AC4DE85EF9C}" srcOrd="1" destOrd="0" presId="urn:microsoft.com/office/officeart/2005/8/layout/hierarchy5"/>
    <dgm:cxn modelId="{D829817B-1930-4A97-B14B-39E42B9B6269}" type="presOf" srcId="{2E3C9841-A6EF-4521-BB5C-A34D9F69DA9C}" destId="{C5E99210-B05D-479B-AE90-B85F634632CA}" srcOrd="1" destOrd="0" presId="urn:microsoft.com/office/officeart/2005/8/layout/hierarchy5"/>
    <dgm:cxn modelId="{E5C50B36-278C-417F-8253-F125827F4CF4}" type="presOf" srcId="{A28E8BF6-DCDB-46CC-845B-3983AABC8FEF}" destId="{AE544264-284E-4F52-A656-8AD41A9874A9}" srcOrd="0" destOrd="0" presId="urn:microsoft.com/office/officeart/2005/8/layout/hierarchy5"/>
    <dgm:cxn modelId="{C7F947E2-E4F0-4681-8436-55216AB0F44F}" type="presOf" srcId="{4E147834-A144-4BAC-9914-339680FAB046}" destId="{FD4421BD-8602-4446-AE0A-E6C4469606C9}" srcOrd="0" destOrd="0" presId="urn:microsoft.com/office/officeart/2005/8/layout/hierarchy5"/>
    <dgm:cxn modelId="{8EF62B74-18EA-4758-A617-5424DA350ED5}" type="presOf" srcId="{2ED10C3A-234F-4702-9181-3B325EE33D0C}" destId="{FDBC19EF-6B22-4D72-AE91-DA93D3AB30F8}" srcOrd="1" destOrd="0" presId="urn:microsoft.com/office/officeart/2005/8/layout/hierarchy5"/>
    <dgm:cxn modelId="{FF5BBA10-B86C-4322-B4F9-1EC11F77D267}" type="presOf" srcId="{34503623-A2B9-4FB4-A047-CF0ADB811E38}" destId="{45F30ADA-1EF1-40A3-933A-ED09A594840C}" srcOrd="0" destOrd="0" presId="urn:microsoft.com/office/officeart/2005/8/layout/hierarchy5"/>
    <dgm:cxn modelId="{7D258562-E0BC-4813-B32F-BC00BA50FD4B}" type="presOf" srcId="{7F876B5F-D69E-47BF-8AED-53C78A121022}" destId="{7649FEE0-7D5A-4268-80C7-A8762BA10131}" srcOrd="0" destOrd="0" presId="urn:microsoft.com/office/officeart/2005/8/layout/hierarchy5"/>
    <dgm:cxn modelId="{FBF4F84F-DEE7-4459-9ABC-B1F18AD6EC1D}" type="presOf" srcId="{9DD8150C-7E39-43E1-B0E4-39D665AE0E38}" destId="{DDB59145-4F55-4FA6-9E69-1DA7C141FF85}" srcOrd="0" destOrd="0" presId="urn:microsoft.com/office/officeart/2005/8/layout/hierarchy5"/>
    <dgm:cxn modelId="{6A62EA73-3ED9-4F48-A84F-254C2633D5EC}" type="presOf" srcId="{2ABA3430-F108-4938-8D2E-4855014D9550}" destId="{56632C47-9222-4074-B089-636B4A1607A8}" srcOrd="0" destOrd="0" presId="urn:microsoft.com/office/officeart/2005/8/layout/hierarchy5"/>
    <dgm:cxn modelId="{77367760-BC2B-4933-84CE-BF2335C42A36}" type="presOf" srcId="{4C4138FB-07C2-4654-8073-BD463D33E0BB}" destId="{A8BDFAFB-42A4-4C4E-A592-43883B83FF17}" srcOrd="0" destOrd="0" presId="urn:microsoft.com/office/officeart/2005/8/layout/hierarchy5"/>
    <dgm:cxn modelId="{216C8312-78CD-4289-AA74-4841D5BB2124}" srcId="{8B4EEC8F-35F9-4D00-BDDA-46F5B9535B5E}" destId="{D4013FF3-0259-43A0-9D5C-823FCAF445B3}" srcOrd="1" destOrd="0" parTransId="{A3770B28-FB10-4822-8572-AE9263BDC64E}" sibTransId="{35A36930-A9EF-4E23-A934-4CB0C293A4AF}"/>
    <dgm:cxn modelId="{AC2EDC6E-51D2-409C-AA6E-68DB6E1C9ACB}" type="presOf" srcId="{9AFBB3DD-1915-4F2B-B526-C1A426BF77D8}" destId="{4F927C67-B5B3-4064-A00B-345BABC6E68E}" srcOrd="0" destOrd="0" presId="urn:microsoft.com/office/officeart/2005/8/layout/hierarchy5"/>
    <dgm:cxn modelId="{F1B22D3D-EBF1-4380-AB72-3C8ABFD4BC23}" srcId="{D4013FF3-0259-43A0-9D5C-823FCAF445B3}" destId="{A4F9C6FC-117A-4E4B-AF75-5F3FAAE30CA4}" srcOrd="2" destOrd="0" parTransId="{2ABA3430-F108-4938-8D2E-4855014D9550}" sibTransId="{28F23DDF-C524-4BF8-869D-B08BC72D5585}"/>
    <dgm:cxn modelId="{7C4E29E9-14C1-40AE-A473-2BA49D881FA8}" type="presOf" srcId="{9CF0CFAB-2F89-485C-8CD4-04E83551A120}" destId="{8749A1CC-5961-4D24-8326-E8F5731F4B73}" srcOrd="0" destOrd="0" presId="urn:microsoft.com/office/officeart/2005/8/layout/hierarchy5"/>
    <dgm:cxn modelId="{3E716AE0-C3CB-401B-B5C3-1A98F851DB9C}" type="presOf" srcId="{2ED10C3A-234F-4702-9181-3B325EE33D0C}" destId="{F3F4A381-C64E-48A0-87F4-494AD9F1CDD4}" srcOrd="0" destOrd="0" presId="urn:microsoft.com/office/officeart/2005/8/layout/hierarchy5"/>
    <dgm:cxn modelId="{0263F4F9-FD59-4E8F-B0EE-CB3A15ED52F2}" srcId="{4C4138FB-07C2-4654-8073-BD463D33E0BB}" destId="{4E147834-A144-4BAC-9914-339680FAB046}" srcOrd="1" destOrd="0" parTransId="{2ED10C3A-234F-4702-9181-3B325EE33D0C}" sibTransId="{45C6EC26-C426-490C-85DF-C4411479FADA}"/>
    <dgm:cxn modelId="{A3FDC031-995C-4393-983A-6A31A1FFA7F6}" type="presOf" srcId="{A4F9C6FC-117A-4E4B-AF75-5F3FAAE30CA4}" destId="{4295600A-823D-4E36-AB16-CF3A903301F3}" srcOrd="0" destOrd="0" presId="urn:microsoft.com/office/officeart/2005/8/layout/hierarchy5"/>
    <dgm:cxn modelId="{A2DB341C-9F36-4C4C-9C1A-18A9EA0C41A5}" srcId="{8B4EEC8F-35F9-4D00-BDDA-46F5B9535B5E}" destId="{A28E8BF6-DCDB-46CC-845B-3983AABC8FEF}" srcOrd="2" destOrd="0" parTransId="{7F876B5F-D69E-47BF-8AED-53C78A121022}" sibTransId="{AE24A566-5789-421F-81EC-28AE4E772DA4}"/>
    <dgm:cxn modelId="{D6D3F9FA-F4BA-4219-AFAE-5BA21FE3F353}" type="presOf" srcId="{FE8140CE-7AB8-4698-AB1A-A308A61B0D54}" destId="{E32B306F-0F68-48F8-86BB-D600C43ED3C2}" srcOrd="0" destOrd="0" presId="urn:microsoft.com/office/officeart/2005/8/layout/hierarchy5"/>
    <dgm:cxn modelId="{C5B316FF-3A0B-4908-9C8F-CBB75BD211FE}" type="presParOf" srcId="{B51F753E-9C4D-4146-8EF4-55D9CB109948}" destId="{CCB69D76-AF21-4EB9-855D-5B3F0B52D7AF}" srcOrd="0" destOrd="0" presId="urn:microsoft.com/office/officeart/2005/8/layout/hierarchy5"/>
    <dgm:cxn modelId="{EBE390E0-C01D-453B-B6DF-C32714ACED4A}" type="presParOf" srcId="{CCB69D76-AF21-4EB9-855D-5B3F0B52D7AF}" destId="{959EC8BF-8972-4CA4-83C8-6F50C78ADAC9}" srcOrd="0" destOrd="0" presId="urn:microsoft.com/office/officeart/2005/8/layout/hierarchy5"/>
    <dgm:cxn modelId="{AB4B0A94-A93A-42C4-BAD3-DDBF171FE4C9}" type="presParOf" srcId="{959EC8BF-8972-4CA4-83C8-6F50C78ADAC9}" destId="{5E11DE6B-FA82-43A8-AB47-1F8E24AFC36D}" srcOrd="0" destOrd="0" presId="urn:microsoft.com/office/officeart/2005/8/layout/hierarchy5"/>
    <dgm:cxn modelId="{A3965AC8-8B63-4E45-947C-5505376C37DC}" type="presParOf" srcId="{5E11DE6B-FA82-43A8-AB47-1F8E24AFC36D}" destId="{77B42F24-B143-4847-BEAB-61154CB7CE8B}" srcOrd="0" destOrd="0" presId="urn:microsoft.com/office/officeart/2005/8/layout/hierarchy5"/>
    <dgm:cxn modelId="{DA9DEE5D-9EB4-4F71-B791-047D3160B13C}" type="presParOf" srcId="{5E11DE6B-FA82-43A8-AB47-1F8E24AFC36D}" destId="{4703235A-39EA-4E46-BE23-998F4188E629}" srcOrd="1" destOrd="0" presId="urn:microsoft.com/office/officeart/2005/8/layout/hierarchy5"/>
    <dgm:cxn modelId="{6242CAB1-C360-4E2B-8DC2-0BC25C4D9C48}" type="presParOf" srcId="{4703235A-39EA-4E46-BE23-998F4188E629}" destId="{FF84154C-DFB0-406A-84E4-2E0048512736}" srcOrd="0" destOrd="0" presId="urn:microsoft.com/office/officeart/2005/8/layout/hierarchy5"/>
    <dgm:cxn modelId="{090BED76-A21F-4A25-907B-16964FC60543}" type="presParOf" srcId="{FF84154C-DFB0-406A-84E4-2E0048512736}" destId="{63F97ADF-B6D3-4B7E-996A-F56BD59F2AE9}" srcOrd="0" destOrd="0" presId="urn:microsoft.com/office/officeart/2005/8/layout/hierarchy5"/>
    <dgm:cxn modelId="{30FE3742-93B9-45DC-88E4-2E083466D04A}" type="presParOf" srcId="{4703235A-39EA-4E46-BE23-998F4188E629}" destId="{19EDC0ED-23B3-4692-A62E-644E6D91D7A7}" srcOrd="1" destOrd="0" presId="urn:microsoft.com/office/officeart/2005/8/layout/hierarchy5"/>
    <dgm:cxn modelId="{79EC159F-1555-478D-8596-1D1E0936BEF6}" type="presParOf" srcId="{19EDC0ED-23B3-4692-A62E-644E6D91D7A7}" destId="{75E0B587-1175-46ED-B947-7E7C161FE3AE}" srcOrd="0" destOrd="0" presId="urn:microsoft.com/office/officeart/2005/8/layout/hierarchy5"/>
    <dgm:cxn modelId="{2413AFED-0A42-4356-8558-50E629A88070}" type="presParOf" srcId="{19EDC0ED-23B3-4692-A62E-644E6D91D7A7}" destId="{6E20989C-F12A-41AB-B2F5-546694AED10B}" srcOrd="1" destOrd="0" presId="urn:microsoft.com/office/officeart/2005/8/layout/hierarchy5"/>
    <dgm:cxn modelId="{DE96DA9C-477D-4B43-B22B-9A00E1C7EE65}" type="presParOf" srcId="{6E20989C-F12A-41AB-B2F5-546694AED10B}" destId="{C456460C-E436-47F9-82B1-DC10AAA01327}" srcOrd="0" destOrd="0" presId="urn:microsoft.com/office/officeart/2005/8/layout/hierarchy5"/>
    <dgm:cxn modelId="{F9C14BB9-BFD4-4950-B036-EE66B109B269}" type="presParOf" srcId="{C456460C-E436-47F9-82B1-DC10AAA01327}" destId="{61995E6F-4478-41C7-ABA4-B5FF086B1BFA}" srcOrd="0" destOrd="0" presId="urn:microsoft.com/office/officeart/2005/8/layout/hierarchy5"/>
    <dgm:cxn modelId="{C88E4FC6-1A94-4214-B611-388A86F46B2D}" type="presParOf" srcId="{6E20989C-F12A-41AB-B2F5-546694AED10B}" destId="{FFC886D8-7C47-43E3-90B3-81F201DEAD9A}" srcOrd="1" destOrd="0" presId="urn:microsoft.com/office/officeart/2005/8/layout/hierarchy5"/>
    <dgm:cxn modelId="{52F95AD2-034B-4C84-9F42-C134B6DFC023}" type="presParOf" srcId="{FFC886D8-7C47-43E3-90B3-81F201DEAD9A}" destId="{AA4DD00F-CE71-4499-88EE-A94A9B02A66D}" srcOrd="0" destOrd="0" presId="urn:microsoft.com/office/officeart/2005/8/layout/hierarchy5"/>
    <dgm:cxn modelId="{39D9C4F6-11A7-4093-A128-CB3C4BDA55EE}" type="presParOf" srcId="{FFC886D8-7C47-43E3-90B3-81F201DEAD9A}" destId="{F7234550-EA3C-4D4C-A63C-E46F61DB64C2}" srcOrd="1" destOrd="0" presId="urn:microsoft.com/office/officeart/2005/8/layout/hierarchy5"/>
    <dgm:cxn modelId="{BB4ED754-903A-4665-BE64-EB2B55E7B975}" type="presParOf" srcId="{6E20989C-F12A-41AB-B2F5-546694AED10B}" destId="{2C1FABF7-A2FD-4455-99AB-E6B61F2535E4}" srcOrd="2" destOrd="0" presId="urn:microsoft.com/office/officeart/2005/8/layout/hierarchy5"/>
    <dgm:cxn modelId="{35C59F04-73E0-4663-97FC-628064E26BA7}" type="presParOf" srcId="{2C1FABF7-A2FD-4455-99AB-E6B61F2535E4}" destId="{D017ACC9-B796-42BD-8BD5-549631B557A0}" srcOrd="0" destOrd="0" presId="urn:microsoft.com/office/officeart/2005/8/layout/hierarchy5"/>
    <dgm:cxn modelId="{C92D82F3-73E6-4D6A-9FE6-CE2016403837}" type="presParOf" srcId="{6E20989C-F12A-41AB-B2F5-546694AED10B}" destId="{83823CD0-59BF-4718-BCD7-85F26251303E}" srcOrd="3" destOrd="0" presId="urn:microsoft.com/office/officeart/2005/8/layout/hierarchy5"/>
    <dgm:cxn modelId="{5F176CCD-54A2-4EEE-9FFF-C54A3DB9DE7F}" type="presParOf" srcId="{83823CD0-59BF-4718-BCD7-85F26251303E}" destId="{7038FCCD-A09F-481F-903F-E2FFC3B12C90}" srcOrd="0" destOrd="0" presId="urn:microsoft.com/office/officeart/2005/8/layout/hierarchy5"/>
    <dgm:cxn modelId="{5476D1CF-9BC2-41FA-935D-939EF30719FB}" type="presParOf" srcId="{83823CD0-59BF-4718-BCD7-85F26251303E}" destId="{14011042-9598-40F1-AB98-0B115CDB4690}" srcOrd="1" destOrd="0" presId="urn:microsoft.com/office/officeart/2005/8/layout/hierarchy5"/>
    <dgm:cxn modelId="{18772E41-29DF-4BDA-B764-B81E4C7337A0}" type="presParOf" srcId="{6E20989C-F12A-41AB-B2F5-546694AED10B}" destId="{E5E24FA2-CADE-4872-8FE0-1AAE9A15436E}" srcOrd="4" destOrd="0" presId="urn:microsoft.com/office/officeart/2005/8/layout/hierarchy5"/>
    <dgm:cxn modelId="{B471A247-8C08-4523-9124-DF020646DF3A}" type="presParOf" srcId="{E5E24FA2-CADE-4872-8FE0-1AAE9A15436E}" destId="{BEE91A39-FED6-4E39-AEDA-A0EA807E3C2A}" srcOrd="0" destOrd="0" presId="urn:microsoft.com/office/officeart/2005/8/layout/hierarchy5"/>
    <dgm:cxn modelId="{FE79C82C-43A7-4D8C-A503-DB5E5ED1B501}" type="presParOf" srcId="{6E20989C-F12A-41AB-B2F5-546694AED10B}" destId="{2FD305D4-ABE2-49E4-BB07-D09EE3ED678C}" srcOrd="5" destOrd="0" presId="urn:microsoft.com/office/officeart/2005/8/layout/hierarchy5"/>
    <dgm:cxn modelId="{913ABC81-0542-4173-BC30-4EF1CF30DF73}" type="presParOf" srcId="{2FD305D4-ABE2-49E4-BB07-D09EE3ED678C}" destId="{13BFCABB-DB05-4588-9EC2-F9092DD03A17}" srcOrd="0" destOrd="0" presId="urn:microsoft.com/office/officeart/2005/8/layout/hierarchy5"/>
    <dgm:cxn modelId="{95ABC05D-1D0D-4C1A-9972-FCE21F28B3DC}" type="presParOf" srcId="{2FD305D4-ABE2-49E4-BB07-D09EE3ED678C}" destId="{3B690AB0-202B-49C3-A196-8837B4E4E361}" srcOrd="1" destOrd="0" presId="urn:microsoft.com/office/officeart/2005/8/layout/hierarchy5"/>
    <dgm:cxn modelId="{15C1B640-B6CB-4E99-AE12-87D43F309ADB}" type="presParOf" srcId="{6E20989C-F12A-41AB-B2F5-546694AED10B}" destId="{F535CDEC-3117-487F-83F5-6F53D8FDBF15}" srcOrd="6" destOrd="0" presId="urn:microsoft.com/office/officeart/2005/8/layout/hierarchy5"/>
    <dgm:cxn modelId="{DF58CC31-B901-4C0F-8194-1B9C750FFDCB}" type="presParOf" srcId="{F535CDEC-3117-487F-83F5-6F53D8FDBF15}" destId="{77708BBE-B4E5-42C1-81A3-71B32A9FFE9B}" srcOrd="0" destOrd="0" presId="urn:microsoft.com/office/officeart/2005/8/layout/hierarchy5"/>
    <dgm:cxn modelId="{D529B10D-DD69-4D0C-A6F6-103F56EE025B}" type="presParOf" srcId="{6E20989C-F12A-41AB-B2F5-546694AED10B}" destId="{2E6BFD55-6EA4-4C73-A5A6-EC1D9087EBDE}" srcOrd="7" destOrd="0" presId="urn:microsoft.com/office/officeart/2005/8/layout/hierarchy5"/>
    <dgm:cxn modelId="{CCCF1023-912E-4DA3-9625-39DDE3DB3795}" type="presParOf" srcId="{2E6BFD55-6EA4-4C73-A5A6-EC1D9087EBDE}" destId="{AC0AC626-0404-47FC-BBE0-3F573D649298}" srcOrd="0" destOrd="0" presId="urn:microsoft.com/office/officeart/2005/8/layout/hierarchy5"/>
    <dgm:cxn modelId="{3DB3B7B1-AFC6-4E1E-9D25-A7C7BD14403E}" type="presParOf" srcId="{2E6BFD55-6EA4-4C73-A5A6-EC1D9087EBDE}" destId="{87FB799A-028F-4EEE-9FC3-CAF91F7FC0BC}" srcOrd="1" destOrd="0" presId="urn:microsoft.com/office/officeart/2005/8/layout/hierarchy5"/>
    <dgm:cxn modelId="{953636C8-918A-4290-8918-BC373C8A0154}" type="presParOf" srcId="{4703235A-39EA-4E46-BE23-998F4188E629}" destId="{B2E6BB16-3CEF-4AC8-B022-9451BA68A4A1}" srcOrd="2" destOrd="0" presId="urn:microsoft.com/office/officeart/2005/8/layout/hierarchy5"/>
    <dgm:cxn modelId="{D1C3A123-EF46-413E-A051-0C6168DE63CF}" type="presParOf" srcId="{B2E6BB16-3CEF-4AC8-B022-9451BA68A4A1}" destId="{28DE6ABD-4582-494B-A2E8-C26ED559C11C}" srcOrd="0" destOrd="0" presId="urn:microsoft.com/office/officeart/2005/8/layout/hierarchy5"/>
    <dgm:cxn modelId="{C6195624-0216-4393-A8D9-C24EED2E5C18}" type="presParOf" srcId="{4703235A-39EA-4E46-BE23-998F4188E629}" destId="{47AD7C47-6547-4F2C-B6F3-648450107ADD}" srcOrd="3" destOrd="0" presId="urn:microsoft.com/office/officeart/2005/8/layout/hierarchy5"/>
    <dgm:cxn modelId="{155AE7C5-0DFF-481C-98B2-C170CE80884E}" type="presParOf" srcId="{47AD7C47-6547-4F2C-B6F3-648450107ADD}" destId="{11292E3B-E7FB-495D-921D-CBA0CCCB1773}" srcOrd="0" destOrd="0" presId="urn:microsoft.com/office/officeart/2005/8/layout/hierarchy5"/>
    <dgm:cxn modelId="{F802DDB0-E3D7-4B5C-BFA8-E2D48E9D0A1E}" type="presParOf" srcId="{47AD7C47-6547-4F2C-B6F3-648450107ADD}" destId="{B97521CC-E2D3-49AB-98F7-1ADAA7C80BEA}" srcOrd="1" destOrd="0" presId="urn:microsoft.com/office/officeart/2005/8/layout/hierarchy5"/>
    <dgm:cxn modelId="{026B2F6F-B645-4FC0-A006-1876E658AA67}" type="presParOf" srcId="{B97521CC-E2D3-49AB-98F7-1ADAA7C80BEA}" destId="{DDB59145-4F55-4FA6-9E69-1DA7C141FF85}" srcOrd="0" destOrd="0" presId="urn:microsoft.com/office/officeart/2005/8/layout/hierarchy5"/>
    <dgm:cxn modelId="{CDCDC5D8-A38E-413C-8079-2AD4CAA7A90B}" type="presParOf" srcId="{DDB59145-4F55-4FA6-9E69-1DA7C141FF85}" destId="{740EF2B6-5FDB-4047-B6D3-D7032F7290CD}" srcOrd="0" destOrd="0" presId="urn:microsoft.com/office/officeart/2005/8/layout/hierarchy5"/>
    <dgm:cxn modelId="{1928B0CA-4989-4753-8BEA-4E105AE8C802}" type="presParOf" srcId="{B97521CC-E2D3-49AB-98F7-1ADAA7C80BEA}" destId="{A7F1C116-D303-41E6-9954-5AB96A4DDEC3}" srcOrd="1" destOrd="0" presId="urn:microsoft.com/office/officeart/2005/8/layout/hierarchy5"/>
    <dgm:cxn modelId="{497ACE46-07B8-46BF-9690-11D70CB47B1B}" type="presParOf" srcId="{A7F1C116-D303-41E6-9954-5AB96A4DDEC3}" destId="{454172A6-5518-4B4F-9424-46FCA5E8DFD4}" srcOrd="0" destOrd="0" presId="urn:microsoft.com/office/officeart/2005/8/layout/hierarchy5"/>
    <dgm:cxn modelId="{04937EB7-49F3-4E2C-9D11-A901728C4AB1}" type="presParOf" srcId="{A7F1C116-D303-41E6-9954-5AB96A4DDEC3}" destId="{DA917651-30CE-40CD-89F0-5E0B765712FC}" srcOrd="1" destOrd="0" presId="urn:microsoft.com/office/officeart/2005/8/layout/hierarchy5"/>
    <dgm:cxn modelId="{6FC24612-B996-4104-ADAB-023604B841FC}" type="presParOf" srcId="{B97521CC-E2D3-49AB-98F7-1ADAA7C80BEA}" destId="{2F6B9FB2-24B4-4C4A-B383-920DDA8D1F06}" srcOrd="2" destOrd="0" presId="urn:microsoft.com/office/officeart/2005/8/layout/hierarchy5"/>
    <dgm:cxn modelId="{B88290EF-C174-471B-B297-765EE03C8735}" type="presParOf" srcId="{2F6B9FB2-24B4-4C4A-B383-920DDA8D1F06}" destId="{7918594B-4431-4E8D-8670-9AC4DE85EF9C}" srcOrd="0" destOrd="0" presId="urn:microsoft.com/office/officeart/2005/8/layout/hierarchy5"/>
    <dgm:cxn modelId="{7E75DB9D-EDAC-40B8-A5F6-1D2363540596}" type="presParOf" srcId="{B97521CC-E2D3-49AB-98F7-1ADAA7C80BEA}" destId="{927D3CF8-C52B-44EF-BC25-096A29596D30}" srcOrd="3" destOrd="0" presId="urn:microsoft.com/office/officeart/2005/8/layout/hierarchy5"/>
    <dgm:cxn modelId="{B36318B7-9643-4CA0-A754-680DCBB51D5E}" type="presParOf" srcId="{927D3CF8-C52B-44EF-BC25-096A29596D30}" destId="{4DC26858-B37A-4C06-BCB2-931C54CF2BDA}" srcOrd="0" destOrd="0" presId="urn:microsoft.com/office/officeart/2005/8/layout/hierarchy5"/>
    <dgm:cxn modelId="{417C3C58-017B-4BB8-B5AD-F06CD0F10602}" type="presParOf" srcId="{927D3CF8-C52B-44EF-BC25-096A29596D30}" destId="{E79F1C62-D349-4C32-AF83-35CA57AADC4A}" srcOrd="1" destOrd="0" presId="urn:microsoft.com/office/officeart/2005/8/layout/hierarchy5"/>
    <dgm:cxn modelId="{7822E6F5-F920-454A-A3FA-E74D9887E983}" type="presParOf" srcId="{B97521CC-E2D3-49AB-98F7-1ADAA7C80BEA}" destId="{56632C47-9222-4074-B089-636B4A1607A8}" srcOrd="4" destOrd="0" presId="urn:microsoft.com/office/officeart/2005/8/layout/hierarchy5"/>
    <dgm:cxn modelId="{98D4F606-B823-4449-BE56-818DA63823C1}" type="presParOf" srcId="{56632C47-9222-4074-B089-636B4A1607A8}" destId="{6C16BB0D-CD61-4DCE-B33B-5362986E1B35}" srcOrd="0" destOrd="0" presId="urn:microsoft.com/office/officeart/2005/8/layout/hierarchy5"/>
    <dgm:cxn modelId="{671C673D-37A6-4652-BD26-904CA34AFE3A}" type="presParOf" srcId="{B97521CC-E2D3-49AB-98F7-1ADAA7C80BEA}" destId="{F53F24FE-188D-4E2C-BB3E-38D8C4080D73}" srcOrd="5" destOrd="0" presId="urn:microsoft.com/office/officeart/2005/8/layout/hierarchy5"/>
    <dgm:cxn modelId="{8DBC0AE2-4009-4490-A03F-D7FD7818CF07}" type="presParOf" srcId="{F53F24FE-188D-4E2C-BB3E-38D8C4080D73}" destId="{4295600A-823D-4E36-AB16-CF3A903301F3}" srcOrd="0" destOrd="0" presId="urn:microsoft.com/office/officeart/2005/8/layout/hierarchy5"/>
    <dgm:cxn modelId="{B59AB9FC-8F40-4E73-B5BF-D4AE60ADEC4F}" type="presParOf" srcId="{F53F24FE-188D-4E2C-BB3E-38D8C4080D73}" destId="{3C55CE8C-0087-4698-A9F6-A74E638CCC4B}" srcOrd="1" destOrd="0" presId="urn:microsoft.com/office/officeart/2005/8/layout/hierarchy5"/>
    <dgm:cxn modelId="{86225946-0C4C-466A-98BF-C1D3F236C57A}" type="presParOf" srcId="{B97521CC-E2D3-49AB-98F7-1ADAA7C80BEA}" destId="{E32B306F-0F68-48F8-86BB-D600C43ED3C2}" srcOrd="6" destOrd="0" presId="urn:microsoft.com/office/officeart/2005/8/layout/hierarchy5"/>
    <dgm:cxn modelId="{60FF5030-2635-41E9-A636-9CF567F5EB9F}" type="presParOf" srcId="{E32B306F-0F68-48F8-86BB-D600C43ED3C2}" destId="{8DFB12B7-F996-49C8-8D3D-DC7CEE8D69C5}" srcOrd="0" destOrd="0" presId="urn:microsoft.com/office/officeart/2005/8/layout/hierarchy5"/>
    <dgm:cxn modelId="{0DF0F8D0-54A9-4670-BE62-075317B700A8}" type="presParOf" srcId="{B97521CC-E2D3-49AB-98F7-1ADAA7C80BEA}" destId="{48D51F56-C79D-4189-89D2-E8E0BF517255}" srcOrd="7" destOrd="0" presId="urn:microsoft.com/office/officeart/2005/8/layout/hierarchy5"/>
    <dgm:cxn modelId="{1A200D56-D54A-4A9B-8EA5-FE3F1AB03836}" type="presParOf" srcId="{48D51F56-C79D-4189-89D2-E8E0BF517255}" destId="{BC45BB60-D850-479A-93A4-04C68F9388B9}" srcOrd="0" destOrd="0" presId="urn:microsoft.com/office/officeart/2005/8/layout/hierarchy5"/>
    <dgm:cxn modelId="{E56AB9F7-FAE5-417E-B620-CAA68FE64D34}" type="presParOf" srcId="{48D51F56-C79D-4189-89D2-E8E0BF517255}" destId="{46C65970-36C8-4783-83A6-72CB2800ADAA}" srcOrd="1" destOrd="0" presId="urn:microsoft.com/office/officeart/2005/8/layout/hierarchy5"/>
    <dgm:cxn modelId="{55F12445-AA32-4E75-9CB8-7C647C49EFB6}" type="presParOf" srcId="{4703235A-39EA-4E46-BE23-998F4188E629}" destId="{7649FEE0-7D5A-4268-80C7-A8762BA10131}" srcOrd="4" destOrd="0" presId="urn:microsoft.com/office/officeart/2005/8/layout/hierarchy5"/>
    <dgm:cxn modelId="{C7CFA600-BDC7-422C-9FCD-6526179FEEBF}" type="presParOf" srcId="{7649FEE0-7D5A-4268-80C7-A8762BA10131}" destId="{D345FE2F-E778-4794-A63F-2D9A6BDDA3A1}" srcOrd="0" destOrd="0" presId="urn:microsoft.com/office/officeart/2005/8/layout/hierarchy5"/>
    <dgm:cxn modelId="{0DDA8D4A-C487-443B-B392-16ADAFBAB9D8}" type="presParOf" srcId="{4703235A-39EA-4E46-BE23-998F4188E629}" destId="{03D559F0-A9FA-41F8-9F13-D5FF7F9D7A4A}" srcOrd="5" destOrd="0" presId="urn:microsoft.com/office/officeart/2005/8/layout/hierarchy5"/>
    <dgm:cxn modelId="{F9009AC3-1AEE-40EB-BF6A-956833BAEF6A}" type="presParOf" srcId="{03D559F0-A9FA-41F8-9F13-D5FF7F9D7A4A}" destId="{AE544264-284E-4F52-A656-8AD41A9874A9}" srcOrd="0" destOrd="0" presId="urn:microsoft.com/office/officeart/2005/8/layout/hierarchy5"/>
    <dgm:cxn modelId="{42D0EE61-D7ED-4D30-B35B-60C4ED5E2F91}" type="presParOf" srcId="{03D559F0-A9FA-41F8-9F13-D5FF7F9D7A4A}" destId="{019F872B-6F40-44B9-B0A2-F6D4D4F3A4A4}" srcOrd="1" destOrd="0" presId="urn:microsoft.com/office/officeart/2005/8/layout/hierarchy5"/>
    <dgm:cxn modelId="{57CC7AB2-1A97-45BA-9172-7FB549074102}" type="presParOf" srcId="{019F872B-6F40-44B9-B0A2-F6D4D4F3A4A4}" destId="{39BE3124-7D88-4941-AFC6-DCB0EC8AB3E4}" srcOrd="0" destOrd="0" presId="urn:microsoft.com/office/officeart/2005/8/layout/hierarchy5"/>
    <dgm:cxn modelId="{E91DCF9C-BAF6-4A6A-8FFA-77D094104E4D}" type="presParOf" srcId="{39BE3124-7D88-4941-AFC6-DCB0EC8AB3E4}" destId="{971426B6-6C3E-46DE-94C9-6584BCD3E3CD}" srcOrd="0" destOrd="0" presId="urn:microsoft.com/office/officeart/2005/8/layout/hierarchy5"/>
    <dgm:cxn modelId="{C9E259F1-8626-4987-9B85-68F1F4E78494}" type="presParOf" srcId="{019F872B-6F40-44B9-B0A2-F6D4D4F3A4A4}" destId="{60CB4F09-1846-435C-84C3-D89ECF646818}" srcOrd="1" destOrd="0" presId="urn:microsoft.com/office/officeart/2005/8/layout/hierarchy5"/>
    <dgm:cxn modelId="{685C2F19-5370-4BC8-8730-DE2EEADEF2F0}" type="presParOf" srcId="{60CB4F09-1846-435C-84C3-D89ECF646818}" destId="{3F86CE0B-B8A7-4536-8460-D3DF3AA2C973}" srcOrd="0" destOrd="0" presId="urn:microsoft.com/office/officeart/2005/8/layout/hierarchy5"/>
    <dgm:cxn modelId="{6F052AED-937B-4AED-96D5-D7A74A32699B}" type="presParOf" srcId="{60CB4F09-1846-435C-84C3-D89ECF646818}" destId="{7FA3AB47-CD69-4FE1-995E-811FF186BA0B}" srcOrd="1" destOrd="0" presId="urn:microsoft.com/office/officeart/2005/8/layout/hierarchy5"/>
    <dgm:cxn modelId="{23D2B0D0-4AA1-472F-A32D-1C4BC11A5726}" type="presParOf" srcId="{019F872B-6F40-44B9-B0A2-F6D4D4F3A4A4}" destId="{4F927C67-B5B3-4064-A00B-345BABC6E68E}" srcOrd="2" destOrd="0" presId="urn:microsoft.com/office/officeart/2005/8/layout/hierarchy5"/>
    <dgm:cxn modelId="{2885CCD0-5C8E-4AC2-81E0-F7DDE37D7A72}" type="presParOf" srcId="{4F927C67-B5B3-4064-A00B-345BABC6E68E}" destId="{5849DEE3-B22C-4B3F-8E84-D3F62FDD9AFF}" srcOrd="0" destOrd="0" presId="urn:microsoft.com/office/officeart/2005/8/layout/hierarchy5"/>
    <dgm:cxn modelId="{95D54901-0D1D-4B23-B41F-C0A4E9F1B0D3}" type="presParOf" srcId="{019F872B-6F40-44B9-B0A2-F6D4D4F3A4A4}" destId="{D0FC5D74-0C43-42A8-9E63-5516C0581E31}" srcOrd="3" destOrd="0" presId="urn:microsoft.com/office/officeart/2005/8/layout/hierarchy5"/>
    <dgm:cxn modelId="{FFF403F0-E7F8-4A35-913C-7B5D3DB566FA}" type="presParOf" srcId="{D0FC5D74-0C43-42A8-9E63-5516C0581E31}" destId="{45F30ADA-1EF1-40A3-933A-ED09A594840C}" srcOrd="0" destOrd="0" presId="urn:microsoft.com/office/officeart/2005/8/layout/hierarchy5"/>
    <dgm:cxn modelId="{968446EC-E9D7-45F7-B0E7-3ED2F86D2547}" type="presParOf" srcId="{D0FC5D74-0C43-42A8-9E63-5516C0581E31}" destId="{7469D17B-FFF3-4AB4-9415-F4F71915E2C4}" srcOrd="1" destOrd="0" presId="urn:microsoft.com/office/officeart/2005/8/layout/hierarchy5"/>
    <dgm:cxn modelId="{F62EC52A-48BD-45C9-9FEF-B0D7528F1078}" type="presParOf" srcId="{4703235A-39EA-4E46-BE23-998F4188E629}" destId="{99BA40B0-8219-42C0-99F1-58CBC85C474E}" srcOrd="6" destOrd="0" presId="urn:microsoft.com/office/officeart/2005/8/layout/hierarchy5"/>
    <dgm:cxn modelId="{1CEA7B22-3F94-4D6D-8303-9A885F5A6820}" type="presParOf" srcId="{99BA40B0-8219-42C0-99F1-58CBC85C474E}" destId="{08DD019A-A480-47B6-89C7-CECEC3063C07}" srcOrd="0" destOrd="0" presId="urn:microsoft.com/office/officeart/2005/8/layout/hierarchy5"/>
    <dgm:cxn modelId="{D0A443D1-945E-409B-ABA7-9E3A90EFA9FD}" type="presParOf" srcId="{4703235A-39EA-4E46-BE23-998F4188E629}" destId="{7FC572D8-504C-4DDC-B6DF-277C0208246B}" srcOrd="7" destOrd="0" presId="urn:microsoft.com/office/officeart/2005/8/layout/hierarchy5"/>
    <dgm:cxn modelId="{EAECB03D-1FE3-4884-8F0E-945F27EE05CF}" type="presParOf" srcId="{7FC572D8-504C-4DDC-B6DF-277C0208246B}" destId="{A8BDFAFB-42A4-4C4E-A592-43883B83FF17}" srcOrd="0" destOrd="0" presId="urn:microsoft.com/office/officeart/2005/8/layout/hierarchy5"/>
    <dgm:cxn modelId="{C8016824-1B9E-45F0-9353-6079F38940B1}" type="presParOf" srcId="{7FC572D8-504C-4DDC-B6DF-277C0208246B}" destId="{79B79DB9-C43D-4F96-8AB1-BD83077E7A90}" srcOrd="1" destOrd="0" presId="urn:microsoft.com/office/officeart/2005/8/layout/hierarchy5"/>
    <dgm:cxn modelId="{3A35EC35-6FBC-471B-BE81-FA8EB65F5FF2}" type="presParOf" srcId="{79B79DB9-C43D-4F96-8AB1-BD83077E7A90}" destId="{3491995E-CA9A-4BA0-B587-823AE4539F70}" srcOrd="0" destOrd="0" presId="urn:microsoft.com/office/officeart/2005/8/layout/hierarchy5"/>
    <dgm:cxn modelId="{0B860B17-C253-42D3-AC6A-6F41A37CE63C}" type="presParOf" srcId="{3491995E-CA9A-4BA0-B587-823AE4539F70}" destId="{C5E99210-B05D-479B-AE90-B85F634632CA}" srcOrd="0" destOrd="0" presId="urn:microsoft.com/office/officeart/2005/8/layout/hierarchy5"/>
    <dgm:cxn modelId="{AB3A6E44-55C9-447F-8DE2-68CC66145200}" type="presParOf" srcId="{79B79DB9-C43D-4F96-8AB1-BD83077E7A90}" destId="{94843DD8-BED9-431E-8E7D-D2EEB6C644A5}" srcOrd="1" destOrd="0" presId="urn:microsoft.com/office/officeart/2005/8/layout/hierarchy5"/>
    <dgm:cxn modelId="{F06182D0-49C3-432B-B90F-B92EB803DEEC}" type="presParOf" srcId="{94843DD8-BED9-431E-8E7D-D2EEB6C644A5}" destId="{8749A1CC-5961-4D24-8326-E8F5731F4B73}" srcOrd="0" destOrd="0" presId="urn:microsoft.com/office/officeart/2005/8/layout/hierarchy5"/>
    <dgm:cxn modelId="{209839A1-DA92-47B5-A95F-172048CD4916}" type="presParOf" srcId="{94843DD8-BED9-431E-8E7D-D2EEB6C644A5}" destId="{7FF432BC-954D-40D8-B85A-6C93325CF2D6}" srcOrd="1" destOrd="0" presId="urn:microsoft.com/office/officeart/2005/8/layout/hierarchy5"/>
    <dgm:cxn modelId="{EB6897DD-CCE4-49F3-9006-69A63278A40E}" type="presParOf" srcId="{79B79DB9-C43D-4F96-8AB1-BD83077E7A90}" destId="{F3F4A381-C64E-48A0-87F4-494AD9F1CDD4}" srcOrd="2" destOrd="0" presId="urn:microsoft.com/office/officeart/2005/8/layout/hierarchy5"/>
    <dgm:cxn modelId="{383C4D25-4AF3-4CA3-8AAB-687CC72F3FC9}" type="presParOf" srcId="{F3F4A381-C64E-48A0-87F4-494AD9F1CDD4}" destId="{FDBC19EF-6B22-4D72-AE91-DA93D3AB30F8}" srcOrd="0" destOrd="0" presId="urn:microsoft.com/office/officeart/2005/8/layout/hierarchy5"/>
    <dgm:cxn modelId="{D5D5A804-A928-4E1C-A919-98B4B65E8F59}" type="presParOf" srcId="{79B79DB9-C43D-4F96-8AB1-BD83077E7A90}" destId="{B0253176-2610-4ECA-9C1B-37DE86C08FB1}" srcOrd="3" destOrd="0" presId="urn:microsoft.com/office/officeart/2005/8/layout/hierarchy5"/>
    <dgm:cxn modelId="{2AFC39C5-5A4B-49B3-A73B-D7F0791D50FA}" type="presParOf" srcId="{B0253176-2610-4ECA-9C1B-37DE86C08FB1}" destId="{FD4421BD-8602-4446-AE0A-E6C4469606C9}" srcOrd="0" destOrd="0" presId="urn:microsoft.com/office/officeart/2005/8/layout/hierarchy5"/>
    <dgm:cxn modelId="{1EDF2DD5-2546-4C0C-BAF3-C69C81439F01}" type="presParOf" srcId="{B0253176-2610-4ECA-9C1B-37DE86C08FB1}" destId="{45FDE2DB-A81B-4351-9B84-BFE44FCFE01C}" srcOrd="1" destOrd="0" presId="urn:microsoft.com/office/officeart/2005/8/layout/hierarchy5"/>
    <dgm:cxn modelId="{795F77E6-FD2C-485E-9A7D-0232B78F5AFD}" type="presParOf" srcId="{79B79DB9-C43D-4F96-8AB1-BD83077E7A90}" destId="{102023E0-2223-4C98-81D2-3686CBAA0735}" srcOrd="4" destOrd="0" presId="urn:microsoft.com/office/officeart/2005/8/layout/hierarchy5"/>
    <dgm:cxn modelId="{CEFD3DC9-49C2-4661-91E7-0DFF4349176F}" type="presParOf" srcId="{102023E0-2223-4C98-81D2-3686CBAA0735}" destId="{679958E5-69A8-4850-9D58-DA84DD25145B}" srcOrd="0" destOrd="0" presId="urn:microsoft.com/office/officeart/2005/8/layout/hierarchy5"/>
    <dgm:cxn modelId="{45F03362-E1D0-4DC3-B7E3-3DC9651D1302}" type="presParOf" srcId="{79B79DB9-C43D-4F96-8AB1-BD83077E7A90}" destId="{D8DFF83B-031A-48B1-AD6D-2D4DCA98FE9E}" srcOrd="5" destOrd="0" presId="urn:microsoft.com/office/officeart/2005/8/layout/hierarchy5"/>
    <dgm:cxn modelId="{7DBA1F01-6381-4F9F-B77D-198AEC24C267}" type="presParOf" srcId="{D8DFF83B-031A-48B1-AD6D-2D4DCA98FE9E}" destId="{51DDE174-78B3-4048-A574-B0795CE83F38}" srcOrd="0" destOrd="0" presId="urn:microsoft.com/office/officeart/2005/8/layout/hierarchy5"/>
    <dgm:cxn modelId="{ECCFCDF4-4093-4CEA-ABE3-16DA0154ED60}" type="presParOf" srcId="{D8DFF83B-031A-48B1-AD6D-2D4DCA98FE9E}" destId="{850F9D49-F8A3-4C9A-9B62-BBC2857F92FE}" srcOrd="1" destOrd="0" presId="urn:microsoft.com/office/officeart/2005/8/layout/hierarchy5"/>
    <dgm:cxn modelId="{DFCF41A5-7BBB-4449-854E-ABD3217A05CA}" type="presParOf" srcId="{B51F753E-9C4D-4146-8EF4-55D9CB109948}" destId="{24B56ED4-ECC2-4537-8FF9-E3108F51B993}"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42F24-B143-4847-BEAB-61154CB7CE8B}">
      <dsp:nvSpPr>
        <dsp:cNvPr id="0" name=""/>
        <dsp:cNvSpPr/>
      </dsp:nvSpPr>
      <dsp:spPr>
        <a:xfrm>
          <a:off x="1018202" y="326586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地理位置数据展示系统</a:t>
          </a:r>
        </a:p>
      </dsp:txBody>
      <dsp:txXfrm>
        <a:off x="1031498" y="3279157"/>
        <a:ext cx="881301" cy="427354"/>
      </dsp:txXfrm>
    </dsp:sp>
    <dsp:sp modelId="{FF84154C-DFB0-406A-84E4-2E0048512736}">
      <dsp:nvSpPr>
        <dsp:cNvPr id="0" name=""/>
        <dsp:cNvSpPr/>
      </dsp:nvSpPr>
      <dsp:spPr>
        <a:xfrm rot="16699915">
          <a:off x="854606" y="2246917"/>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2190339"/>
        <a:ext cx="125306" cy="125306"/>
      </dsp:txXfrm>
    </dsp:sp>
    <dsp:sp modelId="{75E0B587-1175-46ED-B947-7E7C161FE3AE}">
      <dsp:nvSpPr>
        <dsp:cNvPr id="0" name=""/>
        <dsp:cNvSpPr/>
      </dsp:nvSpPr>
      <dsp:spPr>
        <a:xfrm>
          <a:off x="2289253" y="78617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地理位置展示</a:t>
          </a:r>
        </a:p>
      </dsp:txBody>
      <dsp:txXfrm>
        <a:off x="2302549" y="799473"/>
        <a:ext cx="881301" cy="427354"/>
      </dsp:txXfrm>
    </dsp:sp>
    <dsp:sp modelId="{C456460C-E436-47F9-82B1-DC10AAA01327}">
      <dsp:nvSpPr>
        <dsp:cNvPr id="0" name=""/>
        <dsp:cNvSpPr/>
      </dsp:nvSpPr>
      <dsp:spPr>
        <a:xfrm rot="17692822">
          <a:off x="2947140" y="615546"/>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600042"/>
        <a:ext cx="43158" cy="43158"/>
      </dsp:txXfrm>
    </dsp:sp>
    <dsp:sp modelId="{AA4DD00F-CE71-4499-88EE-A94A9B02A66D}">
      <dsp:nvSpPr>
        <dsp:cNvPr id="0" name=""/>
        <dsp:cNvSpPr/>
      </dsp:nvSpPr>
      <dsp:spPr>
        <a:xfrm>
          <a:off x="3560304" y="311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位置展示</a:t>
          </a:r>
        </a:p>
      </dsp:txBody>
      <dsp:txXfrm>
        <a:off x="3573600" y="16415"/>
        <a:ext cx="881301" cy="427354"/>
      </dsp:txXfrm>
    </dsp:sp>
    <dsp:sp modelId="{2C1FABF7-A2FD-4455-99AB-E6B61F2535E4}">
      <dsp:nvSpPr>
        <dsp:cNvPr id="0" name=""/>
        <dsp:cNvSpPr/>
      </dsp:nvSpPr>
      <dsp:spPr>
        <a:xfrm rot="19457599">
          <a:off x="3155110" y="87656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871460"/>
        <a:ext cx="22361" cy="22361"/>
      </dsp:txXfrm>
    </dsp:sp>
    <dsp:sp modelId="{7038FCCD-A09F-481F-903F-E2FFC3B12C90}">
      <dsp:nvSpPr>
        <dsp:cNvPr id="0" name=""/>
        <dsp:cNvSpPr/>
      </dsp:nvSpPr>
      <dsp:spPr>
        <a:xfrm>
          <a:off x="3560304" y="52515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时间展示</a:t>
          </a:r>
        </a:p>
      </dsp:txBody>
      <dsp:txXfrm>
        <a:off x="3573600" y="538454"/>
        <a:ext cx="881301" cy="427354"/>
      </dsp:txXfrm>
    </dsp:sp>
    <dsp:sp modelId="{E5E24FA2-CADE-4872-8FE0-1AAE9A15436E}">
      <dsp:nvSpPr>
        <dsp:cNvPr id="0" name=""/>
        <dsp:cNvSpPr/>
      </dsp:nvSpPr>
      <dsp:spPr>
        <a:xfrm rot="2142401">
          <a:off x="3155110" y="113758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1132479"/>
        <a:ext cx="22361" cy="22361"/>
      </dsp:txXfrm>
    </dsp:sp>
    <dsp:sp modelId="{13BFCABB-DB05-4588-9EC2-F9092DD03A17}">
      <dsp:nvSpPr>
        <dsp:cNvPr id="0" name=""/>
        <dsp:cNvSpPr/>
      </dsp:nvSpPr>
      <dsp:spPr>
        <a:xfrm>
          <a:off x="3560304" y="104719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对象展示</a:t>
          </a:r>
        </a:p>
      </dsp:txBody>
      <dsp:txXfrm>
        <a:off x="3573600" y="1060492"/>
        <a:ext cx="881301" cy="427354"/>
      </dsp:txXfrm>
    </dsp:sp>
    <dsp:sp modelId="{F535CDEC-3117-487F-83F5-6F53D8FDBF15}">
      <dsp:nvSpPr>
        <dsp:cNvPr id="0" name=""/>
        <dsp:cNvSpPr/>
      </dsp:nvSpPr>
      <dsp:spPr>
        <a:xfrm rot="3907178">
          <a:off x="2947140" y="1398604"/>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1383100"/>
        <a:ext cx="43158" cy="43158"/>
      </dsp:txXfrm>
    </dsp:sp>
    <dsp:sp modelId="{AC0AC626-0404-47FC-BBE0-3F573D649298}">
      <dsp:nvSpPr>
        <dsp:cNvPr id="0" name=""/>
        <dsp:cNvSpPr/>
      </dsp:nvSpPr>
      <dsp:spPr>
        <a:xfrm>
          <a:off x="3560304" y="156923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活动轨迹展示</a:t>
          </a:r>
        </a:p>
      </dsp:txBody>
      <dsp:txXfrm>
        <a:off x="3573600" y="1582531"/>
        <a:ext cx="881301" cy="427354"/>
      </dsp:txXfrm>
    </dsp:sp>
    <dsp:sp modelId="{B2E6BB16-3CEF-4AC8-B022-9451BA68A4A1}">
      <dsp:nvSpPr>
        <dsp:cNvPr id="0" name=""/>
        <dsp:cNvSpPr/>
      </dsp:nvSpPr>
      <dsp:spPr>
        <a:xfrm rot="18770822">
          <a:off x="1840664" y="3290994"/>
          <a:ext cx="534020" cy="12150"/>
        </a:xfrm>
        <a:custGeom>
          <a:avLst/>
          <a:gdLst/>
          <a:ahLst/>
          <a:cxnLst/>
          <a:rect l="0" t="0" r="0" b="0"/>
          <a:pathLst>
            <a:path>
              <a:moveTo>
                <a:pt x="0" y="6075"/>
              </a:moveTo>
              <a:lnTo>
                <a:pt x="5340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94324" y="3283719"/>
        <a:ext cx="26701" cy="26701"/>
      </dsp:txXfrm>
    </dsp:sp>
    <dsp:sp modelId="{11292E3B-E7FB-495D-921D-CBA0CCCB1773}">
      <dsp:nvSpPr>
        <dsp:cNvPr id="0" name=""/>
        <dsp:cNvSpPr/>
      </dsp:nvSpPr>
      <dsp:spPr>
        <a:xfrm>
          <a:off x="2289253" y="287433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地理位置搜索</a:t>
          </a:r>
        </a:p>
      </dsp:txBody>
      <dsp:txXfrm>
        <a:off x="2302549" y="2887628"/>
        <a:ext cx="881301" cy="427354"/>
      </dsp:txXfrm>
    </dsp:sp>
    <dsp:sp modelId="{DDB59145-4F55-4FA6-9E69-1DA7C141FF85}">
      <dsp:nvSpPr>
        <dsp:cNvPr id="0" name=""/>
        <dsp:cNvSpPr/>
      </dsp:nvSpPr>
      <dsp:spPr>
        <a:xfrm rot="17692822">
          <a:off x="2947140" y="2703701"/>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2688197"/>
        <a:ext cx="43158" cy="43158"/>
      </dsp:txXfrm>
    </dsp:sp>
    <dsp:sp modelId="{454172A6-5518-4B4F-9424-46FCA5E8DFD4}">
      <dsp:nvSpPr>
        <dsp:cNvPr id="0" name=""/>
        <dsp:cNvSpPr/>
      </dsp:nvSpPr>
      <dsp:spPr>
        <a:xfrm>
          <a:off x="3560304" y="2091274"/>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时间段搜索</a:t>
          </a:r>
        </a:p>
      </dsp:txBody>
      <dsp:txXfrm>
        <a:off x="3573600" y="2104570"/>
        <a:ext cx="881301" cy="427354"/>
      </dsp:txXfrm>
    </dsp:sp>
    <dsp:sp modelId="{2F6B9FB2-24B4-4C4A-B383-920DDA8D1F06}">
      <dsp:nvSpPr>
        <dsp:cNvPr id="0" name=""/>
        <dsp:cNvSpPr/>
      </dsp:nvSpPr>
      <dsp:spPr>
        <a:xfrm rot="19457599">
          <a:off x="3155110" y="2964720"/>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2959615"/>
        <a:ext cx="22361" cy="22361"/>
      </dsp:txXfrm>
    </dsp:sp>
    <dsp:sp modelId="{4DC26858-B37A-4C06-BCB2-931C54CF2BDA}">
      <dsp:nvSpPr>
        <dsp:cNvPr id="0" name=""/>
        <dsp:cNvSpPr/>
      </dsp:nvSpPr>
      <dsp:spPr>
        <a:xfrm>
          <a:off x="3560304" y="261331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对象搜索</a:t>
          </a:r>
        </a:p>
      </dsp:txBody>
      <dsp:txXfrm>
        <a:off x="3573600" y="2626608"/>
        <a:ext cx="881301" cy="427354"/>
      </dsp:txXfrm>
    </dsp:sp>
    <dsp:sp modelId="{56632C47-9222-4074-B089-636B4A1607A8}">
      <dsp:nvSpPr>
        <dsp:cNvPr id="0" name=""/>
        <dsp:cNvSpPr/>
      </dsp:nvSpPr>
      <dsp:spPr>
        <a:xfrm rot="2142401">
          <a:off x="3155110" y="3225739"/>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3220634"/>
        <a:ext cx="22361" cy="22361"/>
      </dsp:txXfrm>
    </dsp:sp>
    <dsp:sp modelId="{4295600A-823D-4E36-AB16-CF3A903301F3}">
      <dsp:nvSpPr>
        <dsp:cNvPr id="0" name=""/>
        <dsp:cNvSpPr/>
      </dsp:nvSpPr>
      <dsp:spPr>
        <a:xfrm>
          <a:off x="3560304" y="313535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区域搜索</a:t>
          </a:r>
        </a:p>
      </dsp:txBody>
      <dsp:txXfrm>
        <a:off x="3573600" y="3148647"/>
        <a:ext cx="881301" cy="427354"/>
      </dsp:txXfrm>
    </dsp:sp>
    <dsp:sp modelId="{E32B306F-0F68-48F8-86BB-D600C43ED3C2}">
      <dsp:nvSpPr>
        <dsp:cNvPr id="0" name=""/>
        <dsp:cNvSpPr/>
      </dsp:nvSpPr>
      <dsp:spPr>
        <a:xfrm rot="3907178">
          <a:off x="2947140" y="3486759"/>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3471255"/>
        <a:ext cx="43158" cy="43158"/>
      </dsp:txXfrm>
    </dsp:sp>
    <dsp:sp modelId="{BC45BB60-D850-479A-93A4-04C68F9388B9}">
      <dsp:nvSpPr>
        <dsp:cNvPr id="0" name=""/>
        <dsp:cNvSpPr/>
      </dsp:nvSpPr>
      <dsp:spPr>
        <a:xfrm>
          <a:off x="3560304" y="3657390"/>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对象统计搜索</a:t>
          </a:r>
        </a:p>
      </dsp:txBody>
      <dsp:txXfrm>
        <a:off x="3573600" y="3670686"/>
        <a:ext cx="881301" cy="427354"/>
      </dsp:txXfrm>
    </dsp:sp>
    <dsp:sp modelId="{7649FEE0-7D5A-4268-80C7-A8762BA10131}">
      <dsp:nvSpPr>
        <dsp:cNvPr id="0" name=""/>
        <dsp:cNvSpPr/>
      </dsp:nvSpPr>
      <dsp:spPr>
        <a:xfrm rot="4369170">
          <a:off x="1492951" y="4074052"/>
          <a:ext cx="1229446" cy="12150"/>
        </a:xfrm>
        <a:custGeom>
          <a:avLst/>
          <a:gdLst/>
          <a:ahLst/>
          <a:cxnLst/>
          <a:rect l="0" t="0" r="0" b="0"/>
          <a:pathLst>
            <a:path>
              <a:moveTo>
                <a:pt x="0" y="6075"/>
              </a:moveTo>
              <a:lnTo>
                <a:pt x="1229446"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8" y="4049392"/>
        <a:ext cx="61472" cy="61472"/>
      </dsp:txXfrm>
    </dsp:sp>
    <dsp:sp modelId="{AE544264-284E-4F52-A656-8AD41A9874A9}">
      <dsp:nvSpPr>
        <dsp:cNvPr id="0" name=""/>
        <dsp:cNvSpPr/>
      </dsp:nvSpPr>
      <dsp:spPr>
        <a:xfrm>
          <a:off x="2289253" y="444044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地理位置推送</a:t>
          </a:r>
        </a:p>
      </dsp:txBody>
      <dsp:txXfrm>
        <a:off x="2302549" y="4453744"/>
        <a:ext cx="881301" cy="427354"/>
      </dsp:txXfrm>
    </dsp:sp>
    <dsp:sp modelId="{39BE3124-7D88-4941-AFC6-DCB0EC8AB3E4}">
      <dsp:nvSpPr>
        <dsp:cNvPr id="0" name=""/>
        <dsp:cNvSpPr/>
      </dsp:nvSpPr>
      <dsp:spPr>
        <a:xfrm rot="19457599">
          <a:off x="3155110" y="453083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525731"/>
        <a:ext cx="22361" cy="22361"/>
      </dsp:txXfrm>
    </dsp:sp>
    <dsp:sp modelId="{3F86CE0B-B8A7-4536-8460-D3DF3AA2C973}">
      <dsp:nvSpPr>
        <dsp:cNvPr id="0" name=""/>
        <dsp:cNvSpPr/>
      </dsp:nvSpPr>
      <dsp:spPr>
        <a:xfrm>
          <a:off x="3560304" y="417942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推送设置</a:t>
          </a:r>
        </a:p>
      </dsp:txBody>
      <dsp:txXfrm>
        <a:off x="3573600" y="4192725"/>
        <a:ext cx="881301" cy="427354"/>
      </dsp:txXfrm>
    </dsp:sp>
    <dsp:sp modelId="{4F927C67-B5B3-4064-A00B-345BABC6E68E}">
      <dsp:nvSpPr>
        <dsp:cNvPr id="0" name=""/>
        <dsp:cNvSpPr/>
      </dsp:nvSpPr>
      <dsp:spPr>
        <a:xfrm rot="2142401">
          <a:off x="3155110" y="479185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786750"/>
        <a:ext cx="22361" cy="22361"/>
      </dsp:txXfrm>
    </dsp:sp>
    <dsp:sp modelId="{45F30ADA-1EF1-40A3-933A-ED09A594840C}">
      <dsp:nvSpPr>
        <dsp:cNvPr id="0" name=""/>
        <dsp:cNvSpPr/>
      </dsp:nvSpPr>
      <dsp:spPr>
        <a:xfrm>
          <a:off x="3560304" y="470146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推送信息展示</a:t>
          </a:r>
        </a:p>
      </dsp:txBody>
      <dsp:txXfrm>
        <a:off x="3573600" y="4714763"/>
        <a:ext cx="881301" cy="427354"/>
      </dsp:txXfrm>
    </dsp:sp>
    <dsp:sp modelId="{99BA40B0-8219-42C0-99F1-58CBC85C474E}">
      <dsp:nvSpPr>
        <dsp:cNvPr id="0" name=""/>
        <dsp:cNvSpPr/>
      </dsp:nvSpPr>
      <dsp:spPr>
        <a:xfrm rot="4900085">
          <a:off x="854606" y="4726601"/>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4670023"/>
        <a:ext cx="125306" cy="125306"/>
      </dsp:txXfrm>
    </dsp:sp>
    <dsp:sp modelId="{A8BDFAFB-42A4-4C4E-A592-43883B83FF17}">
      <dsp:nvSpPr>
        <dsp:cNvPr id="0" name=""/>
        <dsp:cNvSpPr/>
      </dsp:nvSpPr>
      <dsp:spPr>
        <a:xfrm>
          <a:off x="2289253"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地理位置告警</a:t>
          </a:r>
        </a:p>
      </dsp:txBody>
      <dsp:txXfrm>
        <a:off x="2302549" y="5758841"/>
        <a:ext cx="881301" cy="427354"/>
      </dsp:txXfrm>
    </dsp:sp>
    <dsp:sp modelId="{3491995E-CA9A-4BA0-B587-823AE4539F70}">
      <dsp:nvSpPr>
        <dsp:cNvPr id="0" name=""/>
        <dsp:cNvSpPr/>
      </dsp:nvSpPr>
      <dsp:spPr>
        <a:xfrm rot="18289469">
          <a:off x="3060760" y="5705423"/>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5695600"/>
        <a:ext cx="31796" cy="31796"/>
      </dsp:txXfrm>
    </dsp:sp>
    <dsp:sp modelId="{8749A1CC-5961-4D24-8326-E8F5731F4B73}">
      <dsp:nvSpPr>
        <dsp:cNvPr id="0" name=""/>
        <dsp:cNvSpPr/>
      </dsp:nvSpPr>
      <dsp:spPr>
        <a:xfrm>
          <a:off x="3560304" y="522350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告警设置</a:t>
          </a:r>
        </a:p>
      </dsp:txBody>
      <dsp:txXfrm>
        <a:off x="3573600" y="5236802"/>
        <a:ext cx="881301" cy="427354"/>
      </dsp:txXfrm>
    </dsp:sp>
    <dsp:sp modelId="{F3F4A381-C64E-48A0-87F4-494AD9F1CDD4}">
      <dsp:nvSpPr>
        <dsp:cNvPr id="0" name=""/>
        <dsp:cNvSpPr/>
      </dsp:nvSpPr>
      <dsp:spPr>
        <a:xfrm>
          <a:off x="3197146" y="5966443"/>
          <a:ext cx="363157" cy="12150"/>
        </a:xfrm>
        <a:custGeom>
          <a:avLst/>
          <a:gdLst/>
          <a:ahLst/>
          <a:cxnLst/>
          <a:rect l="0" t="0" r="0" b="0"/>
          <a:pathLst>
            <a:path>
              <a:moveTo>
                <a:pt x="0" y="6075"/>
              </a:moveTo>
              <a:lnTo>
                <a:pt x="3631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646" y="5963439"/>
        <a:ext cx="18157" cy="18157"/>
      </dsp:txXfrm>
    </dsp:sp>
    <dsp:sp modelId="{FD4421BD-8602-4446-AE0A-E6C4469606C9}">
      <dsp:nvSpPr>
        <dsp:cNvPr id="0" name=""/>
        <dsp:cNvSpPr/>
      </dsp:nvSpPr>
      <dsp:spPr>
        <a:xfrm>
          <a:off x="3560304"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告警展示</a:t>
          </a:r>
        </a:p>
      </dsp:txBody>
      <dsp:txXfrm>
        <a:off x="3573600" y="5758841"/>
        <a:ext cx="881301" cy="427354"/>
      </dsp:txXfrm>
    </dsp:sp>
    <dsp:sp modelId="{102023E0-2223-4C98-81D2-3686CBAA0735}">
      <dsp:nvSpPr>
        <dsp:cNvPr id="0" name=""/>
        <dsp:cNvSpPr/>
      </dsp:nvSpPr>
      <dsp:spPr>
        <a:xfrm rot="3310531">
          <a:off x="3060760" y="6227462"/>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6217639"/>
        <a:ext cx="31796" cy="31796"/>
      </dsp:txXfrm>
    </dsp:sp>
    <dsp:sp modelId="{51DDE174-78B3-4048-A574-B0795CE83F38}">
      <dsp:nvSpPr>
        <dsp:cNvPr id="0" name=""/>
        <dsp:cNvSpPr/>
      </dsp:nvSpPr>
      <dsp:spPr>
        <a:xfrm>
          <a:off x="3560304" y="6267583"/>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告警统计</a:t>
          </a:r>
        </a:p>
      </dsp:txBody>
      <dsp:txXfrm>
        <a:off x="3573600" y="6280879"/>
        <a:ext cx="881301" cy="427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61C4A-4213-44FD-B490-CD689BE0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41</Pages>
  <Words>4295</Words>
  <Characters>24486</Characters>
  <Application>Microsoft Office Word</Application>
  <DocSecurity>0</DocSecurity>
  <Lines>204</Lines>
  <Paragraphs>57</Paragraphs>
  <ScaleCrop>false</ScaleCrop>
  <Company>china</Company>
  <LinksUpToDate>false</LinksUpToDate>
  <CharactersWithSpaces>28724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cp:revision>
  <dcterms:created xsi:type="dcterms:W3CDTF">2015-05-15T03:01:00Z</dcterms:created>
  <dcterms:modified xsi:type="dcterms:W3CDTF">2015-06-09T06:46:00Z</dcterms:modified>
</cp:coreProperties>
</file>