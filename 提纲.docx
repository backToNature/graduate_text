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D8D67" w14:textId="77777777" w:rsidR="00922420" w:rsidRPr="0090099C" w:rsidRDefault="00922420" w:rsidP="00922420">
      <w:pPr>
        <w:adjustRightInd w:val="0"/>
        <w:snapToGrid w:val="0"/>
        <w:spacing w:line="440" w:lineRule="exact"/>
        <w:jc w:val="center"/>
        <w:rPr>
          <w:rFonts w:ascii="黑体" w:eastAsia="黑体" w:hAnsi="黑体"/>
          <w:smallCaps/>
          <w:sz w:val="36"/>
          <w:szCs w:val="36"/>
        </w:rPr>
      </w:pPr>
      <w:r w:rsidRPr="0090099C">
        <w:rPr>
          <w:rFonts w:ascii="黑体" w:eastAsia="黑体" w:hAnsi="黑体" w:hint="eastAsia"/>
          <w:smallCaps/>
          <w:sz w:val="36"/>
          <w:szCs w:val="36"/>
        </w:rPr>
        <w:t>目  录</w:t>
      </w:r>
    </w:p>
    <w:p w14:paraId="50D67B96" w14:textId="77777777" w:rsidR="00922420" w:rsidRPr="006D0450" w:rsidRDefault="00922420" w:rsidP="00922420">
      <w:pPr>
        <w:adjustRightInd w:val="0"/>
        <w:snapToGrid w:val="0"/>
        <w:spacing w:line="440" w:lineRule="exact"/>
        <w:jc w:val="center"/>
        <w:rPr>
          <w:rFonts w:ascii="Calibri" w:hAnsi="Calibri"/>
          <w:smallCaps/>
          <w:sz w:val="20"/>
          <w:szCs w:val="20"/>
        </w:rPr>
      </w:pPr>
      <w:bookmarkStart w:id="0" w:name="_GoBack"/>
      <w:bookmarkEnd w:id="0"/>
    </w:p>
    <w:p w14:paraId="4F501B28" w14:textId="77777777" w:rsidR="00922420" w:rsidRPr="006D0450" w:rsidRDefault="00922420" w:rsidP="00922420">
      <w:pPr>
        <w:pStyle w:val="10"/>
        <w:rPr>
          <w:b w:val="0"/>
          <w:bCs w:val="0"/>
          <w:caps w:val="0"/>
          <w:smallCaps/>
          <w:noProof/>
        </w:rPr>
      </w:pPr>
      <w:r w:rsidRPr="006D0450">
        <w:rPr>
          <w:b w:val="0"/>
          <w:bCs w:val="0"/>
          <w:caps w:val="0"/>
          <w:smallCaps/>
        </w:rPr>
        <w:fldChar w:fldCharType="begin"/>
      </w:r>
      <w:r w:rsidRPr="006D0450">
        <w:rPr>
          <w:bCs w:val="0"/>
          <w:smallCaps/>
        </w:rPr>
        <w:instrText xml:space="preserve"> TOC \o "1-4" \h \z \u </w:instrText>
      </w:r>
      <w:r w:rsidRPr="006D0450">
        <w:rPr>
          <w:b w:val="0"/>
          <w:bCs w:val="0"/>
          <w:caps w:val="0"/>
          <w:smallCaps/>
        </w:rPr>
        <w:fldChar w:fldCharType="separate"/>
      </w:r>
      <w:hyperlink w:anchor="_Toc356990796" w:history="1">
        <w:r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第一章</w:t>
        </w:r>
        <w:r w:rsidRPr="005F7334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</w:t>
        </w:r>
        <w:r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绪论</w:t>
        </w:r>
        <w:r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_Toc356990796 \h </w:instrText>
        </w:r>
        <w:r w:rsidRPr="006D0450">
          <w:rPr>
            <w:b w:val="0"/>
            <w:bCs w:val="0"/>
            <w:caps w:val="0"/>
            <w:smallCaps/>
            <w:noProof/>
            <w:webHidden/>
          </w:rPr>
        </w:r>
        <w:r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>
          <w:rPr>
            <w:b w:val="0"/>
            <w:bCs w:val="0"/>
            <w:caps w:val="0"/>
            <w:smallCaps/>
            <w:noProof/>
            <w:webHidden/>
          </w:rPr>
          <w:t>1</w:t>
        </w:r>
        <w:r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4F2EBC6D" w14:textId="77777777" w:rsidR="00922420" w:rsidRPr="006D0450" w:rsidRDefault="00216F9A" w:rsidP="00922420">
      <w:pPr>
        <w:pStyle w:val="21"/>
        <w:rPr>
          <w:noProof/>
        </w:rPr>
      </w:pPr>
      <w:hyperlink w:anchor="_Toc356990797" w:history="1">
        <w:r w:rsidR="00922420" w:rsidRPr="005F7334">
          <w:rPr>
            <w:rFonts w:ascii="宋体" w:hAnsi="宋体"/>
            <w:noProof/>
            <w:sz w:val="24"/>
            <w:szCs w:val="24"/>
          </w:rPr>
          <w:t>1.1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课题意义及目的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_Toc356990797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1</w:t>
        </w:r>
        <w:r w:rsidR="00922420">
          <w:rPr>
            <w:noProof/>
            <w:webHidden/>
          </w:rPr>
          <w:fldChar w:fldCharType="end"/>
        </w:r>
      </w:hyperlink>
    </w:p>
    <w:p w14:paraId="4EFF74D8" w14:textId="77777777" w:rsidR="00922420" w:rsidRPr="006D0450" w:rsidRDefault="00216F9A" w:rsidP="00922420">
      <w:pPr>
        <w:pStyle w:val="21"/>
        <w:rPr>
          <w:noProof/>
        </w:rPr>
      </w:pPr>
      <w:hyperlink w:anchor="_Toc356990798" w:history="1">
        <w:r w:rsidR="00922420" w:rsidRPr="005F7334">
          <w:rPr>
            <w:rFonts w:ascii="宋体" w:hAnsi="宋体"/>
            <w:noProof/>
            <w:sz w:val="24"/>
            <w:szCs w:val="24"/>
          </w:rPr>
          <w:t>1.2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国内外发展现状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_Toc356990798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1</w:t>
        </w:r>
        <w:r w:rsidR="00922420">
          <w:rPr>
            <w:noProof/>
            <w:webHidden/>
          </w:rPr>
          <w:fldChar w:fldCharType="end"/>
        </w:r>
      </w:hyperlink>
    </w:p>
    <w:p w14:paraId="393254BE" w14:textId="77777777" w:rsidR="00922420" w:rsidRPr="006D0450" w:rsidRDefault="00216F9A" w:rsidP="00922420">
      <w:pPr>
        <w:pStyle w:val="21"/>
        <w:rPr>
          <w:noProof/>
        </w:rPr>
      </w:pPr>
      <w:hyperlink w:anchor="_Toc356990799" w:history="1">
        <w:r w:rsidR="00922420" w:rsidRPr="005F7334">
          <w:rPr>
            <w:rFonts w:ascii="宋体" w:hAnsi="宋体"/>
            <w:noProof/>
            <w:sz w:val="24"/>
            <w:szCs w:val="24"/>
          </w:rPr>
          <w:t>1.3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系统目标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_Toc356990799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2</w:t>
        </w:r>
        <w:r w:rsidR="00922420">
          <w:rPr>
            <w:noProof/>
            <w:webHidden/>
          </w:rPr>
          <w:fldChar w:fldCharType="end"/>
        </w:r>
      </w:hyperlink>
    </w:p>
    <w:p w14:paraId="5AE9C16F" w14:textId="77777777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00" w:history="1"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第二章</w:t>
        </w:r>
        <w:r w:rsidR="00922420" w:rsidRPr="005F7334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</w:t>
        </w:r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需求分析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_Toc356990800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3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AE92F1" w14:textId="77777777" w:rsidR="00922420" w:rsidRPr="006D0450" w:rsidRDefault="00216F9A" w:rsidP="00922420">
      <w:pPr>
        <w:pStyle w:val="21"/>
        <w:rPr>
          <w:noProof/>
        </w:rPr>
      </w:pPr>
      <w:hyperlink w:anchor="_Toc356990801" w:history="1">
        <w:r w:rsidR="00922420" w:rsidRPr="005F7334">
          <w:rPr>
            <w:rFonts w:ascii="宋体" w:hAnsi="宋体"/>
            <w:noProof/>
            <w:sz w:val="24"/>
            <w:szCs w:val="24"/>
          </w:rPr>
          <w:t>2.1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提出问题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_Toc356990801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3</w:t>
        </w:r>
        <w:r w:rsidR="00922420">
          <w:rPr>
            <w:noProof/>
            <w:webHidden/>
          </w:rPr>
          <w:fldChar w:fldCharType="end"/>
        </w:r>
      </w:hyperlink>
    </w:p>
    <w:p w14:paraId="48481CAA" w14:textId="77777777" w:rsidR="00922420" w:rsidRPr="006D0450" w:rsidRDefault="00216F9A" w:rsidP="00922420">
      <w:pPr>
        <w:pStyle w:val="21"/>
        <w:rPr>
          <w:noProof/>
        </w:rPr>
      </w:pPr>
      <w:hyperlink w:anchor="_Toc356990802" w:history="1">
        <w:r w:rsidR="00922420" w:rsidRPr="005F7334">
          <w:rPr>
            <w:rFonts w:ascii="宋体" w:hAnsi="宋体"/>
            <w:noProof/>
            <w:sz w:val="24"/>
            <w:szCs w:val="24"/>
          </w:rPr>
          <w:t xml:space="preserve">2.2 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解决方案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_Toc356990802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3</w:t>
        </w:r>
        <w:r w:rsidR="00922420">
          <w:rPr>
            <w:noProof/>
            <w:webHidden/>
          </w:rPr>
          <w:fldChar w:fldCharType="end"/>
        </w:r>
      </w:hyperlink>
    </w:p>
    <w:p w14:paraId="11807BEE" w14:textId="77777777" w:rsidR="00922420" w:rsidRPr="006D0450" w:rsidRDefault="00216F9A" w:rsidP="00922420">
      <w:pPr>
        <w:pStyle w:val="21"/>
        <w:rPr>
          <w:noProof/>
        </w:rPr>
      </w:pPr>
      <w:hyperlink w:anchor="_Toc356990803" w:history="1">
        <w:r w:rsidR="00922420" w:rsidRPr="005F7334">
          <w:rPr>
            <w:rFonts w:ascii="宋体" w:hAnsi="宋体"/>
            <w:noProof/>
            <w:sz w:val="24"/>
            <w:szCs w:val="24"/>
          </w:rPr>
          <w:t>2.3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可行性分析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_Toc356990803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4</w:t>
        </w:r>
        <w:r w:rsidR="00922420">
          <w:rPr>
            <w:noProof/>
            <w:webHidden/>
          </w:rPr>
          <w:fldChar w:fldCharType="end"/>
        </w:r>
      </w:hyperlink>
    </w:p>
    <w:p w14:paraId="091F0898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04" w:history="1">
        <w:r w:rsidR="00922420" w:rsidRPr="005F7334">
          <w:rPr>
            <w:rFonts w:ascii="宋体" w:hAnsi="宋体"/>
            <w:iCs w:val="0"/>
            <w:smallCaps/>
            <w:noProof/>
          </w:rPr>
          <w:t>2.3.1</w:t>
        </w:r>
        <w:r w:rsidR="00922420" w:rsidRPr="005F7334">
          <w:rPr>
            <w:rFonts w:ascii="宋体" w:hAnsi="宋体" w:hint="eastAsia"/>
            <w:iCs w:val="0"/>
            <w:smallCaps/>
            <w:noProof/>
          </w:rPr>
          <w:t>技术可行性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_Toc356990804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06996C5D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05" w:history="1">
        <w:r w:rsidR="00922420" w:rsidRPr="005F7334">
          <w:rPr>
            <w:rFonts w:ascii="宋体" w:hAnsi="宋体"/>
            <w:iCs w:val="0"/>
            <w:smallCaps/>
            <w:noProof/>
          </w:rPr>
          <w:t>2.3.2</w:t>
        </w:r>
        <w:r w:rsidR="00922420" w:rsidRPr="005F7334">
          <w:rPr>
            <w:rFonts w:ascii="宋体" w:hAnsi="宋体" w:hint="eastAsia"/>
            <w:iCs w:val="0"/>
            <w:smallCaps/>
            <w:noProof/>
          </w:rPr>
          <w:t>经济可行性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_Toc356990805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46DEE7A7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06" w:history="1">
        <w:r w:rsidR="00922420" w:rsidRPr="005F7334">
          <w:rPr>
            <w:rFonts w:ascii="宋体" w:hAnsi="宋体"/>
            <w:iCs w:val="0"/>
            <w:smallCaps/>
            <w:noProof/>
          </w:rPr>
          <w:t>2.3.3</w:t>
        </w:r>
        <w:r w:rsidR="00922420" w:rsidRPr="005F7334">
          <w:rPr>
            <w:rFonts w:ascii="宋体" w:hAnsi="宋体" w:hint="eastAsia"/>
            <w:iCs w:val="0"/>
            <w:smallCaps/>
            <w:noProof/>
          </w:rPr>
          <w:t>运行可行性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_Toc356990806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7069D086" w14:textId="77777777" w:rsidR="00922420" w:rsidRPr="006D0450" w:rsidRDefault="00216F9A" w:rsidP="00922420">
      <w:pPr>
        <w:pStyle w:val="21"/>
        <w:rPr>
          <w:noProof/>
        </w:rPr>
      </w:pPr>
      <w:hyperlink w:anchor="_Toc356990807" w:history="1">
        <w:r w:rsidR="00922420" w:rsidRPr="005F7334">
          <w:rPr>
            <w:rFonts w:ascii="宋体" w:hAnsi="宋体"/>
            <w:noProof/>
            <w:sz w:val="24"/>
            <w:szCs w:val="24"/>
          </w:rPr>
          <w:t xml:space="preserve">2.4 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用户需求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_Toc356990807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5</w:t>
        </w:r>
        <w:r w:rsidR="00922420">
          <w:rPr>
            <w:noProof/>
            <w:webHidden/>
          </w:rPr>
          <w:fldChar w:fldCharType="end"/>
        </w:r>
      </w:hyperlink>
    </w:p>
    <w:p w14:paraId="2671A33C" w14:textId="77777777" w:rsidR="00922420" w:rsidRPr="006D0450" w:rsidRDefault="00216F9A" w:rsidP="00922420">
      <w:pPr>
        <w:pStyle w:val="21"/>
        <w:rPr>
          <w:noProof/>
        </w:rPr>
      </w:pPr>
      <w:hyperlink w:anchor="_Toc356990808" w:history="1">
        <w:r w:rsidR="00922420" w:rsidRPr="005F7334">
          <w:rPr>
            <w:rFonts w:ascii="宋体" w:hAnsi="宋体"/>
            <w:noProof/>
            <w:sz w:val="24"/>
            <w:szCs w:val="24"/>
          </w:rPr>
          <w:t>2.5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产品需求模型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_Toc356990808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5</w:t>
        </w:r>
        <w:r w:rsidR="00922420">
          <w:rPr>
            <w:noProof/>
            <w:webHidden/>
          </w:rPr>
          <w:fldChar w:fldCharType="end"/>
        </w:r>
      </w:hyperlink>
    </w:p>
    <w:p w14:paraId="709006B1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09" w:history="1">
        <w:r w:rsidR="00922420" w:rsidRPr="005F7334">
          <w:rPr>
            <w:rFonts w:ascii="宋体" w:hAnsi="宋体"/>
            <w:noProof/>
          </w:rPr>
          <w:t xml:space="preserve">2.5.1 </w:t>
        </w:r>
        <w:r w:rsidR="00922420" w:rsidRPr="005F7334">
          <w:rPr>
            <w:rFonts w:ascii="宋体" w:hAnsi="宋体" w:hint="eastAsia"/>
            <w:noProof/>
          </w:rPr>
          <w:t>系统业务流程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_Toc356990809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6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605DA298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0" w:history="1">
        <w:r w:rsidR="00922420" w:rsidRPr="005F7334">
          <w:rPr>
            <w:rFonts w:ascii="宋体" w:hAnsi="宋体"/>
            <w:noProof/>
          </w:rPr>
          <w:t>2.5.2</w:t>
        </w:r>
        <w:r w:rsidR="00922420" w:rsidRPr="005F7334">
          <w:rPr>
            <w:rFonts w:ascii="宋体" w:hAnsi="宋体" w:hint="eastAsia"/>
            <w:noProof/>
          </w:rPr>
          <w:t>系统用例模型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_Toc356990810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7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03338973" w14:textId="77777777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11" w:history="1"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第三章</w:t>
        </w:r>
        <w:r w:rsidR="00922420" w:rsidRPr="005F7334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</w:t>
        </w:r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系统设计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_Toc356990811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10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6B2CA74A" w14:textId="4E0B72C6" w:rsidR="00922420" w:rsidRPr="006D0450" w:rsidRDefault="00216F9A" w:rsidP="00922420">
      <w:pPr>
        <w:pStyle w:val="21"/>
        <w:rPr>
          <w:noProof/>
        </w:rPr>
      </w:pPr>
      <w:hyperlink w:anchor="_Toc356990812" w:history="1">
        <w:r w:rsidR="00922420" w:rsidRPr="005F7334">
          <w:rPr>
            <w:rFonts w:ascii="宋体" w:hAnsi="宋体"/>
            <w:iCs/>
            <w:smallCaps w:val="0"/>
            <w:noProof/>
            <w:sz w:val="24"/>
            <w:szCs w:val="24"/>
          </w:rPr>
          <w:t>3.1</w:t>
        </w:r>
        <w:r w:rsidR="003B79FD">
          <w:rPr>
            <w:rFonts w:ascii="宋体" w:hAnsi="宋体" w:hint="eastAsia"/>
            <w:iCs/>
            <w:smallCaps w:val="0"/>
            <w:noProof/>
            <w:sz w:val="24"/>
            <w:szCs w:val="24"/>
          </w:rPr>
          <w:t>产品功能性</w:t>
        </w:r>
        <w:r w:rsidR="003B79FD">
          <w:rPr>
            <w:rFonts w:ascii="宋体" w:hAnsi="宋体"/>
            <w:iCs/>
            <w:smallCaps w:val="0"/>
            <w:noProof/>
            <w:sz w:val="24"/>
            <w:szCs w:val="24"/>
          </w:rPr>
          <w:t>需求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_Toc356990812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10</w:t>
        </w:r>
        <w:r w:rsidR="00922420">
          <w:rPr>
            <w:noProof/>
            <w:webHidden/>
          </w:rPr>
          <w:fldChar w:fldCharType="end"/>
        </w:r>
      </w:hyperlink>
    </w:p>
    <w:p w14:paraId="2B1AA9AA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3" w:history="1">
        <w:r w:rsidR="00922420" w:rsidRPr="005F7334">
          <w:rPr>
            <w:rFonts w:ascii="宋体" w:hAnsi="宋体"/>
            <w:noProof/>
          </w:rPr>
          <w:t>3.1.1</w:t>
        </w:r>
        <w:r w:rsidR="00922420" w:rsidRPr="005F7334">
          <w:rPr>
            <w:rFonts w:ascii="宋体" w:hAnsi="宋体" w:hint="eastAsia"/>
            <w:noProof/>
          </w:rPr>
          <w:t>基本操作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_Toc356990813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10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38EB98D4" w14:textId="27A5FA69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4" w:history="1">
        <w:r w:rsidR="00922420" w:rsidRPr="005F7334">
          <w:rPr>
            <w:rFonts w:ascii="宋体" w:hAnsi="宋体"/>
            <w:noProof/>
          </w:rPr>
          <w:t xml:space="preserve">3.1.2 </w:t>
        </w:r>
        <w:r>
          <w:rPr>
            <w:rFonts w:ascii="宋体" w:hAnsi="宋体" w:hint="eastAsia"/>
            <w:noProof/>
          </w:rPr>
          <w:t>地理位置</w:t>
        </w:r>
        <w:r>
          <w:rPr>
            <w:rFonts w:ascii="宋体" w:hAnsi="宋体"/>
            <w:noProof/>
          </w:rPr>
          <w:t>展示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_Toc356990814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11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4152CE17" w14:textId="558D79D1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5" w:history="1">
        <w:r w:rsidR="00922420" w:rsidRPr="005F7334">
          <w:rPr>
            <w:rFonts w:ascii="宋体" w:hAnsi="宋体"/>
            <w:noProof/>
          </w:rPr>
          <w:t>3.1.3</w:t>
        </w:r>
        <w:r>
          <w:rPr>
            <w:rFonts w:ascii="宋体" w:hAnsi="宋体" w:hint="eastAsia"/>
            <w:noProof/>
          </w:rPr>
          <w:t>地理位置</w:t>
        </w:r>
        <w:r>
          <w:rPr>
            <w:rFonts w:ascii="宋体" w:hAnsi="宋体"/>
            <w:noProof/>
          </w:rPr>
          <w:t>搜索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_Toc356990815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13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20B9105D" w14:textId="746C8E19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6" w:history="1">
        <w:r w:rsidR="00922420" w:rsidRPr="005F7334">
          <w:rPr>
            <w:rFonts w:ascii="宋体" w:hAnsi="宋体"/>
            <w:noProof/>
          </w:rPr>
          <w:t xml:space="preserve">3.1.4 </w:t>
        </w:r>
        <w:r>
          <w:rPr>
            <w:rFonts w:ascii="宋体" w:hAnsi="宋体" w:hint="eastAsia"/>
            <w:noProof/>
          </w:rPr>
          <w:t>地理位置</w:t>
        </w:r>
        <w:r>
          <w:rPr>
            <w:rFonts w:ascii="宋体" w:hAnsi="宋体"/>
            <w:noProof/>
          </w:rPr>
          <w:t>推送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_Toc356990816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14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76B5889D" w14:textId="5C2BD3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7" w:history="1">
        <w:r w:rsidR="00922420" w:rsidRPr="005F7334">
          <w:rPr>
            <w:rFonts w:ascii="宋体" w:hAnsi="宋体"/>
            <w:noProof/>
          </w:rPr>
          <w:t>3.1.5</w:t>
        </w:r>
        <w:r>
          <w:rPr>
            <w:rFonts w:ascii="宋体" w:hAnsi="宋体" w:hint="eastAsia"/>
            <w:noProof/>
          </w:rPr>
          <w:t>地理位置</w:t>
        </w:r>
        <w:r>
          <w:rPr>
            <w:rFonts w:ascii="宋体" w:hAnsi="宋体"/>
            <w:noProof/>
          </w:rPr>
          <w:t>告警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_Toc356990817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15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2D46DE28" w14:textId="2B6FAA6B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18" w:history="1">
        <w:r w:rsidR="00922420" w:rsidRPr="005F7334">
          <w:rPr>
            <w:rFonts w:ascii="宋体" w:hAnsi="宋体"/>
            <w:noProof/>
          </w:rPr>
          <w:t xml:space="preserve">3.1.6 </w:t>
        </w:r>
        <w:r>
          <w:rPr>
            <w:rFonts w:ascii="宋体" w:hAnsi="宋体" w:hint="eastAsia"/>
            <w:noProof/>
          </w:rPr>
          <w:t>指挥</w:t>
        </w:r>
        <w:r w:rsidR="00922420" w:rsidRPr="005F7334">
          <w:rPr>
            <w:rFonts w:ascii="宋体" w:hAnsi="宋体" w:hint="eastAsia"/>
            <w:noProof/>
          </w:rPr>
          <w:t>系统结构图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_Toc356990818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15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12C56665" w14:textId="77777777" w:rsidR="00922420" w:rsidRPr="006D0450" w:rsidRDefault="00216F9A" w:rsidP="00922420">
      <w:pPr>
        <w:pStyle w:val="21"/>
        <w:rPr>
          <w:noProof/>
        </w:rPr>
      </w:pPr>
      <w:hyperlink w:anchor="_Toc356990819" w:history="1">
        <w:r w:rsidR="00922420" w:rsidRPr="005F7334">
          <w:rPr>
            <w:rFonts w:ascii="宋体" w:hAnsi="宋体"/>
            <w:noProof/>
            <w:sz w:val="24"/>
            <w:szCs w:val="24"/>
          </w:rPr>
          <w:t>3.2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数据库逻辑设计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_Toc356990819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17</w:t>
        </w:r>
        <w:r w:rsidR="00922420">
          <w:rPr>
            <w:noProof/>
            <w:webHidden/>
          </w:rPr>
          <w:fldChar w:fldCharType="end"/>
        </w:r>
      </w:hyperlink>
    </w:p>
    <w:p w14:paraId="39F5FD92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0" w:history="1">
        <w:r w:rsidR="00922420" w:rsidRPr="005F7334">
          <w:rPr>
            <w:rFonts w:ascii="宋体" w:hAnsi="宋体"/>
            <w:noProof/>
          </w:rPr>
          <w:t xml:space="preserve">3.2.1  </w:t>
        </w:r>
        <w:r w:rsidR="00922420" w:rsidRPr="005F7334">
          <w:rPr>
            <w:rFonts w:ascii="宋体" w:hAnsi="宋体" w:hint="eastAsia"/>
            <w:noProof/>
          </w:rPr>
          <w:t>数据库逻辑建模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_Toc356990820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19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2D0D8B74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1" w:history="1">
        <w:r w:rsidR="00922420" w:rsidRPr="005F7334">
          <w:rPr>
            <w:rFonts w:ascii="宋体" w:hAnsi="宋体"/>
            <w:noProof/>
          </w:rPr>
          <w:t xml:space="preserve">3.2.2  </w:t>
        </w:r>
        <w:r w:rsidR="00922420" w:rsidRPr="005F7334">
          <w:rPr>
            <w:rFonts w:ascii="宋体" w:hAnsi="宋体" w:hint="eastAsia"/>
            <w:noProof/>
          </w:rPr>
          <w:t>数据项结构设计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_Toc356990821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20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7BABAA91" w14:textId="77777777" w:rsidR="00922420" w:rsidRPr="006D0450" w:rsidRDefault="00216F9A" w:rsidP="00922420">
      <w:pPr>
        <w:pStyle w:val="21"/>
        <w:rPr>
          <w:noProof/>
        </w:rPr>
      </w:pPr>
      <w:hyperlink w:anchor="_Toc356990822" w:history="1">
        <w:r w:rsidR="00922420" w:rsidRPr="005F7334">
          <w:rPr>
            <w:rFonts w:ascii="宋体" w:hAnsi="宋体"/>
            <w:noProof/>
            <w:sz w:val="24"/>
            <w:szCs w:val="24"/>
          </w:rPr>
          <w:t xml:space="preserve">3.3 </w:t>
        </w:r>
        <w:r w:rsidR="00922420" w:rsidRPr="005F7334">
          <w:rPr>
            <w:rFonts w:ascii="宋体" w:hAnsi="宋体" w:hint="eastAsia"/>
            <w:noProof/>
            <w:sz w:val="24"/>
            <w:szCs w:val="24"/>
          </w:rPr>
          <w:t>用户界面设计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_Toc356990822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27</w:t>
        </w:r>
        <w:r w:rsidR="00922420">
          <w:rPr>
            <w:noProof/>
            <w:webHidden/>
          </w:rPr>
          <w:fldChar w:fldCharType="end"/>
        </w:r>
      </w:hyperlink>
    </w:p>
    <w:p w14:paraId="03BB7D2F" w14:textId="77777777" w:rsidR="0092242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3" w:history="1">
        <w:r w:rsidR="00922420" w:rsidRPr="005F7334">
          <w:rPr>
            <w:rFonts w:ascii="宋体" w:hAnsi="宋体"/>
            <w:noProof/>
          </w:rPr>
          <w:t>3.3.1</w:t>
        </w:r>
        <w:r w:rsidR="00922420" w:rsidRPr="005F7334">
          <w:rPr>
            <w:rFonts w:ascii="宋体" w:hAnsi="宋体" w:hint="eastAsia"/>
            <w:noProof/>
          </w:rPr>
          <w:t>界面的关系图与工作流程图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_Toc356990823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27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69329D49" w14:textId="21E5985A" w:rsidR="00216F9A" w:rsidRDefault="00216F9A" w:rsidP="00216F9A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3" w:history="1">
        <w:r>
          <w:rPr>
            <w:rFonts w:ascii="宋体" w:hAnsi="宋体"/>
            <w:noProof/>
          </w:rPr>
          <w:t>3.3.2</w:t>
        </w:r>
        <w:r>
          <w:rPr>
            <w:rFonts w:ascii="宋体" w:hAnsi="宋体" w:hint="eastAsia"/>
            <w:noProof/>
          </w:rPr>
          <w:t>用户界面视觉</w:t>
        </w:r>
        <w:r>
          <w:rPr>
            <w:rFonts w:ascii="宋体" w:hAnsi="宋体"/>
            <w:noProof/>
          </w:rPr>
          <w:t>设计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_Toc356990823 \h </w:instrTex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27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61BF5D47" w14:textId="21BDFC08" w:rsidR="00216F9A" w:rsidRPr="00216F9A" w:rsidRDefault="00216F9A" w:rsidP="00216F9A">
      <w:pPr>
        <w:pStyle w:val="31"/>
        <w:rPr>
          <w:rFonts w:ascii="Calibri" w:hAnsi="Calibri" w:hint="eastAsia"/>
          <w:iCs w:val="0"/>
          <w:smallCaps/>
          <w:noProof/>
          <w:sz w:val="20"/>
          <w:szCs w:val="20"/>
        </w:rPr>
      </w:pPr>
      <w:hyperlink w:anchor="_Toc356990823" w:history="1">
        <w:r>
          <w:rPr>
            <w:rFonts w:ascii="宋体" w:hAnsi="宋体"/>
            <w:noProof/>
          </w:rPr>
          <w:t>3.3.3</w:t>
        </w:r>
        <w:r>
          <w:rPr>
            <w:rFonts w:ascii="宋体" w:hAnsi="宋体" w:hint="eastAsia"/>
            <w:noProof/>
          </w:rPr>
          <w:t>用户界面交互</w:t>
        </w:r>
        <w:r>
          <w:rPr>
            <w:rFonts w:ascii="宋体" w:hAnsi="宋体"/>
            <w:noProof/>
          </w:rPr>
          <w:t>设计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_Toc356990823 \h </w:instrTex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27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4ABE14F8" w14:textId="77777777" w:rsidR="00922420" w:rsidRPr="006D0450" w:rsidRDefault="00216F9A" w:rsidP="00922420">
      <w:pPr>
        <w:pStyle w:val="21"/>
        <w:rPr>
          <w:noProof/>
        </w:rPr>
      </w:pPr>
      <w:hyperlink w:anchor="_Toc356990824" w:history="1">
        <w:r w:rsidR="00922420" w:rsidRPr="005F7334">
          <w:rPr>
            <w:rFonts w:ascii="宋体" w:hAnsi="宋体"/>
            <w:iCs/>
            <w:smallCaps w:val="0"/>
            <w:noProof/>
            <w:sz w:val="24"/>
            <w:szCs w:val="24"/>
          </w:rPr>
          <w:t>3.4</w:t>
        </w:r>
        <w:r w:rsidR="00922420" w:rsidRPr="005F7334">
          <w:rPr>
            <w:rFonts w:ascii="宋体" w:hAnsi="宋体" w:hint="eastAsia"/>
            <w:iCs/>
            <w:smallCaps w:val="0"/>
            <w:noProof/>
            <w:sz w:val="24"/>
            <w:szCs w:val="24"/>
          </w:rPr>
          <w:t>数据库安全性设计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_Toc356990824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29</w:t>
        </w:r>
        <w:r w:rsidR="00922420">
          <w:rPr>
            <w:noProof/>
            <w:webHidden/>
          </w:rPr>
          <w:fldChar w:fldCharType="end"/>
        </w:r>
      </w:hyperlink>
    </w:p>
    <w:p w14:paraId="79373DF7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5" w:history="1">
        <w:r w:rsidR="00922420" w:rsidRPr="005F7334">
          <w:rPr>
            <w:rFonts w:ascii="宋体" w:hAnsi="宋体"/>
            <w:noProof/>
          </w:rPr>
          <w:t xml:space="preserve">3.4.1 </w:t>
        </w:r>
        <w:r w:rsidR="00922420" w:rsidRPr="005F7334">
          <w:rPr>
            <w:rFonts w:ascii="宋体" w:hAnsi="宋体" w:hint="eastAsia"/>
            <w:noProof/>
          </w:rPr>
          <w:t>防止用户直接操作数据库的方法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_Toc356990825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29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57511EB2" w14:textId="05444854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26" w:history="1">
        <w:r w:rsidR="00922420" w:rsidRPr="003D5741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第四章</w:t>
        </w:r>
        <w:r w:rsidR="00922420" w:rsidRPr="003D5741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</w:t>
        </w:r>
        <w:r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互联网应用</w:t>
        </w:r>
        <w:r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>作战指挥</w:t>
        </w:r>
        <w:r w:rsidR="00922420" w:rsidRPr="003D5741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系统</w:t>
        </w:r>
        <w:r w:rsidR="003B79FD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前端</w:t>
        </w:r>
        <w:r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架构</w:t>
        </w:r>
        <w:r w:rsidR="00922420" w:rsidRPr="003D5741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详细设计与实现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_Toc356990826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30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E137724" w14:textId="1005B9E8" w:rsidR="00922420" w:rsidRPr="006D0450" w:rsidRDefault="00216F9A" w:rsidP="00922420">
      <w:pPr>
        <w:pStyle w:val="21"/>
        <w:rPr>
          <w:noProof/>
        </w:rPr>
      </w:pPr>
      <w:hyperlink w:anchor="_Toc356990827" w:history="1">
        <w:r w:rsidR="00922420" w:rsidRPr="00FC5B81">
          <w:rPr>
            <w:rFonts w:ascii="宋体" w:hAnsi="宋体"/>
            <w:noProof/>
            <w:sz w:val="24"/>
            <w:szCs w:val="24"/>
          </w:rPr>
          <w:t>4.1</w:t>
        </w:r>
        <w:r w:rsidR="00922420" w:rsidRPr="00FC5B81">
          <w:rPr>
            <w:rFonts w:ascii="宋体" w:hAnsi="宋体" w:hint="eastAsia"/>
            <w:noProof/>
            <w:sz w:val="24"/>
            <w:szCs w:val="24"/>
          </w:rPr>
          <w:t xml:space="preserve"> </w:t>
        </w:r>
        <w:r>
          <w:rPr>
            <w:rFonts w:ascii="宋体" w:hAnsi="宋体"/>
            <w:noProof/>
            <w:sz w:val="24"/>
            <w:szCs w:val="24"/>
          </w:rPr>
          <w:t>Jquery+</w:t>
        </w:r>
        <w:r w:rsidR="009E45C2">
          <w:rPr>
            <w:rFonts w:ascii="宋体" w:hAnsi="宋体"/>
            <w:noProof/>
            <w:sz w:val="24"/>
            <w:szCs w:val="24"/>
          </w:rPr>
          <w:t>seajs+</w:t>
        </w:r>
        <w:r w:rsidR="009C248F">
          <w:rPr>
            <w:rFonts w:ascii="宋体" w:hAnsi="宋体"/>
            <w:noProof/>
            <w:sz w:val="24"/>
            <w:szCs w:val="24"/>
          </w:rPr>
          <w:t>underscoce</w:t>
        </w:r>
        <w:r w:rsidR="00922420" w:rsidRPr="00FC5B81">
          <w:rPr>
            <w:rFonts w:ascii="宋体" w:hAnsi="宋体"/>
            <w:noProof/>
            <w:sz w:val="24"/>
            <w:szCs w:val="24"/>
          </w:rPr>
          <w:t>+</w:t>
        </w:r>
        <w:r w:rsidR="009E45C2">
          <w:rPr>
            <w:rFonts w:ascii="宋体" w:hAnsi="宋体"/>
            <w:noProof/>
            <w:sz w:val="24"/>
            <w:szCs w:val="24"/>
          </w:rPr>
          <w:t>backbone+artTeplate</w:t>
        </w:r>
        <w:r w:rsidR="000A5300">
          <w:rPr>
            <w:rFonts w:ascii="宋体" w:hAnsi="宋体" w:hint="eastAsia"/>
            <w:noProof/>
            <w:sz w:val="24"/>
            <w:szCs w:val="24"/>
          </w:rPr>
          <w:t>+BaiduMap</w:t>
        </w:r>
        <w:r w:rsidR="00922420" w:rsidRPr="00FC5B81">
          <w:rPr>
            <w:rFonts w:ascii="宋体" w:hAnsi="宋体" w:hint="eastAsia"/>
            <w:noProof/>
            <w:sz w:val="24"/>
            <w:szCs w:val="24"/>
          </w:rPr>
          <w:t>框架搭建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_Toc356990827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30</w:t>
        </w:r>
        <w:r w:rsidR="00922420">
          <w:rPr>
            <w:noProof/>
            <w:webHidden/>
          </w:rPr>
          <w:fldChar w:fldCharType="end"/>
        </w:r>
      </w:hyperlink>
    </w:p>
    <w:p w14:paraId="2BCE902C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8" w:history="1">
        <w:r w:rsidR="00922420" w:rsidRPr="00FC5B81">
          <w:rPr>
            <w:rFonts w:ascii="宋体" w:hAnsi="宋体"/>
            <w:noProof/>
          </w:rPr>
          <w:t>4.1.1</w:t>
        </w:r>
        <w:r w:rsidR="00922420" w:rsidRPr="00FC5B81">
          <w:rPr>
            <w:rFonts w:ascii="宋体" w:hAnsi="宋体" w:hint="eastAsia"/>
            <w:noProof/>
          </w:rPr>
          <w:t>框架搭建的步骤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_Toc356990828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30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2E7DB7A2" w14:textId="5931620D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29" w:history="1">
        <w:r w:rsidR="00922420" w:rsidRPr="00FC5B81">
          <w:rPr>
            <w:rFonts w:ascii="宋体" w:hAnsi="宋体"/>
            <w:noProof/>
          </w:rPr>
          <w:t xml:space="preserve">4.1.2 </w:t>
        </w:r>
        <w:r w:rsidR="009E45C2">
          <w:rPr>
            <w:rFonts w:ascii="宋体" w:hAnsi="宋体"/>
            <w:noProof/>
          </w:rPr>
          <w:t>seaJs</w:t>
        </w:r>
        <w:r w:rsidR="00922420" w:rsidRPr="00FC5B81">
          <w:rPr>
            <w:rFonts w:ascii="宋体" w:hAnsi="宋体" w:hint="eastAsia"/>
            <w:noProof/>
          </w:rPr>
          <w:t>整合</w:t>
        </w:r>
        <w:r w:rsidR="000A5300">
          <w:rPr>
            <w:rFonts w:ascii="宋体" w:hAnsi="宋体" w:hint="eastAsia"/>
            <w:noProof/>
          </w:rPr>
          <w:t>Js资源库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_Toc356990829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30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27FA9EEA" w14:textId="25237DA0" w:rsidR="0092242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0" w:history="1">
        <w:r w:rsidR="00922420" w:rsidRPr="00FC5B81">
          <w:rPr>
            <w:rFonts w:ascii="宋体" w:hAnsi="宋体"/>
            <w:noProof/>
          </w:rPr>
          <w:t xml:space="preserve">4.1.3 </w:t>
        </w:r>
        <w:r w:rsidR="000A5300">
          <w:rPr>
            <w:rFonts w:ascii="宋体" w:hAnsi="宋体" w:hint="eastAsia"/>
            <w:noProof/>
          </w:rPr>
          <w:t>拆分</w:t>
        </w:r>
        <w:r w:rsidR="000A5300">
          <w:rPr>
            <w:rFonts w:ascii="宋体" w:hAnsi="宋体"/>
            <w:noProof/>
          </w:rPr>
          <w:t>BcakBone</w:t>
        </w:r>
        <w:r w:rsidR="000A5300">
          <w:rPr>
            <w:rFonts w:ascii="宋体" w:hAnsi="宋体" w:hint="eastAsia"/>
            <w:noProof/>
          </w:rPr>
          <w:t>的数据Model功能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_Toc356990830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34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5D973625" w14:textId="2DDAF7F8" w:rsidR="000A5300" w:rsidRDefault="000A5300" w:rsidP="000A530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0" w:history="1">
        <w:r>
          <w:rPr>
            <w:rFonts w:ascii="宋体" w:hAnsi="宋体"/>
            <w:noProof/>
          </w:rPr>
          <w:t>4.1.4</w:t>
        </w:r>
        <w:r w:rsidRPr="00FC5B81">
          <w:rPr>
            <w:rFonts w:ascii="宋体" w:hAnsi="宋体"/>
            <w:noProof/>
          </w:rPr>
          <w:t xml:space="preserve"> </w:t>
        </w:r>
        <w:r>
          <w:rPr>
            <w:rFonts w:ascii="宋体" w:hAnsi="宋体" w:hint="eastAsia"/>
            <w:noProof/>
          </w:rPr>
          <w:t>A</w:t>
        </w:r>
        <w:r>
          <w:rPr>
            <w:rFonts w:ascii="宋体" w:hAnsi="宋体"/>
            <w:noProof/>
          </w:rPr>
          <w:t>rtTeplate</w:t>
        </w:r>
        <w:r>
          <w:rPr>
            <w:rFonts w:ascii="宋体" w:hAnsi="宋体" w:hint="eastAsia"/>
            <w:noProof/>
          </w:rPr>
          <w:t>简化</w:t>
        </w:r>
        <w:r>
          <w:rPr>
            <w:rFonts w:ascii="宋体" w:hAnsi="宋体"/>
            <w:noProof/>
          </w:rPr>
          <w:t>管理模板渲染功能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_Toc356990830 \h </w:instrTex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34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12DB801C" w14:textId="22B385D0" w:rsidR="000A5300" w:rsidRPr="000A5300" w:rsidRDefault="000A5300" w:rsidP="000A5300">
      <w:pPr>
        <w:pStyle w:val="31"/>
        <w:rPr>
          <w:rFonts w:ascii="Calibri" w:hAnsi="Calibri" w:hint="eastAsia"/>
          <w:iCs w:val="0"/>
          <w:smallCaps/>
          <w:noProof/>
          <w:sz w:val="20"/>
          <w:szCs w:val="20"/>
        </w:rPr>
      </w:pPr>
      <w:hyperlink w:anchor="_Toc356990830" w:history="1">
        <w:r>
          <w:rPr>
            <w:rFonts w:ascii="宋体" w:hAnsi="宋体"/>
            <w:noProof/>
          </w:rPr>
          <w:t>4.1.5</w:t>
        </w:r>
        <w:r w:rsidRPr="00FC5B81">
          <w:rPr>
            <w:rFonts w:ascii="宋体" w:hAnsi="宋体"/>
            <w:noProof/>
          </w:rPr>
          <w:t xml:space="preserve"> </w:t>
        </w:r>
        <w:r>
          <w:rPr>
            <w:rFonts w:ascii="宋体" w:hAnsi="宋体"/>
            <w:noProof/>
          </w:rPr>
          <w:t>BaiduMap</w:t>
        </w:r>
        <w:r>
          <w:rPr>
            <w:rFonts w:ascii="宋体" w:hAnsi="宋体" w:hint="eastAsia"/>
            <w:noProof/>
          </w:rPr>
          <w:t>实现地理</w:t>
        </w:r>
        <w:r>
          <w:rPr>
            <w:rFonts w:ascii="宋体" w:hAnsi="宋体"/>
            <w:noProof/>
          </w:rPr>
          <w:t>位置形象化展示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_Toc356990830 \h </w:instrTex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34</w:t>
        </w:r>
        <w:r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54AF4169" w14:textId="4DBE7AD3" w:rsidR="00922420" w:rsidRPr="006D0450" w:rsidRDefault="00216F9A" w:rsidP="00922420">
      <w:pPr>
        <w:pStyle w:val="21"/>
        <w:rPr>
          <w:noProof/>
        </w:rPr>
      </w:pPr>
      <w:hyperlink w:anchor="_Toc356990831" w:history="1">
        <w:r w:rsidR="00922420" w:rsidRPr="00FC5B81">
          <w:rPr>
            <w:rFonts w:ascii="宋体" w:hAnsi="宋体"/>
            <w:noProof/>
            <w:sz w:val="24"/>
            <w:szCs w:val="24"/>
          </w:rPr>
          <w:t xml:space="preserve">4.2 </w:t>
        </w:r>
        <w:r w:rsidR="000A5300">
          <w:rPr>
            <w:rFonts w:ascii="宋体" w:hAnsi="宋体" w:hint="eastAsia"/>
            <w:noProof/>
            <w:sz w:val="24"/>
            <w:szCs w:val="24"/>
          </w:rPr>
          <w:t>地图单点地理位置</w:t>
        </w:r>
        <w:r w:rsidR="000A5300">
          <w:rPr>
            <w:rFonts w:ascii="宋体" w:hAnsi="宋体"/>
            <w:noProof/>
            <w:sz w:val="24"/>
            <w:szCs w:val="24"/>
          </w:rPr>
          <w:t>展示</w:t>
        </w:r>
        <w:r w:rsidR="00922420" w:rsidRPr="00FC5B81">
          <w:rPr>
            <w:rFonts w:ascii="宋体" w:hAnsi="宋体" w:hint="eastAsia"/>
            <w:noProof/>
            <w:sz w:val="24"/>
            <w:szCs w:val="24"/>
          </w:rPr>
          <w:t>功能的实现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_Toc356990831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35</w:t>
        </w:r>
        <w:r w:rsidR="00922420">
          <w:rPr>
            <w:noProof/>
            <w:webHidden/>
          </w:rPr>
          <w:fldChar w:fldCharType="end"/>
        </w:r>
      </w:hyperlink>
    </w:p>
    <w:p w14:paraId="626D4125" w14:textId="2B656971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2" w:history="1">
        <w:r w:rsidR="00922420" w:rsidRPr="00FC5B81">
          <w:rPr>
            <w:rFonts w:ascii="宋体" w:hAnsi="宋体"/>
            <w:noProof/>
          </w:rPr>
          <w:t xml:space="preserve">4.2.1 </w:t>
        </w:r>
        <w:r w:rsidR="00FC3461">
          <w:rPr>
            <w:rFonts w:ascii="宋体" w:hAnsi="宋体" w:hint="eastAsia"/>
            <w:noProof/>
          </w:rPr>
          <w:t>B</w:t>
        </w:r>
        <w:r w:rsidR="00FC3461">
          <w:rPr>
            <w:rFonts w:ascii="宋体" w:hAnsi="宋体"/>
            <w:noProof/>
          </w:rPr>
          <w:t>aiduMap</w:t>
        </w:r>
        <w:r w:rsidR="00FC3461">
          <w:rPr>
            <w:rFonts w:ascii="宋体" w:hAnsi="宋体" w:hint="eastAsia"/>
            <w:noProof/>
          </w:rPr>
          <w:t>自定义标注</w:t>
        </w:r>
        <w:r w:rsidR="00FC3461">
          <w:rPr>
            <w:rFonts w:ascii="宋体" w:hAnsi="宋体"/>
            <w:noProof/>
          </w:rPr>
          <w:t>覆盖物</w:t>
        </w:r>
        <w:r w:rsidR="00FC3461">
          <w:rPr>
            <w:rFonts w:ascii="宋体" w:hAnsi="宋体" w:hint="eastAsia"/>
            <w:noProof/>
          </w:rPr>
          <w:t>绘制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_Toc356990832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35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146906C7" w14:textId="78DBEC76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3" w:history="1">
        <w:r w:rsidR="00922420" w:rsidRPr="00FC5B81">
          <w:rPr>
            <w:rFonts w:ascii="宋体" w:hAnsi="宋体"/>
            <w:noProof/>
          </w:rPr>
          <w:t xml:space="preserve">4.2.2 </w:t>
        </w:r>
        <w:r w:rsidR="00FC3461" w:rsidRPr="00FC3461">
          <w:rPr>
            <w:rFonts w:ascii="宋体" w:hAnsi="宋体" w:hint="eastAsia"/>
            <w:noProof/>
          </w:rPr>
          <w:t>BaiduMap标注</w:t>
        </w:r>
        <w:r w:rsidR="00FC3461" w:rsidRPr="00FC3461">
          <w:rPr>
            <w:rFonts w:ascii="宋体" w:hAnsi="宋体"/>
            <w:noProof/>
          </w:rPr>
          <w:t>类</w:t>
        </w:r>
        <w:r w:rsidR="00FC3461">
          <w:rPr>
            <w:rFonts w:ascii="宋体" w:hAnsi="宋体" w:hint="eastAsia"/>
            <w:noProof/>
          </w:rPr>
          <w:t>在</w:t>
        </w:r>
        <w:r w:rsidR="00FC3461">
          <w:rPr>
            <w:rFonts w:ascii="宋体" w:hAnsi="宋体"/>
            <w:noProof/>
          </w:rPr>
          <w:t>系统中的应用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_Toc356990833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36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1C35CE12" w14:textId="2058AD12" w:rsidR="00922420" w:rsidRPr="006D0450" w:rsidRDefault="00216F9A" w:rsidP="00922420">
      <w:pPr>
        <w:pStyle w:val="21"/>
        <w:rPr>
          <w:noProof/>
        </w:rPr>
      </w:pPr>
      <w:hyperlink w:anchor="_Toc356990834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 xml:space="preserve">4.3 </w:t>
        </w:r>
        <w:r w:rsidR="000A5300">
          <w:rPr>
            <w:rFonts w:ascii="宋体" w:hAnsi="宋体" w:hint="eastAsia"/>
            <w:iCs/>
            <w:smallCaps w:val="0"/>
            <w:noProof/>
            <w:sz w:val="24"/>
            <w:szCs w:val="24"/>
          </w:rPr>
          <w:t>地图地理</w:t>
        </w:r>
        <w:r w:rsidR="000A5300">
          <w:rPr>
            <w:rFonts w:ascii="宋体" w:hAnsi="宋体"/>
            <w:iCs/>
            <w:smallCaps w:val="0"/>
            <w:noProof/>
            <w:sz w:val="24"/>
            <w:szCs w:val="24"/>
          </w:rPr>
          <w:t>位置</w:t>
        </w:r>
        <w:r w:rsidR="00FC3461">
          <w:rPr>
            <w:rFonts w:ascii="宋体" w:hAnsi="宋体" w:hint="eastAsia"/>
            <w:iCs/>
            <w:smallCaps w:val="0"/>
            <w:noProof/>
            <w:sz w:val="24"/>
            <w:szCs w:val="24"/>
          </w:rPr>
          <w:t>活动</w:t>
        </w:r>
        <w:r w:rsidR="000A5300">
          <w:rPr>
            <w:rFonts w:ascii="宋体" w:hAnsi="宋体"/>
            <w:iCs/>
            <w:smallCaps w:val="0"/>
            <w:noProof/>
            <w:sz w:val="24"/>
            <w:szCs w:val="24"/>
          </w:rPr>
          <w:t>轨迹</w:t>
        </w:r>
        <w:r w:rsidR="000A5300">
          <w:rPr>
            <w:rFonts w:ascii="宋体" w:hAnsi="宋体" w:hint="eastAsia"/>
            <w:iCs/>
            <w:smallCaps w:val="0"/>
            <w:noProof/>
            <w:sz w:val="24"/>
            <w:szCs w:val="24"/>
          </w:rPr>
          <w:t>展示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功能的实现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_Toc356990834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36</w:t>
        </w:r>
        <w:r w:rsidR="00922420">
          <w:rPr>
            <w:noProof/>
            <w:webHidden/>
          </w:rPr>
          <w:fldChar w:fldCharType="end"/>
        </w:r>
      </w:hyperlink>
    </w:p>
    <w:p w14:paraId="572F50D8" w14:textId="7CBADC55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5" w:history="1">
        <w:r w:rsidR="00922420" w:rsidRPr="00FC5B81">
          <w:rPr>
            <w:rFonts w:ascii="宋体" w:hAnsi="宋体"/>
            <w:noProof/>
          </w:rPr>
          <w:t xml:space="preserve">4.3.1 </w:t>
        </w:r>
        <w:r w:rsidR="00FC3461" w:rsidRPr="00FC3461">
          <w:rPr>
            <w:rFonts w:ascii="宋体" w:hAnsi="宋体" w:hint="eastAsia"/>
            <w:noProof/>
          </w:rPr>
          <w:t>B</w:t>
        </w:r>
        <w:r w:rsidR="00FC3461" w:rsidRPr="00FC3461">
          <w:rPr>
            <w:rFonts w:ascii="宋体" w:hAnsi="宋体"/>
            <w:noProof/>
          </w:rPr>
          <w:t>aiduMap</w:t>
        </w:r>
        <w:r w:rsidR="00FC3461" w:rsidRPr="00FC3461">
          <w:rPr>
            <w:rFonts w:ascii="宋体" w:hAnsi="宋体" w:hint="eastAsia"/>
            <w:noProof/>
          </w:rPr>
          <w:t>自定义</w:t>
        </w:r>
        <w:r w:rsidR="00FC3461">
          <w:rPr>
            <w:rFonts w:ascii="宋体" w:hAnsi="宋体" w:hint="eastAsia"/>
            <w:noProof/>
          </w:rPr>
          <w:t>折线</w:t>
        </w:r>
        <w:r w:rsidR="00FC3461" w:rsidRPr="00FC3461">
          <w:rPr>
            <w:rFonts w:ascii="宋体" w:hAnsi="宋体" w:hint="eastAsia"/>
            <w:noProof/>
          </w:rPr>
          <w:t>绘制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_Toc356990835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36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4D3D532C" w14:textId="55CE559C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6" w:history="1">
        <w:r w:rsidR="00922420" w:rsidRPr="00FC5B81">
          <w:rPr>
            <w:rFonts w:ascii="宋体" w:hAnsi="宋体"/>
            <w:noProof/>
          </w:rPr>
          <w:t xml:space="preserve">4.3.2 </w:t>
        </w:r>
        <w:r w:rsidR="00FC3461" w:rsidRPr="00FC3461">
          <w:rPr>
            <w:rFonts w:ascii="宋体" w:hAnsi="宋体" w:hint="eastAsia"/>
            <w:noProof/>
          </w:rPr>
          <w:t>B</w:t>
        </w:r>
        <w:r w:rsidR="00FC3461" w:rsidRPr="00FC3461">
          <w:rPr>
            <w:rFonts w:ascii="宋体" w:hAnsi="宋体"/>
            <w:noProof/>
          </w:rPr>
          <w:t>aiduMap</w:t>
        </w:r>
        <w:r w:rsidR="00FC3461">
          <w:rPr>
            <w:rFonts w:ascii="宋体" w:hAnsi="宋体" w:hint="eastAsia"/>
            <w:noProof/>
          </w:rPr>
          <w:t>折线</w:t>
        </w:r>
        <w:r w:rsidR="00FC3461">
          <w:rPr>
            <w:rFonts w:ascii="宋体" w:hAnsi="宋体"/>
            <w:noProof/>
          </w:rPr>
          <w:t>类在系统中的应用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_Toc356990836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37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2D27A00C" w14:textId="65FF6972" w:rsidR="00922420" w:rsidRPr="006D0450" w:rsidRDefault="00216F9A" w:rsidP="00922420">
      <w:pPr>
        <w:pStyle w:val="21"/>
        <w:rPr>
          <w:noProof/>
        </w:rPr>
      </w:pPr>
      <w:hyperlink w:anchor="_Toc356990838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 xml:space="preserve">4.4 </w:t>
        </w:r>
        <w:r w:rsidR="000A5300">
          <w:rPr>
            <w:rFonts w:ascii="宋体" w:hAnsi="宋体" w:hint="eastAsia"/>
            <w:iCs/>
            <w:smallCaps w:val="0"/>
            <w:noProof/>
            <w:sz w:val="24"/>
            <w:szCs w:val="24"/>
          </w:rPr>
          <w:t>地图矩形区域</w:t>
        </w:r>
        <w:r w:rsidR="000A5300">
          <w:rPr>
            <w:rFonts w:ascii="宋体" w:hAnsi="宋体"/>
            <w:iCs/>
            <w:smallCaps w:val="0"/>
            <w:noProof/>
            <w:sz w:val="24"/>
            <w:szCs w:val="24"/>
          </w:rPr>
          <w:t>绘制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功能实现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_Toc356990838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38</w:t>
        </w:r>
        <w:r w:rsidR="00922420">
          <w:rPr>
            <w:noProof/>
            <w:webHidden/>
          </w:rPr>
          <w:fldChar w:fldCharType="end"/>
        </w:r>
      </w:hyperlink>
    </w:p>
    <w:p w14:paraId="6433CA8B" w14:textId="23176404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39" w:history="1">
        <w:r w:rsidR="00922420" w:rsidRPr="00FC5B81">
          <w:rPr>
            <w:rFonts w:ascii="宋体" w:hAnsi="宋体"/>
            <w:noProof/>
          </w:rPr>
          <w:t xml:space="preserve">4.4.1 </w:t>
        </w:r>
        <w:r w:rsidR="00FC3461">
          <w:rPr>
            <w:rFonts w:ascii="宋体" w:hAnsi="宋体" w:hint="eastAsia"/>
            <w:noProof/>
          </w:rPr>
          <w:t>BaiduMap多边形</w:t>
        </w:r>
        <w:r w:rsidR="00FC3461">
          <w:rPr>
            <w:rFonts w:ascii="宋体" w:hAnsi="宋体"/>
            <w:noProof/>
          </w:rPr>
          <w:t>覆盖物绘制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_Toc356990839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38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31EE1CB3" w14:textId="7DA99A1B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40" w:history="1">
        <w:r w:rsidR="00922420" w:rsidRPr="00FC5B81">
          <w:rPr>
            <w:rFonts w:ascii="宋体" w:hAnsi="宋体"/>
            <w:noProof/>
          </w:rPr>
          <w:t>4.4.2</w:t>
        </w:r>
        <w:r w:rsidR="00FC3461">
          <w:rPr>
            <w:rFonts w:ascii="宋体" w:hAnsi="宋体"/>
            <w:noProof/>
          </w:rPr>
          <w:t xml:space="preserve"> BaiduMap</w:t>
        </w:r>
        <w:r w:rsidR="00FC3461">
          <w:rPr>
            <w:rFonts w:ascii="宋体" w:hAnsi="宋体" w:hint="eastAsia"/>
            <w:noProof/>
          </w:rPr>
          <w:t>通过两点经纬度</w:t>
        </w:r>
        <w:r w:rsidR="00FC3461">
          <w:rPr>
            <w:rFonts w:ascii="宋体" w:hAnsi="宋体"/>
            <w:noProof/>
          </w:rPr>
          <w:t>计算</w:t>
        </w:r>
        <w:r w:rsidR="00FC3461">
          <w:rPr>
            <w:rFonts w:ascii="宋体" w:hAnsi="宋体" w:hint="eastAsia"/>
            <w:noProof/>
          </w:rPr>
          <w:t>矩形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_Toc356990840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41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16CFCF94" w14:textId="6CED2F61" w:rsidR="00922420" w:rsidRPr="006D0450" w:rsidRDefault="00216F9A" w:rsidP="00922420">
      <w:pPr>
        <w:pStyle w:val="21"/>
        <w:rPr>
          <w:noProof/>
        </w:rPr>
      </w:pPr>
      <w:hyperlink w:anchor="_Toc356990841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 xml:space="preserve">4.5 </w:t>
        </w:r>
        <w:r w:rsidR="00FC346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地理</w:t>
        </w:r>
        <w:r w:rsidR="00FC3461">
          <w:rPr>
            <w:rFonts w:ascii="宋体" w:hAnsi="宋体"/>
            <w:iCs/>
            <w:smallCaps w:val="0"/>
            <w:noProof/>
            <w:sz w:val="24"/>
            <w:szCs w:val="24"/>
          </w:rPr>
          <w:t>位置</w:t>
        </w:r>
        <w:r w:rsidR="00FC346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告警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功能实现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_Toc356990841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41</w:t>
        </w:r>
        <w:r w:rsidR="00922420">
          <w:rPr>
            <w:noProof/>
            <w:webHidden/>
          </w:rPr>
          <w:fldChar w:fldCharType="end"/>
        </w:r>
      </w:hyperlink>
    </w:p>
    <w:p w14:paraId="3D5B1E5B" w14:textId="2E1A4F65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42" w:history="1">
        <w:r w:rsidR="00922420" w:rsidRPr="00FC5B81">
          <w:rPr>
            <w:rFonts w:ascii="宋体" w:hAnsi="宋体"/>
            <w:noProof/>
          </w:rPr>
          <w:t xml:space="preserve">4.5.1 </w:t>
        </w:r>
        <w:r w:rsidR="003F1A22">
          <w:rPr>
            <w:rFonts w:ascii="宋体" w:hAnsi="宋体" w:hint="eastAsia"/>
            <w:noProof/>
          </w:rPr>
          <w:t>地理</w:t>
        </w:r>
        <w:r w:rsidR="003F1A22">
          <w:rPr>
            <w:rFonts w:ascii="宋体" w:hAnsi="宋体"/>
            <w:noProof/>
          </w:rPr>
          <w:t>告警</w:t>
        </w:r>
        <w:r w:rsidR="003F1A22">
          <w:rPr>
            <w:rFonts w:ascii="宋体" w:hAnsi="宋体" w:hint="eastAsia"/>
            <w:noProof/>
          </w:rPr>
          <w:t>区域</w:t>
        </w:r>
        <w:r w:rsidR="003F1A22">
          <w:rPr>
            <w:rFonts w:ascii="宋体" w:hAnsi="宋体"/>
            <w:noProof/>
          </w:rPr>
          <w:t>与标注点</w:t>
        </w:r>
        <w:r w:rsidR="003F1A22">
          <w:rPr>
            <w:rFonts w:ascii="宋体" w:hAnsi="宋体" w:hint="eastAsia"/>
            <w:noProof/>
          </w:rPr>
          <w:t>结合</w:t>
        </w:r>
        <w:r w:rsidR="003F1A22">
          <w:rPr>
            <w:rFonts w:ascii="宋体" w:hAnsi="宋体"/>
            <w:noProof/>
          </w:rPr>
          <w:t>实现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_Toc356990842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41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6BA86EBC" w14:textId="623F9EE9" w:rsidR="00922420" w:rsidRPr="006D0450" w:rsidRDefault="00216F9A" w:rsidP="00922420">
      <w:pPr>
        <w:pStyle w:val="21"/>
        <w:rPr>
          <w:noProof/>
        </w:rPr>
      </w:pPr>
      <w:hyperlink w:anchor="_Toc356990843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>4.6</w:t>
        </w:r>
        <w:r w:rsidR="00FC346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地理</w:t>
        </w:r>
        <w:r w:rsidR="00FC3461">
          <w:rPr>
            <w:rFonts w:ascii="宋体" w:hAnsi="宋体"/>
            <w:iCs/>
            <w:smallCaps w:val="0"/>
            <w:noProof/>
            <w:sz w:val="24"/>
            <w:szCs w:val="24"/>
          </w:rPr>
          <w:t>位置</w:t>
        </w:r>
        <w:r w:rsidR="00FC3461">
          <w:rPr>
            <w:rFonts w:ascii="宋体" w:hAnsi="宋体" w:hint="eastAsia"/>
            <w:iCs/>
            <w:smallCaps w:val="0"/>
            <w:noProof/>
            <w:sz w:val="24"/>
            <w:szCs w:val="24"/>
          </w:rPr>
          <w:t>推送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功能实现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_Toc356990843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43</w:t>
        </w:r>
        <w:r w:rsidR="00922420">
          <w:rPr>
            <w:noProof/>
            <w:webHidden/>
          </w:rPr>
          <w:fldChar w:fldCharType="end"/>
        </w:r>
      </w:hyperlink>
    </w:p>
    <w:p w14:paraId="37AD0ECB" w14:textId="3C91FBA8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44" w:history="1">
        <w:r w:rsidR="00922420" w:rsidRPr="00FC5B81">
          <w:rPr>
            <w:rFonts w:ascii="宋体" w:hAnsi="宋体"/>
            <w:noProof/>
          </w:rPr>
          <w:t xml:space="preserve">4.6.1 </w:t>
        </w:r>
        <w:r w:rsidR="006C57C0">
          <w:rPr>
            <w:rFonts w:ascii="宋体" w:hAnsi="宋体" w:hint="eastAsia"/>
            <w:noProof/>
          </w:rPr>
          <w:t>地理</w:t>
        </w:r>
        <w:r w:rsidR="006C57C0">
          <w:rPr>
            <w:rFonts w:ascii="宋体" w:hAnsi="宋体"/>
            <w:noProof/>
          </w:rPr>
          <w:t>位置</w:t>
        </w:r>
        <w:r w:rsidR="006C57C0">
          <w:rPr>
            <w:rFonts w:ascii="宋体" w:hAnsi="宋体" w:hint="eastAsia"/>
            <w:noProof/>
          </w:rPr>
          <w:t>短信</w:t>
        </w:r>
        <w:r w:rsidR="003F1A22">
          <w:rPr>
            <w:rFonts w:ascii="宋体" w:hAnsi="宋体" w:hint="eastAsia"/>
            <w:noProof/>
          </w:rPr>
          <w:t>推送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_Toc356990844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43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051D5C30" w14:textId="77777777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45" w:history="1"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第五章</w:t>
        </w:r>
        <w:r w:rsidR="00922420" w:rsidRPr="005F7334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</w:t>
        </w:r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系统测试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_Toc356990845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45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2665A21" w14:textId="77777777" w:rsidR="00922420" w:rsidRPr="006D0450" w:rsidRDefault="00216F9A" w:rsidP="00922420">
      <w:pPr>
        <w:pStyle w:val="21"/>
        <w:rPr>
          <w:noProof/>
        </w:rPr>
      </w:pPr>
      <w:hyperlink w:anchor="_Toc356990846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 xml:space="preserve">5.1 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系统测试环境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_Toc356990846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45</w:t>
        </w:r>
        <w:r w:rsidR="00922420">
          <w:rPr>
            <w:noProof/>
            <w:webHidden/>
          </w:rPr>
          <w:fldChar w:fldCharType="end"/>
        </w:r>
      </w:hyperlink>
    </w:p>
    <w:p w14:paraId="3B9C82C6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47" w:history="1">
        <w:r w:rsidR="00922420" w:rsidRPr="00FC5B81">
          <w:rPr>
            <w:rFonts w:ascii="宋体" w:hAnsi="宋体"/>
            <w:noProof/>
          </w:rPr>
          <w:t xml:space="preserve">5.1.1 </w:t>
        </w:r>
        <w:r w:rsidR="00922420" w:rsidRPr="00FC5B81">
          <w:rPr>
            <w:rFonts w:ascii="宋体" w:hAnsi="宋体" w:hint="eastAsia"/>
            <w:noProof/>
          </w:rPr>
          <w:t>系统测试硬件环境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_Toc356990847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45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7E51B726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48" w:history="1">
        <w:r w:rsidR="00922420" w:rsidRPr="00FC5B81">
          <w:rPr>
            <w:rFonts w:ascii="宋体" w:hAnsi="宋体"/>
            <w:noProof/>
          </w:rPr>
          <w:t xml:space="preserve">5.1.2 </w:t>
        </w:r>
        <w:r w:rsidR="00922420" w:rsidRPr="00FC5B81">
          <w:rPr>
            <w:rFonts w:ascii="宋体" w:hAnsi="宋体" w:hint="eastAsia"/>
            <w:noProof/>
          </w:rPr>
          <w:t>系统测试软件环境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_Toc356990848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45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1FEC291D" w14:textId="77777777" w:rsidR="00922420" w:rsidRPr="006D0450" w:rsidRDefault="00216F9A" w:rsidP="00922420">
      <w:pPr>
        <w:pStyle w:val="21"/>
        <w:rPr>
          <w:noProof/>
        </w:rPr>
      </w:pPr>
      <w:hyperlink w:anchor="_Toc356990849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>5.2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系统功能测试</w:t>
        </w:r>
        <w:r w:rsidR="00922420">
          <w:rPr>
            <w:noProof/>
            <w:webHidden/>
          </w:rPr>
          <w:tab/>
        </w:r>
        <w:r w:rsidR="00922420">
          <w:rPr>
            <w:noProof/>
            <w:webHidden/>
          </w:rPr>
          <w:fldChar w:fldCharType="begin"/>
        </w:r>
        <w:r w:rsidR="00922420">
          <w:rPr>
            <w:noProof/>
            <w:webHidden/>
          </w:rPr>
          <w:instrText xml:space="preserve"> PAGEREF _Toc356990849 \h </w:instrText>
        </w:r>
        <w:r w:rsidR="00922420">
          <w:rPr>
            <w:noProof/>
            <w:webHidden/>
          </w:rPr>
        </w:r>
        <w:r w:rsidR="0092242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45</w:t>
        </w:r>
        <w:r w:rsidR="00922420">
          <w:rPr>
            <w:noProof/>
            <w:webHidden/>
          </w:rPr>
          <w:fldChar w:fldCharType="end"/>
        </w:r>
      </w:hyperlink>
    </w:p>
    <w:p w14:paraId="41F1FE33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50" w:history="1">
        <w:r w:rsidR="00922420" w:rsidRPr="00FC5B81">
          <w:rPr>
            <w:rFonts w:ascii="宋体" w:hAnsi="宋体"/>
            <w:noProof/>
          </w:rPr>
          <w:t xml:space="preserve">5.2.1 </w:t>
        </w:r>
        <w:r w:rsidR="00922420" w:rsidRPr="00FC5B81">
          <w:rPr>
            <w:rFonts w:ascii="宋体" w:hAnsi="宋体" w:hint="eastAsia"/>
            <w:noProof/>
          </w:rPr>
          <w:t>测试需求分析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_Toc356990850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45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7BB1BAFF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51" w:history="1">
        <w:r w:rsidR="00922420" w:rsidRPr="00FC5B81">
          <w:rPr>
            <w:rFonts w:ascii="宋体" w:hAnsi="宋体"/>
            <w:noProof/>
          </w:rPr>
          <w:t>5.2.2</w:t>
        </w:r>
        <w:r w:rsidR="00922420" w:rsidRPr="00FC5B81">
          <w:rPr>
            <w:rFonts w:ascii="宋体" w:hAnsi="宋体" w:hint="eastAsia"/>
            <w:noProof/>
          </w:rPr>
          <w:t>测试项目及结果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_Toc356990851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46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6C5FCBFC" w14:textId="77777777" w:rsidR="00922420" w:rsidRPr="006D0450" w:rsidRDefault="00216F9A" w:rsidP="00922420">
      <w:pPr>
        <w:pStyle w:val="21"/>
        <w:rPr>
          <w:noProof/>
        </w:rPr>
      </w:pPr>
      <w:hyperlink w:anchor="_Toc356990852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>5.3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系统性能测试</w:t>
        </w:r>
        <w:r w:rsidR="00922420" w:rsidRPr="006D0450">
          <w:rPr>
            <w:noProof/>
            <w:webHidden/>
          </w:rPr>
          <w:tab/>
        </w:r>
        <w:r w:rsidR="00922420" w:rsidRPr="006D0450">
          <w:rPr>
            <w:noProof/>
            <w:webHidden/>
          </w:rPr>
          <w:fldChar w:fldCharType="begin"/>
        </w:r>
        <w:r w:rsidR="00922420" w:rsidRPr="006D0450">
          <w:rPr>
            <w:noProof/>
            <w:webHidden/>
          </w:rPr>
          <w:instrText xml:space="preserve"> PAGEREF _Toc356990852 \h </w:instrText>
        </w:r>
        <w:r w:rsidR="00922420" w:rsidRPr="006D0450">
          <w:rPr>
            <w:noProof/>
            <w:webHidden/>
          </w:rPr>
        </w:r>
        <w:r w:rsidR="00922420" w:rsidRPr="006D045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53</w:t>
        </w:r>
        <w:r w:rsidR="00922420" w:rsidRPr="006D0450">
          <w:rPr>
            <w:noProof/>
            <w:webHidden/>
          </w:rPr>
          <w:fldChar w:fldCharType="end"/>
        </w:r>
      </w:hyperlink>
    </w:p>
    <w:p w14:paraId="32216C6C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53" w:history="1">
        <w:r w:rsidR="00922420" w:rsidRPr="00FC5B81">
          <w:rPr>
            <w:rFonts w:ascii="宋体" w:hAnsi="宋体"/>
            <w:noProof/>
          </w:rPr>
          <w:t>5.3.1</w:t>
        </w:r>
        <w:r w:rsidR="00922420" w:rsidRPr="00FC5B81">
          <w:rPr>
            <w:rFonts w:ascii="宋体" w:hAnsi="宋体" w:hint="eastAsia"/>
            <w:noProof/>
          </w:rPr>
          <w:t>性能测试环境描述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_Toc356990853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53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47493809" w14:textId="77777777" w:rsidR="00922420" w:rsidRPr="006D0450" w:rsidRDefault="00216F9A" w:rsidP="00922420">
      <w:pPr>
        <w:pStyle w:val="31"/>
        <w:rPr>
          <w:rFonts w:ascii="Calibri" w:hAnsi="Calibri"/>
          <w:iCs w:val="0"/>
          <w:smallCaps/>
          <w:noProof/>
          <w:sz w:val="20"/>
          <w:szCs w:val="20"/>
        </w:rPr>
      </w:pPr>
      <w:hyperlink w:anchor="_Toc356990854" w:history="1">
        <w:r w:rsidR="00922420" w:rsidRPr="00FC5B81">
          <w:rPr>
            <w:rFonts w:ascii="宋体" w:hAnsi="宋体"/>
            <w:noProof/>
          </w:rPr>
          <w:t>5.3.</w:t>
        </w:r>
        <w:r w:rsidR="00922420" w:rsidRPr="00FC5B81">
          <w:rPr>
            <w:rFonts w:ascii="宋体" w:hAnsi="宋体" w:hint="eastAsia"/>
            <w:noProof/>
          </w:rPr>
          <w:t>2性能测试过程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ab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begin"/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instrText xml:space="preserve"> PAGEREF _Toc356990854 \h </w:instrTex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separate"/>
        </w:r>
        <w:r w:rsidR="0092242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t>53</w:t>
        </w:r>
        <w:r w:rsidR="00922420" w:rsidRPr="006D0450">
          <w:rPr>
            <w:rFonts w:ascii="Calibri" w:hAnsi="Calibri"/>
            <w:iCs w:val="0"/>
            <w:smallCaps/>
            <w:noProof/>
            <w:webHidden/>
            <w:sz w:val="20"/>
            <w:szCs w:val="20"/>
          </w:rPr>
          <w:fldChar w:fldCharType="end"/>
        </w:r>
      </w:hyperlink>
    </w:p>
    <w:p w14:paraId="5EF79213" w14:textId="77777777" w:rsidR="00922420" w:rsidRPr="006D0450" w:rsidRDefault="00216F9A" w:rsidP="00922420">
      <w:pPr>
        <w:pStyle w:val="21"/>
        <w:rPr>
          <w:noProof/>
        </w:rPr>
      </w:pPr>
      <w:hyperlink w:anchor="_Toc356990855" w:history="1">
        <w:r w:rsidR="00922420" w:rsidRPr="00FC5B81">
          <w:rPr>
            <w:rFonts w:ascii="宋体" w:hAnsi="宋体"/>
            <w:iCs/>
            <w:smallCaps w:val="0"/>
            <w:noProof/>
            <w:sz w:val="24"/>
            <w:szCs w:val="24"/>
          </w:rPr>
          <w:t>5.4</w:t>
        </w:r>
        <w:r w:rsidR="00922420" w:rsidRPr="00FC5B81">
          <w:rPr>
            <w:rFonts w:ascii="宋体" w:hAnsi="宋体" w:hint="eastAsia"/>
            <w:iCs/>
            <w:smallCaps w:val="0"/>
            <w:noProof/>
            <w:sz w:val="24"/>
            <w:szCs w:val="24"/>
          </w:rPr>
          <w:t>测试结论</w:t>
        </w:r>
        <w:r w:rsidR="00922420" w:rsidRPr="006D0450">
          <w:rPr>
            <w:noProof/>
            <w:webHidden/>
          </w:rPr>
          <w:tab/>
        </w:r>
        <w:r w:rsidR="00922420" w:rsidRPr="006D0450">
          <w:rPr>
            <w:noProof/>
            <w:webHidden/>
          </w:rPr>
          <w:fldChar w:fldCharType="begin"/>
        </w:r>
        <w:r w:rsidR="00922420" w:rsidRPr="006D0450">
          <w:rPr>
            <w:noProof/>
            <w:webHidden/>
          </w:rPr>
          <w:instrText xml:space="preserve"> PAGEREF _Toc356990855 \h </w:instrText>
        </w:r>
        <w:r w:rsidR="00922420" w:rsidRPr="006D0450">
          <w:rPr>
            <w:noProof/>
            <w:webHidden/>
          </w:rPr>
        </w:r>
        <w:r w:rsidR="00922420" w:rsidRPr="006D0450">
          <w:rPr>
            <w:noProof/>
            <w:webHidden/>
          </w:rPr>
          <w:fldChar w:fldCharType="separate"/>
        </w:r>
        <w:r w:rsidR="00922420">
          <w:rPr>
            <w:noProof/>
            <w:webHidden/>
          </w:rPr>
          <w:t>55</w:t>
        </w:r>
        <w:r w:rsidR="00922420" w:rsidRPr="006D0450">
          <w:rPr>
            <w:noProof/>
            <w:webHidden/>
          </w:rPr>
          <w:fldChar w:fldCharType="end"/>
        </w:r>
      </w:hyperlink>
    </w:p>
    <w:p w14:paraId="5AABD6D1" w14:textId="77777777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56" w:history="1"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结</w:t>
        </w:r>
        <w:r w:rsidR="00922420" w:rsidRPr="005F7334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 </w:t>
        </w:r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论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_Toc356990856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56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0D5CE9B1" w14:textId="77777777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57" w:history="1"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致</w:t>
        </w:r>
        <w:r w:rsidR="00922420" w:rsidRPr="005F7334">
          <w:rPr>
            <w:rFonts w:ascii="黑体" w:eastAsia="黑体" w:hAnsi="黑体"/>
            <w:b w:val="0"/>
            <w:bCs w:val="0"/>
            <w:caps w:val="0"/>
            <w:smallCaps/>
            <w:noProof/>
            <w:sz w:val="24"/>
            <w:szCs w:val="24"/>
          </w:rPr>
          <w:t xml:space="preserve">  </w:t>
        </w:r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谢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_Toc356990857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57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407DF601" w14:textId="77777777" w:rsidR="00922420" w:rsidRPr="006D0450" w:rsidRDefault="00216F9A" w:rsidP="00922420">
      <w:pPr>
        <w:pStyle w:val="10"/>
        <w:rPr>
          <w:b w:val="0"/>
          <w:bCs w:val="0"/>
          <w:caps w:val="0"/>
          <w:smallCaps/>
          <w:noProof/>
        </w:rPr>
      </w:pPr>
      <w:hyperlink w:anchor="_Toc356990858" w:history="1">
        <w:r w:rsidR="00922420" w:rsidRPr="005F7334">
          <w:rPr>
            <w:rFonts w:ascii="黑体" w:eastAsia="黑体" w:hAnsi="黑体" w:hint="eastAsia"/>
            <w:b w:val="0"/>
            <w:bCs w:val="0"/>
            <w:caps w:val="0"/>
            <w:smallCaps/>
            <w:noProof/>
            <w:sz w:val="24"/>
            <w:szCs w:val="24"/>
          </w:rPr>
          <w:t>参考文献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tab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begin"/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instrText xml:space="preserve"> PAGEREF _Toc356990858 \h </w:instrTex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separate"/>
        </w:r>
        <w:r w:rsidR="00922420">
          <w:rPr>
            <w:b w:val="0"/>
            <w:bCs w:val="0"/>
            <w:caps w:val="0"/>
            <w:smallCaps/>
            <w:noProof/>
            <w:webHidden/>
          </w:rPr>
          <w:t>58</w:t>
        </w:r>
        <w:r w:rsidR="00922420" w:rsidRPr="006D0450">
          <w:rPr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3B5361E0" w14:textId="77777777" w:rsidR="00922420" w:rsidRPr="00F249DC" w:rsidRDefault="00922420" w:rsidP="00922420">
      <w:pPr>
        <w:snapToGrid w:val="0"/>
        <w:spacing w:line="440" w:lineRule="exact"/>
        <w:jc w:val="left"/>
        <w:rPr>
          <w:rFonts w:ascii="宋体" w:hAnsi="宋体"/>
          <w:bCs/>
          <w:color w:val="000000"/>
          <w:kern w:val="44"/>
          <w:sz w:val="24"/>
        </w:rPr>
        <w:sectPr w:rsidR="00922420" w:rsidRPr="00F249DC" w:rsidSect="00226B5F">
          <w:headerReference w:type="default" r:id="rId7"/>
          <w:footerReference w:type="even" r:id="rId8"/>
          <w:footerReference w:type="default" r:id="rId9"/>
          <w:pgSz w:w="11906" w:h="16838"/>
          <w:pgMar w:top="1701" w:right="1418" w:bottom="1701" w:left="1701" w:header="1134" w:footer="1134" w:gutter="0"/>
          <w:pgNumType w:fmt="upperRoman" w:start="1"/>
          <w:cols w:space="720"/>
          <w:docGrid w:type="lines" w:linePitch="440"/>
        </w:sectPr>
      </w:pPr>
      <w:r w:rsidRPr="006D0450">
        <w:rPr>
          <w:rFonts w:ascii="Calibri" w:hAnsi="Calibri"/>
          <w:smallCaps/>
          <w:sz w:val="20"/>
          <w:szCs w:val="20"/>
        </w:rPr>
        <w:fldChar w:fldCharType="end"/>
      </w:r>
    </w:p>
    <w:p w14:paraId="0924F1D7" w14:textId="77777777" w:rsidR="006C460B" w:rsidRDefault="006C460B" w:rsidP="003F7E4C">
      <w:pPr>
        <w:pStyle w:val="1"/>
        <w:jc w:val="center"/>
      </w:pPr>
    </w:p>
    <w:sectPr w:rsidR="006C460B" w:rsidSect="00226B5F">
      <w:headerReference w:type="default" r:id="rId10"/>
      <w:footerReference w:type="default" r:id="rId11"/>
      <w:pgSz w:w="11906" w:h="16838"/>
      <w:pgMar w:top="1701" w:right="1418" w:bottom="1701" w:left="1701" w:header="1134" w:footer="1134" w:gutter="0"/>
      <w:pgNumType w:start="1"/>
      <w:cols w:space="720"/>
      <w:docGrid w:type="lines" w:linePitch="4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66533" w14:textId="77777777" w:rsidR="009B2E86" w:rsidRDefault="009B2E86">
      <w:r>
        <w:separator/>
      </w:r>
    </w:p>
  </w:endnote>
  <w:endnote w:type="continuationSeparator" w:id="0">
    <w:p w14:paraId="7B3CB028" w14:textId="77777777" w:rsidR="009B2E86" w:rsidRDefault="009B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C7CF5" w14:textId="77777777" w:rsidR="00216F9A" w:rsidRDefault="00216F9A">
    <w:pPr>
      <w:framePr w:h="0" w:wrap="around" w:vAnchor="text" w:hAnchor="margin" w:xAlign="center" w:y="1"/>
      <w:rPr>
        <w:rStyle w:val="Char0"/>
      </w:rPr>
    </w:pPr>
    <w:r>
      <w:fldChar w:fldCharType="begin"/>
    </w:r>
    <w:r>
      <w:rPr>
        <w:rStyle w:val="Char0"/>
      </w:rPr>
      <w:instrText xml:space="preserve">PAGE  </w:instrText>
    </w:r>
    <w:r>
      <w:fldChar w:fldCharType="end"/>
    </w:r>
  </w:p>
  <w:p w14:paraId="4062B6B2" w14:textId="77777777" w:rsidR="00216F9A" w:rsidRDefault="00216F9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48AD5" w14:textId="77777777" w:rsidR="00216F9A" w:rsidRDefault="00216F9A">
    <w:pPr>
      <w:tabs>
        <w:tab w:val="left" w:pos="7350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70E39" w14:textId="77777777" w:rsidR="00216F9A" w:rsidRDefault="00216F9A">
    <w:pPr>
      <w:framePr w:h="0" w:wrap="around" w:vAnchor="text" w:hAnchor="margin" w:xAlign="center" w:y="1"/>
      <w:rPr>
        <w:rStyle w:val="Char0"/>
      </w:rPr>
    </w:pPr>
    <w:r>
      <w:fldChar w:fldCharType="begin"/>
    </w:r>
    <w:r>
      <w:rPr>
        <w:rStyle w:val="Char0"/>
      </w:rPr>
      <w:instrText xml:space="preserve">PAGE  </w:instrText>
    </w:r>
    <w:r>
      <w:fldChar w:fldCharType="separate"/>
    </w:r>
    <w:r w:rsidR="003F1A22">
      <w:rPr>
        <w:rStyle w:val="Char0"/>
        <w:noProof/>
      </w:rPr>
      <w:t>1</w:t>
    </w:r>
    <w:r>
      <w:fldChar w:fldCharType="end"/>
    </w:r>
  </w:p>
  <w:p w14:paraId="47095562" w14:textId="77777777" w:rsidR="00216F9A" w:rsidRDefault="00216F9A">
    <w:pPr>
      <w:tabs>
        <w:tab w:val="left" w:pos="735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EEFAC" w14:textId="77777777" w:rsidR="009B2E86" w:rsidRDefault="009B2E86">
      <w:r>
        <w:separator/>
      </w:r>
    </w:p>
  </w:footnote>
  <w:footnote w:type="continuationSeparator" w:id="0">
    <w:p w14:paraId="22C63C9D" w14:textId="77777777" w:rsidR="009B2E86" w:rsidRDefault="009B2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C2FEB" w14:textId="77777777" w:rsidR="00216F9A" w:rsidRDefault="00216F9A">
    <w:pPr>
      <w:pBdr>
        <w:bottom w:val="thickThinSmallGap" w:sz="24" w:space="1" w:color="auto"/>
      </w:pBdr>
      <w:spacing w:line="400" w:lineRule="exact"/>
      <w:ind w:firstLineChars="950" w:firstLine="1995"/>
      <w:jc w:val="center"/>
      <w:rPr>
        <w:rFonts w:ascii="华文行楷" w:eastAsia="华文行楷" w:hAnsi="华文楷体"/>
        <w:szCs w:val="21"/>
      </w:rPr>
    </w:pPr>
    <w:r>
      <w:rPr>
        <w:rFonts w:ascii="华文行楷" w:eastAsia="华文行楷" w:hint="eastAsia"/>
      </w:rPr>
      <w:t xml:space="preserve">      西南科技大学本科生毕业论文</w:t>
    </w:r>
    <w:r>
      <w:rPr>
        <w:rFonts w:hint="eastAsia"/>
      </w:rPr>
      <w:t xml:space="preserve">                         </w:t>
    </w:r>
    <w:r>
      <w:rPr>
        <w:sz w:val="18"/>
        <w:szCs w:val="18"/>
      </w:rPr>
      <w:fldChar w:fldCharType="begin"/>
    </w:r>
    <w:r>
      <w:rPr>
        <w:rStyle w:val="Char0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3F1A22">
      <w:rPr>
        <w:rStyle w:val="Char0"/>
        <w:noProof/>
        <w:sz w:val="18"/>
        <w:szCs w:val="18"/>
      </w:rPr>
      <w:t>III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BC093" w14:textId="77777777" w:rsidR="00216F9A" w:rsidRDefault="00216F9A">
    <w:pPr>
      <w:pBdr>
        <w:bottom w:val="thickThinSmallGap" w:sz="24" w:space="1" w:color="auto"/>
      </w:pBdr>
      <w:spacing w:line="400" w:lineRule="exact"/>
      <w:jc w:val="center"/>
      <w:rPr>
        <w:rFonts w:ascii="华文行楷" w:eastAsia="华文行楷"/>
      </w:rPr>
    </w:pPr>
    <w:r>
      <w:rPr>
        <w:rFonts w:ascii="华文行楷" w:eastAsia="华文行楷" w:hint="eastAsia"/>
      </w:rPr>
      <w:t>西南科技大学本科生毕业论文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4"/>
      <w:numFmt w:val="chineseCounting"/>
      <w:suff w:val="nothing"/>
      <w:lvlText w:val="第%1、"/>
      <w:lvlJc w:val="left"/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第%1章"/>
      <w:lvlJc w:val="left"/>
      <w:pPr>
        <w:ind w:left="609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42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28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1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9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6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968" w:hanging="1700"/>
      </w:pPr>
      <w:rPr>
        <w:rFonts w:hint="eastAsia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770" w:hanging="420"/>
      </w:pPr>
    </w:lvl>
    <w:lvl w:ilvl="2">
      <w:start w:val="1"/>
      <w:numFmt w:val="lowerRoman"/>
      <w:lvlText w:val="%3."/>
      <w:lvlJc w:val="right"/>
      <w:pPr>
        <w:ind w:left="8190" w:hanging="420"/>
      </w:pPr>
    </w:lvl>
    <w:lvl w:ilvl="3">
      <w:start w:val="1"/>
      <w:numFmt w:val="decimal"/>
      <w:lvlText w:val="%4."/>
      <w:lvlJc w:val="left"/>
      <w:pPr>
        <w:ind w:left="8610" w:hanging="420"/>
      </w:pPr>
    </w:lvl>
    <w:lvl w:ilvl="4">
      <w:start w:val="1"/>
      <w:numFmt w:val="lowerLetter"/>
      <w:lvlText w:val="%5)"/>
      <w:lvlJc w:val="left"/>
      <w:pPr>
        <w:ind w:left="9030" w:hanging="420"/>
      </w:pPr>
    </w:lvl>
    <w:lvl w:ilvl="5">
      <w:start w:val="1"/>
      <w:numFmt w:val="lowerRoman"/>
      <w:lvlText w:val="%6."/>
      <w:lvlJc w:val="right"/>
      <w:pPr>
        <w:ind w:left="9450" w:hanging="420"/>
      </w:pPr>
    </w:lvl>
    <w:lvl w:ilvl="6">
      <w:start w:val="1"/>
      <w:numFmt w:val="decimal"/>
      <w:lvlText w:val="%7."/>
      <w:lvlJc w:val="left"/>
      <w:pPr>
        <w:ind w:left="9870" w:hanging="420"/>
      </w:pPr>
    </w:lvl>
    <w:lvl w:ilvl="7">
      <w:start w:val="1"/>
      <w:numFmt w:val="lowerLetter"/>
      <w:lvlText w:val="%8)"/>
      <w:lvlJc w:val="left"/>
      <w:pPr>
        <w:ind w:left="10290" w:hanging="420"/>
      </w:pPr>
    </w:lvl>
    <w:lvl w:ilvl="8">
      <w:start w:val="1"/>
      <w:numFmt w:val="lowerRoman"/>
      <w:lvlText w:val="%9."/>
      <w:lvlJc w:val="right"/>
      <w:pPr>
        <w:ind w:left="10710" w:hanging="420"/>
      </w:pPr>
    </w:lvl>
  </w:abstractNum>
  <w:abstractNum w:abstractNumId="4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0000001D"/>
    <w:multiLevelType w:val="multilevel"/>
    <w:tmpl w:val="7ACECEE6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0000039"/>
    <w:multiLevelType w:val="multilevel"/>
    <w:tmpl w:val="00000039"/>
    <w:lvl w:ilvl="0">
      <w:start w:val="1"/>
      <w:numFmt w:val="decimal"/>
      <w:suff w:val="nothing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3B"/>
    <w:multiLevelType w:val="multilevel"/>
    <w:tmpl w:val="0000003B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0000003D"/>
    <w:multiLevelType w:val="multilevel"/>
    <w:tmpl w:val="0000003D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pStyle w:val="a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0000041"/>
    <w:multiLevelType w:val="multilevel"/>
    <w:tmpl w:val="00000041"/>
    <w:lvl w:ilvl="0">
      <w:start w:val="1"/>
      <w:numFmt w:val="decimal"/>
      <w:suff w:val="nothing"/>
      <w:lvlText w:val="%1."/>
      <w:lvlJc w:val="left"/>
      <w:rPr>
        <w:rFonts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7074133"/>
    <w:multiLevelType w:val="hybridMultilevel"/>
    <w:tmpl w:val="EE282844"/>
    <w:lvl w:ilvl="0" w:tplc="1148656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A12E15"/>
    <w:multiLevelType w:val="hybridMultilevel"/>
    <w:tmpl w:val="0930C11E"/>
    <w:lvl w:ilvl="0" w:tplc="2B0CDD28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BB"/>
    <w:rsid w:val="00011B33"/>
    <w:rsid w:val="000A5300"/>
    <w:rsid w:val="000A6338"/>
    <w:rsid w:val="001A1591"/>
    <w:rsid w:val="00216F9A"/>
    <w:rsid w:val="00226B5F"/>
    <w:rsid w:val="00262B80"/>
    <w:rsid w:val="00287514"/>
    <w:rsid w:val="002B6EBA"/>
    <w:rsid w:val="003B79FD"/>
    <w:rsid w:val="003F1A22"/>
    <w:rsid w:val="003F7E4C"/>
    <w:rsid w:val="004031F3"/>
    <w:rsid w:val="0045102D"/>
    <w:rsid w:val="004958BB"/>
    <w:rsid w:val="005A3BC6"/>
    <w:rsid w:val="005B0A81"/>
    <w:rsid w:val="006C460B"/>
    <w:rsid w:val="006C57C0"/>
    <w:rsid w:val="00764571"/>
    <w:rsid w:val="00922420"/>
    <w:rsid w:val="00952480"/>
    <w:rsid w:val="00971287"/>
    <w:rsid w:val="009852B4"/>
    <w:rsid w:val="009B2E86"/>
    <w:rsid w:val="009C248F"/>
    <w:rsid w:val="009E45C2"/>
    <w:rsid w:val="00AC12B1"/>
    <w:rsid w:val="00B03BD4"/>
    <w:rsid w:val="00B17D79"/>
    <w:rsid w:val="00B43AF4"/>
    <w:rsid w:val="00B53CCE"/>
    <w:rsid w:val="00BC73AC"/>
    <w:rsid w:val="00C60050"/>
    <w:rsid w:val="00CE5EBD"/>
    <w:rsid w:val="00E42285"/>
    <w:rsid w:val="00EA2BE7"/>
    <w:rsid w:val="00F85728"/>
    <w:rsid w:val="00FC3461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E67F9"/>
  <w15:docId w15:val="{3D21B57B-6816-41BD-8F4A-23272AFB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24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922420"/>
    <w:pPr>
      <w:keepNext/>
      <w:keepLines/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0"/>
    <w:next w:val="a0"/>
    <w:link w:val="2Char"/>
    <w:qFormat/>
    <w:rsid w:val="0092242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Chapter X.X.X."/>
    <w:basedOn w:val="a0"/>
    <w:next w:val="a0"/>
    <w:link w:val="3Char"/>
    <w:uiPriority w:val="9"/>
    <w:qFormat/>
    <w:rsid w:val="00922420"/>
    <w:pPr>
      <w:keepNext/>
      <w:keepLines/>
      <w:spacing w:before="260" w:after="260" w:line="413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92242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922420"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0"/>
    <w:next w:val="a0"/>
    <w:link w:val="6Char"/>
    <w:qFormat/>
    <w:rsid w:val="00922420"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rsid w:val="00922420"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0"/>
    <w:next w:val="a0"/>
    <w:link w:val="8Char"/>
    <w:qFormat/>
    <w:rsid w:val="00922420"/>
    <w:pPr>
      <w:keepNext/>
      <w:ind w:left="300" w:firstLine="420"/>
      <w:outlineLvl w:val="7"/>
    </w:pPr>
    <w:rPr>
      <w:i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9224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1"/>
    <w:link w:val="2"/>
    <w:rsid w:val="0092242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Chapter X.X.X. Char"/>
    <w:basedOn w:val="a1"/>
    <w:link w:val="3"/>
    <w:uiPriority w:val="9"/>
    <w:rsid w:val="0092242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92242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922420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1"/>
    <w:link w:val="6"/>
    <w:rsid w:val="00922420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1"/>
    <w:link w:val="7"/>
    <w:rsid w:val="00922420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1"/>
    <w:link w:val="8"/>
    <w:rsid w:val="00922420"/>
    <w:rPr>
      <w:rFonts w:ascii="Times New Roman" w:eastAsia="宋体" w:hAnsi="Times New Roman" w:cs="Times New Roman"/>
      <w:i/>
      <w:iCs/>
      <w:szCs w:val="24"/>
    </w:rPr>
  </w:style>
  <w:style w:type="character" w:styleId="a4">
    <w:name w:val="FollowedHyperlink"/>
    <w:rsid w:val="00922420"/>
    <w:rPr>
      <w:color w:val="800080"/>
      <w:u w:val="single"/>
    </w:rPr>
  </w:style>
  <w:style w:type="character" w:styleId="a5">
    <w:name w:val="annotation reference"/>
    <w:uiPriority w:val="99"/>
    <w:rsid w:val="00922420"/>
    <w:rPr>
      <w:sz w:val="21"/>
      <w:szCs w:val="21"/>
    </w:rPr>
  </w:style>
  <w:style w:type="character" w:styleId="a6">
    <w:name w:val="page number"/>
    <w:basedOn w:val="a1"/>
    <w:rsid w:val="00922420"/>
  </w:style>
  <w:style w:type="character" w:styleId="a7">
    <w:name w:val="Hyperlink"/>
    <w:uiPriority w:val="99"/>
    <w:rsid w:val="00922420"/>
    <w:rPr>
      <w:color w:val="0000FF"/>
      <w:u w:val="single"/>
    </w:rPr>
  </w:style>
  <w:style w:type="character" w:styleId="a8">
    <w:name w:val="Emphasis"/>
    <w:qFormat/>
    <w:rsid w:val="00922420"/>
    <w:rPr>
      <w:rFonts w:eastAsia="楷体_GB2312"/>
      <w:iCs/>
      <w:lang w:val="zh-CN"/>
    </w:rPr>
  </w:style>
  <w:style w:type="character" w:customStyle="1" w:styleId="Char">
    <w:name w:val="日期 Char"/>
    <w:link w:val="a9"/>
    <w:uiPriority w:val="99"/>
    <w:rsid w:val="00922420"/>
    <w:rPr>
      <w:szCs w:val="24"/>
    </w:rPr>
  </w:style>
  <w:style w:type="character" w:customStyle="1" w:styleId="Char0">
    <w:name w:val="批注主题 Char"/>
    <w:link w:val="aa"/>
    <w:uiPriority w:val="99"/>
    <w:rsid w:val="00922420"/>
    <w:rPr>
      <w:b/>
      <w:bCs/>
      <w:szCs w:val="24"/>
    </w:rPr>
  </w:style>
  <w:style w:type="character" w:customStyle="1" w:styleId="Char1">
    <w:name w:val="批注文字 Char"/>
    <w:link w:val="ab"/>
    <w:rsid w:val="00922420"/>
    <w:rPr>
      <w:szCs w:val="24"/>
    </w:rPr>
  </w:style>
  <w:style w:type="character" w:customStyle="1" w:styleId="shorttext1">
    <w:name w:val="short_text1"/>
    <w:rsid w:val="00922420"/>
    <w:rPr>
      <w:sz w:val="29"/>
      <w:szCs w:val="29"/>
    </w:rPr>
  </w:style>
  <w:style w:type="character" w:customStyle="1" w:styleId="longtext1">
    <w:name w:val="long_text1"/>
    <w:rsid w:val="00922420"/>
    <w:rPr>
      <w:sz w:val="20"/>
      <w:szCs w:val="20"/>
    </w:rPr>
  </w:style>
  <w:style w:type="character" w:customStyle="1" w:styleId="Char2">
    <w:name w:val="页眉 Char"/>
    <w:link w:val="ac"/>
    <w:rsid w:val="00922420"/>
    <w:rPr>
      <w:sz w:val="18"/>
      <w:szCs w:val="18"/>
    </w:rPr>
  </w:style>
  <w:style w:type="character" w:customStyle="1" w:styleId="Char3">
    <w:name w:val="页脚 Char"/>
    <w:link w:val="ad"/>
    <w:uiPriority w:val="99"/>
    <w:rsid w:val="00922420"/>
    <w:rPr>
      <w:sz w:val="18"/>
      <w:szCs w:val="18"/>
    </w:rPr>
  </w:style>
  <w:style w:type="character" w:customStyle="1" w:styleId="Char4">
    <w:name w:val="批注框文本 Char"/>
    <w:link w:val="ae"/>
    <w:uiPriority w:val="99"/>
    <w:rsid w:val="00922420"/>
    <w:rPr>
      <w:rFonts w:ascii="Calibri" w:hAnsi="Calibri"/>
      <w:sz w:val="18"/>
      <w:szCs w:val="18"/>
    </w:rPr>
  </w:style>
  <w:style w:type="character" w:customStyle="1" w:styleId="Char5">
    <w:name w:val="文档结构图 Char"/>
    <w:link w:val="af"/>
    <w:rsid w:val="00922420"/>
    <w:rPr>
      <w:rFonts w:ascii="Calibri" w:hAnsi="Calibri"/>
      <w:shd w:val="clear" w:color="auto" w:fill="000080"/>
    </w:rPr>
  </w:style>
  <w:style w:type="character" w:customStyle="1" w:styleId="Char6">
    <w:name w:val="正文文本缩进 Char"/>
    <w:link w:val="af0"/>
    <w:rsid w:val="00922420"/>
    <w:rPr>
      <w:sz w:val="24"/>
      <w:szCs w:val="24"/>
    </w:rPr>
  </w:style>
  <w:style w:type="character" w:customStyle="1" w:styleId="Char7">
    <w:name w:val="标题 Char"/>
    <w:link w:val="af1"/>
    <w:rsid w:val="00922420"/>
    <w:rPr>
      <w:rFonts w:ascii="Cambria" w:hAnsi="Cambria" w:cs="Times New Roman"/>
      <w:b/>
      <w:bCs/>
      <w:sz w:val="32"/>
      <w:szCs w:val="32"/>
    </w:rPr>
  </w:style>
  <w:style w:type="character" w:customStyle="1" w:styleId="CharChar2">
    <w:name w:val="Char Char2"/>
    <w:rsid w:val="00922420"/>
    <w:rPr>
      <w:rFonts w:eastAsia="宋体"/>
      <w:sz w:val="24"/>
      <w:szCs w:val="24"/>
      <w:lang w:val="en-US" w:eastAsia="zh-CN" w:bidi="ar-SA"/>
    </w:rPr>
  </w:style>
  <w:style w:type="character" w:customStyle="1" w:styleId="CharChar1">
    <w:name w:val="Char Char1"/>
    <w:rsid w:val="0092242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8">
    <w:name w:val="正文文本 Char"/>
    <w:link w:val="af2"/>
    <w:rsid w:val="00922420"/>
    <w:rPr>
      <w:rFonts w:eastAsia="宋体"/>
      <w:sz w:val="18"/>
      <w:szCs w:val="18"/>
    </w:rPr>
  </w:style>
  <w:style w:type="character" w:customStyle="1" w:styleId="2Char0">
    <w:name w:val="正文文本 2 Char"/>
    <w:link w:val="20"/>
    <w:rsid w:val="00922420"/>
    <w:rPr>
      <w:rFonts w:eastAsia="楷体_GB2312"/>
      <w:sz w:val="24"/>
      <w:szCs w:val="24"/>
    </w:rPr>
  </w:style>
  <w:style w:type="character" w:customStyle="1" w:styleId="AChar">
    <w:name w:val="A论文正文 Char"/>
    <w:link w:val="Af3"/>
    <w:rsid w:val="00922420"/>
    <w:rPr>
      <w:rFonts w:ascii="宋体" w:eastAsia="宋体" w:hAnsi="宋体"/>
      <w:sz w:val="24"/>
      <w:szCs w:val="24"/>
    </w:rPr>
  </w:style>
  <w:style w:type="character" w:customStyle="1" w:styleId="red1">
    <w:name w:val="red1"/>
    <w:rsid w:val="00922420"/>
    <w:rPr>
      <w:color w:val="E30202"/>
    </w:rPr>
  </w:style>
  <w:style w:type="character" w:customStyle="1" w:styleId="CharChar">
    <w:name w:val="标题一 Char Char"/>
    <w:rsid w:val="00922420"/>
    <w:rPr>
      <w:rFonts w:ascii="Cambria" w:eastAsia="黑体" w:hAnsi="Cambria"/>
      <w:bCs/>
      <w:kern w:val="2"/>
      <w:sz w:val="30"/>
      <w:szCs w:val="32"/>
      <w:lang w:val="zh-CN" w:eastAsia="zh-CN" w:bidi="ar-SA"/>
    </w:rPr>
  </w:style>
  <w:style w:type="character" w:customStyle="1" w:styleId="main1">
    <w:name w:val="main1"/>
    <w:rsid w:val="00922420"/>
    <w:rPr>
      <w:rFonts w:ascii="ˎ̥" w:hAnsi="ˎ̥" w:hint="default"/>
      <w:sz w:val="18"/>
      <w:szCs w:val="18"/>
    </w:rPr>
  </w:style>
  <w:style w:type="character" w:customStyle="1" w:styleId="2TimesNewRomanChar">
    <w:name w:val="样式 标题 2 + Times New Roman 加粗 Char"/>
    <w:link w:val="2TimesNewRoman"/>
    <w:rsid w:val="00922420"/>
    <w:rPr>
      <w:rFonts w:ascii="Arial" w:eastAsia="黑体" w:hAnsi="Arial"/>
      <w:b/>
      <w:bCs/>
      <w:sz w:val="28"/>
      <w:szCs w:val="32"/>
    </w:rPr>
  </w:style>
  <w:style w:type="character" w:customStyle="1" w:styleId="Char9">
    <w:name w:val="副标题 Char"/>
    <w:link w:val="a"/>
    <w:rsid w:val="00922420"/>
    <w:rPr>
      <w:rFonts w:ascii="Cambria" w:eastAsia="黑体" w:hAnsi="Cambria"/>
      <w:b/>
      <w:bCs/>
      <w:kern w:val="28"/>
      <w:sz w:val="28"/>
      <w:szCs w:val="32"/>
      <w:lang w:val="zh-CN"/>
    </w:rPr>
  </w:style>
  <w:style w:type="paragraph" w:styleId="70">
    <w:name w:val="toc 7"/>
    <w:basedOn w:val="a0"/>
    <w:next w:val="a0"/>
    <w:uiPriority w:val="39"/>
    <w:rsid w:val="00922420"/>
    <w:pPr>
      <w:ind w:left="1260"/>
      <w:jc w:val="left"/>
    </w:pPr>
    <w:rPr>
      <w:rFonts w:ascii="Calibri" w:hAnsi="Calibri"/>
      <w:sz w:val="18"/>
      <w:szCs w:val="18"/>
    </w:rPr>
  </w:style>
  <w:style w:type="paragraph" w:styleId="af0">
    <w:name w:val="Body Text Indent"/>
    <w:basedOn w:val="a0"/>
    <w:link w:val="Char6"/>
    <w:rsid w:val="00922420"/>
    <w:pPr>
      <w:widowControl/>
      <w:spacing w:after="120"/>
      <w:ind w:leftChars="200" w:left="420"/>
      <w:jc w:val="left"/>
    </w:pPr>
    <w:rPr>
      <w:rFonts w:asciiTheme="minorHAnsi" w:eastAsiaTheme="minorEastAsia" w:hAnsiTheme="minorHAnsi" w:cstheme="minorBidi"/>
      <w:sz w:val="24"/>
    </w:rPr>
  </w:style>
  <w:style w:type="character" w:customStyle="1" w:styleId="Char10">
    <w:name w:val="正文文本缩进 Char1"/>
    <w:basedOn w:val="a1"/>
    <w:uiPriority w:val="99"/>
    <w:semiHidden/>
    <w:rsid w:val="00922420"/>
    <w:rPr>
      <w:rFonts w:ascii="Times New Roman" w:eastAsia="宋体" w:hAnsi="Times New Roman" w:cs="Times New Roman"/>
      <w:szCs w:val="24"/>
    </w:rPr>
  </w:style>
  <w:style w:type="paragraph" w:styleId="40">
    <w:name w:val="toc 4"/>
    <w:basedOn w:val="a0"/>
    <w:next w:val="a0"/>
    <w:rsid w:val="00922420"/>
    <w:pPr>
      <w:tabs>
        <w:tab w:val="right" w:leader="dot" w:pos="8777"/>
      </w:tabs>
      <w:adjustRightInd w:val="0"/>
      <w:snapToGrid w:val="0"/>
      <w:spacing w:line="440" w:lineRule="exact"/>
      <w:ind w:left="-2" w:firstLineChars="613" w:firstLine="1471"/>
      <w:jc w:val="left"/>
    </w:pPr>
    <w:rPr>
      <w:rFonts w:ascii="宋体" w:hAnsi="宋体"/>
      <w:sz w:val="24"/>
    </w:rPr>
  </w:style>
  <w:style w:type="paragraph" w:styleId="30">
    <w:name w:val="Body Text Indent 3"/>
    <w:basedOn w:val="a0"/>
    <w:link w:val="3Char0"/>
    <w:rsid w:val="00922420"/>
    <w:pPr>
      <w:tabs>
        <w:tab w:val="left" w:pos="330"/>
      </w:tabs>
      <w:spacing w:line="440" w:lineRule="exact"/>
      <w:ind w:leftChars="143" w:left="300" w:firstLineChars="200" w:firstLine="480"/>
      <w:jc w:val="left"/>
    </w:pPr>
    <w:rPr>
      <w:rFonts w:ascii="宋体" w:hAnsi="宋体"/>
      <w:sz w:val="24"/>
    </w:rPr>
  </w:style>
  <w:style w:type="character" w:customStyle="1" w:styleId="3Char0">
    <w:name w:val="正文文本缩进 3 Char"/>
    <w:basedOn w:val="a1"/>
    <w:link w:val="30"/>
    <w:rsid w:val="00922420"/>
    <w:rPr>
      <w:rFonts w:ascii="宋体" w:eastAsia="宋体" w:hAnsi="宋体" w:cs="Times New Roman"/>
      <w:sz w:val="24"/>
      <w:szCs w:val="24"/>
    </w:rPr>
  </w:style>
  <w:style w:type="paragraph" w:styleId="80">
    <w:name w:val="toc 8"/>
    <w:basedOn w:val="a0"/>
    <w:next w:val="a0"/>
    <w:uiPriority w:val="39"/>
    <w:rsid w:val="00922420"/>
    <w:pPr>
      <w:ind w:left="1470"/>
      <w:jc w:val="left"/>
    </w:pPr>
    <w:rPr>
      <w:rFonts w:ascii="Calibri" w:hAnsi="Calibri"/>
      <w:sz w:val="18"/>
      <w:szCs w:val="18"/>
    </w:rPr>
  </w:style>
  <w:style w:type="paragraph" w:styleId="ac">
    <w:name w:val="header"/>
    <w:basedOn w:val="a0"/>
    <w:link w:val="Char2"/>
    <w:rsid w:val="00922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页眉 Char1"/>
    <w:basedOn w:val="a1"/>
    <w:rsid w:val="00922420"/>
    <w:rPr>
      <w:rFonts w:ascii="Times New Roman" w:eastAsia="宋体" w:hAnsi="Times New Roman" w:cs="Times New Roman"/>
      <w:sz w:val="18"/>
      <w:szCs w:val="18"/>
    </w:rPr>
  </w:style>
  <w:style w:type="paragraph" w:styleId="a">
    <w:name w:val="Subtitle"/>
    <w:basedOn w:val="a0"/>
    <w:next w:val="a0"/>
    <w:link w:val="Char9"/>
    <w:qFormat/>
    <w:rsid w:val="00922420"/>
    <w:pPr>
      <w:numPr>
        <w:ilvl w:val="1"/>
        <w:numId w:val="1"/>
      </w:numPr>
      <w:tabs>
        <w:tab w:val="clear" w:pos="1320"/>
        <w:tab w:val="left" w:pos="0"/>
      </w:tabs>
      <w:spacing w:before="240" w:after="60" w:line="312" w:lineRule="auto"/>
      <w:jc w:val="left"/>
      <w:outlineLvl w:val="1"/>
    </w:pPr>
    <w:rPr>
      <w:rFonts w:ascii="Cambria" w:eastAsia="黑体" w:hAnsi="Cambria" w:cstheme="minorBidi"/>
      <w:b/>
      <w:bCs/>
      <w:kern w:val="28"/>
      <w:sz w:val="28"/>
      <w:szCs w:val="32"/>
      <w:lang w:val="zh-CN"/>
    </w:rPr>
  </w:style>
  <w:style w:type="character" w:customStyle="1" w:styleId="Char12">
    <w:name w:val="副标题 Char1"/>
    <w:basedOn w:val="a1"/>
    <w:uiPriority w:val="11"/>
    <w:rsid w:val="00922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Document Map"/>
    <w:basedOn w:val="a0"/>
    <w:link w:val="Char5"/>
    <w:rsid w:val="00922420"/>
    <w:pPr>
      <w:shd w:val="clear" w:color="auto" w:fill="000080"/>
    </w:pPr>
    <w:rPr>
      <w:rFonts w:ascii="Calibri" w:eastAsiaTheme="minorEastAsia" w:hAnsi="Calibri" w:cstheme="minorBidi"/>
      <w:szCs w:val="22"/>
      <w:shd w:val="clear" w:color="auto" w:fill="000080"/>
    </w:rPr>
  </w:style>
  <w:style w:type="character" w:customStyle="1" w:styleId="Char13">
    <w:name w:val="文档结构图 Char1"/>
    <w:basedOn w:val="a1"/>
    <w:uiPriority w:val="99"/>
    <w:semiHidden/>
    <w:rsid w:val="00922420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Date"/>
    <w:basedOn w:val="a0"/>
    <w:next w:val="a0"/>
    <w:link w:val="Char"/>
    <w:uiPriority w:val="99"/>
    <w:rsid w:val="00922420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4">
    <w:name w:val="日期 Char1"/>
    <w:basedOn w:val="a1"/>
    <w:uiPriority w:val="99"/>
    <w:semiHidden/>
    <w:rsid w:val="00922420"/>
    <w:rPr>
      <w:rFonts w:ascii="Times New Roman" w:eastAsia="宋体" w:hAnsi="Times New Roman" w:cs="Times New Roman"/>
      <w:szCs w:val="24"/>
    </w:rPr>
  </w:style>
  <w:style w:type="paragraph" w:styleId="21">
    <w:name w:val="toc 2"/>
    <w:basedOn w:val="a0"/>
    <w:next w:val="a0"/>
    <w:uiPriority w:val="39"/>
    <w:qFormat/>
    <w:rsid w:val="00922420"/>
    <w:pPr>
      <w:tabs>
        <w:tab w:val="right" w:leader="dot" w:pos="8777"/>
      </w:tabs>
      <w:adjustRightInd w:val="0"/>
      <w:snapToGrid w:val="0"/>
      <w:spacing w:line="440" w:lineRule="exact"/>
      <w:ind w:left="420"/>
      <w:jc w:val="left"/>
    </w:pPr>
    <w:rPr>
      <w:rFonts w:ascii="Calibri" w:hAnsi="Calibri"/>
      <w:smallCaps/>
      <w:sz w:val="20"/>
      <w:szCs w:val="20"/>
    </w:rPr>
  </w:style>
  <w:style w:type="paragraph" w:styleId="9">
    <w:name w:val="toc 9"/>
    <w:basedOn w:val="a0"/>
    <w:next w:val="a0"/>
    <w:uiPriority w:val="39"/>
    <w:rsid w:val="00922420"/>
    <w:pPr>
      <w:ind w:left="1680"/>
      <w:jc w:val="left"/>
    </w:pPr>
    <w:rPr>
      <w:rFonts w:ascii="Calibri" w:hAnsi="Calibri"/>
      <w:sz w:val="18"/>
      <w:szCs w:val="18"/>
    </w:rPr>
  </w:style>
  <w:style w:type="paragraph" w:styleId="af1">
    <w:name w:val="Title"/>
    <w:basedOn w:val="a0"/>
    <w:next w:val="a0"/>
    <w:link w:val="Char7"/>
    <w:qFormat/>
    <w:rsid w:val="00922420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922420"/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Body Text 2"/>
    <w:basedOn w:val="a0"/>
    <w:link w:val="2Char0"/>
    <w:rsid w:val="00922420"/>
    <w:pPr>
      <w:widowControl/>
      <w:spacing w:line="360" w:lineRule="auto"/>
      <w:jc w:val="center"/>
    </w:pPr>
    <w:rPr>
      <w:rFonts w:asciiTheme="minorHAnsi" w:eastAsia="楷体_GB2312" w:hAnsiTheme="minorHAnsi" w:cstheme="minorBidi"/>
      <w:sz w:val="24"/>
    </w:rPr>
  </w:style>
  <w:style w:type="character" w:customStyle="1" w:styleId="2Char1">
    <w:name w:val="正文文本 2 Char1"/>
    <w:basedOn w:val="a1"/>
    <w:uiPriority w:val="99"/>
    <w:semiHidden/>
    <w:rsid w:val="00922420"/>
    <w:rPr>
      <w:rFonts w:ascii="Times New Roman" w:eastAsia="宋体" w:hAnsi="Times New Roman" w:cs="Times New Roman"/>
      <w:szCs w:val="24"/>
    </w:rPr>
  </w:style>
  <w:style w:type="paragraph" w:styleId="22">
    <w:name w:val="Body Text Indent 2"/>
    <w:basedOn w:val="a0"/>
    <w:link w:val="2Char2"/>
    <w:rsid w:val="00922420"/>
    <w:pPr>
      <w:tabs>
        <w:tab w:val="left" w:pos="330"/>
      </w:tabs>
      <w:spacing w:line="360" w:lineRule="exact"/>
      <w:ind w:leftChars="143" w:left="300" w:firstLineChars="200" w:firstLine="420"/>
      <w:jc w:val="left"/>
    </w:pPr>
    <w:rPr>
      <w:rFonts w:ascii="宋体" w:hAnsi="宋体"/>
      <w:sz w:val="24"/>
    </w:rPr>
  </w:style>
  <w:style w:type="character" w:customStyle="1" w:styleId="2Char2">
    <w:name w:val="正文文本缩进 2 Char"/>
    <w:basedOn w:val="a1"/>
    <w:link w:val="22"/>
    <w:rsid w:val="00922420"/>
    <w:rPr>
      <w:rFonts w:ascii="宋体" w:eastAsia="宋体" w:hAnsi="宋体" w:cs="Times New Roman"/>
      <w:sz w:val="24"/>
      <w:szCs w:val="24"/>
    </w:rPr>
  </w:style>
  <w:style w:type="paragraph" w:styleId="50">
    <w:name w:val="toc 5"/>
    <w:basedOn w:val="a0"/>
    <w:next w:val="a0"/>
    <w:rsid w:val="00922420"/>
    <w:pPr>
      <w:ind w:left="840"/>
      <w:jc w:val="left"/>
    </w:pPr>
    <w:rPr>
      <w:rFonts w:ascii="Calibri" w:hAnsi="Calibri"/>
      <w:sz w:val="18"/>
      <w:szCs w:val="18"/>
    </w:rPr>
  </w:style>
  <w:style w:type="paragraph" w:styleId="ab">
    <w:name w:val="annotation text"/>
    <w:basedOn w:val="a0"/>
    <w:link w:val="Char1"/>
    <w:rsid w:val="00922420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6">
    <w:name w:val="批注文字 Char1"/>
    <w:basedOn w:val="a1"/>
    <w:uiPriority w:val="99"/>
    <w:semiHidden/>
    <w:rsid w:val="00922420"/>
    <w:rPr>
      <w:rFonts w:ascii="Times New Roman" w:eastAsia="宋体" w:hAnsi="Times New Roman" w:cs="Times New Roman"/>
      <w:szCs w:val="24"/>
    </w:rPr>
  </w:style>
  <w:style w:type="paragraph" w:styleId="10">
    <w:name w:val="toc 1"/>
    <w:basedOn w:val="a0"/>
    <w:next w:val="a0"/>
    <w:uiPriority w:val="39"/>
    <w:qFormat/>
    <w:rsid w:val="00922420"/>
    <w:pPr>
      <w:tabs>
        <w:tab w:val="right" w:leader="dot" w:pos="8777"/>
      </w:tabs>
      <w:adjustRightInd w:val="0"/>
      <w:snapToGrid w:val="0"/>
      <w:spacing w:line="440" w:lineRule="exact"/>
      <w:jc w:val="left"/>
    </w:pPr>
    <w:rPr>
      <w:rFonts w:ascii="Calibri" w:hAnsi="Calibri"/>
      <w:b/>
      <w:bCs/>
      <w:caps/>
      <w:sz w:val="20"/>
      <w:szCs w:val="20"/>
    </w:rPr>
  </w:style>
  <w:style w:type="paragraph" w:styleId="31">
    <w:name w:val="toc 3"/>
    <w:basedOn w:val="a0"/>
    <w:next w:val="a0"/>
    <w:uiPriority w:val="39"/>
    <w:qFormat/>
    <w:rsid w:val="00922420"/>
    <w:pPr>
      <w:tabs>
        <w:tab w:val="right" w:leader="dot" w:pos="8777"/>
      </w:tabs>
      <w:adjustRightInd w:val="0"/>
      <w:snapToGrid w:val="0"/>
      <w:spacing w:line="440" w:lineRule="exact"/>
      <w:ind w:leftChars="-1" w:left="-2" w:firstLineChars="414" w:firstLine="994"/>
      <w:jc w:val="left"/>
    </w:pPr>
    <w:rPr>
      <w:iCs/>
      <w:sz w:val="24"/>
    </w:rPr>
  </w:style>
  <w:style w:type="paragraph" w:styleId="aa">
    <w:name w:val="annotation subject"/>
    <w:basedOn w:val="ab"/>
    <w:next w:val="ab"/>
    <w:link w:val="Char0"/>
    <w:uiPriority w:val="99"/>
    <w:rsid w:val="00922420"/>
    <w:rPr>
      <w:b/>
      <w:bCs/>
    </w:rPr>
  </w:style>
  <w:style w:type="character" w:customStyle="1" w:styleId="Char17">
    <w:name w:val="批注主题 Char1"/>
    <w:basedOn w:val="Char16"/>
    <w:uiPriority w:val="99"/>
    <w:semiHidden/>
    <w:rsid w:val="00922420"/>
    <w:rPr>
      <w:rFonts w:ascii="Times New Roman" w:eastAsia="宋体" w:hAnsi="Times New Roman" w:cs="Times New Roman"/>
      <w:b/>
      <w:bCs/>
      <w:szCs w:val="24"/>
    </w:rPr>
  </w:style>
  <w:style w:type="paragraph" w:styleId="af4">
    <w:name w:val="Normal (Web)"/>
    <w:basedOn w:val="a0"/>
    <w:uiPriority w:val="99"/>
    <w:rsid w:val="009224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footer"/>
    <w:basedOn w:val="a0"/>
    <w:link w:val="Char3"/>
    <w:uiPriority w:val="99"/>
    <w:rsid w:val="009224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8">
    <w:name w:val="页脚 Char1"/>
    <w:basedOn w:val="a1"/>
    <w:rsid w:val="00922420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0"/>
    <w:next w:val="a0"/>
    <w:uiPriority w:val="39"/>
    <w:rsid w:val="00922420"/>
    <w:pPr>
      <w:ind w:left="1050"/>
      <w:jc w:val="left"/>
    </w:pPr>
    <w:rPr>
      <w:rFonts w:ascii="Calibri" w:hAnsi="Calibri"/>
      <w:sz w:val="18"/>
      <w:szCs w:val="18"/>
    </w:rPr>
  </w:style>
  <w:style w:type="paragraph" w:styleId="af5">
    <w:name w:val="caption"/>
    <w:basedOn w:val="a0"/>
    <w:next w:val="a0"/>
    <w:qFormat/>
    <w:rsid w:val="00922420"/>
    <w:rPr>
      <w:rFonts w:ascii="Cambria" w:eastAsia="黑体" w:hAnsi="Cambria"/>
      <w:sz w:val="20"/>
      <w:szCs w:val="20"/>
    </w:rPr>
  </w:style>
  <w:style w:type="paragraph" w:styleId="ae">
    <w:name w:val="Balloon Text"/>
    <w:basedOn w:val="a0"/>
    <w:link w:val="Char4"/>
    <w:uiPriority w:val="99"/>
    <w:rsid w:val="00922420"/>
    <w:rPr>
      <w:rFonts w:ascii="Calibri" w:eastAsiaTheme="minorEastAsia" w:hAnsi="Calibri" w:cstheme="minorBidi"/>
      <w:sz w:val="18"/>
      <w:szCs w:val="18"/>
    </w:rPr>
  </w:style>
  <w:style w:type="character" w:customStyle="1" w:styleId="Char19">
    <w:name w:val="批注框文本 Char1"/>
    <w:basedOn w:val="a1"/>
    <w:rsid w:val="00922420"/>
    <w:rPr>
      <w:rFonts w:ascii="Times New Roman" w:eastAsia="宋体" w:hAnsi="Times New Roman" w:cs="Times New Roman"/>
      <w:sz w:val="18"/>
      <w:szCs w:val="18"/>
    </w:rPr>
  </w:style>
  <w:style w:type="paragraph" w:styleId="af6">
    <w:name w:val="Normal Indent"/>
    <w:basedOn w:val="a0"/>
    <w:rsid w:val="00922420"/>
    <w:pPr>
      <w:ind w:firstLine="420"/>
    </w:pPr>
    <w:rPr>
      <w:szCs w:val="20"/>
    </w:rPr>
  </w:style>
  <w:style w:type="paragraph" w:styleId="af2">
    <w:name w:val="Body Text"/>
    <w:basedOn w:val="a0"/>
    <w:link w:val="Char8"/>
    <w:rsid w:val="00922420"/>
    <w:pPr>
      <w:spacing w:after="120"/>
    </w:pPr>
    <w:rPr>
      <w:rFonts w:asciiTheme="minorHAnsi" w:hAnsiTheme="minorHAnsi" w:cstheme="minorBidi"/>
      <w:sz w:val="18"/>
      <w:szCs w:val="18"/>
    </w:rPr>
  </w:style>
  <w:style w:type="character" w:customStyle="1" w:styleId="Char1a">
    <w:name w:val="正文文本 Char1"/>
    <w:basedOn w:val="a1"/>
    <w:uiPriority w:val="99"/>
    <w:semiHidden/>
    <w:rsid w:val="00922420"/>
    <w:rPr>
      <w:rFonts w:ascii="Times New Roman" w:eastAsia="宋体" w:hAnsi="Times New Roman" w:cs="Times New Roman"/>
      <w:szCs w:val="24"/>
    </w:rPr>
  </w:style>
  <w:style w:type="paragraph" w:styleId="af7">
    <w:name w:val="Plain Text"/>
    <w:basedOn w:val="a0"/>
    <w:link w:val="Chara"/>
    <w:rsid w:val="00922420"/>
    <w:rPr>
      <w:rFonts w:ascii="宋体" w:hAnsi="Courier New" w:cs="Courier New"/>
      <w:szCs w:val="21"/>
    </w:rPr>
  </w:style>
  <w:style w:type="character" w:customStyle="1" w:styleId="Chara">
    <w:name w:val="纯文本 Char"/>
    <w:basedOn w:val="a1"/>
    <w:link w:val="af7"/>
    <w:rsid w:val="00922420"/>
    <w:rPr>
      <w:rFonts w:ascii="宋体" w:eastAsia="宋体" w:hAnsi="Courier New" w:cs="Courier New"/>
      <w:szCs w:val="21"/>
    </w:rPr>
  </w:style>
  <w:style w:type="paragraph" w:customStyle="1" w:styleId="2TimesNewRoman">
    <w:name w:val="样式 标题 2 + Times New Roman 加粗"/>
    <w:basedOn w:val="2"/>
    <w:link w:val="2TimesNewRomanChar"/>
    <w:rsid w:val="00922420"/>
    <w:pPr>
      <w:spacing w:before="100" w:after="50" w:line="240" w:lineRule="auto"/>
    </w:pPr>
    <w:rPr>
      <w:rFonts w:ascii="Arial" w:eastAsia="黑体" w:hAnsi="Arial" w:cstheme="minorBidi"/>
      <w:sz w:val="28"/>
    </w:rPr>
  </w:style>
  <w:style w:type="paragraph" w:customStyle="1" w:styleId="Af3">
    <w:name w:val="A论文正文"/>
    <w:basedOn w:val="a0"/>
    <w:link w:val="AChar"/>
    <w:rsid w:val="00922420"/>
    <w:pPr>
      <w:spacing w:line="400" w:lineRule="exact"/>
      <w:ind w:firstLineChars="200" w:firstLine="480"/>
      <w:jc w:val="left"/>
    </w:pPr>
    <w:rPr>
      <w:rFonts w:ascii="宋体" w:hAnsi="宋体" w:cstheme="minorBidi"/>
      <w:sz w:val="24"/>
    </w:rPr>
  </w:style>
  <w:style w:type="paragraph" w:customStyle="1" w:styleId="p16">
    <w:name w:val="p16"/>
    <w:basedOn w:val="a0"/>
    <w:rsid w:val="00922420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styleId="af8">
    <w:name w:val="List Paragraph"/>
    <w:basedOn w:val="a0"/>
    <w:uiPriority w:val="34"/>
    <w:qFormat/>
    <w:rsid w:val="00922420"/>
    <w:pPr>
      <w:ind w:firstLineChars="200" w:firstLine="420"/>
    </w:pPr>
    <w:rPr>
      <w:rFonts w:ascii="Calibri" w:hAnsi="Calibri" w:cs="Calibri"/>
      <w:szCs w:val="21"/>
    </w:rPr>
  </w:style>
  <w:style w:type="paragraph" w:customStyle="1" w:styleId="pic-info">
    <w:name w:val="pic-info"/>
    <w:basedOn w:val="a0"/>
    <w:rsid w:val="009224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15">
    <w:name w:val="p15"/>
    <w:basedOn w:val="a0"/>
    <w:rsid w:val="00922420"/>
    <w:pPr>
      <w:widowControl/>
      <w:spacing w:after="120"/>
      <w:ind w:left="420"/>
      <w:jc w:val="left"/>
    </w:pPr>
    <w:rPr>
      <w:kern w:val="0"/>
      <w:sz w:val="24"/>
    </w:rPr>
  </w:style>
  <w:style w:type="paragraph" w:customStyle="1" w:styleId="p0">
    <w:name w:val="p0"/>
    <w:basedOn w:val="a0"/>
    <w:rsid w:val="00922420"/>
    <w:pPr>
      <w:widowControl/>
    </w:pPr>
    <w:rPr>
      <w:kern w:val="0"/>
      <w:szCs w:val="21"/>
    </w:rPr>
  </w:style>
  <w:style w:type="paragraph" w:styleId="TOC">
    <w:name w:val="TOC Heading"/>
    <w:basedOn w:val="1"/>
    <w:next w:val="a0"/>
    <w:uiPriority w:val="39"/>
    <w:qFormat/>
    <w:rsid w:val="0092242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00175">
    <w:name w:val="样式 标题 2 + 宋体 小四 段前: 0 磅 段后: 0 磅 行距: 多倍行距 1.75 字行"/>
    <w:basedOn w:val="2"/>
    <w:rsid w:val="00922420"/>
    <w:pPr>
      <w:spacing w:before="0" w:after="0" w:line="420" w:lineRule="auto"/>
    </w:pPr>
    <w:rPr>
      <w:rFonts w:ascii="宋体" w:hAnsi="宋体" w:cs="宋体"/>
      <w:b w:val="0"/>
      <w:sz w:val="24"/>
      <w:szCs w:val="20"/>
    </w:rPr>
  </w:style>
  <w:style w:type="paragraph" w:customStyle="1" w:styleId="p19">
    <w:name w:val="p19"/>
    <w:basedOn w:val="a0"/>
    <w:rsid w:val="00922420"/>
    <w:pPr>
      <w:widowControl/>
      <w:ind w:firstLine="420"/>
    </w:pPr>
    <w:rPr>
      <w:kern w:val="0"/>
      <w:sz w:val="24"/>
    </w:rPr>
  </w:style>
  <w:style w:type="paragraph" w:customStyle="1" w:styleId="30022">
    <w:name w:val="样式 标题 3 + 小四 非加粗 段前: 0 磅 段后: 0 磅 行距: 固定值 22 磅"/>
    <w:basedOn w:val="3"/>
    <w:rsid w:val="00922420"/>
    <w:pPr>
      <w:spacing w:before="0" w:after="0" w:line="240" w:lineRule="auto"/>
    </w:pPr>
    <w:rPr>
      <w:rFonts w:ascii="Times New Roman" w:hAnsi="Times New Roman" w:cs="宋体"/>
      <w:bCs w:val="0"/>
      <w:sz w:val="24"/>
      <w:szCs w:val="20"/>
    </w:rPr>
  </w:style>
  <w:style w:type="paragraph" w:customStyle="1" w:styleId="15">
    <w:name w:val="样式 样式 宋体 小四 行距: 1.5 倍行距 +"/>
    <w:basedOn w:val="a0"/>
    <w:rsid w:val="00922420"/>
    <w:pPr>
      <w:spacing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tablen">
    <w:name w:val="tablen"/>
    <w:basedOn w:val="a0"/>
    <w:rsid w:val="009224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325">
    <w:name w:val="样式 标题 3 + 段后: 2.5 行"/>
    <w:basedOn w:val="3"/>
    <w:rsid w:val="00922420"/>
    <w:pPr>
      <w:spacing w:before="100" w:after="50" w:line="240" w:lineRule="auto"/>
    </w:pPr>
    <w:rPr>
      <w:rFonts w:ascii="Times New Roman" w:hAnsi="Times New Roman" w:cs="宋体"/>
      <w:b w:val="0"/>
      <w:bCs w:val="0"/>
      <w:sz w:val="24"/>
      <w:szCs w:val="20"/>
    </w:rPr>
  </w:style>
  <w:style w:type="paragraph" w:customStyle="1" w:styleId="p17">
    <w:name w:val="p17"/>
    <w:basedOn w:val="a0"/>
    <w:rsid w:val="0092242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customStyle="1" w:styleId="111">
    <w:name w:val="1.1.1 标题"/>
    <w:basedOn w:val="1"/>
    <w:rsid w:val="00922420"/>
    <w:pPr>
      <w:spacing w:before="0" w:after="0" w:line="240" w:lineRule="auto"/>
      <w:jc w:val="left"/>
      <w:outlineLvl w:val="2"/>
    </w:pPr>
    <w:rPr>
      <w:rFonts w:ascii="Times New Roman" w:eastAsia="黑体" w:hAnsi="Times New Roman"/>
      <w:b w:val="0"/>
      <w:bCs w:val="0"/>
      <w:sz w:val="24"/>
      <w:szCs w:val="20"/>
    </w:rPr>
  </w:style>
  <w:style w:type="character" w:customStyle="1" w:styleId="highlight">
    <w:name w:val="highlight"/>
    <w:basedOn w:val="a1"/>
    <w:rsid w:val="00922420"/>
  </w:style>
  <w:style w:type="character" w:customStyle="1" w:styleId="apple-converted-space">
    <w:name w:val="apple-converted-space"/>
    <w:basedOn w:val="a1"/>
    <w:rsid w:val="00922420"/>
  </w:style>
  <w:style w:type="character" w:styleId="HTML">
    <w:name w:val="HTML Code"/>
    <w:rsid w:val="00922420"/>
    <w:rPr>
      <w:rFonts w:ascii="宋体" w:eastAsia="宋体" w:hAnsi="宋体" w:cs="宋体"/>
      <w:sz w:val="24"/>
      <w:szCs w:val="24"/>
    </w:rPr>
  </w:style>
  <w:style w:type="character" w:customStyle="1" w:styleId="11Char">
    <w:name w:val="1.1 Char"/>
    <w:link w:val="11"/>
    <w:rsid w:val="00922420"/>
    <w:rPr>
      <w:rFonts w:ascii="黑体" w:eastAsia="黑体" w:hAnsi="黑体"/>
      <w:kern w:val="28"/>
      <w:sz w:val="24"/>
      <w:szCs w:val="28"/>
    </w:rPr>
  </w:style>
  <w:style w:type="character" w:customStyle="1" w:styleId="simjour">
    <w:name w:val="simjour"/>
    <w:rsid w:val="00922420"/>
  </w:style>
  <w:style w:type="character" w:customStyle="1" w:styleId="11Char0">
    <w:name w:val="1、1 Char"/>
    <w:link w:val="110"/>
    <w:rsid w:val="00922420"/>
    <w:rPr>
      <w:rFonts w:ascii="黑体" w:eastAsia="黑体" w:hAnsi="黑体"/>
      <w:kern w:val="28"/>
      <w:sz w:val="28"/>
      <w:szCs w:val="28"/>
    </w:rPr>
  </w:style>
  <w:style w:type="character" w:customStyle="1" w:styleId="150">
    <w:name w:val="15"/>
    <w:rsid w:val="00922420"/>
    <w:rPr>
      <w:rFonts w:ascii="Times New Roman" w:hAnsi="Times New Roman" w:cs="Times New Roman" w:hint="default"/>
      <w:color w:val="006699"/>
      <w:sz w:val="20"/>
      <w:szCs w:val="20"/>
    </w:rPr>
  </w:style>
  <w:style w:type="character" w:customStyle="1" w:styleId="111Char">
    <w:name w:val="1.1.1 Char"/>
    <w:link w:val="1110"/>
    <w:rsid w:val="00922420"/>
    <w:rPr>
      <w:rFonts w:eastAsia="黑体"/>
      <w:bCs/>
      <w:sz w:val="24"/>
      <w:szCs w:val="32"/>
    </w:rPr>
  </w:style>
  <w:style w:type="character" w:customStyle="1" w:styleId="Charb">
    <w:name w:val="引用 Char"/>
    <w:link w:val="af9"/>
    <w:rsid w:val="00922420"/>
    <w:rPr>
      <w:i/>
      <w:iCs/>
      <w:color w:val="000000"/>
    </w:rPr>
  </w:style>
  <w:style w:type="character" w:customStyle="1" w:styleId="tmpChar">
    <w:name w:val="tmp正文 Char"/>
    <w:link w:val="tmp"/>
    <w:rsid w:val="00922420"/>
    <w:rPr>
      <w:rFonts w:ascii="黑体" w:eastAsia="黑体"/>
      <w:sz w:val="24"/>
    </w:rPr>
  </w:style>
  <w:style w:type="character" w:customStyle="1" w:styleId="tmmpChar">
    <w:name w:val="tmmp Char"/>
    <w:link w:val="tmmp"/>
    <w:rsid w:val="00922420"/>
  </w:style>
  <w:style w:type="character" w:customStyle="1" w:styleId="Charc">
    <w:name w:val="正文的正文 Char"/>
    <w:link w:val="afa"/>
    <w:rsid w:val="00922420"/>
    <w:rPr>
      <w:rFonts w:ascii="宋体" w:hAnsi="宋体"/>
      <w:sz w:val="24"/>
    </w:rPr>
  </w:style>
  <w:style w:type="paragraph" w:customStyle="1" w:styleId="220">
    <w:name w:val="样式 目录 2 + 左侧:  2 字符"/>
    <w:basedOn w:val="21"/>
    <w:rsid w:val="00922420"/>
    <w:pPr>
      <w:tabs>
        <w:tab w:val="clear" w:pos="8777"/>
        <w:tab w:val="right" w:pos="8881"/>
      </w:tabs>
      <w:adjustRightInd/>
      <w:snapToGrid/>
      <w:spacing w:line="240" w:lineRule="auto"/>
    </w:pPr>
    <w:rPr>
      <w:rFonts w:cs="宋体"/>
    </w:rPr>
  </w:style>
  <w:style w:type="paragraph" w:customStyle="1" w:styleId="tmp">
    <w:name w:val="tmp正文"/>
    <w:basedOn w:val="af0"/>
    <w:link w:val="tmpChar"/>
    <w:rsid w:val="00922420"/>
    <w:pPr>
      <w:spacing w:before="31" w:after="31" w:line="440" w:lineRule="exact"/>
      <w:ind w:leftChars="0" w:left="0"/>
    </w:pPr>
    <w:rPr>
      <w:rFonts w:ascii="黑体" w:eastAsia="黑体"/>
      <w:szCs w:val="22"/>
    </w:rPr>
  </w:style>
  <w:style w:type="paragraph" w:customStyle="1" w:styleId="tmmp">
    <w:name w:val="tmmp"/>
    <w:basedOn w:val="tmp"/>
    <w:link w:val="tmmpChar"/>
    <w:rsid w:val="00922420"/>
    <w:pPr>
      <w:ind w:firstLine="359"/>
    </w:pPr>
    <w:rPr>
      <w:rFonts w:asciiTheme="minorHAnsi" w:eastAsiaTheme="minorEastAsia"/>
      <w:sz w:val="21"/>
    </w:rPr>
  </w:style>
  <w:style w:type="paragraph" w:customStyle="1" w:styleId="11">
    <w:name w:val="1.1"/>
    <w:basedOn w:val="2"/>
    <w:link w:val="11Char"/>
    <w:rsid w:val="00922420"/>
    <w:pPr>
      <w:spacing w:before="100" w:after="50" w:line="440" w:lineRule="exact"/>
    </w:pPr>
    <w:rPr>
      <w:rFonts w:ascii="黑体" w:eastAsia="黑体" w:hAnsi="黑体" w:cstheme="minorBidi"/>
      <w:b w:val="0"/>
      <w:bCs w:val="0"/>
      <w:kern w:val="28"/>
      <w:sz w:val="24"/>
      <w:szCs w:val="28"/>
    </w:rPr>
  </w:style>
  <w:style w:type="paragraph" w:styleId="afb">
    <w:name w:val="No Spacing"/>
    <w:qFormat/>
    <w:rsid w:val="00922420"/>
    <w:pPr>
      <w:widowControl w:val="0"/>
      <w:spacing w:line="440" w:lineRule="exact"/>
      <w:jc w:val="both"/>
    </w:pPr>
    <w:rPr>
      <w:rFonts w:ascii="Calibri" w:eastAsia="宋体" w:hAnsi="Calibri" w:cs="Times New Roman"/>
    </w:rPr>
  </w:style>
  <w:style w:type="paragraph" w:customStyle="1" w:styleId="110">
    <w:name w:val="1、1"/>
    <w:basedOn w:val="2"/>
    <w:link w:val="11Char0"/>
    <w:rsid w:val="00922420"/>
    <w:pPr>
      <w:spacing w:before="100" w:after="50" w:line="440" w:lineRule="exact"/>
    </w:pPr>
    <w:rPr>
      <w:rFonts w:ascii="黑体" w:eastAsia="黑体" w:hAnsi="黑体" w:cstheme="minorBidi"/>
      <w:b w:val="0"/>
      <w:bCs w:val="0"/>
      <w:kern w:val="28"/>
      <w:sz w:val="28"/>
      <w:szCs w:val="28"/>
    </w:rPr>
  </w:style>
  <w:style w:type="paragraph" w:customStyle="1" w:styleId="23">
    <w:name w:val="标题2"/>
    <w:basedOn w:val="2"/>
    <w:rsid w:val="00922420"/>
    <w:pPr>
      <w:spacing w:line="360" w:lineRule="auto"/>
    </w:pPr>
    <w:rPr>
      <w:rFonts w:ascii="黑体" w:eastAsia="黑体" w:hAnsi="黑体"/>
      <w:b w:val="0"/>
      <w:sz w:val="24"/>
      <w:szCs w:val="24"/>
    </w:rPr>
  </w:style>
  <w:style w:type="paragraph" w:styleId="af9">
    <w:name w:val="Quote"/>
    <w:basedOn w:val="a0"/>
    <w:next w:val="a0"/>
    <w:link w:val="Charb"/>
    <w:qFormat/>
    <w:rsid w:val="00922420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Char1b">
    <w:name w:val="引用 Char1"/>
    <w:basedOn w:val="a1"/>
    <w:uiPriority w:val="29"/>
    <w:rsid w:val="00922420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paragraph" w:customStyle="1" w:styleId="12">
    <w:name w:val="批注框文本1"/>
    <w:basedOn w:val="a0"/>
    <w:rsid w:val="00922420"/>
    <w:rPr>
      <w:sz w:val="18"/>
      <w:szCs w:val="20"/>
    </w:rPr>
  </w:style>
  <w:style w:type="paragraph" w:customStyle="1" w:styleId="afa">
    <w:name w:val="正文的正文"/>
    <w:basedOn w:val="af0"/>
    <w:link w:val="Charc"/>
    <w:rsid w:val="00922420"/>
    <w:pPr>
      <w:spacing w:after="0" w:line="440" w:lineRule="exact"/>
      <w:ind w:leftChars="0" w:left="0" w:firstLineChars="200" w:firstLine="480"/>
    </w:pPr>
    <w:rPr>
      <w:rFonts w:ascii="宋体" w:hAnsi="宋体"/>
      <w:szCs w:val="22"/>
    </w:rPr>
  </w:style>
  <w:style w:type="paragraph" w:customStyle="1" w:styleId="1110">
    <w:name w:val="1.1.1"/>
    <w:next w:val="110"/>
    <w:link w:val="111Char"/>
    <w:rsid w:val="00922420"/>
    <w:pPr>
      <w:spacing w:before="100" w:after="50" w:line="440" w:lineRule="exact"/>
    </w:pPr>
    <w:rPr>
      <w:rFonts w:eastAsia="黑体"/>
      <w:bCs/>
      <w:sz w:val="24"/>
      <w:szCs w:val="32"/>
    </w:rPr>
  </w:style>
  <w:style w:type="paragraph" w:customStyle="1" w:styleId="13">
    <w:name w:val="普通(网站)1"/>
    <w:basedOn w:val="a0"/>
    <w:rsid w:val="00922420"/>
    <w:pPr>
      <w:widowControl/>
      <w:spacing w:before="100" w:beforeAutospacing="1" w:after="100" w:afterAutospacing="1"/>
      <w:jc w:val="left"/>
    </w:pPr>
    <w:rPr>
      <w:rFonts w:ascii="宋体" w:hAnsi="宋体" w:hint="eastAsia"/>
      <w:sz w:val="24"/>
      <w:szCs w:val="20"/>
    </w:rPr>
  </w:style>
  <w:style w:type="paragraph" w:customStyle="1" w:styleId="album-div">
    <w:name w:val="album-div"/>
    <w:basedOn w:val="a0"/>
    <w:rsid w:val="009224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标题1"/>
    <w:rsid w:val="00922420"/>
  </w:style>
  <w:style w:type="character" w:customStyle="1" w:styleId="count">
    <w:name w:val="count"/>
    <w:rsid w:val="00922420"/>
  </w:style>
  <w:style w:type="paragraph" w:styleId="HTML0">
    <w:name w:val="HTML Preformatted"/>
    <w:basedOn w:val="a0"/>
    <w:link w:val="HTMLChar"/>
    <w:uiPriority w:val="99"/>
    <w:unhideWhenUsed/>
    <w:rsid w:val="0092242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0"/>
    <w:uiPriority w:val="99"/>
    <w:rsid w:val="00922420"/>
    <w:rPr>
      <w:rFonts w:ascii="Courier New" w:eastAsia="宋体" w:hAnsi="Courier New" w:cs="Courier New"/>
      <w:sz w:val="20"/>
      <w:szCs w:val="20"/>
    </w:rPr>
  </w:style>
  <w:style w:type="paragraph" w:styleId="afc">
    <w:name w:val="endnote text"/>
    <w:basedOn w:val="a0"/>
    <w:link w:val="Chard"/>
    <w:uiPriority w:val="99"/>
    <w:unhideWhenUsed/>
    <w:rsid w:val="00922420"/>
    <w:pPr>
      <w:snapToGrid w:val="0"/>
      <w:jc w:val="left"/>
    </w:pPr>
    <w:rPr>
      <w:szCs w:val="20"/>
    </w:rPr>
  </w:style>
  <w:style w:type="character" w:customStyle="1" w:styleId="Chard">
    <w:name w:val="尾注文本 Char"/>
    <w:basedOn w:val="a1"/>
    <w:link w:val="afc"/>
    <w:uiPriority w:val="99"/>
    <w:rsid w:val="00922420"/>
    <w:rPr>
      <w:rFonts w:ascii="Times New Roman" w:eastAsia="宋体" w:hAnsi="Times New Roman" w:cs="Times New Roman"/>
      <w:szCs w:val="20"/>
    </w:rPr>
  </w:style>
  <w:style w:type="character" w:styleId="afd">
    <w:name w:val="endnote reference"/>
    <w:uiPriority w:val="99"/>
    <w:unhideWhenUsed/>
    <w:rsid w:val="00922420"/>
    <w:rPr>
      <w:vertAlign w:val="superscript"/>
    </w:rPr>
  </w:style>
  <w:style w:type="paragraph" w:styleId="afe">
    <w:name w:val="footnote text"/>
    <w:basedOn w:val="a0"/>
    <w:link w:val="Chare"/>
    <w:uiPriority w:val="99"/>
    <w:unhideWhenUsed/>
    <w:rsid w:val="00922420"/>
    <w:pPr>
      <w:snapToGrid w:val="0"/>
      <w:jc w:val="left"/>
    </w:pPr>
    <w:rPr>
      <w:sz w:val="18"/>
      <w:szCs w:val="18"/>
    </w:rPr>
  </w:style>
  <w:style w:type="character" w:customStyle="1" w:styleId="Chare">
    <w:name w:val="脚注文本 Char"/>
    <w:basedOn w:val="a1"/>
    <w:link w:val="afe"/>
    <w:uiPriority w:val="99"/>
    <w:rsid w:val="00922420"/>
    <w:rPr>
      <w:rFonts w:ascii="Times New Roman" w:eastAsia="宋体" w:hAnsi="Times New Roman" w:cs="Times New Roman"/>
      <w:sz w:val="18"/>
      <w:szCs w:val="18"/>
    </w:rPr>
  </w:style>
  <w:style w:type="character" w:styleId="aff">
    <w:name w:val="footnote reference"/>
    <w:uiPriority w:val="99"/>
    <w:unhideWhenUsed/>
    <w:rsid w:val="00922420"/>
    <w:rPr>
      <w:vertAlign w:val="superscript"/>
    </w:rPr>
  </w:style>
  <w:style w:type="paragraph" w:customStyle="1" w:styleId="Default">
    <w:name w:val="Default"/>
    <w:rsid w:val="0092242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ff0">
    <w:name w:val="Table Grid"/>
    <w:basedOn w:val="a2"/>
    <w:uiPriority w:val="59"/>
    <w:rsid w:val="009224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样式 小五"/>
    <w:rsid w:val="00922420"/>
    <w:rPr>
      <w:sz w:val="21"/>
    </w:rPr>
  </w:style>
  <w:style w:type="paragraph" w:customStyle="1" w:styleId="aff2">
    <w:name w:val="样式 小五 居中"/>
    <w:basedOn w:val="a0"/>
    <w:rsid w:val="00922420"/>
    <w:pPr>
      <w:jc w:val="center"/>
    </w:pPr>
    <w:rPr>
      <w:rFonts w:cs="宋体"/>
      <w:szCs w:val="20"/>
    </w:rPr>
  </w:style>
  <w:style w:type="paragraph" w:customStyle="1" w:styleId="aff3">
    <w:name w:val="样式 页眉 + 底端: (无框线)"/>
    <w:basedOn w:val="ac"/>
    <w:rsid w:val="00922420"/>
    <w:pPr>
      <w:pBdr>
        <w:bottom w:val="none" w:sz="0" w:space="0" w:color="auto"/>
      </w:pBdr>
    </w:pPr>
    <w:rPr>
      <w:rFonts w:cs="宋体"/>
      <w:sz w:val="21"/>
      <w:szCs w:val="20"/>
    </w:rPr>
  </w:style>
  <w:style w:type="paragraph" w:customStyle="1" w:styleId="Normal0">
    <w:name w:val="Normal0"/>
    <w:rsid w:val="0092242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f1"/>
    <w:rsid w:val="0092242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0"/>
    <w:next w:val="a0"/>
    <w:rsid w:val="00922420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32">
    <w:name w:val="Body Text 3"/>
    <w:basedOn w:val="a0"/>
    <w:link w:val="3Char1"/>
    <w:rsid w:val="00922420"/>
    <w:rPr>
      <w:i/>
      <w:iCs/>
    </w:rPr>
  </w:style>
  <w:style w:type="character" w:customStyle="1" w:styleId="3Char1">
    <w:name w:val="正文文本 3 Char"/>
    <w:basedOn w:val="a1"/>
    <w:link w:val="32"/>
    <w:rsid w:val="00922420"/>
    <w:rPr>
      <w:rFonts w:ascii="Times New Roman" w:eastAsia="宋体" w:hAnsi="Times New Roman" w:cs="Times New Roman"/>
      <w:i/>
      <w:iCs/>
      <w:szCs w:val="24"/>
    </w:rPr>
  </w:style>
  <w:style w:type="paragraph" w:customStyle="1" w:styleId="reader-word-layer">
    <w:name w:val="reader-word-layer"/>
    <w:basedOn w:val="a0"/>
    <w:rsid w:val="009224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4">
    <w:name w:val="table of figures"/>
    <w:basedOn w:val="a0"/>
    <w:next w:val="a0"/>
    <w:uiPriority w:val="99"/>
    <w:unhideWhenUsed/>
    <w:rsid w:val="00922420"/>
    <w:pPr>
      <w:ind w:left="420" w:hanging="420"/>
      <w:jc w:val="left"/>
    </w:pPr>
    <w:rPr>
      <w:rFonts w:ascii="Calibri" w:hAnsi="Calibri" w:cs="Calibri"/>
      <w:smallCaps/>
      <w:sz w:val="20"/>
      <w:szCs w:val="20"/>
    </w:rPr>
  </w:style>
  <w:style w:type="character" w:styleId="aff5">
    <w:name w:val="Strong"/>
    <w:uiPriority w:val="22"/>
    <w:qFormat/>
    <w:rsid w:val="00922420"/>
    <w:rPr>
      <w:b/>
      <w:bCs/>
    </w:rPr>
  </w:style>
  <w:style w:type="character" w:styleId="aff6">
    <w:name w:val="Book Title"/>
    <w:uiPriority w:val="33"/>
    <w:qFormat/>
    <w:rsid w:val="0092242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800</Words>
  <Characters>4564</Characters>
  <Application>Microsoft Office Word</Application>
  <DocSecurity>0</DocSecurity>
  <Lines>38</Lines>
  <Paragraphs>10</Paragraphs>
  <ScaleCrop>false</ScaleCrop>
  <Company>china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2015-05-15T03:01:00Z</dcterms:created>
  <dcterms:modified xsi:type="dcterms:W3CDTF">2015-05-18T14:06:00Z</dcterms:modified>
</cp:coreProperties>
</file>